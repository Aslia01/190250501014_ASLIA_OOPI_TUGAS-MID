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EC71F" w14:textId="38E751BF" w:rsidR="00092DE0" w:rsidRPr="005D1130" w:rsidRDefault="00092DE0" w:rsidP="00F64CDB">
      <w:pPr>
        <w:tabs>
          <w:tab w:val="left" w:leader="dot" w:pos="8640"/>
        </w:tabs>
        <w:spacing w:before="29" w:line="276" w:lineRule="auto"/>
        <w:ind w:right="3409"/>
        <w:rPr>
          <w:rFonts w:eastAsia="Arial"/>
          <w:sz w:val="24"/>
          <w:szCs w:val="24"/>
        </w:rPr>
      </w:pPr>
    </w:p>
    <w:p w14:paraId="4D99DE1B" w14:textId="77777777" w:rsidR="00092DE0" w:rsidRPr="005D1130" w:rsidRDefault="00092DE0" w:rsidP="00B31351">
      <w:pPr>
        <w:tabs>
          <w:tab w:val="left" w:leader="dot" w:pos="8640"/>
        </w:tabs>
        <w:spacing w:before="9" w:line="276" w:lineRule="auto"/>
        <w:rPr>
          <w:sz w:val="24"/>
          <w:szCs w:val="24"/>
        </w:rPr>
      </w:pPr>
    </w:p>
    <w:p w14:paraId="22EA96BD" w14:textId="1AAE3981" w:rsidR="00092DE0" w:rsidRPr="005D1130" w:rsidRDefault="003D3A54" w:rsidP="00B31351">
      <w:pPr>
        <w:tabs>
          <w:tab w:val="left" w:leader="dot" w:pos="8640"/>
        </w:tabs>
        <w:spacing w:line="276" w:lineRule="auto"/>
        <w:ind w:left="1672" w:right="1104"/>
        <w:jc w:val="center"/>
        <w:rPr>
          <w:rFonts w:eastAsia="Arial"/>
          <w:sz w:val="24"/>
          <w:szCs w:val="24"/>
        </w:rPr>
      </w:pPr>
      <w:r w:rsidRPr="005D1130">
        <w:rPr>
          <w:rFonts w:eastAsia="Arial"/>
          <w:b/>
          <w:sz w:val="24"/>
          <w:szCs w:val="24"/>
        </w:rPr>
        <w:t>PERANCANGAN SISTEM INFORMASI DATA PELAYANAN ADMINISTRASI KEPENDUDUKAN DESA LAMBA-LAMBA</w:t>
      </w:r>
    </w:p>
    <w:p w14:paraId="1CA59DD7" w14:textId="1D37EDF2" w:rsidR="00092DE0" w:rsidRDefault="00092DE0" w:rsidP="00F64CDB">
      <w:pPr>
        <w:tabs>
          <w:tab w:val="left" w:leader="dot" w:pos="8640"/>
        </w:tabs>
        <w:spacing w:before="3" w:line="276" w:lineRule="auto"/>
        <w:jc w:val="center"/>
        <w:rPr>
          <w:sz w:val="24"/>
          <w:szCs w:val="24"/>
        </w:rPr>
      </w:pPr>
    </w:p>
    <w:p w14:paraId="0BCC03DB" w14:textId="174B8826" w:rsidR="00092DE0" w:rsidRDefault="00F64CDB" w:rsidP="00F64CDB">
      <w:pPr>
        <w:tabs>
          <w:tab w:val="left" w:leader="dot" w:pos="8640"/>
        </w:tabs>
        <w:spacing w:before="3" w:line="276" w:lineRule="auto"/>
        <w:jc w:val="center"/>
        <w:rPr>
          <w:b/>
          <w:bCs/>
          <w:sz w:val="24"/>
          <w:szCs w:val="24"/>
        </w:rPr>
      </w:pPr>
      <w:r>
        <w:rPr>
          <w:b/>
          <w:bCs/>
          <w:sz w:val="24"/>
          <w:szCs w:val="24"/>
        </w:rPr>
        <w:t>PROPOSAL</w:t>
      </w:r>
    </w:p>
    <w:p w14:paraId="47B2D4C6" w14:textId="48A09D5F" w:rsidR="00F64CDB" w:rsidRDefault="00F64CDB" w:rsidP="00F64CDB">
      <w:pPr>
        <w:tabs>
          <w:tab w:val="left" w:leader="dot" w:pos="8640"/>
        </w:tabs>
        <w:spacing w:before="3" w:line="276" w:lineRule="auto"/>
        <w:jc w:val="center"/>
        <w:rPr>
          <w:b/>
          <w:bCs/>
          <w:sz w:val="24"/>
          <w:szCs w:val="24"/>
        </w:rPr>
      </w:pPr>
    </w:p>
    <w:p w14:paraId="54C2281E" w14:textId="77777777" w:rsidR="00F64CDB" w:rsidRDefault="00F64CDB" w:rsidP="00F64CDB">
      <w:pPr>
        <w:tabs>
          <w:tab w:val="left" w:leader="dot" w:pos="8640"/>
        </w:tabs>
        <w:spacing w:before="3" w:line="276" w:lineRule="auto"/>
        <w:jc w:val="center"/>
        <w:rPr>
          <w:b/>
          <w:bCs/>
          <w:sz w:val="24"/>
          <w:szCs w:val="24"/>
        </w:rPr>
      </w:pPr>
    </w:p>
    <w:p w14:paraId="46FF3F79" w14:textId="4932D248" w:rsidR="00F64CDB" w:rsidRDefault="00F64CDB" w:rsidP="00F64CDB">
      <w:pPr>
        <w:tabs>
          <w:tab w:val="left" w:leader="dot" w:pos="8640"/>
        </w:tabs>
        <w:spacing w:before="3" w:line="276" w:lineRule="auto"/>
        <w:jc w:val="center"/>
        <w:rPr>
          <w:b/>
          <w:bCs/>
          <w:sz w:val="24"/>
          <w:szCs w:val="24"/>
        </w:rPr>
      </w:pPr>
    </w:p>
    <w:p w14:paraId="3DB9FF61" w14:textId="2387034F" w:rsidR="00F64CDB" w:rsidRDefault="00F64CDB" w:rsidP="00F64CDB">
      <w:pPr>
        <w:tabs>
          <w:tab w:val="left" w:leader="dot" w:pos="8640"/>
        </w:tabs>
        <w:spacing w:before="3" w:line="276" w:lineRule="auto"/>
        <w:jc w:val="center"/>
        <w:rPr>
          <w:b/>
          <w:bCs/>
          <w:sz w:val="24"/>
          <w:szCs w:val="24"/>
        </w:rPr>
      </w:pPr>
    </w:p>
    <w:p w14:paraId="0D96A3BA" w14:textId="6713C89F" w:rsidR="00F64CDB" w:rsidRDefault="00F64CDB" w:rsidP="00F64CDB">
      <w:pPr>
        <w:tabs>
          <w:tab w:val="left" w:leader="dot" w:pos="8640"/>
        </w:tabs>
        <w:spacing w:before="3" w:line="276" w:lineRule="auto"/>
        <w:jc w:val="center"/>
        <w:rPr>
          <w:b/>
          <w:bCs/>
          <w:sz w:val="24"/>
          <w:szCs w:val="24"/>
        </w:rPr>
      </w:pPr>
    </w:p>
    <w:p w14:paraId="7D04627C" w14:textId="77777777" w:rsidR="00F64CDB" w:rsidRPr="00F64CDB" w:rsidRDefault="00F64CDB" w:rsidP="00F64CDB">
      <w:pPr>
        <w:tabs>
          <w:tab w:val="left" w:leader="dot" w:pos="8640"/>
        </w:tabs>
        <w:spacing w:before="3" w:line="276" w:lineRule="auto"/>
        <w:jc w:val="center"/>
        <w:rPr>
          <w:b/>
          <w:bCs/>
          <w:sz w:val="24"/>
          <w:szCs w:val="24"/>
        </w:rPr>
      </w:pPr>
    </w:p>
    <w:p w14:paraId="236EA251" w14:textId="28A39A22" w:rsidR="00092DE0" w:rsidRDefault="009408A1" w:rsidP="00F64CDB">
      <w:pPr>
        <w:tabs>
          <w:tab w:val="left" w:leader="dot" w:pos="8640"/>
        </w:tabs>
        <w:spacing w:line="276" w:lineRule="auto"/>
        <w:ind w:left="3559"/>
        <w:rPr>
          <w:sz w:val="24"/>
          <w:szCs w:val="24"/>
        </w:rPr>
      </w:pPr>
      <w:r>
        <w:rPr>
          <w:sz w:val="24"/>
          <w:szCs w:val="24"/>
        </w:rPr>
        <w:pict w14:anchorId="6C1FA4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15.5pt">
            <v:imagedata r:id="rId8" o:title=""/>
          </v:shape>
        </w:pict>
      </w:r>
    </w:p>
    <w:p w14:paraId="275CDA3A" w14:textId="302CAEAD" w:rsidR="00F64CDB" w:rsidRDefault="00F64CDB" w:rsidP="00F64CDB">
      <w:pPr>
        <w:tabs>
          <w:tab w:val="left" w:leader="dot" w:pos="8640"/>
        </w:tabs>
        <w:spacing w:line="276" w:lineRule="auto"/>
        <w:ind w:left="3559"/>
        <w:rPr>
          <w:sz w:val="24"/>
          <w:szCs w:val="24"/>
        </w:rPr>
      </w:pPr>
    </w:p>
    <w:p w14:paraId="3D35E0E4" w14:textId="57014D97" w:rsidR="00F64CDB" w:rsidRDefault="00F64CDB" w:rsidP="00F64CDB">
      <w:pPr>
        <w:tabs>
          <w:tab w:val="left" w:leader="dot" w:pos="8640"/>
        </w:tabs>
        <w:spacing w:line="276" w:lineRule="auto"/>
        <w:ind w:left="3559"/>
        <w:rPr>
          <w:sz w:val="24"/>
          <w:szCs w:val="24"/>
        </w:rPr>
      </w:pPr>
    </w:p>
    <w:p w14:paraId="680A6DA0" w14:textId="731C6FCF" w:rsidR="00F64CDB" w:rsidRDefault="00F64CDB" w:rsidP="00F64CDB">
      <w:pPr>
        <w:tabs>
          <w:tab w:val="left" w:leader="dot" w:pos="8640"/>
        </w:tabs>
        <w:spacing w:line="276" w:lineRule="auto"/>
        <w:ind w:left="3559"/>
        <w:rPr>
          <w:sz w:val="24"/>
          <w:szCs w:val="24"/>
        </w:rPr>
      </w:pPr>
    </w:p>
    <w:p w14:paraId="24FA4C7D" w14:textId="3789E23D" w:rsidR="00F64CDB" w:rsidRDefault="00F64CDB" w:rsidP="00F64CDB">
      <w:pPr>
        <w:tabs>
          <w:tab w:val="left" w:leader="dot" w:pos="8640"/>
        </w:tabs>
        <w:spacing w:line="276" w:lineRule="auto"/>
        <w:ind w:left="3559"/>
        <w:rPr>
          <w:sz w:val="24"/>
          <w:szCs w:val="24"/>
        </w:rPr>
      </w:pPr>
    </w:p>
    <w:p w14:paraId="3FB901BF" w14:textId="77777777" w:rsidR="00F64CDB" w:rsidRDefault="00F64CDB" w:rsidP="00F64CDB">
      <w:pPr>
        <w:tabs>
          <w:tab w:val="left" w:leader="dot" w:pos="8640"/>
        </w:tabs>
        <w:spacing w:line="276" w:lineRule="auto"/>
        <w:ind w:left="3559"/>
        <w:rPr>
          <w:sz w:val="24"/>
          <w:szCs w:val="24"/>
        </w:rPr>
      </w:pPr>
    </w:p>
    <w:p w14:paraId="2BC53C22" w14:textId="77777777" w:rsidR="00F64CDB" w:rsidRPr="005D1130" w:rsidRDefault="00F64CDB" w:rsidP="00F64CDB">
      <w:pPr>
        <w:tabs>
          <w:tab w:val="left" w:leader="dot" w:pos="8640"/>
        </w:tabs>
        <w:spacing w:line="276" w:lineRule="auto"/>
        <w:ind w:left="3559"/>
        <w:rPr>
          <w:sz w:val="24"/>
          <w:szCs w:val="24"/>
        </w:rPr>
      </w:pPr>
    </w:p>
    <w:p w14:paraId="6655D4A4" w14:textId="77777777" w:rsidR="00092DE0" w:rsidRPr="005D1130" w:rsidRDefault="00092DE0" w:rsidP="00B31351">
      <w:pPr>
        <w:tabs>
          <w:tab w:val="left" w:leader="dot" w:pos="8640"/>
        </w:tabs>
        <w:spacing w:line="276" w:lineRule="auto"/>
        <w:rPr>
          <w:sz w:val="24"/>
          <w:szCs w:val="24"/>
        </w:rPr>
      </w:pPr>
    </w:p>
    <w:p w14:paraId="05CB81E8" w14:textId="77777777" w:rsidR="00092DE0" w:rsidRPr="005D1130" w:rsidRDefault="00880D59" w:rsidP="00B31351">
      <w:pPr>
        <w:tabs>
          <w:tab w:val="left" w:leader="dot" w:pos="8640"/>
        </w:tabs>
        <w:spacing w:line="276" w:lineRule="auto"/>
        <w:ind w:left="4317" w:right="3746"/>
        <w:jc w:val="center"/>
        <w:rPr>
          <w:rFonts w:eastAsia="Arial"/>
          <w:sz w:val="24"/>
          <w:szCs w:val="24"/>
        </w:rPr>
      </w:pPr>
      <w:r w:rsidRPr="005D1130">
        <w:rPr>
          <w:rFonts w:eastAsia="Arial"/>
          <w:sz w:val="24"/>
          <w:szCs w:val="24"/>
        </w:rPr>
        <w:t>O</w:t>
      </w:r>
      <w:r w:rsidRPr="005D1130">
        <w:rPr>
          <w:rFonts w:eastAsia="Arial"/>
          <w:spacing w:val="1"/>
          <w:sz w:val="24"/>
          <w:szCs w:val="24"/>
        </w:rPr>
        <w:t>L</w:t>
      </w:r>
      <w:r w:rsidRPr="005D1130">
        <w:rPr>
          <w:rFonts w:eastAsia="Arial"/>
          <w:sz w:val="24"/>
          <w:szCs w:val="24"/>
        </w:rPr>
        <w:t>EH</w:t>
      </w:r>
    </w:p>
    <w:p w14:paraId="6B434B17" w14:textId="77777777" w:rsidR="00092DE0" w:rsidRPr="005D1130" w:rsidRDefault="00092DE0" w:rsidP="00B31351">
      <w:pPr>
        <w:tabs>
          <w:tab w:val="left" w:leader="dot" w:pos="8640"/>
        </w:tabs>
        <w:spacing w:before="7" w:line="276" w:lineRule="auto"/>
        <w:rPr>
          <w:sz w:val="24"/>
          <w:szCs w:val="24"/>
        </w:rPr>
      </w:pPr>
    </w:p>
    <w:p w14:paraId="0FA498D6" w14:textId="03C08C8D" w:rsidR="00092DE0" w:rsidRPr="005D1130" w:rsidRDefault="003D3A54" w:rsidP="00B31351">
      <w:pPr>
        <w:tabs>
          <w:tab w:val="left" w:leader="dot" w:pos="8640"/>
        </w:tabs>
        <w:spacing w:line="276" w:lineRule="auto"/>
        <w:ind w:left="4106" w:right="3536"/>
        <w:jc w:val="center"/>
        <w:rPr>
          <w:rFonts w:eastAsia="Arial"/>
          <w:sz w:val="24"/>
          <w:szCs w:val="24"/>
        </w:rPr>
      </w:pPr>
      <w:r w:rsidRPr="005D1130">
        <w:rPr>
          <w:rFonts w:eastAsia="Arial"/>
          <w:b/>
          <w:spacing w:val="2"/>
          <w:sz w:val="24"/>
          <w:szCs w:val="24"/>
        </w:rPr>
        <w:t>ASLIA</w:t>
      </w:r>
    </w:p>
    <w:p w14:paraId="3887F760" w14:textId="77777777" w:rsidR="00092DE0" w:rsidRPr="005D1130" w:rsidRDefault="00092DE0" w:rsidP="00B31351">
      <w:pPr>
        <w:tabs>
          <w:tab w:val="left" w:leader="dot" w:pos="8640"/>
        </w:tabs>
        <w:spacing w:before="9" w:line="276" w:lineRule="auto"/>
        <w:rPr>
          <w:sz w:val="24"/>
          <w:szCs w:val="24"/>
        </w:rPr>
      </w:pPr>
    </w:p>
    <w:p w14:paraId="5329E91A" w14:textId="1D84502B" w:rsidR="00092DE0" w:rsidRPr="005D1130" w:rsidRDefault="00880D59" w:rsidP="00B31351">
      <w:pPr>
        <w:tabs>
          <w:tab w:val="left" w:leader="dot" w:pos="8640"/>
        </w:tabs>
        <w:spacing w:line="276" w:lineRule="auto"/>
        <w:ind w:left="1984" w:right="1420"/>
        <w:jc w:val="center"/>
        <w:rPr>
          <w:rFonts w:eastAsia="Arial"/>
          <w:sz w:val="24"/>
          <w:szCs w:val="24"/>
        </w:rPr>
      </w:pPr>
      <w:r w:rsidRPr="005D1130">
        <w:rPr>
          <w:rFonts w:eastAsia="Arial"/>
          <w:sz w:val="24"/>
          <w:szCs w:val="24"/>
        </w:rPr>
        <w:t>NI</w:t>
      </w:r>
      <w:r w:rsidRPr="005D1130">
        <w:rPr>
          <w:rFonts w:eastAsia="Arial"/>
          <w:spacing w:val="-1"/>
          <w:sz w:val="24"/>
          <w:szCs w:val="24"/>
        </w:rPr>
        <w:t>M</w:t>
      </w:r>
      <w:r w:rsidRPr="005D1130">
        <w:rPr>
          <w:rFonts w:eastAsia="Arial"/>
          <w:sz w:val="24"/>
          <w:szCs w:val="24"/>
        </w:rPr>
        <w:t>/NIR</w:t>
      </w:r>
      <w:r w:rsidRPr="005D1130">
        <w:rPr>
          <w:rFonts w:eastAsia="Arial"/>
          <w:spacing w:val="-1"/>
          <w:sz w:val="24"/>
          <w:szCs w:val="24"/>
        </w:rPr>
        <w:t>M</w:t>
      </w:r>
      <w:r w:rsidRPr="005D1130">
        <w:rPr>
          <w:rFonts w:eastAsia="Arial"/>
          <w:sz w:val="24"/>
          <w:szCs w:val="24"/>
        </w:rPr>
        <w:t>:</w:t>
      </w:r>
      <w:r w:rsidRPr="005D1130">
        <w:rPr>
          <w:rFonts w:eastAsia="Arial"/>
          <w:spacing w:val="1"/>
          <w:sz w:val="24"/>
          <w:szCs w:val="24"/>
        </w:rPr>
        <w:t xml:space="preserve"> 190</w:t>
      </w:r>
      <w:r w:rsidRPr="005D1130">
        <w:rPr>
          <w:rFonts w:eastAsia="Arial"/>
          <w:spacing w:val="-1"/>
          <w:sz w:val="24"/>
          <w:szCs w:val="24"/>
        </w:rPr>
        <w:t>2</w:t>
      </w:r>
      <w:r w:rsidRPr="005D1130">
        <w:rPr>
          <w:rFonts w:eastAsia="Arial"/>
          <w:spacing w:val="1"/>
          <w:sz w:val="24"/>
          <w:szCs w:val="24"/>
        </w:rPr>
        <w:t>50</w:t>
      </w:r>
      <w:r w:rsidRPr="005D1130">
        <w:rPr>
          <w:rFonts w:eastAsia="Arial"/>
          <w:spacing w:val="-1"/>
          <w:sz w:val="24"/>
          <w:szCs w:val="24"/>
        </w:rPr>
        <w:t>5</w:t>
      </w:r>
      <w:r w:rsidR="003D3A54" w:rsidRPr="005D1130">
        <w:rPr>
          <w:rFonts w:eastAsia="Arial"/>
          <w:spacing w:val="1"/>
          <w:sz w:val="24"/>
          <w:szCs w:val="24"/>
        </w:rPr>
        <w:t>01014</w:t>
      </w:r>
      <w:r w:rsidRPr="005D1130">
        <w:rPr>
          <w:rFonts w:eastAsia="Arial"/>
          <w:spacing w:val="-2"/>
          <w:sz w:val="24"/>
          <w:szCs w:val="24"/>
        </w:rPr>
        <w:t>/</w:t>
      </w:r>
      <w:r w:rsidR="003D3A54" w:rsidRPr="005D1130">
        <w:rPr>
          <w:rFonts w:eastAsia="Arial"/>
          <w:spacing w:val="1"/>
          <w:sz w:val="24"/>
          <w:szCs w:val="24"/>
        </w:rPr>
        <w:t>191025051030400014</w:t>
      </w:r>
    </w:p>
    <w:p w14:paraId="09E07260" w14:textId="77777777" w:rsidR="00092DE0" w:rsidRPr="005D1130" w:rsidRDefault="00092DE0" w:rsidP="00B31351">
      <w:pPr>
        <w:tabs>
          <w:tab w:val="left" w:leader="dot" w:pos="8640"/>
        </w:tabs>
        <w:spacing w:before="2" w:line="276" w:lineRule="auto"/>
        <w:rPr>
          <w:sz w:val="24"/>
          <w:szCs w:val="24"/>
        </w:rPr>
      </w:pPr>
    </w:p>
    <w:p w14:paraId="02907DE2" w14:textId="77777777" w:rsidR="00092DE0" w:rsidRPr="005D1130" w:rsidRDefault="00092DE0" w:rsidP="00B31351">
      <w:pPr>
        <w:tabs>
          <w:tab w:val="left" w:leader="dot" w:pos="8640"/>
        </w:tabs>
        <w:spacing w:line="276" w:lineRule="auto"/>
        <w:rPr>
          <w:sz w:val="24"/>
          <w:szCs w:val="24"/>
        </w:rPr>
      </w:pPr>
    </w:p>
    <w:p w14:paraId="784384CD" w14:textId="534FC240" w:rsidR="00092DE0" w:rsidRDefault="00092DE0" w:rsidP="00B31351">
      <w:pPr>
        <w:tabs>
          <w:tab w:val="left" w:leader="dot" w:pos="8640"/>
        </w:tabs>
        <w:spacing w:line="276" w:lineRule="auto"/>
        <w:rPr>
          <w:rFonts w:eastAsia="Arial"/>
          <w:b/>
          <w:sz w:val="24"/>
          <w:szCs w:val="24"/>
        </w:rPr>
      </w:pPr>
    </w:p>
    <w:p w14:paraId="35DBEA31" w14:textId="1C798392" w:rsidR="00525F04" w:rsidRDefault="00525F04" w:rsidP="00525F04">
      <w:pPr>
        <w:tabs>
          <w:tab w:val="left" w:leader="dot" w:pos="8640"/>
        </w:tabs>
        <w:spacing w:line="276" w:lineRule="auto"/>
        <w:jc w:val="center"/>
        <w:rPr>
          <w:rFonts w:eastAsia="Arial"/>
          <w:b/>
          <w:sz w:val="24"/>
          <w:szCs w:val="24"/>
        </w:rPr>
      </w:pPr>
      <w:r>
        <w:rPr>
          <w:rFonts w:eastAsia="Arial"/>
          <w:b/>
          <w:sz w:val="24"/>
          <w:szCs w:val="24"/>
        </w:rPr>
        <w:t>UNVERSITAS TOMAKAKA MAMUJU</w:t>
      </w:r>
    </w:p>
    <w:p w14:paraId="7CB9437D" w14:textId="57B6F25B" w:rsidR="00525F04" w:rsidRDefault="00525F04" w:rsidP="00525F04">
      <w:pPr>
        <w:tabs>
          <w:tab w:val="left" w:leader="dot" w:pos="8640"/>
        </w:tabs>
        <w:spacing w:line="276" w:lineRule="auto"/>
        <w:jc w:val="center"/>
        <w:rPr>
          <w:rFonts w:eastAsia="Arial"/>
          <w:b/>
          <w:sz w:val="24"/>
          <w:szCs w:val="24"/>
        </w:rPr>
      </w:pPr>
      <w:r>
        <w:rPr>
          <w:rFonts w:eastAsia="Arial"/>
          <w:b/>
          <w:sz w:val="24"/>
          <w:szCs w:val="24"/>
        </w:rPr>
        <w:t>FAKULTAS ILMU KOMPUTER</w:t>
      </w:r>
    </w:p>
    <w:p w14:paraId="207C6A46" w14:textId="79DF876D" w:rsidR="00B12DE6" w:rsidRDefault="00B12DE6" w:rsidP="00525F04">
      <w:pPr>
        <w:tabs>
          <w:tab w:val="left" w:leader="dot" w:pos="8640"/>
        </w:tabs>
        <w:spacing w:line="276" w:lineRule="auto"/>
        <w:jc w:val="center"/>
        <w:rPr>
          <w:rFonts w:eastAsia="Arial"/>
          <w:b/>
          <w:sz w:val="24"/>
          <w:szCs w:val="24"/>
        </w:rPr>
      </w:pPr>
      <w:r>
        <w:rPr>
          <w:rFonts w:eastAsia="Arial"/>
          <w:b/>
          <w:sz w:val="24"/>
          <w:szCs w:val="24"/>
        </w:rPr>
        <w:t>PRODI SISTEM INFORMASI</w:t>
      </w:r>
    </w:p>
    <w:p w14:paraId="0F5B5BB5" w14:textId="3A0A083F" w:rsidR="00B12DE6" w:rsidRDefault="00B12DE6" w:rsidP="00525F04">
      <w:pPr>
        <w:tabs>
          <w:tab w:val="left" w:leader="dot" w:pos="8640"/>
        </w:tabs>
        <w:spacing w:line="276" w:lineRule="auto"/>
        <w:jc w:val="center"/>
        <w:rPr>
          <w:rFonts w:eastAsia="Arial"/>
          <w:b/>
          <w:sz w:val="24"/>
          <w:szCs w:val="24"/>
        </w:rPr>
      </w:pPr>
      <w:r>
        <w:rPr>
          <w:rFonts w:eastAsia="Arial"/>
          <w:b/>
          <w:sz w:val="24"/>
          <w:szCs w:val="24"/>
        </w:rPr>
        <w:t>TAHUN AJARAN 2021/2022</w:t>
      </w:r>
    </w:p>
    <w:p w14:paraId="29EC263F" w14:textId="6384089D" w:rsidR="00525F04" w:rsidRDefault="00525F04" w:rsidP="00B31351">
      <w:pPr>
        <w:tabs>
          <w:tab w:val="left" w:leader="dot" w:pos="8640"/>
        </w:tabs>
        <w:spacing w:line="276" w:lineRule="auto"/>
        <w:rPr>
          <w:rFonts w:eastAsia="Arial"/>
          <w:b/>
          <w:sz w:val="24"/>
          <w:szCs w:val="24"/>
        </w:rPr>
      </w:pPr>
    </w:p>
    <w:p w14:paraId="5B4B650C" w14:textId="76705A6B" w:rsidR="00525F04" w:rsidRDefault="00525F04" w:rsidP="00B31351">
      <w:pPr>
        <w:tabs>
          <w:tab w:val="left" w:leader="dot" w:pos="8640"/>
        </w:tabs>
        <w:spacing w:line="276" w:lineRule="auto"/>
        <w:rPr>
          <w:rFonts w:eastAsia="Arial"/>
          <w:b/>
          <w:sz w:val="24"/>
          <w:szCs w:val="24"/>
        </w:rPr>
      </w:pPr>
    </w:p>
    <w:p w14:paraId="6789B066" w14:textId="28411A3D" w:rsidR="00525F04" w:rsidRDefault="00525F04" w:rsidP="00B31351">
      <w:pPr>
        <w:tabs>
          <w:tab w:val="left" w:leader="dot" w:pos="8640"/>
        </w:tabs>
        <w:spacing w:line="276" w:lineRule="auto"/>
        <w:rPr>
          <w:rFonts w:eastAsia="Arial"/>
          <w:b/>
          <w:sz w:val="24"/>
          <w:szCs w:val="24"/>
        </w:rPr>
      </w:pPr>
    </w:p>
    <w:p w14:paraId="64986030" w14:textId="77777777" w:rsidR="00525F04" w:rsidRPr="005D1130" w:rsidRDefault="00525F04" w:rsidP="00525F04">
      <w:pPr>
        <w:tabs>
          <w:tab w:val="left" w:leader="dot" w:pos="8640"/>
        </w:tabs>
        <w:spacing w:line="276" w:lineRule="auto"/>
        <w:jc w:val="center"/>
        <w:rPr>
          <w:sz w:val="24"/>
          <w:szCs w:val="24"/>
        </w:rPr>
      </w:pPr>
    </w:p>
    <w:p w14:paraId="514AAA20" w14:textId="77777777" w:rsidR="00092DE0" w:rsidRPr="005D1130" w:rsidRDefault="00092DE0" w:rsidP="00B31351">
      <w:pPr>
        <w:tabs>
          <w:tab w:val="left" w:leader="dot" w:pos="8640"/>
        </w:tabs>
        <w:spacing w:line="276" w:lineRule="auto"/>
        <w:rPr>
          <w:sz w:val="24"/>
          <w:szCs w:val="24"/>
        </w:rPr>
      </w:pPr>
    </w:p>
    <w:p w14:paraId="386D7EFE" w14:textId="77777777" w:rsidR="00092DE0" w:rsidRPr="005D1130" w:rsidRDefault="00880D59" w:rsidP="00B31351">
      <w:pPr>
        <w:tabs>
          <w:tab w:val="left" w:leader="dot" w:pos="8640"/>
        </w:tabs>
        <w:spacing w:before="29" w:line="480" w:lineRule="auto"/>
        <w:ind w:left="3972" w:right="3407"/>
        <w:jc w:val="center"/>
        <w:rPr>
          <w:rFonts w:eastAsia="Arial"/>
          <w:sz w:val="24"/>
          <w:szCs w:val="24"/>
        </w:rPr>
      </w:pPr>
      <w:r w:rsidRPr="005D1130">
        <w:rPr>
          <w:rFonts w:eastAsia="Arial"/>
          <w:b/>
          <w:spacing w:val="2"/>
          <w:sz w:val="24"/>
          <w:szCs w:val="24"/>
        </w:rPr>
        <w:t>D</w:t>
      </w:r>
      <w:r w:rsidRPr="005D1130">
        <w:rPr>
          <w:rFonts w:eastAsia="Arial"/>
          <w:b/>
          <w:spacing w:val="-5"/>
          <w:sz w:val="24"/>
          <w:szCs w:val="24"/>
        </w:rPr>
        <w:t>A</w:t>
      </w:r>
      <w:r w:rsidRPr="005D1130">
        <w:rPr>
          <w:rFonts w:eastAsia="Arial"/>
          <w:b/>
          <w:spacing w:val="2"/>
          <w:sz w:val="24"/>
          <w:szCs w:val="24"/>
        </w:rPr>
        <w:t>F</w:t>
      </w:r>
      <w:r w:rsidRPr="005D1130">
        <w:rPr>
          <w:rFonts w:eastAsia="Arial"/>
          <w:b/>
          <w:spacing w:val="4"/>
          <w:sz w:val="24"/>
          <w:szCs w:val="24"/>
        </w:rPr>
        <w:t>T</w:t>
      </w:r>
      <w:r w:rsidRPr="005D1130">
        <w:rPr>
          <w:rFonts w:eastAsia="Arial"/>
          <w:b/>
          <w:spacing w:val="-5"/>
          <w:sz w:val="24"/>
          <w:szCs w:val="24"/>
        </w:rPr>
        <w:t>A</w:t>
      </w:r>
      <w:r w:rsidRPr="005D1130">
        <w:rPr>
          <w:rFonts w:eastAsia="Arial"/>
          <w:b/>
          <w:sz w:val="24"/>
          <w:szCs w:val="24"/>
        </w:rPr>
        <w:t>R I</w:t>
      </w:r>
      <w:r w:rsidRPr="005D1130">
        <w:rPr>
          <w:rFonts w:eastAsia="Arial"/>
          <w:b/>
          <w:spacing w:val="1"/>
          <w:sz w:val="24"/>
          <w:szCs w:val="24"/>
        </w:rPr>
        <w:t>S</w:t>
      </w:r>
      <w:r w:rsidRPr="005D1130">
        <w:rPr>
          <w:rFonts w:eastAsia="Arial"/>
          <w:b/>
          <w:sz w:val="24"/>
          <w:szCs w:val="24"/>
        </w:rPr>
        <w:t>I</w:t>
      </w:r>
    </w:p>
    <w:p w14:paraId="5BADA94B" w14:textId="0DACB6BA" w:rsidR="00092DE0" w:rsidRDefault="00092DE0" w:rsidP="00B31351">
      <w:pPr>
        <w:tabs>
          <w:tab w:val="left" w:leader="dot" w:pos="8640"/>
        </w:tabs>
        <w:spacing w:before="2" w:line="480" w:lineRule="auto"/>
        <w:jc w:val="both"/>
        <w:rPr>
          <w:sz w:val="24"/>
          <w:szCs w:val="24"/>
        </w:rPr>
      </w:pPr>
    </w:p>
    <w:p w14:paraId="4429F4BD" w14:textId="6F5B18B7" w:rsidR="00FC2359" w:rsidRDefault="00FC2359" w:rsidP="00B31351">
      <w:pPr>
        <w:tabs>
          <w:tab w:val="left" w:leader="dot" w:pos="8640"/>
        </w:tabs>
        <w:spacing w:before="2" w:line="480" w:lineRule="auto"/>
        <w:jc w:val="both"/>
        <w:rPr>
          <w:sz w:val="24"/>
          <w:szCs w:val="24"/>
        </w:rPr>
      </w:pPr>
      <w:r>
        <w:rPr>
          <w:sz w:val="24"/>
          <w:szCs w:val="24"/>
        </w:rPr>
        <w:t>HALAMAN JUDUL</w:t>
      </w:r>
      <w:r w:rsidR="00B31351">
        <w:rPr>
          <w:sz w:val="24"/>
          <w:szCs w:val="24"/>
        </w:rPr>
        <w:tab/>
      </w:r>
    </w:p>
    <w:p w14:paraId="48A40218" w14:textId="14D02091" w:rsidR="00FC2359" w:rsidRDefault="00FC2359" w:rsidP="00B31351">
      <w:pPr>
        <w:tabs>
          <w:tab w:val="left" w:leader="dot" w:pos="8640"/>
        </w:tabs>
        <w:spacing w:before="2" w:line="480" w:lineRule="auto"/>
        <w:jc w:val="both"/>
        <w:rPr>
          <w:sz w:val="24"/>
          <w:szCs w:val="24"/>
        </w:rPr>
      </w:pPr>
      <w:r>
        <w:rPr>
          <w:sz w:val="24"/>
          <w:szCs w:val="24"/>
        </w:rPr>
        <w:t>DAFTAR ISI</w:t>
      </w:r>
      <w:r w:rsidR="00B31351">
        <w:rPr>
          <w:sz w:val="24"/>
          <w:szCs w:val="24"/>
        </w:rPr>
        <w:tab/>
      </w:r>
    </w:p>
    <w:p w14:paraId="653A4040" w14:textId="0F7E065D" w:rsidR="00FC2359" w:rsidRDefault="00FC2359" w:rsidP="00B31351">
      <w:pPr>
        <w:tabs>
          <w:tab w:val="left" w:leader="dot" w:pos="8640"/>
        </w:tabs>
        <w:spacing w:before="2" w:line="480" w:lineRule="auto"/>
        <w:jc w:val="both"/>
        <w:rPr>
          <w:sz w:val="24"/>
          <w:szCs w:val="24"/>
        </w:rPr>
      </w:pPr>
      <w:r>
        <w:rPr>
          <w:sz w:val="24"/>
          <w:szCs w:val="24"/>
        </w:rPr>
        <w:t>KATA PENGANTAR</w:t>
      </w:r>
      <w:r w:rsidR="00B31351">
        <w:rPr>
          <w:sz w:val="24"/>
          <w:szCs w:val="24"/>
        </w:rPr>
        <w:tab/>
      </w:r>
    </w:p>
    <w:p w14:paraId="28843D55" w14:textId="70C6CD49" w:rsidR="00FC2359" w:rsidRDefault="00FC2359" w:rsidP="00B31351">
      <w:pPr>
        <w:tabs>
          <w:tab w:val="left" w:leader="dot" w:pos="8640"/>
        </w:tabs>
        <w:spacing w:before="2" w:line="480" w:lineRule="auto"/>
        <w:jc w:val="both"/>
        <w:rPr>
          <w:sz w:val="24"/>
          <w:szCs w:val="24"/>
        </w:rPr>
      </w:pPr>
      <w:r>
        <w:rPr>
          <w:sz w:val="24"/>
          <w:szCs w:val="24"/>
        </w:rPr>
        <w:t>BAB I PENDAHULUAN</w:t>
      </w:r>
      <w:r w:rsidR="00B31351">
        <w:rPr>
          <w:sz w:val="24"/>
          <w:szCs w:val="24"/>
        </w:rPr>
        <w:tab/>
      </w:r>
    </w:p>
    <w:p w14:paraId="5F1FE403" w14:textId="2B8A85C4" w:rsidR="00FC2359" w:rsidRDefault="00FC2359" w:rsidP="00B31351">
      <w:pPr>
        <w:pStyle w:val="ListParagraph"/>
        <w:numPr>
          <w:ilvl w:val="1"/>
          <w:numId w:val="23"/>
        </w:numPr>
        <w:tabs>
          <w:tab w:val="left" w:leader="dot" w:pos="8640"/>
        </w:tabs>
        <w:spacing w:before="2" w:line="480" w:lineRule="auto"/>
        <w:jc w:val="both"/>
        <w:rPr>
          <w:sz w:val="24"/>
          <w:szCs w:val="24"/>
        </w:rPr>
      </w:pPr>
      <w:r>
        <w:rPr>
          <w:sz w:val="24"/>
          <w:szCs w:val="24"/>
        </w:rPr>
        <w:t xml:space="preserve"> Latar Belakang</w:t>
      </w:r>
      <w:r w:rsidR="00B31351">
        <w:rPr>
          <w:sz w:val="24"/>
          <w:szCs w:val="24"/>
        </w:rPr>
        <w:tab/>
      </w:r>
      <w:r w:rsidR="000047B8">
        <w:rPr>
          <w:sz w:val="24"/>
          <w:szCs w:val="24"/>
        </w:rPr>
        <w:t>1</w:t>
      </w:r>
    </w:p>
    <w:p w14:paraId="13D6F4C7" w14:textId="7C3A6E8A" w:rsidR="00FC2359" w:rsidRDefault="00FC2359" w:rsidP="00B31351">
      <w:pPr>
        <w:pStyle w:val="ListParagraph"/>
        <w:numPr>
          <w:ilvl w:val="1"/>
          <w:numId w:val="23"/>
        </w:numPr>
        <w:tabs>
          <w:tab w:val="left" w:leader="dot" w:pos="8640"/>
        </w:tabs>
        <w:spacing w:before="2" w:line="480" w:lineRule="auto"/>
        <w:jc w:val="both"/>
        <w:rPr>
          <w:sz w:val="24"/>
          <w:szCs w:val="24"/>
        </w:rPr>
      </w:pPr>
      <w:r>
        <w:rPr>
          <w:sz w:val="24"/>
          <w:szCs w:val="24"/>
        </w:rPr>
        <w:t xml:space="preserve"> Rumusan Masalah</w:t>
      </w:r>
      <w:r w:rsidR="00B31351">
        <w:rPr>
          <w:sz w:val="24"/>
          <w:szCs w:val="24"/>
        </w:rPr>
        <w:tab/>
      </w:r>
      <w:r w:rsidR="000047B8">
        <w:rPr>
          <w:sz w:val="24"/>
          <w:szCs w:val="24"/>
        </w:rPr>
        <w:t>1</w:t>
      </w:r>
    </w:p>
    <w:p w14:paraId="43F79CED" w14:textId="68AFA921" w:rsidR="00FC2359" w:rsidRDefault="00FC2359" w:rsidP="00B31351">
      <w:pPr>
        <w:pStyle w:val="ListParagraph"/>
        <w:numPr>
          <w:ilvl w:val="1"/>
          <w:numId w:val="23"/>
        </w:numPr>
        <w:tabs>
          <w:tab w:val="left" w:leader="dot" w:pos="8640"/>
        </w:tabs>
        <w:spacing w:before="2" w:line="480" w:lineRule="auto"/>
        <w:jc w:val="both"/>
        <w:rPr>
          <w:sz w:val="24"/>
          <w:szCs w:val="24"/>
        </w:rPr>
      </w:pPr>
      <w:r>
        <w:rPr>
          <w:sz w:val="24"/>
          <w:szCs w:val="24"/>
        </w:rPr>
        <w:t xml:space="preserve"> Tujuan dan Manfaat Penelitian</w:t>
      </w:r>
      <w:r w:rsidR="00B31351">
        <w:rPr>
          <w:sz w:val="24"/>
          <w:szCs w:val="24"/>
        </w:rPr>
        <w:tab/>
      </w:r>
      <w:r w:rsidR="000047B8">
        <w:rPr>
          <w:sz w:val="24"/>
          <w:szCs w:val="24"/>
        </w:rPr>
        <w:t>2</w:t>
      </w:r>
    </w:p>
    <w:p w14:paraId="3FF23E25" w14:textId="35F840B7" w:rsidR="00FC2359" w:rsidRDefault="00FC2359" w:rsidP="00B31351">
      <w:pPr>
        <w:pStyle w:val="ListParagraph"/>
        <w:numPr>
          <w:ilvl w:val="2"/>
          <w:numId w:val="23"/>
        </w:numPr>
        <w:tabs>
          <w:tab w:val="left" w:leader="dot" w:pos="8640"/>
        </w:tabs>
        <w:spacing w:before="2" w:line="480" w:lineRule="auto"/>
        <w:jc w:val="both"/>
        <w:rPr>
          <w:sz w:val="24"/>
          <w:szCs w:val="24"/>
        </w:rPr>
      </w:pPr>
      <w:r>
        <w:rPr>
          <w:sz w:val="24"/>
          <w:szCs w:val="24"/>
        </w:rPr>
        <w:t>Tujuan Penelitian</w:t>
      </w:r>
      <w:r w:rsidR="00B31351">
        <w:rPr>
          <w:sz w:val="24"/>
          <w:szCs w:val="24"/>
        </w:rPr>
        <w:tab/>
      </w:r>
      <w:r w:rsidR="000047B8">
        <w:rPr>
          <w:sz w:val="24"/>
          <w:szCs w:val="24"/>
        </w:rPr>
        <w:t>2</w:t>
      </w:r>
    </w:p>
    <w:p w14:paraId="6E2C5094" w14:textId="0FD76B46" w:rsidR="00FC2359" w:rsidRDefault="00FC2359" w:rsidP="00B31351">
      <w:pPr>
        <w:pStyle w:val="ListParagraph"/>
        <w:numPr>
          <w:ilvl w:val="2"/>
          <w:numId w:val="23"/>
        </w:numPr>
        <w:tabs>
          <w:tab w:val="left" w:leader="dot" w:pos="8640"/>
        </w:tabs>
        <w:spacing w:before="2" w:line="480" w:lineRule="auto"/>
        <w:jc w:val="both"/>
        <w:rPr>
          <w:sz w:val="24"/>
          <w:szCs w:val="24"/>
        </w:rPr>
      </w:pPr>
      <w:r>
        <w:rPr>
          <w:sz w:val="24"/>
          <w:szCs w:val="24"/>
        </w:rPr>
        <w:t>Manfaat Penelitian</w:t>
      </w:r>
      <w:r w:rsidR="00B31351">
        <w:rPr>
          <w:sz w:val="24"/>
          <w:szCs w:val="24"/>
        </w:rPr>
        <w:tab/>
      </w:r>
      <w:r w:rsidR="000047B8">
        <w:rPr>
          <w:sz w:val="24"/>
          <w:szCs w:val="24"/>
        </w:rPr>
        <w:t>2</w:t>
      </w:r>
    </w:p>
    <w:p w14:paraId="58B9F572" w14:textId="18420713" w:rsidR="00FC2359" w:rsidRDefault="00FC2359" w:rsidP="00B31351">
      <w:pPr>
        <w:tabs>
          <w:tab w:val="left" w:leader="dot" w:pos="8640"/>
        </w:tabs>
        <w:spacing w:before="2" w:line="480" w:lineRule="auto"/>
        <w:jc w:val="both"/>
        <w:rPr>
          <w:sz w:val="24"/>
          <w:szCs w:val="24"/>
        </w:rPr>
      </w:pPr>
      <w:r>
        <w:rPr>
          <w:sz w:val="24"/>
          <w:szCs w:val="24"/>
        </w:rPr>
        <w:t>BAB II LANDASAN TEORI</w:t>
      </w:r>
    </w:p>
    <w:p w14:paraId="381634AD" w14:textId="563B1826" w:rsidR="00FC2359" w:rsidRDefault="002B200B" w:rsidP="00B31351">
      <w:pPr>
        <w:tabs>
          <w:tab w:val="left" w:leader="dot" w:pos="8640"/>
        </w:tabs>
        <w:spacing w:before="2" w:line="480" w:lineRule="auto"/>
        <w:ind w:firstLine="720"/>
        <w:jc w:val="both"/>
        <w:rPr>
          <w:sz w:val="24"/>
          <w:szCs w:val="24"/>
        </w:rPr>
      </w:pPr>
      <w:r>
        <w:rPr>
          <w:sz w:val="24"/>
          <w:szCs w:val="24"/>
        </w:rPr>
        <w:t xml:space="preserve">2.1. Konsep Dasar Sistem </w:t>
      </w:r>
      <w:r w:rsidR="00B31351">
        <w:rPr>
          <w:sz w:val="24"/>
          <w:szCs w:val="24"/>
        </w:rPr>
        <w:tab/>
      </w:r>
      <w:r w:rsidR="000047B8">
        <w:rPr>
          <w:sz w:val="24"/>
          <w:szCs w:val="24"/>
        </w:rPr>
        <w:t>3</w:t>
      </w:r>
    </w:p>
    <w:p w14:paraId="6F4663E8" w14:textId="341A3ABA" w:rsidR="002B200B" w:rsidRDefault="002B200B" w:rsidP="00B31351">
      <w:pPr>
        <w:tabs>
          <w:tab w:val="left" w:leader="dot" w:pos="8640"/>
        </w:tabs>
        <w:spacing w:before="2" w:line="480" w:lineRule="auto"/>
        <w:ind w:firstLine="720"/>
        <w:jc w:val="both"/>
        <w:rPr>
          <w:sz w:val="24"/>
          <w:szCs w:val="24"/>
        </w:rPr>
      </w:pPr>
      <w:r>
        <w:rPr>
          <w:sz w:val="24"/>
          <w:szCs w:val="24"/>
        </w:rPr>
        <w:t>2.1.1. Pengertian System</w:t>
      </w:r>
      <w:r w:rsidR="00B31351">
        <w:rPr>
          <w:sz w:val="24"/>
          <w:szCs w:val="24"/>
        </w:rPr>
        <w:tab/>
      </w:r>
      <w:r w:rsidR="000047B8">
        <w:rPr>
          <w:sz w:val="24"/>
          <w:szCs w:val="24"/>
        </w:rPr>
        <w:t>3</w:t>
      </w:r>
    </w:p>
    <w:p w14:paraId="656123DE" w14:textId="6D4BD200" w:rsidR="002B200B" w:rsidRDefault="002B200B" w:rsidP="00B31351">
      <w:pPr>
        <w:tabs>
          <w:tab w:val="left" w:leader="dot" w:pos="8640"/>
        </w:tabs>
        <w:spacing w:before="2" w:line="480" w:lineRule="auto"/>
        <w:ind w:firstLine="720"/>
        <w:jc w:val="both"/>
        <w:rPr>
          <w:sz w:val="24"/>
          <w:szCs w:val="24"/>
        </w:rPr>
      </w:pPr>
      <w:r>
        <w:rPr>
          <w:sz w:val="24"/>
          <w:szCs w:val="24"/>
        </w:rPr>
        <w:t>2.1.2. Karakteristik Sistem</w:t>
      </w:r>
      <w:r w:rsidR="00B31351">
        <w:rPr>
          <w:sz w:val="24"/>
          <w:szCs w:val="24"/>
        </w:rPr>
        <w:tab/>
      </w:r>
      <w:r w:rsidR="000047B8">
        <w:rPr>
          <w:sz w:val="24"/>
          <w:szCs w:val="24"/>
        </w:rPr>
        <w:t>3</w:t>
      </w:r>
    </w:p>
    <w:p w14:paraId="7722C66F" w14:textId="10C44170" w:rsidR="002B200B" w:rsidRDefault="002B200B" w:rsidP="00B31351">
      <w:pPr>
        <w:tabs>
          <w:tab w:val="left" w:leader="dot" w:pos="8640"/>
        </w:tabs>
        <w:spacing w:before="2" w:line="480" w:lineRule="auto"/>
        <w:ind w:firstLine="720"/>
        <w:jc w:val="both"/>
        <w:rPr>
          <w:sz w:val="24"/>
          <w:szCs w:val="24"/>
        </w:rPr>
      </w:pPr>
      <w:r>
        <w:rPr>
          <w:sz w:val="24"/>
          <w:szCs w:val="24"/>
        </w:rPr>
        <w:t>2.2. Konsep Dasar Informasi</w:t>
      </w:r>
      <w:r w:rsidR="00B31351">
        <w:rPr>
          <w:sz w:val="24"/>
          <w:szCs w:val="24"/>
        </w:rPr>
        <w:tab/>
      </w:r>
      <w:r w:rsidR="000047B8">
        <w:rPr>
          <w:sz w:val="24"/>
          <w:szCs w:val="24"/>
        </w:rPr>
        <w:t>4</w:t>
      </w:r>
    </w:p>
    <w:p w14:paraId="141F00A4" w14:textId="540F2DD8" w:rsidR="002B200B" w:rsidRDefault="002B200B" w:rsidP="00B31351">
      <w:pPr>
        <w:tabs>
          <w:tab w:val="left" w:leader="dot" w:pos="8640"/>
        </w:tabs>
        <w:spacing w:before="2" w:line="480" w:lineRule="auto"/>
        <w:ind w:firstLine="720"/>
        <w:jc w:val="both"/>
        <w:rPr>
          <w:sz w:val="24"/>
          <w:szCs w:val="24"/>
        </w:rPr>
      </w:pPr>
      <w:r>
        <w:rPr>
          <w:sz w:val="24"/>
          <w:szCs w:val="24"/>
        </w:rPr>
        <w:t>2.2.1.Pengertian Informasi</w:t>
      </w:r>
      <w:r w:rsidR="00B31351">
        <w:rPr>
          <w:sz w:val="24"/>
          <w:szCs w:val="24"/>
        </w:rPr>
        <w:tab/>
      </w:r>
      <w:r w:rsidR="000047B8">
        <w:rPr>
          <w:sz w:val="24"/>
          <w:szCs w:val="24"/>
        </w:rPr>
        <w:t>4</w:t>
      </w:r>
    </w:p>
    <w:p w14:paraId="59875728" w14:textId="655E8E3C" w:rsidR="00DE040B" w:rsidRDefault="00DE040B" w:rsidP="00B31351">
      <w:pPr>
        <w:tabs>
          <w:tab w:val="left" w:leader="dot" w:pos="8640"/>
        </w:tabs>
        <w:spacing w:before="2" w:line="480" w:lineRule="auto"/>
        <w:ind w:firstLine="720"/>
        <w:jc w:val="both"/>
        <w:rPr>
          <w:sz w:val="24"/>
          <w:szCs w:val="24"/>
        </w:rPr>
      </w:pPr>
      <w:r>
        <w:rPr>
          <w:sz w:val="24"/>
          <w:szCs w:val="24"/>
        </w:rPr>
        <w:t>2.3. Basis Data</w:t>
      </w:r>
      <w:r w:rsidR="00B31351">
        <w:rPr>
          <w:sz w:val="24"/>
          <w:szCs w:val="24"/>
        </w:rPr>
        <w:tab/>
      </w:r>
      <w:r w:rsidR="000047B8">
        <w:rPr>
          <w:sz w:val="24"/>
          <w:szCs w:val="24"/>
        </w:rPr>
        <w:t>4</w:t>
      </w:r>
    </w:p>
    <w:p w14:paraId="15CF05A3" w14:textId="63E9EFC6" w:rsidR="00DE040B" w:rsidRDefault="00DE040B" w:rsidP="00B31351">
      <w:pPr>
        <w:tabs>
          <w:tab w:val="left" w:leader="dot" w:pos="8640"/>
        </w:tabs>
        <w:spacing w:before="2" w:line="480" w:lineRule="auto"/>
        <w:ind w:firstLine="720"/>
        <w:jc w:val="both"/>
        <w:rPr>
          <w:sz w:val="24"/>
          <w:szCs w:val="24"/>
        </w:rPr>
      </w:pPr>
      <w:r>
        <w:rPr>
          <w:sz w:val="24"/>
          <w:szCs w:val="24"/>
        </w:rPr>
        <w:t>2.4. Perangkat Lunak Yang Digunakan</w:t>
      </w:r>
      <w:r w:rsidR="00B31351">
        <w:rPr>
          <w:sz w:val="24"/>
          <w:szCs w:val="24"/>
        </w:rPr>
        <w:tab/>
      </w:r>
    </w:p>
    <w:p w14:paraId="5ADB2367" w14:textId="20A074CB" w:rsidR="00DE040B" w:rsidRDefault="00DE040B" w:rsidP="00B31351">
      <w:pPr>
        <w:tabs>
          <w:tab w:val="left" w:leader="dot" w:pos="8640"/>
        </w:tabs>
        <w:spacing w:before="2" w:line="480" w:lineRule="auto"/>
        <w:ind w:firstLine="720"/>
        <w:jc w:val="both"/>
        <w:rPr>
          <w:sz w:val="24"/>
          <w:szCs w:val="24"/>
        </w:rPr>
      </w:pPr>
      <w:r>
        <w:rPr>
          <w:sz w:val="24"/>
          <w:szCs w:val="24"/>
        </w:rPr>
        <w:t>2.5. Bahasa Pemprograman</w:t>
      </w:r>
      <w:r w:rsidR="00B31351">
        <w:rPr>
          <w:sz w:val="24"/>
          <w:szCs w:val="24"/>
        </w:rPr>
        <w:tab/>
      </w:r>
    </w:p>
    <w:p w14:paraId="55659339" w14:textId="3F44CAE5" w:rsidR="00D7768B" w:rsidRDefault="00D7768B" w:rsidP="00B31351">
      <w:pPr>
        <w:tabs>
          <w:tab w:val="left" w:leader="dot" w:pos="8640"/>
        </w:tabs>
        <w:spacing w:before="2" w:line="480" w:lineRule="auto"/>
        <w:jc w:val="both"/>
        <w:rPr>
          <w:sz w:val="24"/>
          <w:szCs w:val="24"/>
        </w:rPr>
      </w:pPr>
      <w:r>
        <w:rPr>
          <w:sz w:val="24"/>
          <w:szCs w:val="24"/>
        </w:rPr>
        <w:t>BAB III PERANCANGAN SISTEM</w:t>
      </w:r>
    </w:p>
    <w:p w14:paraId="4D28975F" w14:textId="46AD5EDF" w:rsidR="00D7768B" w:rsidRDefault="00D7768B" w:rsidP="00B31351">
      <w:pPr>
        <w:tabs>
          <w:tab w:val="left" w:leader="dot" w:pos="8640"/>
        </w:tabs>
        <w:spacing w:before="2" w:line="480" w:lineRule="auto"/>
        <w:ind w:firstLine="720"/>
        <w:jc w:val="both"/>
        <w:rPr>
          <w:sz w:val="24"/>
          <w:szCs w:val="24"/>
        </w:rPr>
      </w:pPr>
      <w:r>
        <w:rPr>
          <w:sz w:val="24"/>
          <w:szCs w:val="24"/>
        </w:rPr>
        <w:t>3.1. Tempat dan Waktu Penelitian</w:t>
      </w:r>
      <w:r w:rsidR="00B31351">
        <w:rPr>
          <w:sz w:val="24"/>
          <w:szCs w:val="24"/>
        </w:rPr>
        <w:tab/>
      </w:r>
    </w:p>
    <w:p w14:paraId="374F7221" w14:textId="041D63A9" w:rsidR="00D7768B" w:rsidRDefault="00D7768B" w:rsidP="00B31351">
      <w:pPr>
        <w:tabs>
          <w:tab w:val="left" w:leader="dot" w:pos="8640"/>
        </w:tabs>
        <w:spacing w:before="2" w:line="480" w:lineRule="auto"/>
        <w:ind w:firstLine="720"/>
        <w:jc w:val="both"/>
        <w:rPr>
          <w:sz w:val="24"/>
          <w:szCs w:val="24"/>
        </w:rPr>
      </w:pPr>
      <w:r>
        <w:rPr>
          <w:sz w:val="24"/>
          <w:szCs w:val="24"/>
        </w:rPr>
        <w:t>3.2. Metode Penelitian</w:t>
      </w:r>
      <w:r w:rsidR="00B31351">
        <w:rPr>
          <w:sz w:val="24"/>
          <w:szCs w:val="24"/>
        </w:rPr>
        <w:tab/>
      </w:r>
    </w:p>
    <w:p w14:paraId="22CB2771" w14:textId="76850B48" w:rsidR="00D7768B" w:rsidRDefault="00D7768B" w:rsidP="00B31351">
      <w:pPr>
        <w:tabs>
          <w:tab w:val="left" w:leader="dot" w:pos="8640"/>
        </w:tabs>
        <w:spacing w:before="2" w:line="480" w:lineRule="auto"/>
        <w:ind w:firstLine="720"/>
        <w:jc w:val="both"/>
        <w:rPr>
          <w:sz w:val="24"/>
          <w:szCs w:val="24"/>
        </w:rPr>
      </w:pPr>
      <w:r>
        <w:rPr>
          <w:sz w:val="24"/>
          <w:szCs w:val="24"/>
        </w:rPr>
        <w:t>3.3. Teknik Pengumpulan Data</w:t>
      </w:r>
      <w:r w:rsidR="00B31351">
        <w:rPr>
          <w:sz w:val="24"/>
          <w:szCs w:val="24"/>
        </w:rPr>
        <w:tab/>
      </w:r>
    </w:p>
    <w:p w14:paraId="666BCCBE" w14:textId="15A41B4A" w:rsidR="00D7768B" w:rsidRDefault="00D7768B" w:rsidP="00B31351">
      <w:pPr>
        <w:tabs>
          <w:tab w:val="left" w:leader="dot" w:pos="8640"/>
        </w:tabs>
        <w:spacing w:before="2" w:line="480" w:lineRule="auto"/>
        <w:ind w:firstLine="720"/>
        <w:jc w:val="both"/>
        <w:rPr>
          <w:sz w:val="24"/>
          <w:szCs w:val="24"/>
        </w:rPr>
      </w:pPr>
      <w:r>
        <w:rPr>
          <w:sz w:val="24"/>
          <w:szCs w:val="24"/>
        </w:rPr>
        <w:t>3.3.1. Observasi</w:t>
      </w:r>
      <w:r w:rsidR="00B31351">
        <w:rPr>
          <w:sz w:val="24"/>
          <w:szCs w:val="24"/>
        </w:rPr>
        <w:tab/>
      </w:r>
    </w:p>
    <w:p w14:paraId="647A726F" w14:textId="1507BDB0" w:rsidR="00D7768B" w:rsidRDefault="00D7768B" w:rsidP="00B31351">
      <w:pPr>
        <w:tabs>
          <w:tab w:val="left" w:leader="dot" w:pos="8640"/>
        </w:tabs>
        <w:spacing w:before="2" w:line="480" w:lineRule="auto"/>
        <w:ind w:firstLine="720"/>
        <w:jc w:val="both"/>
        <w:rPr>
          <w:sz w:val="24"/>
          <w:szCs w:val="24"/>
        </w:rPr>
      </w:pPr>
      <w:r>
        <w:rPr>
          <w:sz w:val="24"/>
          <w:szCs w:val="24"/>
        </w:rPr>
        <w:lastRenderedPageBreak/>
        <w:t>3.3.2.</w:t>
      </w:r>
      <w:r w:rsidR="009408A1">
        <w:rPr>
          <w:sz w:val="24"/>
          <w:szCs w:val="24"/>
        </w:rPr>
        <w:t xml:space="preserve"> Studi literatur</w:t>
      </w:r>
    </w:p>
    <w:p w14:paraId="33470C52" w14:textId="2AD14BA3" w:rsidR="00D7768B" w:rsidRDefault="00D7768B" w:rsidP="00B31351">
      <w:pPr>
        <w:tabs>
          <w:tab w:val="left" w:leader="dot" w:pos="8640"/>
        </w:tabs>
        <w:spacing w:before="2" w:line="480" w:lineRule="auto"/>
        <w:ind w:firstLine="720"/>
        <w:jc w:val="both"/>
        <w:rPr>
          <w:sz w:val="24"/>
          <w:szCs w:val="24"/>
        </w:rPr>
      </w:pPr>
      <w:r>
        <w:rPr>
          <w:sz w:val="24"/>
          <w:szCs w:val="24"/>
        </w:rPr>
        <w:t>3.4. Analisa Sistem Berjalan</w:t>
      </w:r>
    </w:p>
    <w:p w14:paraId="3A4F7B44" w14:textId="53B7B262" w:rsidR="00D7768B" w:rsidRDefault="00D7768B" w:rsidP="00B31351">
      <w:pPr>
        <w:tabs>
          <w:tab w:val="left" w:leader="dot" w:pos="8640"/>
        </w:tabs>
        <w:spacing w:before="2" w:line="480" w:lineRule="auto"/>
        <w:ind w:firstLine="720"/>
        <w:jc w:val="both"/>
        <w:rPr>
          <w:sz w:val="24"/>
          <w:szCs w:val="24"/>
        </w:rPr>
      </w:pPr>
      <w:r>
        <w:rPr>
          <w:sz w:val="24"/>
          <w:szCs w:val="24"/>
        </w:rPr>
        <w:t>3.5. Rancangan Sistem Yang Diusulkan</w:t>
      </w:r>
      <w:r w:rsidR="00B31351">
        <w:rPr>
          <w:sz w:val="24"/>
          <w:szCs w:val="24"/>
        </w:rPr>
        <w:tab/>
      </w:r>
    </w:p>
    <w:p w14:paraId="433E00AA" w14:textId="494344E6" w:rsidR="00D7768B" w:rsidRDefault="00D7768B" w:rsidP="00B31351">
      <w:pPr>
        <w:tabs>
          <w:tab w:val="left" w:leader="dot" w:pos="8640"/>
        </w:tabs>
        <w:spacing w:before="2" w:line="480" w:lineRule="auto"/>
        <w:ind w:firstLine="720"/>
        <w:jc w:val="both"/>
        <w:rPr>
          <w:sz w:val="24"/>
          <w:szCs w:val="24"/>
        </w:rPr>
      </w:pPr>
      <w:r>
        <w:rPr>
          <w:sz w:val="24"/>
          <w:szCs w:val="24"/>
        </w:rPr>
        <w:t>3.5.1.</w:t>
      </w:r>
      <w:r w:rsidR="00F26E24">
        <w:rPr>
          <w:sz w:val="24"/>
          <w:szCs w:val="24"/>
        </w:rPr>
        <w:t xml:space="preserve"> Rancangan </w:t>
      </w:r>
      <w:r w:rsidR="00B31351">
        <w:rPr>
          <w:sz w:val="24"/>
          <w:szCs w:val="24"/>
        </w:rPr>
        <w:t>DFD</w:t>
      </w:r>
      <w:r w:rsidR="00B31351">
        <w:rPr>
          <w:sz w:val="24"/>
          <w:szCs w:val="24"/>
        </w:rPr>
        <w:tab/>
      </w:r>
    </w:p>
    <w:p w14:paraId="30041160" w14:textId="34B70997" w:rsidR="00F26E24" w:rsidRDefault="00F26E24" w:rsidP="00B31351">
      <w:pPr>
        <w:tabs>
          <w:tab w:val="left" w:leader="dot" w:pos="8640"/>
        </w:tabs>
        <w:spacing w:before="2" w:line="480" w:lineRule="auto"/>
        <w:ind w:firstLine="720"/>
        <w:jc w:val="both"/>
        <w:rPr>
          <w:sz w:val="24"/>
          <w:szCs w:val="24"/>
        </w:rPr>
      </w:pPr>
      <w:r>
        <w:rPr>
          <w:sz w:val="24"/>
          <w:szCs w:val="24"/>
        </w:rPr>
        <w:t>3.5.2. Realisasi Database</w:t>
      </w:r>
      <w:r w:rsidR="00B31351">
        <w:rPr>
          <w:sz w:val="24"/>
          <w:szCs w:val="24"/>
        </w:rPr>
        <w:tab/>
      </w:r>
    </w:p>
    <w:p w14:paraId="02B59B22" w14:textId="6CF7BE1E" w:rsidR="00F26E24" w:rsidRDefault="00F26E24" w:rsidP="00B31351">
      <w:pPr>
        <w:tabs>
          <w:tab w:val="left" w:leader="dot" w:pos="8640"/>
        </w:tabs>
        <w:spacing w:before="2" w:line="480" w:lineRule="auto"/>
        <w:ind w:firstLine="720"/>
        <w:jc w:val="both"/>
        <w:rPr>
          <w:sz w:val="24"/>
          <w:szCs w:val="24"/>
        </w:rPr>
      </w:pPr>
      <w:r>
        <w:rPr>
          <w:sz w:val="24"/>
          <w:szCs w:val="24"/>
        </w:rPr>
        <w:t>3.5.3. Kamus Data</w:t>
      </w:r>
      <w:r w:rsidR="00B31351">
        <w:rPr>
          <w:sz w:val="24"/>
          <w:szCs w:val="24"/>
        </w:rPr>
        <w:tab/>
      </w:r>
    </w:p>
    <w:p w14:paraId="734A8E77" w14:textId="7745840C" w:rsidR="00B31351" w:rsidRDefault="00B31351" w:rsidP="00B31351">
      <w:pPr>
        <w:tabs>
          <w:tab w:val="left" w:leader="dot" w:pos="8640"/>
        </w:tabs>
        <w:spacing w:before="2" w:line="480" w:lineRule="auto"/>
        <w:ind w:firstLine="720"/>
        <w:jc w:val="both"/>
        <w:rPr>
          <w:sz w:val="24"/>
          <w:szCs w:val="24"/>
        </w:rPr>
      </w:pPr>
      <w:r>
        <w:rPr>
          <w:sz w:val="24"/>
          <w:szCs w:val="24"/>
        </w:rPr>
        <w:t>3.6. Instrumen Penelitian</w:t>
      </w:r>
      <w:r>
        <w:rPr>
          <w:sz w:val="24"/>
          <w:szCs w:val="24"/>
        </w:rPr>
        <w:tab/>
      </w:r>
    </w:p>
    <w:p w14:paraId="0C9170C8" w14:textId="40E7CA01" w:rsidR="00B31351" w:rsidRDefault="00B31351" w:rsidP="00B31351">
      <w:pPr>
        <w:tabs>
          <w:tab w:val="left" w:leader="dot" w:pos="8640"/>
        </w:tabs>
        <w:spacing w:before="2" w:line="480" w:lineRule="auto"/>
        <w:ind w:firstLine="720"/>
        <w:jc w:val="both"/>
        <w:rPr>
          <w:sz w:val="24"/>
          <w:szCs w:val="24"/>
        </w:rPr>
      </w:pPr>
      <w:r>
        <w:rPr>
          <w:sz w:val="24"/>
          <w:szCs w:val="24"/>
        </w:rPr>
        <w:t>3.7. Jadwal Penelitian</w:t>
      </w:r>
      <w:r>
        <w:rPr>
          <w:sz w:val="24"/>
          <w:szCs w:val="24"/>
        </w:rPr>
        <w:tab/>
      </w:r>
    </w:p>
    <w:p w14:paraId="0D66837A" w14:textId="774A3C9F" w:rsidR="006979FC" w:rsidRDefault="006979FC" w:rsidP="00B31351">
      <w:pPr>
        <w:tabs>
          <w:tab w:val="left" w:leader="dot" w:pos="8640"/>
        </w:tabs>
        <w:spacing w:before="2" w:line="480" w:lineRule="auto"/>
        <w:jc w:val="both"/>
        <w:rPr>
          <w:sz w:val="24"/>
          <w:szCs w:val="24"/>
        </w:rPr>
      </w:pPr>
      <w:r>
        <w:rPr>
          <w:sz w:val="24"/>
          <w:szCs w:val="24"/>
        </w:rPr>
        <w:t>DAFTAR PUSTAKA</w:t>
      </w:r>
    </w:p>
    <w:p w14:paraId="0243EF19" w14:textId="77777777" w:rsidR="00DE040B" w:rsidRPr="002B200B" w:rsidRDefault="00DE040B" w:rsidP="00B31351">
      <w:pPr>
        <w:tabs>
          <w:tab w:val="left" w:leader="dot" w:pos="8640"/>
        </w:tabs>
        <w:spacing w:before="2" w:line="480" w:lineRule="auto"/>
        <w:jc w:val="both"/>
        <w:rPr>
          <w:sz w:val="24"/>
          <w:szCs w:val="24"/>
        </w:rPr>
      </w:pPr>
    </w:p>
    <w:p w14:paraId="304485FA" w14:textId="77777777" w:rsidR="00092DE0" w:rsidRPr="005D1130" w:rsidRDefault="00092DE0" w:rsidP="00B31351">
      <w:pPr>
        <w:tabs>
          <w:tab w:val="left" w:leader="dot" w:pos="8640"/>
        </w:tabs>
        <w:spacing w:line="480" w:lineRule="auto"/>
        <w:rPr>
          <w:sz w:val="24"/>
          <w:szCs w:val="24"/>
        </w:rPr>
      </w:pPr>
    </w:p>
    <w:p w14:paraId="4FD49898" w14:textId="77777777" w:rsidR="00092DE0" w:rsidRPr="005D1130" w:rsidRDefault="00092DE0" w:rsidP="00B31351">
      <w:pPr>
        <w:tabs>
          <w:tab w:val="left" w:leader="dot" w:pos="8640"/>
        </w:tabs>
        <w:spacing w:line="276" w:lineRule="auto"/>
        <w:rPr>
          <w:sz w:val="24"/>
          <w:szCs w:val="24"/>
        </w:rPr>
      </w:pPr>
    </w:p>
    <w:p w14:paraId="0604CC34" w14:textId="77777777" w:rsidR="00092DE0" w:rsidRPr="005D1130" w:rsidRDefault="00092DE0" w:rsidP="00B31351">
      <w:pPr>
        <w:tabs>
          <w:tab w:val="left" w:leader="dot" w:pos="8640"/>
        </w:tabs>
        <w:spacing w:before="7" w:line="276" w:lineRule="auto"/>
        <w:rPr>
          <w:sz w:val="24"/>
          <w:szCs w:val="24"/>
        </w:rPr>
      </w:pPr>
    </w:p>
    <w:p w14:paraId="32624951" w14:textId="53606A8B" w:rsidR="00092DE0" w:rsidRPr="005D1130" w:rsidRDefault="00092DE0" w:rsidP="00B31351">
      <w:pPr>
        <w:tabs>
          <w:tab w:val="left" w:leader="dot" w:pos="8640"/>
        </w:tabs>
        <w:spacing w:line="276" w:lineRule="auto"/>
        <w:ind w:left="1400"/>
        <w:rPr>
          <w:rFonts w:eastAsia="Arial"/>
          <w:sz w:val="24"/>
          <w:szCs w:val="24"/>
        </w:rPr>
        <w:sectPr w:rsidR="00092DE0" w:rsidRPr="005D1130">
          <w:pgSz w:w="12240" w:h="15840"/>
          <w:pgMar w:top="1480" w:right="1720" w:bottom="280" w:left="1720" w:header="720" w:footer="720" w:gutter="0"/>
          <w:cols w:space="720"/>
        </w:sectPr>
      </w:pPr>
    </w:p>
    <w:p w14:paraId="7FA3729A" w14:textId="77777777" w:rsidR="00092DE0" w:rsidRPr="005D1130" w:rsidRDefault="00092DE0" w:rsidP="00B31351">
      <w:pPr>
        <w:tabs>
          <w:tab w:val="left" w:leader="dot" w:pos="8640"/>
        </w:tabs>
        <w:spacing w:before="7" w:line="276" w:lineRule="auto"/>
        <w:rPr>
          <w:sz w:val="24"/>
          <w:szCs w:val="24"/>
        </w:rPr>
      </w:pPr>
    </w:p>
    <w:p w14:paraId="3C707768" w14:textId="77777777" w:rsidR="00092DE0" w:rsidRPr="005D1130" w:rsidRDefault="00092DE0" w:rsidP="00B31351">
      <w:pPr>
        <w:tabs>
          <w:tab w:val="left" w:leader="dot" w:pos="8640"/>
        </w:tabs>
        <w:spacing w:line="276" w:lineRule="auto"/>
        <w:rPr>
          <w:sz w:val="24"/>
          <w:szCs w:val="24"/>
        </w:rPr>
      </w:pPr>
    </w:p>
    <w:p w14:paraId="41A19531" w14:textId="77777777" w:rsidR="00092DE0" w:rsidRPr="005D1130" w:rsidRDefault="00092DE0" w:rsidP="00B31351">
      <w:pPr>
        <w:tabs>
          <w:tab w:val="left" w:leader="dot" w:pos="8640"/>
        </w:tabs>
        <w:spacing w:line="276" w:lineRule="auto"/>
        <w:rPr>
          <w:sz w:val="24"/>
          <w:szCs w:val="24"/>
        </w:rPr>
      </w:pPr>
    </w:p>
    <w:p w14:paraId="6EE54C6B" w14:textId="77777777" w:rsidR="00092DE0" w:rsidRPr="005D1130" w:rsidRDefault="00092DE0" w:rsidP="00B31351">
      <w:pPr>
        <w:tabs>
          <w:tab w:val="left" w:leader="dot" w:pos="8640"/>
        </w:tabs>
        <w:spacing w:line="276" w:lineRule="auto"/>
        <w:rPr>
          <w:sz w:val="24"/>
          <w:szCs w:val="24"/>
        </w:rPr>
      </w:pPr>
    </w:p>
    <w:p w14:paraId="6DB199FB" w14:textId="77777777" w:rsidR="00092DE0" w:rsidRPr="005D1130" w:rsidRDefault="00880D59" w:rsidP="00B31351">
      <w:pPr>
        <w:tabs>
          <w:tab w:val="left" w:leader="dot" w:pos="8640"/>
        </w:tabs>
        <w:spacing w:before="29" w:line="276" w:lineRule="auto"/>
        <w:ind w:left="3518" w:right="3078"/>
        <w:jc w:val="center"/>
        <w:rPr>
          <w:rFonts w:eastAsia="Arial"/>
          <w:sz w:val="24"/>
          <w:szCs w:val="24"/>
        </w:rPr>
      </w:pPr>
      <w:r w:rsidRPr="005D1130">
        <w:rPr>
          <w:rFonts w:eastAsia="Arial"/>
          <w:b/>
          <w:spacing w:val="2"/>
          <w:sz w:val="24"/>
          <w:szCs w:val="24"/>
        </w:rPr>
        <w:t>K</w:t>
      </w:r>
      <w:r w:rsidRPr="005D1130">
        <w:rPr>
          <w:rFonts w:eastAsia="Arial"/>
          <w:b/>
          <w:spacing w:val="-5"/>
          <w:sz w:val="24"/>
          <w:szCs w:val="24"/>
        </w:rPr>
        <w:t>A</w:t>
      </w:r>
      <w:r w:rsidRPr="005D1130">
        <w:rPr>
          <w:rFonts w:eastAsia="Arial"/>
          <w:b/>
          <w:spacing w:val="4"/>
          <w:sz w:val="24"/>
          <w:szCs w:val="24"/>
        </w:rPr>
        <w:t>T</w:t>
      </w:r>
      <w:r w:rsidRPr="005D1130">
        <w:rPr>
          <w:rFonts w:eastAsia="Arial"/>
          <w:b/>
          <w:sz w:val="24"/>
          <w:szCs w:val="24"/>
        </w:rPr>
        <w:t>A</w:t>
      </w:r>
      <w:r w:rsidRPr="005D1130">
        <w:rPr>
          <w:rFonts w:eastAsia="Arial"/>
          <w:b/>
          <w:spacing w:val="-5"/>
          <w:sz w:val="24"/>
          <w:szCs w:val="24"/>
        </w:rPr>
        <w:t xml:space="preserve"> </w:t>
      </w:r>
      <w:r w:rsidRPr="005D1130">
        <w:rPr>
          <w:rFonts w:eastAsia="Arial"/>
          <w:b/>
          <w:spacing w:val="1"/>
          <w:sz w:val="24"/>
          <w:szCs w:val="24"/>
        </w:rPr>
        <w:t>P</w:t>
      </w:r>
      <w:r w:rsidRPr="005D1130">
        <w:rPr>
          <w:rFonts w:eastAsia="Arial"/>
          <w:b/>
          <w:sz w:val="24"/>
          <w:szCs w:val="24"/>
        </w:rPr>
        <w:t>EN</w:t>
      </w:r>
      <w:r w:rsidRPr="005D1130">
        <w:rPr>
          <w:rFonts w:eastAsia="Arial"/>
          <w:b/>
          <w:spacing w:val="5"/>
          <w:sz w:val="24"/>
          <w:szCs w:val="24"/>
        </w:rPr>
        <w:t>G</w:t>
      </w:r>
      <w:r w:rsidRPr="005D1130">
        <w:rPr>
          <w:rFonts w:eastAsia="Arial"/>
          <w:b/>
          <w:spacing w:val="-5"/>
          <w:sz w:val="24"/>
          <w:szCs w:val="24"/>
        </w:rPr>
        <w:t>A</w:t>
      </w:r>
      <w:r w:rsidRPr="005D1130">
        <w:rPr>
          <w:rFonts w:eastAsia="Arial"/>
          <w:b/>
          <w:sz w:val="24"/>
          <w:szCs w:val="24"/>
        </w:rPr>
        <w:t>N</w:t>
      </w:r>
      <w:r w:rsidRPr="005D1130">
        <w:rPr>
          <w:rFonts w:eastAsia="Arial"/>
          <w:b/>
          <w:spacing w:val="4"/>
          <w:sz w:val="24"/>
          <w:szCs w:val="24"/>
        </w:rPr>
        <w:t>T</w:t>
      </w:r>
      <w:r w:rsidRPr="005D1130">
        <w:rPr>
          <w:rFonts w:eastAsia="Arial"/>
          <w:b/>
          <w:spacing w:val="-5"/>
          <w:sz w:val="24"/>
          <w:szCs w:val="24"/>
        </w:rPr>
        <w:t>A</w:t>
      </w:r>
      <w:r w:rsidRPr="005D1130">
        <w:rPr>
          <w:rFonts w:eastAsia="Arial"/>
          <w:b/>
          <w:sz w:val="24"/>
          <w:szCs w:val="24"/>
        </w:rPr>
        <w:t>R</w:t>
      </w:r>
    </w:p>
    <w:p w14:paraId="516D2ECA" w14:textId="77777777" w:rsidR="00092DE0" w:rsidRPr="005D1130" w:rsidRDefault="00092DE0" w:rsidP="00B31351">
      <w:pPr>
        <w:tabs>
          <w:tab w:val="left" w:leader="dot" w:pos="8640"/>
        </w:tabs>
        <w:spacing w:before="2" w:line="276" w:lineRule="auto"/>
        <w:rPr>
          <w:sz w:val="24"/>
          <w:szCs w:val="24"/>
        </w:rPr>
      </w:pPr>
    </w:p>
    <w:p w14:paraId="64A8D7EB" w14:textId="77777777" w:rsidR="00092DE0" w:rsidRPr="005D1130" w:rsidRDefault="00092DE0" w:rsidP="00B31351">
      <w:pPr>
        <w:tabs>
          <w:tab w:val="left" w:leader="dot" w:pos="8640"/>
        </w:tabs>
        <w:spacing w:line="276" w:lineRule="auto"/>
        <w:rPr>
          <w:sz w:val="24"/>
          <w:szCs w:val="24"/>
        </w:rPr>
      </w:pPr>
    </w:p>
    <w:p w14:paraId="3C7038B9" w14:textId="77777777" w:rsidR="00092DE0" w:rsidRPr="005D1130" w:rsidRDefault="00092DE0" w:rsidP="00B31351">
      <w:pPr>
        <w:tabs>
          <w:tab w:val="left" w:leader="dot" w:pos="8640"/>
        </w:tabs>
        <w:spacing w:line="276" w:lineRule="auto"/>
        <w:rPr>
          <w:sz w:val="24"/>
          <w:szCs w:val="24"/>
        </w:rPr>
      </w:pPr>
    </w:p>
    <w:p w14:paraId="383CEFB1" w14:textId="55DAD6DE" w:rsidR="00092DE0" w:rsidRPr="005D1130" w:rsidRDefault="00880D59" w:rsidP="00B31351">
      <w:pPr>
        <w:tabs>
          <w:tab w:val="left" w:leader="dot" w:pos="8640"/>
        </w:tabs>
        <w:spacing w:line="276" w:lineRule="auto"/>
        <w:ind w:left="548" w:right="62" w:firstLine="720"/>
        <w:jc w:val="both"/>
        <w:rPr>
          <w:rFonts w:eastAsia="Arial"/>
          <w:sz w:val="24"/>
          <w:szCs w:val="24"/>
        </w:rPr>
      </w:pPr>
      <w:r w:rsidRPr="005D1130">
        <w:rPr>
          <w:rFonts w:eastAsia="Arial"/>
          <w:sz w:val="24"/>
          <w:szCs w:val="24"/>
        </w:rPr>
        <w:t>P</w:t>
      </w:r>
      <w:r w:rsidRPr="005D1130">
        <w:rPr>
          <w:rFonts w:eastAsia="Arial"/>
          <w:spacing w:val="1"/>
          <w:sz w:val="24"/>
          <w:szCs w:val="24"/>
        </w:rPr>
        <w:t>u</w:t>
      </w:r>
      <w:r w:rsidRPr="005D1130">
        <w:rPr>
          <w:rFonts w:eastAsia="Arial"/>
          <w:sz w:val="24"/>
          <w:szCs w:val="24"/>
        </w:rPr>
        <w:t>ji s</w:t>
      </w:r>
      <w:r w:rsidRPr="005D1130">
        <w:rPr>
          <w:rFonts w:eastAsia="Arial"/>
          <w:spacing w:val="-2"/>
          <w:sz w:val="24"/>
          <w:szCs w:val="24"/>
        </w:rPr>
        <w:t>y</w:t>
      </w:r>
      <w:r w:rsidRPr="005D1130">
        <w:rPr>
          <w:rFonts w:eastAsia="Arial"/>
          <w:spacing w:val="1"/>
          <w:sz w:val="24"/>
          <w:szCs w:val="24"/>
        </w:rPr>
        <w:t>u</w:t>
      </w:r>
      <w:r w:rsidRPr="005D1130">
        <w:rPr>
          <w:rFonts w:eastAsia="Arial"/>
          <w:sz w:val="24"/>
          <w:szCs w:val="24"/>
        </w:rPr>
        <w:t>k</w:t>
      </w:r>
      <w:r w:rsidRPr="005D1130">
        <w:rPr>
          <w:rFonts w:eastAsia="Arial"/>
          <w:spacing w:val="1"/>
          <w:sz w:val="24"/>
          <w:szCs w:val="24"/>
        </w:rPr>
        <w:t>u</w:t>
      </w:r>
      <w:r w:rsidRPr="005D1130">
        <w:rPr>
          <w:rFonts w:eastAsia="Arial"/>
          <w:sz w:val="24"/>
          <w:szCs w:val="24"/>
        </w:rPr>
        <w:t xml:space="preserve">r </w:t>
      </w:r>
      <w:r w:rsidRPr="005D1130">
        <w:rPr>
          <w:rFonts w:eastAsia="Arial"/>
          <w:spacing w:val="1"/>
          <w:sz w:val="24"/>
          <w:szCs w:val="24"/>
        </w:rPr>
        <w:t>penu</w:t>
      </w:r>
      <w:r w:rsidRPr="005D1130">
        <w:rPr>
          <w:rFonts w:eastAsia="Arial"/>
          <w:sz w:val="24"/>
          <w:szCs w:val="24"/>
        </w:rPr>
        <w:t>l</w:t>
      </w:r>
      <w:r w:rsidRPr="005D1130">
        <w:rPr>
          <w:rFonts w:eastAsia="Arial"/>
          <w:spacing w:val="-1"/>
          <w:sz w:val="24"/>
          <w:szCs w:val="24"/>
        </w:rPr>
        <w:t>i</w:t>
      </w:r>
      <w:r w:rsidRPr="005D1130">
        <w:rPr>
          <w:rFonts w:eastAsia="Arial"/>
          <w:sz w:val="24"/>
          <w:szCs w:val="24"/>
        </w:rPr>
        <w:t>s</w:t>
      </w:r>
      <w:r w:rsidRPr="005D1130">
        <w:rPr>
          <w:rFonts w:eastAsia="Arial"/>
          <w:spacing w:val="1"/>
          <w:sz w:val="24"/>
          <w:szCs w:val="24"/>
        </w:rPr>
        <w:t xml:space="preserve"> pan</w:t>
      </w:r>
      <w:r w:rsidRPr="005D1130">
        <w:rPr>
          <w:rFonts w:eastAsia="Arial"/>
          <w:sz w:val="24"/>
          <w:szCs w:val="24"/>
        </w:rPr>
        <w:t>ja</w:t>
      </w:r>
      <w:r w:rsidRPr="005D1130">
        <w:rPr>
          <w:rFonts w:eastAsia="Arial"/>
          <w:spacing w:val="1"/>
          <w:sz w:val="24"/>
          <w:szCs w:val="24"/>
        </w:rPr>
        <w:t>t</w:t>
      </w:r>
      <w:r w:rsidRPr="005D1130">
        <w:rPr>
          <w:rFonts w:eastAsia="Arial"/>
          <w:spacing w:val="-2"/>
          <w:sz w:val="24"/>
          <w:szCs w:val="24"/>
        </w:rPr>
        <w:t>k</w:t>
      </w:r>
      <w:r w:rsidRPr="005D1130">
        <w:rPr>
          <w:rFonts w:eastAsia="Arial"/>
          <w:spacing w:val="1"/>
          <w:sz w:val="24"/>
          <w:szCs w:val="24"/>
        </w:rPr>
        <w:t>a</w:t>
      </w:r>
      <w:r w:rsidRPr="005D1130">
        <w:rPr>
          <w:rFonts w:eastAsia="Arial"/>
          <w:sz w:val="24"/>
          <w:szCs w:val="24"/>
        </w:rPr>
        <w:t>n</w:t>
      </w:r>
      <w:r w:rsidR="00426782">
        <w:rPr>
          <w:rFonts w:eastAsia="Arial"/>
          <w:sz w:val="24"/>
          <w:szCs w:val="24"/>
        </w:rPr>
        <w:t xml:space="preserve"> atas</w:t>
      </w:r>
      <w:r w:rsidRPr="005D1130">
        <w:rPr>
          <w:rFonts w:eastAsia="Arial"/>
          <w:spacing w:val="2"/>
          <w:sz w:val="24"/>
          <w:szCs w:val="24"/>
        </w:rPr>
        <w:t xml:space="preserve"> </w:t>
      </w:r>
      <w:r w:rsidRPr="005D1130">
        <w:rPr>
          <w:rFonts w:eastAsia="Arial"/>
          <w:sz w:val="24"/>
          <w:szCs w:val="24"/>
        </w:rPr>
        <w:t>k</w:t>
      </w:r>
      <w:r w:rsidRPr="005D1130">
        <w:rPr>
          <w:rFonts w:eastAsia="Arial"/>
          <w:spacing w:val="1"/>
          <w:sz w:val="24"/>
          <w:szCs w:val="24"/>
        </w:rPr>
        <w:t>e</w:t>
      </w:r>
      <w:r w:rsidRPr="005D1130">
        <w:rPr>
          <w:rFonts w:eastAsia="Arial"/>
          <w:spacing w:val="-1"/>
          <w:sz w:val="24"/>
          <w:szCs w:val="24"/>
        </w:rPr>
        <w:t>h</w:t>
      </w:r>
      <w:r w:rsidRPr="005D1130">
        <w:rPr>
          <w:rFonts w:eastAsia="Arial"/>
          <w:spacing w:val="1"/>
          <w:sz w:val="24"/>
          <w:szCs w:val="24"/>
        </w:rPr>
        <w:t>ad</w:t>
      </w:r>
      <w:r w:rsidRPr="005D1130">
        <w:rPr>
          <w:rFonts w:eastAsia="Arial"/>
          <w:sz w:val="24"/>
          <w:szCs w:val="24"/>
        </w:rPr>
        <w:t>i</w:t>
      </w:r>
      <w:r w:rsidRPr="005D1130">
        <w:rPr>
          <w:rFonts w:eastAsia="Arial"/>
          <w:spacing w:val="-1"/>
          <w:sz w:val="24"/>
          <w:szCs w:val="24"/>
        </w:rPr>
        <w:t>r</w:t>
      </w:r>
      <w:r w:rsidRPr="005D1130">
        <w:rPr>
          <w:rFonts w:eastAsia="Arial"/>
          <w:spacing w:val="1"/>
          <w:sz w:val="24"/>
          <w:szCs w:val="24"/>
        </w:rPr>
        <w:t>a</w:t>
      </w:r>
      <w:r w:rsidRPr="005D1130">
        <w:rPr>
          <w:rFonts w:eastAsia="Arial"/>
          <w:sz w:val="24"/>
          <w:szCs w:val="24"/>
        </w:rPr>
        <w:t>t</w:t>
      </w:r>
      <w:r w:rsidRPr="005D1130">
        <w:rPr>
          <w:rFonts w:eastAsia="Arial"/>
          <w:spacing w:val="1"/>
          <w:sz w:val="24"/>
          <w:szCs w:val="24"/>
        </w:rPr>
        <w:t xml:space="preserve"> </w:t>
      </w:r>
      <w:r w:rsidRPr="005D1130">
        <w:rPr>
          <w:rFonts w:eastAsia="Arial"/>
          <w:sz w:val="24"/>
          <w:szCs w:val="24"/>
        </w:rPr>
        <w:t>Al</w:t>
      </w:r>
      <w:r w:rsidRPr="005D1130">
        <w:rPr>
          <w:rFonts w:eastAsia="Arial"/>
          <w:spacing w:val="-3"/>
          <w:sz w:val="24"/>
          <w:szCs w:val="24"/>
        </w:rPr>
        <w:t>l</w:t>
      </w:r>
      <w:r w:rsidRPr="005D1130">
        <w:rPr>
          <w:rFonts w:eastAsia="Arial"/>
          <w:spacing w:val="1"/>
          <w:sz w:val="24"/>
          <w:szCs w:val="24"/>
        </w:rPr>
        <w:t>a</w:t>
      </w:r>
      <w:r w:rsidRPr="005D1130">
        <w:rPr>
          <w:rFonts w:eastAsia="Arial"/>
          <w:sz w:val="24"/>
          <w:szCs w:val="24"/>
        </w:rPr>
        <w:t>h</w:t>
      </w:r>
      <w:r w:rsidRPr="005D1130">
        <w:rPr>
          <w:rFonts w:eastAsia="Arial"/>
          <w:spacing w:val="2"/>
          <w:sz w:val="24"/>
          <w:szCs w:val="24"/>
        </w:rPr>
        <w:t xml:space="preserve"> </w:t>
      </w:r>
      <w:r w:rsidRPr="005D1130">
        <w:rPr>
          <w:rFonts w:eastAsia="Arial"/>
          <w:spacing w:val="-4"/>
          <w:sz w:val="24"/>
          <w:szCs w:val="24"/>
        </w:rPr>
        <w:t>S</w:t>
      </w:r>
      <w:r w:rsidRPr="005D1130">
        <w:rPr>
          <w:rFonts w:eastAsia="Arial"/>
          <w:spacing w:val="6"/>
          <w:sz w:val="24"/>
          <w:szCs w:val="24"/>
        </w:rPr>
        <w:t>W</w:t>
      </w:r>
      <w:r w:rsidRPr="005D1130">
        <w:rPr>
          <w:rFonts w:eastAsia="Arial"/>
          <w:sz w:val="24"/>
          <w:szCs w:val="24"/>
        </w:rPr>
        <w:t>T,</w:t>
      </w:r>
      <w:r w:rsidRPr="005D1130">
        <w:rPr>
          <w:rFonts w:eastAsia="Arial"/>
          <w:spacing w:val="1"/>
          <w:sz w:val="24"/>
          <w:szCs w:val="24"/>
        </w:rPr>
        <w:t xml:space="preserve"> </w:t>
      </w:r>
      <w:r w:rsidRPr="005D1130">
        <w:rPr>
          <w:rFonts w:eastAsia="Arial"/>
          <w:sz w:val="24"/>
          <w:szCs w:val="24"/>
        </w:rPr>
        <w:t>k</w:t>
      </w:r>
      <w:r w:rsidRPr="005D1130">
        <w:rPr>
          <w:rFonts w:eastAsia="Arial"/>
          <w:spacing w:val="1"/>
          <w:sz w:val="24"/>
          <w:szCs w:val="24"/>
        </w:rPr>
        <w:t>a</w:t>
      </w:r>
      <w:r w:rsidRPr="005D1130">
        <w:rPr>
          <w:rFonts w:eastAsia="Arial"/>
          <w:sz w:val="24"/>
          <w:szCs w:val="24"/>
        </w:rPr>
        <w:t>r</w:t>
      </w:r>
      <w:r w:rsidRPr="005D1130">
        <w:rPr>
          <w:rFonts w:eastAsia="Arial"/>
          <w:spacing w:val="-2"/>
          <w:sz w:val="24"/>
          <w:szCs w:val="24"/>
        </w:rPr>
        <w:t>e</w:t>
      </w:r>
      <w:r w:rsidRPr="005D1130">
        <w:rPr>
          <w:rFonts w:eastAsia="Arial"/>
          <w:spacing w:val="1"/>
          <w:sz w:val="24"/>
          <w:szCs w:val="24"/>
        </w:rPr>
        <w:t>n</w:t>
      </w:r>
      <w:r w:rsidRPr="005D1130">
        <w:rPr>
          <w:rFonts w:eastAsia="Arial"/>
          <w:sz w:val="24"/>
          <w:szCs w:val="24"/>
        </w:rPr>
        <w:t>a</w:t>
      </w:r>
      <w:r w:rsidRPr="005D1130">
        <w:rPr>
          <w:rFonts w:eastAsia="Arial"/>
          <w:spacing w:val="2"/>
          <w:sz w:val="24"/>
          <w:szCs w:val="24"/>
        </w:rPr>
        <w:t xml:space="preserve"> </w:t>
      </w:r>
      <w:r w:rsidRPr="005D1130">
        <w:rPr>
          <w:rFonts w:eastAsia="Arial"/>
          <w:spacing w:val="-1"/>
          <w:sz w:val="24"/>
          <w:szCs w:val="24"/>
        </w:rPr>
        <w:t>b</w:t>
      </w:r>
      <w:r w:rsidRPr="005D1130">
        <w:rPr>
          <w:rFonts w:eastAsia="Arial"/>
          <w:spacing w:val="1"/>
          <w:sz w:val="24"/>
          <w:szCs w:val="24"/>
        </w:rPr>
        <w:t>e</w:t>
      </w:r>
      <w:r w:rsidRPr="005D1130">
        <w:rPr>
          <w:rFonts w:eastAsia="Arial"/>
          <w:sz w:val="24"/>
          <w:szCs w:val="24"/>
        </w:rPr>
        <w:t>rkat Ra</w:t>
      </w:r>
      <w:r w:rsidRPr="005D1130">
        <w:rPr>
          <w:rFonts w:eastAsia="Arial"/>
          <w:spacing w:val="1"/>
          <w:sz w:val="24"/>
          <w:szCs w:val="24"/>
        </w:rPr>
        <w:t>h</w:t>
      </w:r>
      <w:r w:rsidRPr="005D1130">
        <w:rPr>
          <w:rFonts w:eastAsia="Arial"/>
          <w:spacing w:val="-1"/>
          <w:sz w:val="24"/>
          <w:szCs w:val="24"/>
        </w:rPr>
        <w:t>m</w:t>
      </w:r>
      <w:r w:rsidRPr="005D1130">
        <w:rPr>
          <w:rFonts w:eastAsia="Arial"/>
          <w:spacing w:val="1"/>
          <w:sz w:val="24"/>
          <w:szCs w:val="24"/>
        </w:rPr>
        <w:t>a</w:t>
      </w:r>
      <w:r w:rsidRPr="005D1130">
        <w:rPr>
          <w:rFonts w:eastAsia="Arial"/>
          <w:sz w:val="24"/>
          <w:szCs w:val="24"/>
        </w:rPr>
        <w:t>t</w:t>
      </w:r>
      <w:r w:rsidRPr="005D1130">
        <w:rPr>
          <w:rFonts w:eastAsia="Arial"/>
          <w:spacing w:val="2"/>
          <w:sz w:val="24"/>
          <w:szCs w:val="24"/>
        </w:rPr>
        <w:t xml:space="preserve"> </w:t>
      </w:r>
      <w:r w:rsidRPr="005D1130">
        <w:rPr>
          <w:rFonts w:eastAsia="Arial"/>
          <w:spacing w:val="-1"/>
          <w:sz w:val="24"/>
          <w:szCs w:val="24"/>
        </w:rPr>
        <w:t>d</w:t>
      </w:r>
      <w:r w:rsidRPr="005D1130">
        <w:rPr>
          <w:rFonts w:eastAsia="Arial"/>
          <w:spacing w:val="1"/>
          <w:sz w:val="24"/>
          <w:szCs w:val="24"/>
        </w:rPr>
        <w:t>a</w:t>
      </w:r>
      <w:r w:rsidRPr="005D1130">
        <w:rPr>
          <w:rFonts w:eastAsia="Arial"/>
          <w:sz w:val="24"/>
          <w:szCs w:val="24"/>
        </w:rPr>
        <w:t>n</w:t>
      </w:r>
      <w:r w:rsidRPr="005D1130">
        <w:rPr>
          <w:rFonts w:eastAsia="Arial"/>
          <w:spacing w:val="3"/>
          <w:sz w:val="24"/>
          <w:szCs w:val="24"/>
        </w:rPr>
        <w:t xml:space="preserve"> </w:t>
      </w:r>
      <w:r w:rsidRPr="005D1130">
        <w:rPr>
          <w:rFonts w:eastAsia="Arial"/>
          <w:sz w:val="24"/>
          <w:szCs w:val="24"/>
        </w:rPr>
        <w:t>H</w:t>
      </w:r>
      <w:r w:rsidRPr="005D1130">
        <w:rPr>
          <w:rFonts w:eastAsia="Arial"/>
          <w:spacing w:val="-1"/>
          <w:sz w:val="24"/>
          <w:szCs w:val="24"/>
        </w:rPr>
        <w:t>id</w:t>
      </w:r>
      <w:r w:rsidRPr="005D1130">
        <w:rPr>
          <w:rFonts w:eastAsia="Arial"/>
          <w:spacing w:val="1"/>
          <w:sz w:val="24"/>
          <w:szCs w:val="24"/>
        </w:rPr>
        <w:t>a</w:t>
      </w:r>
      <w:r w:rsidRPr="005D1130">
        <w:rPr>
          <w:rFonts w:eastAsia="Arial"/>
          <w:spacing w:val="-2"/>
          <w:sz w:val="24"/>
          <w:szCs w:val="24"/>
        </w:rPr>
        <w:t>y</w:t>
      </w:r>
      <w:r w:rsidRPr="005D1130">
        <w:rPr>
          <w:rFonts w:eastAsia="Arial"/>
          <w:spacing w:val="1"/>
          <w:sz w:val="24"/>
          <w:szCs w:val="24"/>
        </w:rPr>
        <w:t>a</w:t>
      </w:r>
      <w:r w:rsidRPr="005D1130">
        <w:rPr>
          <w:rFonts w:eastAsia="Arial"/>
          <w:spacing w:val="3"/>
          <w:sz w:val="24"/>
          <w:szCs w:val="24"/>
        </w:rPr>
        <w:t>h</w:t>
      </w:r>
      <w:r w:rsidRPr="005D1130">
        <w:rPr>
          <w:rFonts w:eastAsia="Arial"/>
          <w:spacing w:val="-1"/>
          <w:sz w:val="24"/>
          <w:szCs w:val="24"/>
        </w:rPr>
        <w:t>-</w:t>
      </w:r>
      <w:r w:rsidRPr="005D1130">
        <w:rPr>
          <w:rFonts w:eastAsia="Arial"/>
          <w:sz w:val="24"/>
          <w:szCs w:val="24"/>
        </w:rPr>
        <w:t>N</w:t>
      </w:r>
      <w:r w:rsidRPr="005D1130">
        <w:rPr>
          <w:rFonts w:eastAsia="Arial"/>
          <w:spacing w:val="-3"/>
          <w:sz w:val="24"/>
          <w:szCs w:val="24"/>
        </w:rPr>
        <w:t>y</w:t>
      </w:r>
      <w:r w:rsidRPr="005D1130">
        <w:rPr>
          <w:rFonts w:eastAsia="Arial"/>
          <w:spacing w:val="1"/>
          <w:sz w:val="24"/>
          <w:szCs w:val="24"/>
        </w:rPr>
        <w:t>a</w:t>
      </w:r>
      <w:r w:rsidRPr="005D1130">
        <w:rPr>
          <w:rFonts w:eastAsia="Arial"/>
          <w:sz w:val="24"/>
          <w:szCs w:val="24"/>
        </w:rPr>
        <w:t>,</w:t>
      </w:r>
      <w:r w:rsidRPr="005D1130">
        <w:rPr>
          <w:rFonts w:eastAsia="Arial"/>
          <w:spacing w:val="2"/>
          <w:sz w:val="24"/>
          <w:szCs w:val="24"/>
        </w:rPr>
        <w:t xml:space="preserve"> </w:t>
      </w:r>
      <w:r w:rsidRPr="005D1130">
        <w:rPr>
          <w:rFonts w:eastAsia="Arial"/>
          <w:sz w:val="24"/>
          <w:szCs w:val="24"/>
        </w:rPr>
        <w:t>s</w:t>
      </w:r>
      <w:r w:rsidRPr="005D1130">
        <w:rPr>
          <w:rFonts w:eastAsia="Arial"/>
          <w:spacing w:val="1"/>
          <w:sz w:val="24"/>
          <w:szCs w:val="24"/>
        </w:rPr>
        <w:t>eh</w:t>
      </w:r>
      <w:r w:rsidRPr="005D1130">
        <w:rPr>
          <w:rFonts w:eastAsia="Arial"/>
          <w:sz w:val="24"/>
          <w:szCs w:val="24"/>
        </w:rPr>
        <w:t>in</w:t>
      </w:r>
      <w:r w:rsidRPr="005D1130">
        <w:rPr>
          <w:rFonts w:eastAsia="Arial"/>
          <w:spacing w:val="-1"/>
          <w:sz w:val="24"/>
          <w:szCs w:val="24"/>
        </w:rPr>
        <w:t>gg</w:t>
      </w:r>
      <w:r w:rsidRPr="005D1130">
        <w:rPr>
          <w:rFonts w:eastAsia="Arial"/>
          <w:sz w:val="24"/>
          <w:szCs w:val="24"/>
        </w:rPr>
        <w:t>a</w:t>
      </w:r>
      <w:r w:rsidRPr="005D1130">
        <w:rPr>
          <w:rFonts w:eastAsia="Arial"/>
          <w:spacing w:val="3"/>
          <w:sz w:val="24"/>
          <w:szCs w:val="24"/>
        </w:rPr>
        <w:t xml:space="preserve"> </w:t>
      </w:r>
      <w:r w:rsidRPr="005D1130">
        <w:rPr>
          <w:rFonts w:eastAsia="Arial"/>
          <w:spacing w:val="1"/>
          <w:sz w:val="24"/>
          <w:szCs w:val="24"/>
        </w:rPr>
        <w:t>penu</w:t>
      </w:r>
      <w:r w:rsidRPr="005D1130">
        <w:rPr>
          <w:rFonts w:eastAsia="Arial"/>
          <w:sz w:val="24"/>
          <w:szCs w:val="24"/>
        </w:rPr>
        <w:t>l</w:t>
      </w:r>
      <w:r w:rsidRPr="005D1130">
        <w:rPr>
          <w:rFonts w:eastAsia="Arial"/>
          <w:spacing w:val="-1"/>
          <w:sz w:val="24"/>
          <w:szCs w:val="24"/>
        </w:rPr>
        <w:t>i</w:t>
      </w:r>
      <w:r w:rsidRPr="005D1130">
        <w:rPr>
          <w:rFonts w:eastAsia="Arial"/>
          <w:sz w:val="24"/>
          <w:szCs w:val="24"/>
        </w:rPr>
        <w:t xml:space="preserve">s </w:t>
      </w:r>
      <w:r w:rsidRPr="005D1130">
        <w:rPr>
          <w:rFonts w:eastAsia="Arial"/>
          <w:spacing w:val="1"/>
          <w:sz w:val="24"/>
          <w:szCs w:val="24"/>
        </w:rPr>
        <w:t>da</w:t>
      </w:r>
      <w:r w:rsidRPr="005D1130">
        <w:rPr>
          <w:rFonts w:eastAsia="Arial"/>
          <w:spacing w:val="-1"/>
          <w:sz w:val="24"/>
          <w:szCs w:val="24"/>
        </w:rPr>
        <w:t>p</w:t>
      </w:r>
      <w:r w:rsidRPr="005D1130">
        <w:rPr>
          <w:rFonts w:eastAsia="Arial"/>
          <w:spacing w:val="1"/>
          <w:sz w:val="24"/>
          <w:szCs w:val="24"/>
        </w:rPr>
        <w:t>a</w:t>
      </w:r>
      <w:r w:rsidRPr="005D1130">
        <w:rPr>
          <w:rFonts w:eastAsia="Arial"/>
          <w:sz w:val="24"/>
          <w:szCs w:val="24"/>
        </w:rPr>
        <w:t xml:space="preserve">t </w:t>
      </w:r>
      <w:r w:rsidRPr="005D1130">
        <w:rPr>
          <w:rFonts w:eastAsia="Arial"/>
          <w:spacing w:val="1"/>
          <w:sz w:val="24"/>
          <w:szCs w:val="24"/>
        </w:rPr>
        <w:t>m</w:t>
      </w:r>
      <w:r w:rsidRPr="005D1130">
        <w:rPr>
          <w:rFonts w:eastAsia="Arial"/>
          <w:spacing w:val="-1"/>
          <w:sz w:val="24"/>
          <w:szCs w:val="24"/>
        </w:rPr>
        <w:t>e</w:t>
      </w:r>
      <w:r w:rsidRPr="005D1130">
        <w:rPr>
          <w:rFonts w:eastAsia="Arial"/>
          <w:spacing w:val="1"/>
          <w:sz w:val="24"/>
          <w:szCs w:val="24"/>
        </w:rPr>
        <w:t>n</w:t>
      </w:r>
      <w:r w:rsidRPr="005D1130">
        <w:rPr>
          <w:rFonts w:eastAsia="Arial"/>
          <w:spacing w:val="-2"/>
          <w:sz w:val="24"/>
          <w:szCs w:val="24"/>
        </w:rPr>
        <w:t>y</w:t>
      </w:r>
      <w:r w:rsidRPr="005D1130">
        <w:rPr>
          <w:rFonts w:eastAsia="Arial"/>
          <w:spacing w:val="1"/>
          <w:sz w:val="24"/>
          <w:szCs w:val="24"/>
        </w:rPr>
        <w:t>e</w:t>
      </w:r>
      <w:r w:rsidRPr="005D1130">
        <w:rPr>
          <w:rFonts w:eastAsia="Arial"/>
          <w:sz w:val="24"/>
          <w:szCs w:val="24"/>
        </w:rPr>
        <w:t>les</w:t>
      </w:r>
      <w:r w:rsidRPr="005D1130">
        <w:rPr>
          <w:rFonts w:eastAsia="Arial"/>
          <w:spacing w:val="1"/>
          <w:sz w:val="24"/>
          <w:szCs w:val="24"/>
        </w:rPr>
        <w:t>a</w:t>
      </w:r>
      <w:r w:rsidRPr="005D1130">
        <w:rPr>
          <w:rFonts w:eastAsia="Arial"/>
          <w:sz w:val="24"/>
          <w:szCs w:val="24"/>
        </w:rPr>
        <w:t>ikan</w:t>
      </w:r>
      <w:r w:rsidRPr="005D1130">
        <w:rPr>
          <w:rFonts w:eastAsia="Arial"/>
          <w:spacing w:val="1"/>
          <w:sz w:val="24"/>
          <w:szCs w:val="24"/>
        </w:rPr>
        <w:t xml:space="preserve"> p</w:t>
      </w:r>
      <w:r w:rsidRPr="005D1130">
        <w:rPr>
          <w:rFonts w:eastAsia="Arial"/>
          <w:sz w:val="24"/>
          <w:szCs w:val="24"/>
        </w:rPr>
        <w:t>ro</w:t>
      </w:r>
      <w:r w:rsidRPr="005D1130">
        <w:rPr>
          <w:rFonts w:eastAsia="Arial"/>
          <w:spacing w:val="1"/>
          <w:sz w:val="24"/>
          <w:szCs w:val="24"/>
        </w:rPr>
        <w:t>po</w:t>
      </w:r>
      <w:r w:rsidRPr="005D1130">
        <w:rPr>
          <w:rFonts w:eastAsia="Arial"/>
          <w:spacing w:val="-2"/>
          <w:sz w:val="24"/>
          <w:szCs w:val="24"/>
        </w:rPr>
        <w:t>s</w:t>
      </w:r>
      <w:r w:rsidRPr="005D1130">
        <w:rPr>
          <w:rFonts w:eastAsia="Arial"/>
          <w:spacing w:val="1"/>
          <w:sz w:val="24"/>
          <w:szCs w:val="24"/>
        </w:rPr>
        <w:t>a</w:t>
      </w:r>
      <w:r w:rsidRPr="005D1130">
        <w:rPr>
          <w:rFonts w:eastAsia="Arial"/>
          <w:sz w:val="24"/>
          <w:szCs w:val="24"/>
        </w:rPr>
        <w:t xml:space="preserve">l </w:t>
      </w:r>
      <w:r w:rsidRPr="005D1130">
        <w:rPr>
          <w:rFonts w:eastAsia="Arial"/>
          <w:spacing w:val="1"/>
          <w:sz w:val="24"/>
          <w:szCs w:val="24"/>
        </w:rPr>
        <w:t>pe</w:t>
      </w:r>
      <w:r w:rsidRPr="005D1130">
        <w:rPr>
          <w:rFonts w:eastAsia="Arial"/>
          <w:spacing w:val="-1"/>
          <w:sz w:val="24"/>
          <w:szCs w:val="24"/>
        </w:rPr>
        <w:t>n</w:t>
      </w:r>
      <w:r w:rsidRPr="005D1130">
        <w:rPr>
          <w:rFonts w:eastAsia="Arial"/>
          <w:spacing w:val="1"/>
          <w:sz w:val="24"/>
          <w:szCs w:val="24"/>
        </w:rPr>
        <w:t>e</w:t>
      </w:r>
      <w:r w:rsidRPr="005D1130">
        <w:rPr>
          <w:rFonts w:eastAsia="Arial"/>
          <w:sz w:val="24"/>
          <w:szCs w:val="24"/>
        </w:rPr>
        <w:t>l</w:t>
      </w:r>
      <w:r w:rsidRPr="005D1130">
        <w:rPr>
          <w:rFonts w:eastAsia="Arial"/>
          <w:spacing w:val="-1"/>
          <w:sz w:val="24"/>
          <w:szCs w:val="24"/>
        </w:rPr>
        <w:t>i</w:t>
      </w:r>
      <w:r w:rsidRPr="005D1130">
        <w:rPr>
          <w:rFonts w:eastAsia="Arial"/>
          <w:sz w:val="24"/>
          <w:szCs w:val="24"/>
        </w:rPr>
        <w:t>ti</w:t>
      </w:r>
      <w:r w:rsidRPr="005D1130">
        <w:rPr>
          <w:rFonts w:eastAsia="Arial"/>
          <w:spacing w:val="1"/>
          <w:sz w:val="24"/>
          <w:szCs w:val="24"/>
        </w:rPr>
        <w:t>a</w:t>
      </w:r>
      <w:r w:rsidRPr="005D1130">
        <w:rPr>
          <w:rFonts w:eastAsia="Arial"/>
          <w:sz w:val="24"/>
          <w:szCs w:val="24"/>
        </w:rPr>
        <w:t>n</w:t>
      </w:r>
      <w:r w:rsidRPr="005D1130">
        <w:rPr>
          <w:rFonts w:eastAsia="Arial"/>
          <w:spacing w:val="1"/>
          <w:sz w:val="24"/>
          <w:szCs w:val="24"/>
        </w:rPr>
        <w:t xml:space="preserve"> </w:t>
      </w:r>
      <w:r w:rsidRPr="005D1130">
        <w:rPr>
          <w:rFonts w:eastAsia="Arial"/>
          <w:sz w:val="24"/>
          <w:szCs w:val="24"/>
        </w:rPr>
        <w:t>i</w:t>
      </w:r>
      <w:r w:rsidRPr="005D1130">
        <w:rPr>
          <w:rFonts w:eastAsia="Arial"/>
          <w:spacing w:val="1"/>
          <w:sz w:val="24"/>
          <w:szCs w:val="24"/>
        </w:rPr>
        <w:t>n</w:t>
      </w:r>
      <w:r w:rsidRPr="005D1130">
        <w:rPr>
          <w:rFonts w:eastAsia="Arial"/>
          <w:sz w:val="24"/>
          <w:szCs w:val="24"/>
        </w:rPr>
        <w:t>i</w:t>
      </w:r>
      <w:r w:rsidRPr="005D1130">
        <w:rPr>
          <w:rFonts w:eastAsia="Arial"/>
          <w:spacing w:val="-2"/>
          <w:sz w:val="24"/>
          <w:szCs w:val="24"/>
        </w:rPr>
        <w:t xml:space="preserve"> </w:t>
      </w:r>
      <w:r w:rsidRPr="005D1130">
        <w:rPr>
          <w:rFonts w:eastAsia="Arial"/>
          <w:spacing w:val="1"/>
          <w:sz w:val="24"/>
          <w:szCs w:val="24"/>
        </w:rPr>
        <w:t>de</w:t>
      </w:r>
      <w:r w:rsidR="00426782">
        <w:rPr>
          <w:rFonts w:eastAsia="Arial"/>
          <w:spacing w:val="1"/>
          <w:sz w:val="24"/>
          <w:szCs w:val="24"/>
        </w:rPr>
        <w:t>n</w:t>
      </w:r>
      <w:r w:rsidRPr="005D1130">
        <w:rPr>
          <w:rFonts w:eastAsia="Arial"/>
          <w:spacing w:val="-1"/>
          <w:sz w:val="24"/>
          <w:szCs w:val="24"/>
        </w:rPr>
        <w:t>g</w:t>
      </w:r>
      <w:r w:rsidRPr="005D1130">
        <w:rPr>
          <w:rFonts w:eastAsia="Arial"/>
          <w:spacing w:val="1"/>
          <w:sz w:val="24"/>
          <w:szCs w:val="24"/>
        </w:rPr>
        <w:t>a</w:t>
      </w:r>
      <w:r w:rsidRPr="005D1130">
        <w:rPr>
          <w:rFonts w:eastAsia="Arial"/>
          <w:sz w:val="24"/>
          <w:szCs w:val="24"/>
        </w:rPr>
        <w:t>n</w:t>
      </w:r>
      <w:r w:rsidRPr="005D1130">
        <w:rPr>
          <w:rFonts w:eastAsia="Arial"/>
          <w:spacing w:val="1"/>
          <w:sz w:val="24"/>
          <w:szCs w:val="24"/>
        </w:rPr>
        <w:t xml:space="preserve"> </w:t>
      </w:r>
      <w:r w:rsidRPr="005D1130">
        <w:rPr>
          <w:rFonts w:eastAsia="Arial"/>
          <w:sz w:val="24"/>
          <w:szCs w:val="24"/>
        </w:rPr>
        <w:t>j</w:t>
      </w:r>
      <w:r w:rsidRPr="005D1130">
        <w:rPr>
          <w:rFonts w:eastAsia="Arial"/>
          <w:spacing w:val="-1"/>
          <w:sz w:val="24"/>
          <w:szCs w:val="24"/>
        </w:rPr>
        <w:t>ud</w:t>
      </w:r>
      <w:r w:rsidRPr="005D1130">
        <w:rPr>
          <w:rFonts w:eastAsia="Arial"/>
          <w:spacing w:val="1"/>
          <w:sz w:val="24"/>
          <w:szCs w:val="24"/>
        </w:rPr>
        <w:t>u</w:t>
      </w:r>
      <w:r w:rsidRPr="005D1130">
        <w:rPr>
          <w:rFonts w:eastAsia="Arial"/>
          <w:sz w:val="24"/>
          <w:szCs w:val="24"/>
        </w:rPr>
        <w:t xml:space="preserve">l </w:t>
      </w:r>
      <w:r w:rsidRPr="005D1130">
        <w:rPr>
          <w:rFonts w:eastAsia="Arial"/>
          <w:spacing w:val="3"/>
          <w:sz w:val="24"/>
          <w:szCs w:val="24"/>
        </w:rPr>
        <w:t>“</w:t>
      </w:r>
      <w:r w:rsidR="00426782">
        <w:rPr>
          <w:rFonts w:eastAsia="Arial"/>
          <w:spacing w:val="1"/>
          <w:sz w:val="24"/>
          <w:szCs w:val="24"/>
        </w:rPr>
        <w:t>perancangan system informasi data pelayanan administrasi kependudukan desal amba-lamba</w:t>
      </w:r>
      <w:r w:rsidRPr="005D1130">
        <w:rPr>
          <w:rFonts w:eastAsia="Arial"/>
          <w:sz w:val="24"/>
          <w:szCs w:val="24"/>
        </w:rPr>
        <w:t>” d</w:t>
      </w:r>
      <w:r w:rsidRPr="005D1130">
        <w:rPr>
          <w:rFonts w:eastAsia="Arial"/>
          <w:spacing w:val="-1"/>
          <w:sz w:val="24"/>
          <w:szCs w:val="24"/>
        </w:rPr>
        <w:t>e</w:t>
      </w:r>
      <w:r w:rsidRPr="005D1130">
        <w:rPr>
          <w:rFonts w:eastAsia="Arial"/>
          <w:spacing w:val="1"/>
          <w:sz w:val="24"/>
          <w:szCs w:val="24"/>
        </w:rPr>
        <w:t>n</w:t>
      </w:r>
      <w:r w:rsidRPr="005D1130">
        <w:rPr>
          <w:rFonts w:eastAsia="Arial"/>
          <w:spacing w:val="-1"/>
          <w:sz w:val="24"/>
          <w:szCs w:val="24"/>
        </w:rPr>
        <w:t>g</w:t>
      </w:r>
      <w:r w:rsidRPr="005D1130">
        <w:rPr>
          <w:rFonts w:eastAsia="Arial"/>
          <w:spacing w:val="1"/>
          <w:sz w:val="24"/>
          <w:szCs w:val="24"/>
        </w:rPr>
        <w:t>a</w:t>
      </w:r>
      <w:r w:rsidRPr="005D1130">
        <w:rPr>
          <w:rFonts w:eastAsia="Arial"/>
          <w:sz w:val="24"/>
          <w:szCs w:val="24"/>
        </w:rPr>
        <w:t>n</w:t>
      </w:r>
      <w:r w:rsidRPr="005D1130">
        <w:rPr>
          <w:rFonts w:eastAsia="Arial"/>
          <w:spacing w:val="-1"/>
          <w:sz w:val="24"/>
          <w:szCs w:val="24"/>
        </w:rPr>
        <w:t xml:space="preserve"> </w:t>
      </w:r>
      <w:r w:rsidRPr="005D1130">
        <w:rPr>
          <w:rFonts w:eastAsia="Arial"/>
          <w:spacing w:val="1"/>
          <w:sz w:val="24"/>
          <w:szCs w:val="24"/>
        </w:rPr>
        <w:t>ba</w:t>
      </w:r>
      <w:r w:rsidRPr="005D1130">
        <w:rPr>
          <w:rFonts w:eastAsia="Arial"/>
          <w:sz w:val="24"/>
          <w:szCs w:val="24"/>
        </w:rPr>
        <w:t>ik.</w:t>
      </w:r>
    </w:p>
    <w:p w14:paraId="14C43504" w14:textId="575B34CE" w:rsidR="00092DE0" w:rsidRPr="005D1130" w:rsidRDefault="00880D59" w:rsidP="00B31351">
      <w:pPr>
        <w:tabs>
          <w:tab w:val="left" w:leader="dot" w:pos="8640"/>
        </w:tabs>
        <w:spacing w:before="2" w:line="276" w:lineRule="auto"/>
        <w:ind w:left="548" w:right="60" w:firstLine="720"/>
        <w:jc w:val="both"/>
        <w:rPr>
          <w:rFonts w:eastAsia="Arial"/>
          <w:sz w:val="24"/>
          <w:szCs w:val="24"/>
        </w:rPr>
      </w:pPr>
      <w:r w:rsidRPr="005D1130">
        <w:rPr>
          <w:rFonts w:eastAsia="Arial"/>
          <w:sz w:val="24"/>
          <w:szCs w:val="24"/>
        </w:rPr>
        <w:t>G</w:t>
      </w:r>
      <w:r w:rsidRPr="005D1130">
        <w:rPr>
          <w:rFonts w:eastAsia="Arial"/>
          <w:spacing w:val="1"/>
          <w:sz w:val="24"/>
          <w:szCs w:val="24"/>
        </w:rPr>
        <w:t>a</w:t>
      </w:r>
      <w:r w:rsidRPr="005D1130">
        <w:rPr>
          <w:rFonts w:eastAsia="Arial"/>
          <w:spacing w:val="-1"/>
          <w:sz w:val="24"/>
          <w:szCs w:val="24"/>
        </w:rPr>
        <w:t>g</w:t>
      </w:r>
      <w:r w:rsidRPr="005D1130">
        <w:rPr>
          <w:rFonts w:eastAsia="Arial"/>
          <w:spacing w:val="1"/>
          <w:sz w:val="24"/>
          <w:szCs w:val="24"/>
        </w:rPr>
        <w:t>a</w:t>
      </w:r>
      <w:r w:rsidRPr="005D1130">
        <w:rPr>
          <w:rFonts w:eastAsia="Arial"/>
          <w:sz w:val="24"/>
          <w:szCs w:val="24"/>
        </w:rPr>
        <w:t>s</w:t>
      </w:r>
      <w:r w:rsidRPr="005D1130">
        <w:rPr>
          <w:rFonts w:eastAsia="Arial"/>
          <w:spacing w:val="1"/>
          <w:sz w:val="24"/>
          <w:szCs w:val="24"/>
        </w:rPr>
        <w:t>a</w:t>
      </w:r>
      <w:r w:rsidRPr="005D1130">
        <w:rPr>
          <w:rFonts w:eastAsia="Arial"/>
          <w:sz w:val="24"/>
          <w:szCs w:val="24"/>
        </w:rPr>
        <w:t>n</w:t>
      </w:r>
      <w:r w:rsidRPr="005D1130">
        <w:rPr>
          <w:rFonts w:eastAsia="Arial"/>
          <w:spacing w:val="3"/>
          <w:sz w:val="24"/>
          <w:szCs w:val="24"/>
        </w:rPr>
        <w:t xml:space="preserve"> </w:t>
      </w:r>
      <w:r w:rsidRPr="005D1130">
        <w:rPr>
          <w:rFonts w:eastAsia="Arial"/>
          <w:sz w:val="24"/>
          <w:szCs w:val="24"/>
        </w:rPr>
        <w:t xml:space="preserve">ini </w:t>
      </w:r>
      <w:r w:rsidR="00426782">
        <w:rPr>
          <w:rFonts w:eastAsia="Arial"/>
          <w:spacing w:val="1"/>
          <w:sz w:val="24"/>
          <w:szCs w:val="24"/>
        </w:rPr>
        <w:t>dilatarbelakangi oleh</w:t>
      </w:r>
      <w:r w:rsidRPr="005D1130">
        <w:rPr>
          <w:rFonts w:eastAsia="Arial"/>
          <w:spacing w:val="2"/>
          <w:sz w:val="24"/>
          <w:szCs w:val="24"/>
        </w:rPr>
        <w:t xml:space="preserve"> </w:t>
      </w:r>
      <w:r w:rsidRPr="005D1130">
        <w:rPr>
          <w:rFonts w:eastAsia="Arial"/>
          <w:spacing w:val="1"/>
          <w:sz w:val="24"/>
          <w:szCs w:val="24"/>
        </w:rPr>
        <w:t>bebe</w:t>
      </w:r>
      <w:r w:rsidRPr="005D1130">
        <w:rPr>
          <w:rFonts w:eastAsia="Arial"/>
          <w:sz w:val="24"/>
          <w:szCs w:val="24"/>
        </w:rPr>
        <w:t>r</w:t>
      </w:r>
      <w:r w:rsidRPr="005D1130">
        <w:rPr>
          <w:rFonts w:eastAsia="Arial"/>
          <w:spacing w:val="-2"/>
          <w:sz w:val="24"/>
          <w:szCs w:val="24"/>
        </w:rPr>
        <w:t>a</w:t>
      </w:r>
      <w:r w:rsidRPr="005D1130">
        <w:rPr>
          <w:rFonts w:eastAsia="Arial"/>
          <w:spacing w:val="1"/>
          <w:sz w:val="24"/>
          <w:szCs w:val="24"/>
        </w:rPr>
        <w:t>p</w:t>
      </w:r>
      <w:r w:rsidRPr="005D1130">
        <w:rPr>
          <w:rFonts w:eastAsia="Arial"/>
          <w:sz w:val="24"/>
          <w:szCs w:val="24"/>
        </w:rPr>
        <w:t>a</w:t>
      </w:r>
      <w:r w:rsidRPr="005D1130">
        <w:rPr>
          <w:rFonts w:eastAsia="Arial"/>
          <w:spacing w:val="1"/>
          <w:sz w:val="24"/>
          <w:szCs w:val="24"/>
        </w:rPr>
        <w:t xml:space="preserve"> pe</w:t>
      </w:r>
      <w:r w:rsidRPr="005D1130">
        <w:rPr>
          <w:rFonts w:eastAsia="Arial"/>
          <w:sz w:val="24"/>
          <w:szCs w:val="24"/>
        </w:rPr>
        <w:t>r</w:t>
      </w:r>
      <w:r w:rsidRPr="005D1130">
        <w:rPr>
          <w:rFonts w:eastAsia="Arial"/>
          <w:spacing w:val="-1"/>
          <w:sz w:val="24"/>
          <w:szCs w:val="24"/>
        </w:rPr>
        <w:t>m</w:t>
      </w:r>
      <w:r w:rsidRPr="005D1130">
        <w:rPr>
          <w:rFonts w:eastAsia="Arial"/>
          <w:spacing w:val="1"/>
          <w:sz w:val="24"/>
          <w:szCs w:val="24"/>
        </w:rPr>
        <w:t>a</w:t>
      </w:r>
      <w:r w:rsidRPr="005D1130">
        <w:rPr>
          <w:rFonts w:eastAsia="Arial"/>
          <w:sz w:val="24"/>
          <w:szCs w:val="24"/>
        </w:rPr>
        <w:t>s</w:t>
      </w:r>
      <w:r w:rsidRPr="005D1130">
        <w:rPr>
          <w:rFonts w:eastAsia="Arial"/>
          <w:spacing w:val="-1"/>
          <w:sz w:val="24"/>
          <w:szCs w:val="24"/>
        </w:rPr>
        <w:t>a</w:t>
      </w:r>
      <w:r w:rsidRPr="005D1130">
        <w:rPr>
          <w:rFonts w:eastAsia="Arial"/>
          <w:sz w:val="24"/>
          <w:szCs w:val="24"/>
        </w:rPr>
        <w:t>la</w:t>
      </w:r>
      <w:r w:rsidRPr="005D1130">
        <w:rPr>
          <w:rFonts w:eastAsia="Arial"/>
          <w:spacing w:val="1"/>
          <w:sz w:val="24"/>
          <w:szCs w:val="24"/>
        </w:rPr>
        <w:t>ha</w:t>
      </w:r>
      <w:r w:rsidRPr="005D1130">
        <w:rPr>
          <w:rFonts w:eastAsia="Arial"/>
          <w:sz w:val="24"/>
          <w:szCs w:val="24"/>
        </w:rPr>
        <w:t>n</w:t>
      </w:r>
      <w:r w:rsidR="00426782">
        <w:rPr>
          <w:rFonts w:eastAsia="Arial"/>
          <w:sz w:val="24"/>
          <w:szCs w:val="24"/>
        </w:rPr>
        <w:t>,</w:t>
      </w:r>
      <w:r w:rsidRPr="005D1130">
        <w:rPr>
          <w:rFonts w:eastAsia="Arial"/>
          <w:spacing w:val="1"/>
          <w:sz w:val="24"/>
          <w:szCs w:val="24"/>
        </w:rPr>
        <w:t xml:space="preserve"> pe</w:t>
      </w:r>
      <w:r w:rsidRPr="005D1130">
        <w:rPr>
          <w:rFonts w:eastAsia="Arial"/>
          <w:spacing w:val="-1"/>
          <w:sz w:val="24"/>
          <w:szCs w:val="24"/>
        </w:rPr>
        <w:t>n</w:t>
      </w:r>
      <w:r w:rsidRPr="005D1130">
        <w:rPr>
          <w:rFonts w:eastAsia="Arial"/>
          <w:spacing w:val="1"/>
          <w:sz w:val="24"/>
          <w:szCs w:val="24"/>
        </w:rPr>
        <w:t>u</w:t>
      </w:r>
      <w:r w:rsidRPr="005D1130">
        <w:rPr>
          <w:rFonts w:eastAsia="Arial"/>
          <w:sz w:val="24"/>
          <w:szCs w:val="24"/>
        </w:rPr>
        <w:t>l</w:t>
      </w:r>
      <w:r w:rsidRPr="005D1130">
        <w:rPr>
          <w:rFonts w:eastAsia="Arial"/>
          <w:spacing w:val="-1"/>
          <w:sz w:val="24"/>
          <w:szCs w:val="24"/>
        </w:rPr>
        <w:t>i</w:t>
      </w:r>
      <w:r w:rsidRPr="005D1130">
        <w:rPr>
          <w:rFonts w:eastAsia="Arial"/>
          <w:sz w:val="24"/>
          <w:szCs w:val="24"/>
        </w:rPr>
        <w:t>s</w:t>
      </w:r>
      <w:r w:rsidRPr="005D1130">
        <w:rPr>
          <w:rFonts w:eastAsia="Arial"/>
          <w:spacing w:val="3"/>
          <w:sz w:val="24"/>
          <w:szCs w:val="24"/>
        </w:rPr>
        <w:t xml:space="preserve"> </w:t>
      </w:r>
      <w:r w:rsidRPr="005D1130">
        <w:rPr>
          <w:rFonts w:eastAsia="Arial"/>
          <w:spacing w:val="1"/>
          <w:sz w:val="24"/>
          <w:szCs w:val="24"/>
        </w:rPr>
        <w:t>p</w:t>
      </w:r>
      <w:r w:rsidRPr="005D1130">
        <w:rPr>
          <w:rFonts w:eastAsia="Arial"/>
          <w:sz w:val="24"/>
          <w:szCs w:val="24"/>
        </w:rPr>
        <w:t>ro</w:t>
      </w:r>
      <w:r w:rsidRPr="005D1130">
        <w:rPr>
          <w:rFonts w:eastAsia="Arial"/>
          <w:spacing w:val="-1"/>
          <w:sz w:val="24"/>
          <w:szCs w:val="24"/>
        </w:rPr>
        <w:t>po</w:t>
      </w:r>
      <w:r w:rsidRPr="005D1130">
        <w:rPr>
          <w:rFonts w:eastAsia="Arial"/>
          <w:sz w:val="24"/>
          <w:szCs w:val="24"/>
        </w:rPr>
        <w:t>s</w:t>
      </w:r>
      <w:r w:rsidRPr="005D1130">
        <w:rPr>
          <w:rFonts w:eastAsia="Arial"/>
          <w:spacing w:val="1"/>
          <w:sz w:val="24"/>
          <w:szCs w:val="24"/>
        </w:rPr>
        <w:t>a</w:t>
      </w:r>
      <w:r w:rsidRPr="005D1130">
        <w:rPr>
          <w:rFonts w:eastAsia="Arial"/>
          <w:sz w:val="24"/>
          <w:szCs w:val="24"/>
        </w:rPr>
        <w:t xml:space="preserve">l </w:t>
      </w:r>
      <w:r w:rsidRPr="005D1130">
        <w:rPr>
          <w:rFonts w:eastAsia="Arial"/>
          <w:spacing w:val="1"/>
          <w:sz w:val="24"/>
          <w:szCs w:val="24"/>
        </w:rPr>
        <w:t>pe</w:t>
      </w:r>
      <w:r w:rsidRPr="005D1130">
        <w:rPr>
          <w:rFonts w:eastAsia="Arial"/>
          <w:spacing w:val="-1"/>
          <w:sz w:val="24"/>
          <w:szCs w:val="24"/>
        </w:rPr>
        <w:t>n</w:t>
      </w:r>
      <w:r w:rsidRPr="005D1130">
        <w:rPr>
          <w:rFonts w:eastAsia="Arial"/>
          <w:spacing w:val="1"/>
          <w:sz w:val="24"/>
          <w:szCs w:val="24"/>
        </w:rPr>
        <w:t>e</w:t>
      </w:r>
      <w:r w:rsidRPr="005D1130">
        <w:rPr>
          <w:rFonts w:eastAsia="Arial"/>
          <w:sz w:val="24"/>
          <w:szCs w:val="24"/>
        </w:rPr>
        <w:t>l</w:t>
      </w:r>
      <w:r w:rsidRPr="005D1130">
        <w:rPr>
          <w:rFonts w:eastAsia="Arial"/>
          <w:spacing w:val="-1"/>
          <w:sz w:val="24"/>
          <w:szCs w:val="24"/>
        </w:rPr>
        <w:t>i</w:t>
      </w:r>
      <w:r w:rsidRPr="005D1130">
        <w:rPr>
          <w:rFonts w:eastAsia="Arial"/>
          <w:sz w:val="24"/>
          <w:szCs w:val="24"/>
        </w:rPr>
        <w:t>ti</w:t>
      </w:r>
      <w:r w:rsidRPr="005D1130">
        <w:rPr>
          <w:rFonts w:eastAsia="Arial"/>
          <w:spacing w:val="1"/>
          <w:sz w:val="24"/>
          <w:szCs w:val="24"/>
        </w:rPr>
        <w:t>a</w:t>
      </w:r>
      <w:r w:rsidRPr="005D1130">
        <w:rPr>
          <w:rFonts w:eastAsia="Arial"/>
          <w:sz w:val="24"/>
          <w:szCs w:val="24"/>
        </w:rPr>
        <w:t>n</w:t>
      </w:r>
      <w:r w:rsidRPr="005D1130">
        <w:rPr>
          <w:rFonts w:eastAsia="Arial"/>
          <w:spacing w:val="2"/>
          <w:sz w:val="24"/>
          <w:szCs w:val="24"/>
        </w:rPr>
        <w:t xml:space="preserve"> </w:t>
      </w:r>
      <w:r w:rsidRPr="005D1130">
        <w:rPr>
          <w:rFonts w:eastAsia="Arial"/>
          <w:sz w:val="24"/>
          <w:szCs w:val="24"/>
        </w:rPr>
        <w:t>ini</w:t>
      </w:r>
      <w:r w:rsidRPr="005D1130">
        <w:rPr>
          <w:rFonts w:eastAsia="Arial"/>
          <w:spacing w:val="1"/>
          <w:sz w:val="24"/>
          <w:szCs w:val="24"/>
        </w:rPr>
        <w:t xml:space="preserve"> </w:t>
      </w:r>
      <w:r w:rsidRPr="005D1130">
        <w:rPr>
          <w:rFonts w:eastAsia="Arial"/>
          <w:sz w:val="24"/>
          <w:szCs w:val="24"/>
        </w:rPr>
        <w:t>ti</w:t>
      </w:r>
      <w:r w:rsidRPr="005D1130">
        <w:rPr>
          <w:rFonts w:eastAsia="Arial"/>
          <w:spacing w:val="-1"/>
          <w:sz w:val="24"/>
          <w:szCs w:val="24"/>
        </w:rPr>
        <w:t>m</w:t>
      </w:r>
      <w:r w:rsidRPr="005D1130">
        <w:rPr>
          <w:rFonts w:eastAsia="Arial"/>
          <w:spacing w:val="1"/>
          <w:sz w:val="24"/>
          <w:szCs w:val="24"/>
        </w:rPr>
        <w:t>bu</w:t>
      </w:r>
      <w:r w:rsidRPr="005D1130">
        <w:rPr>
          <w:rFonts w:eastAsia="Arial"/>
          <w:sz w:val="24"/>
          <w:szCs w:val="24"/>
        </w:rPr>
        <w:t>l</w:t>
      </w:r>
      <w:r w:rsidRPr="005D1130">
        <w:rPr>
          <w:rFonts w:eastAsia="Arial"/>
          <w:spacing w:val="1"/>
          <w:sz w:val="24"/>
          <w:szCs w:val="24"/>
        </w:rPr>
        <w:t xml:space="preserve"> </w:t>
      </w:r>
      <w:r w:rsidRPr="005D1130">
        <w:rPr>
          <w:rFonts w:eastAsia="Arial"/>
          <w:spacing w:val="-1"/>
          <w:sz w:val="24"/>
          <w:szCs w:val="24"/>
        </w:rPr>
        <w:t>d</w:t>
      </w:r>
      <w:r w:rsidRPr="005D1130">
        <w:rPr>
          <w:rFonts w:eastAsia="Arial"/>
          <w:spacing w:val="1"/>
          <w:sz w:val="24"/>
          <w:szCs w:val="24"/>
        </w:rPr>
        <w:t>a</w:t>
      </w:r>
      <w:r w:rsidRPr="005D1130">
        <w:rPr>
          <w:rFonts w:eastAsia="Arial"/>
          <w:sz w:val="24"/>
          <w:szCs w:val="24"/>
        </w:rPr>
        <w:t xml:space="preserve">ri </w:t>
      </w:r>
      <w:r w:rsidRPr="005D1130">
        <w:rPr>
          <w:rFonts w:eastAsia="Arial"/>
          <w:spacing w:val="1"/>
          <w:sz w:val="24"/>
          <w:szCs w:val="24"/>
        </w:rPr>
        <w:t>ha</w:t>
      </w:r>
      <w:r w:rsidRPr="005D1130">
        <w:rPr>
          <w:rFonts w:eastAsia="Arial"/>
          <w:sz w:val="24"/>
          <w:szCs w:val="24"/>
        </w:rPr>
        <w:t xml:space="preserve">sil </w:t>
      </w:r>
      <w:r w:rsidRPr="005D1130">
        <w:rPr>
          <w:rFonts w:eastAsia="Arial"/>
          <w:spacing w:val="1"/>
          <w:sz w:val="24"/>
          <w:szCs w:val="24"/>
        </w:rPr>
        <w:t>pen</w:t>
      </w:r>
      <w:r w:rsidRPr="005D1130">
        <w:rPr>
          <w:rFonts w:eastAsia="Arial"/>
          <w:spacing w:val="-1"/>
          <w:sz w:val="24"/>
          <w:szCs w:val="24"/>
        </w:rPr>
        <w:t>g</w:t>
      </w:r>
      <w:r w:rsidRPr="005D1130">
        <w:rPr>
          <w:rFonts w:eastAsia="Arial"/>
          <w:spacing w:val="1"/>
          <w:sz w:val="24"/>
          <w:szCs w:val="24"/>
        </w:rPr>
        <w:t>a</w:t>
      </w:r>
      <w:r w:rsidRPr="005D1130">
        <w:rPr>
          <w:rFonts w:eastAsia="Arial"/>
          <w:spacing w:val="-1"/>
          <w:sz w:val="24"/>
          <w:szCs w:val="24"/>
        </w:rPr>
        <w:t>m</w:t>
      </w:r>
      <w:r w:rsidRPr="005D1130">
        <w:rPr>
          <w:rFonts w:eastAsia="Arial"/>
          <w:spacing w:val="1"/>
          <w:sz w:val="24"/>
          <w:szCs w:val="24"/>
        </w:rPr>
        <w:t>a</w:t>
      </w:r>
      <w:r w:rsidRPr="005D1130">
        <w:rPr>
          <w:rFonts w:eastAsia="Arial"/>
          <w:sz w:val="24"/>
          <w:szCs w:val="24"/>
        </w:rPr>
        <w:t>t</w:t>
      </w:r>
      <w:r w:rsidRPr="005D1130">
        <w:rPr>
          <w:rFonts w:eastAsia="Arial"/>
          <w:spacing w:val="-1"/>
          <w:sz w:val="24"/>
          <w:szCs w:val="24"/>
        </w:rPr>
        <w:t>a</w:t>
      </w:r>
      <w:r w:rsidRPr="005D1130">
        <w:rPr>
          <w:rFonts w:eastAsia="Arial"/>
          <w:sz w:val="24"/>
          <w:szCs w:val="24"/>
        </w:rPr>
        <w:t xml:space="preserve">n </w:t>
      </w:r>
      <w:r w:rsidRPr="005D1130">
        <w:rPr>
          <w:rFonts w:eastAsia="Arial"/>
          <w:spacing w:val="1"/>
          <w:sz w:val="24"/>
          <w:szCs w:val="24"/>
        </w:rPr>
        <w:t>penu</w:t>
      </w:r>
      <w:r w:rsidRPr="005D1130">
        <w:rPr>
          <w:rFonts w:eastAsia="Arial"/>
          <w:sz w:val="24"/>
          <w:szCs w:val="24"/>
        </w:rPr>
        <w:t>l</w:t>
      </w:r>
      <w:r w:rsidRPr="005D1130">
        <w:rPr>
          <w:rFonts w:eastAsia="Arial"/>
          <w:spacing w:val="-1"/>
          <w:sz w:val="24"/>
          <w:szCs w:val="24"/>
        </w:rPr>
        <w:t>i</w:t>
      </w:r>
      <w:r w:rsidRPr="005D1130">
        <w:rPr>
          <w:rFonts w:eastAsia="Arial"/>
          <w:sz w:val="24"/>
          <w:szCs w:val="24"/>
        </w:rPr>
        <w:t>s</w:t>
      </w:r>
      <w:r w:rsidRPr="005D1130">
        <w:rPr>
          <w:rFonts w:eastAsia="Arial"/>
          <w:spacing w:val="1"/>
          <w:sz w:val="24"/>
          <w:szCs w:val="24"/>
        </w:rPr>
        <w:t xml:space="preserve"> </w:t>
      </w:r>
      <w:r w:rsidRPr="005D1130">
        <w:rPr>
          <w:rFonts w:eastAsia="Arial"/>
          <w:sz w:val="24"/>
          <w:szCs w:val="24"/>
        </w:rPr>
        <w:t>t</w:t>
      </w:r>
      <w:r w:rsidRPr="005D1130">
        <w:rPr>
          <w:rFonts w:eastAsia="Arial"/>
          <w:spacing w:val="1"/>
          <w:sz w:val="24"/>
          <w:szCs w:val="24"/>
        </w:rPr>
        <w:t>e</w:t>
      </w:r>
      <w:r w:rsidRPr="005D1130">
        <w:rPr>
          <w:rFonts w:eastAsia="Arial"/>
          <w:sz w:val="24"/>
          <w:szCs w:val="24"/>
        </w:rPr>
        <w:t>r</w:t>
      </w:r>
      <w:r w:rsidRPr="005D1130">
        <w:rPr>
          <w:rFonts w:eastAsia="Arial"/>
          <w:spacing w:val="-2"/>
          <w:sz w:val="24"/>
          <w:szCs w:val="24"/>
        </w:rPr>
        <w:t>h</w:t>
      </w:r>
      <w:r w:rsidRPr="005D1130">
        <w:rPr>
          <w:rFonts w:eastAsia="Arial"/>
          <w:spacing w:val="1"/>
          <w:sz w:val="24"/>
          <w:szCs w:val="24"/>
        </w:rPr>
        <w:t>a</w:t>
      </w:r>
      <w:r w:rsidRPr="005D1130">
        <w:rPr>
          <w:rFonts w:eastAsia="Arial"/>
          <w:spacing w:val="-1"/>
          <w:sz w:val="24"/>
          <w:szCs w:val="24"/>
        </w:rPr>
        <w:t>d</w:t>
      </w:r>
      <w:r w:rsidRPr="005D1130">
        <w:rPr>
          <w:rFonts w:eastAsia="Arial"/>
          <w:spacing w:val="1"/>
          <w:sz w:val="24"/>
          <w:szCs w:val="24"/>
        </w:rPr>
        <w:t>a</w:t>
      </w:r>
      <w:r w:rsidRPr="005D1130">
        <w:rPr>
          <w:rFonts w:eastAsia="Arial"/>
          <w:sz w:val="24"/>
          <w:szCs w:val="24"/>
        </w:rPr>
        <w:t>p</w:t>
      </w:r>
      <w:r w:rsidRPr="005D1130">
        <w:rPr>
          <w:rFonts w:eastAsia="Arial"/>
          <w:spacing w:val="2"/>
          <w:sz w:val="24"/>
          <w:szCs w:val="24"/>
        </w:rPr>
        <w:t xml:space="preserve"> </w:t>
      </w:r>
      <w:r w:rsidRPr="005D1130">
        <w:rPr>
          <w:rFonts w:eastAsia="Arial"/>
          <w:sz w:val="24"/>
          <w:szCs w:val="24"/>
        </w:rPr>
        <w:t>si</w:t>
      </w:r>
      <w:r w:rsidRPr="005D1130">
        <w:rPr>
          <w:rFonts w:eastAsia="Arial"/>
          <w:spacing w:val="-3"/>
          <w:sz w:val="24"/>
          <w:szCs w:val="24"/>
        </w:rPr>
        <w:t>s</w:t>
      </w:r>
      <w:r w:rsidRPr="005D1130">
        <w:rPr>
          <w:rFonts w:eastAsia="Arial"/>
          <w:sz w:val="24"/>
          <w:szCs w:val="24"/>
        </w:rPr>
        <w:t>t</w:t>
      </w:r>
      <w:r w:rsidRPr="005D1130">
        <w:rPr>
          <w:rFonts w:eastAsia="Arial"/>
          <w:spacing w:val="1"/>
          <w:sz w:val="24"/>
          <w:szCs w:val="24"/>
        </w:rPr>
        <w:t>e</w:t>
      </w:r>
      <w:r w:rsidRPr="005D1130">
        <w:rPr>
          <w:rFonts w:eastAsia="Arial"/>
          <w:sz w:val="24"/>
          <w:szCs w:val="24"/>
        </w:rPr>
        <w:t>m</w:t>
      </w:r>
      <w:r w:rsidRPr="005D1130">
        <w:rPr>
          <w:rFonts w:eastAsia="Arial"/>
          <w:spacing w:val="3"/>
          <w:sz w:val="24"/>
          <w:szCs w:val="24"/>
        </w:rPr>
        <w:t xml:space="preserve"> </w:t>
      </w:r>
      <w:r w:rsidRPr="005D1130">
        <w:rPr>
          <w:rFonts w:eastAsia="Arial"/>
          <w:spacing w:val="-2"/>
          <w:sz w:val="24"/>
          <w:szCs w:val="24"/>
        </w:rPr>
        <w:t>y</w:t>
      </w:r>
      <w:r w:rsidRPr="005D1130">
        <w:rPr>
          <w:rFonts w:eastAsia="Arial"/>
          <w:spacing w:val="1"/>
          <w:sz w:val="24"/>
          <w:szCs w:val="24"/>
        </w:rPr>
        <w:t>an</w:t>
      </w:r>
      <w:r w:rsidRPr="005D1130">
        <w:rPr>
          <w:rFonts w:eastAsia="Arial"/>
          <w:sz w:val="24"/>
          <w:szCs w:val="24"/>
        </w:rPr>
        <w:t>g s</w:t>
      </w:r>
      <w:r w:rsidRPr="005D1130">
        <w:rPr>
          <w:rFonts w:eastAsia="Arial"/>
          <w:spacing w:val="1"/>
          <w:sz w:val="24"/>
          <w:szCs w:val="24"/>
        </w:rPr>
        <w:t>e</w:t>
      </w:r>
      <w:r w:rsidRPr="005D1130">
        <w:rPr>
          <w:rFonts w:eastAsia="Arial"/>
          <w:sz w:val="24"/>
          <w:szCs w:val="24"/>
        </w:rPr>
        <w:t>lama</w:t>
      </w:r>
      <w:r w:rsidRPr="005D1130">
        <w:rPr>
          <w:rFonts w:eastAsia="Arial"/>
          <w:spacing w:val="1"/>
          <w:sz w:val="24"/>
          <w:szCs w:val="24"/>
        </w:rPr>
        <w:t xml:space="preserve"> </w:t>
      </w:r>
      <w:r w:rsidRPr="005D1130">
        <w:rPr>
          <w:rFonts w:eastAsia="Arial"/>
          <w:sz w:val="24"/>
          <w:szCs w:val="24"/>
        </w:rPr>
        <w:t>ini</w:t>
      </w:r>
      <w:r w:rsidRPr="005D1130">
        <w:rPr>
          <w:rFonts w:eastAsia="Arial"/>
          <w:spacing w:val="1"/>
          <w:sz w:val="24"/>
          <w:szCs w:val="24"/>
        </w:rPr>
        <w:t xml:space="preserve"> d</w:t>
      </w:r>
      <w:r w:rsidRPr="005D1130">
        <w:rPr>
          <w:rFonts w:eastAsia="Arial"/>
          <w:sz w:val="24"/>
          <w:szCs w:val="24"/>
        </w:rPr>
        <w:t>i</w:t>
      </w:r>
      <w:r w:rsidRPr="005D1130">
        <w:rPr>
          <w:rFonts w:eastAsia="Arial"/>
          <w:spacing w:val="-2"/>
          <w:sz w:val="24"/>
          <w:szCs w:val="24"/>
        </w:rPr>
        <w:t>g</w:t>
      </w:r>
      <w:r w:rsidRPr="005D1130">
        <w:rPr>
          <w:rFonts w:eastAsia="Arial"/>
          <w:spacing w:val="1"/>
          <w:sz w:val="24"/>
          <w:szCs w:val="24"/>
        </w:rPr>
        <w:t>una</w:t>
      </w:r>
      <w:r w:rsidRPr="005D1130">
        <w:rPr>
          <w:rFonts w:eastAsia="Arial"/>
          <w:sz w:val="24"/>
          <w:szCs w:val="24"/>
        </w:rPr>
        <w:t>k</w:t>
      </w:r>
      <w:r w:rsidRPr="005D1130">
        <w:rPr>
          <w:rFonts w:eastAsia="Arial"/>
          <w:spacing w:val="-1"/>
          <w:sz w:val="24"/>
          <w:szCs w:val="24"/>
        </w:rPr>
        <w:t>a</w:t>
      </w:r>
      <w:r w:rsidRPr="005D1130">
        <w:rPr>
          <w:rFonts w:eastAsia="Arial"/>
          <w:sz w:val="24"/>
          <w:szCs w:val="24"/>
        </w:rPr>
        <w:t>n</w:t>
      </w:r>
      <w:r w:rsidRPr="005D1130">
        <w:rPr>
          <w:rFonts w:eastAsia="Arial"/>
          <w:spacing w:val="1"/>
          <w:sz w:val="24"/>
          <w:szCs w:val="24"/>
        </w:rPr>
        <w:t xml:space="preserve"> d</w:t>
      </w:r>
      <w:r w:rsidRPr="005D1130">
        <w:rPr>
          <w:rFonts w:eastAsia="Arial"/>
          <w:sz w:val="24"/>
          <w:szCs w:val="24"/>
        </w:rPr>
        <w:t xml:space="preserve">i </w:t>
      </w:r>
      <w:r w:rsidR="00426782">
        <w:rPr>
          <w:rFonts w:eastAsia="Arial"/>
          <w:spacing w:val="1"/>
          <w:sz w:val="24"/>
          <w:szCs w:val="24"/>
        </w:rPr>
        <w:t>desal amba</w:t>
      </w:r>
      <w:r w:rsidR="00426782">
        <w:rPr>
          <w:rFonts w:eastAsia="Arial"/>
          <w:sz w:val="24"/>
          <w:szCs w:val="24"/>
        </w:rPr>
        <w:t>-lamba</w:t>
      </w:r>
      <w:r w:rsidRPr="005D1130">
        <w:rPr>
          <w:rFonts w:eastAsia="Arial"/>
          <w:spacing w:val="1"/>
          <w:sz w:val="24"/>
          <w:szCs w:val="24"/>
        </w:rPr>
        <w:t xml:space="preserve"> un</w:t>
      </w:r>
      <w:r w:rsidRPr="005D1130">
        <w:rPr>
          <w:rFonts w:eastAsia="Arial"/>
          <w:spacing w:val="-2"/>
          <w:sz w:val="24"/>
          <w:szCs w:val="24"/>
        </w:rPr>
        <w:t>t</w:t>
      </w:r>
      <w:r w:rsidRPr="005D1130">
        <w:rPr>
          <w:rFonts w:eastAsia="Arial"/>
          <w:spacing w:val="1"/>
          <w:sz w:val="24"/>
          <w:szCs w:val="24"/>
        </w:rPr>
        <w:t>u</w:t>
      </w:r>
      <w:r w:rsidRPr="005D1130">
        <w:rPr>
          <w:rFonts w:eastAsia="Arial"/>
          <w:sz w:val="24"/>
          <w:szCs w:val="24"/>
        </w:rPr>
        <w:t>k</w:t>
      </w:r>
      <w:r w:rsidRPr="005D1130">
        <w:rPr>
          <w:rFonts w:eastAsia="Arial"/>
          <w:spacing w:val="1"/>
          <w:sz w:val="24"/>
          <w:szCs w:val="24"/>
        </w:rPr>
        <w:t xml:space="preserve"> </w:t>
      </w:r>
      <w:r w:rsidRPr="005D1130">
        <w:rPr>
          <w:rFonts w:eastAsia="Arial"/>
          <w:spacing w:val="-1"/>
          <w:sz w:val="24"/>
          <w:szCs w:val="24"/>
        </w:rPr>
        <w:t>m</w:t>
      </w:r>
      <w:r w:rsidRPr="005D1130">
        <w:rPr>
          <w:rFonts w:eastAsia="Arial"/>
          <w:spacing w:val="1"/>
          <w:sz w:val="24"/>
          <w:szCs w:val="24"/>
        </w:rPr>
        <w:t>en</w:t>
      </w:r>
      <w:r w:rsidRPr="005D1130">
        <w:rPr>
          <w:rFonts w:eastAsia="Arial"/>
          <w:spacing w:val="-1"/>
          <w:sz w:val="24"/>
          <w:szCs w:val="24"/>
        </w:rPr>
        <w:t>g</w:t>
      </w:r>
      <w:r w:rsidRPr="005D1130">
        <w:rPr>
          <w:rFonts w:eastAsia="Arial"/>
          <w:spacing w:val="1"/>
          <w:sz w:val="24"/>
          <w:szCs w:val="24"/>
        </w:rPr>
        <w:t>e</w:t>
      </w:r>
      <w:r w:rsidRPr="005D1130">
        <w:rPr>
          <w:rFonts w:eastAsia="Arial"/>
          <w:sz w:val="24"/>
          <w:szCs w:val="24"/>
        </w:rPr>
        <w:t>lola</w:t>
      </w:r>
      <w:r w:rsidRPr="005D1130">
        <w:rPr>
          <w:rFonts w:eastAsia="Arial"/>
          <w:spacing w:val="1"/>
          <w:sz w:val="24"/>
          <w:szCs w:val="24"/>
        </w:rPr>
        <w:t xml:space="preserve"> d</w:t>
      </w:r>
      <w:r w:rsidRPr="005D1130">
        <w:rPr>
          <w:rFonts w:eastAsia="Arial"/>
          <w:spacing w:val="-1"/>
          <w:sz w:val="24"/>
          <w:szCs w:val="24"/>
        </w:rPr>
        <w:t>a</w:t>
      </w:r>
      <w:r w:rsidRPr="005D1130">
        <w:rPr>
          <w:rFonts w:eastAsia="Arial"/>
          <w:sz w:val="24"/>
          <w:szCs w:val="24"/>
        </w:rPr>
        <w:t>n</w:t>
      </w:r>
      <w:r w:rsidRPr="005D1130">
        <w:rPr>
          <w:rFonts w:eastAsia="Arial"/>
          <w:spacing w:val="1"/>
          <w:sz w:val="24"/>
          <w:szCs w:val="24"/>
        </w:rPr>
        <w:t xml:space="preserve"> m</w:t>
      </w:r>
      <w:r w:rsidRPr="005D1130">
        <w:rPr>
          <w:rFonts w:eastAsia="Arial"/>
          <w:spacing w:val="-1"/>
          <w:sz w:val="24"/>
          <w:szCs w:val="24"/>
        </w:rPr>
        <w:t>e</w:t>
      </w:r>
      <w:r w:rsidRPr="005D1130">
        <w:rPr>
          <w:rFonts w:eastAsia="Arial"/>
          <w:spacing w:val="1"/>
          <w:sz w:val="24"/>
          <w:szCs w:val="24"/>
        </w:rPr>
        <w:t>n</w:t>
      </w:r>
      <w:r w:rsidRPr="005D1130">
        <w:rPr>
          <w:rFonts w:eastAsia="Arial"/>
          <w:spacing w:val="-1"/>
          <w:sz w:val="24"/>
          <w:szCs w:val="24"/>
        </w:rPr>
        <w:t>g</w:t>
      </w:r>
      <w:r w:rsidRPr="005D1130">
        <w:rPr>
          <w:rFonts w:eastAsia="Arial"/>
          <w:sz w:val="24"/>
          <w:szCs w:val="24"/>
        </w:rPr>
        <w:t>i</w:t>
      </w:r>
      <w:r w:rsidRPr="005D1130">
        <w:rPr>
          <w:rFonts w:eastAsia="Arial"/>
          <w:spacing w:val="1"/>
          <w:sz w:val="24"/>
          <w:szCs w:val="24"/>
        </w:rPr>
        <w:t>mp</w:t>
      </w:r>
      <w:r w:rsidRPr="005D1130">
        <w:rPr>
          <w:rFonts w:eastAsia="Arial"/>
          <w:spacing w:val="-1"/>
          <w:sz w:val="24"/>
          <w:szCs w:val="24"/>
        </w:rPr>
        <w:t>u</w:t>
      </w:r>
      <w:r w:rsidRPr="005D1130">
        <w:rPr>
          <w:rFonts w:eastAsia="Arial"/>
          <w:sz w:val="24"/>
          <w:szCs w:val="24"/>
        </w:rPr>
        <w:t>t</w:t>
      </w:r>
      <w:r w:rsidRPr="005D1130">
        <w:rPr>
          <w:rFonts w:eastAsia="Arial"/>
          <w:spacing w:val="1"/>
          <w:sz w:val="24"/>
          <w:szCs w:val="24"/>
        </w:rPr>
        <w:t xml:space="preserve"> a</w:t>
      </w:r>
      <w:r w:rsidRPr="005D1130">
        <w:rPr>
          <w:rFonts w:eastAsia="Arial"/>
          <w:sz w:val="24"/>
          <w:szCs w:val="24"/>
        </w:rPr>
        <w:t>t</w:t>
      </w:r>
      <w:r w:rsidRPr="005D1130">
        <w:rPr>
          <w:rFonts w:eastAsia="Arial"/>
          <w:spacing w:val="-1"/>
          <w:sz w:val="24"/>
          <w:szCs w:val="24"/>
        </w:rPr>
        <w:t>a</w:t>
      </w:r>
      <w:r w:rsidRPr="005D1130">
        <w:rPr>
          <w:rFonts w:eastAsia="Arial"/>
          <w:sz w:val="24"/>
          <w:szCs w:val="24"/>
        </w:rPr>
        <w:t xml:space="preserve">u </w:t>
      </w:r>
      <w:r w:rsidRPr="005D1130">
        <w:rPr>
          <w:rFonts w:eastAsia="Arial"/>
          <w:spacing w:val="1"/>
          <w:sz w:val="24"/>
          <w:szCs w:val="24"/>
        </w:rPr>
        <w:t>men</w:t>
      </w:r>
      <w:r w:rsidRPr="005D1130">
        <w:rPr>
          <w:rFonts w:eastAsia="Arial"/>
          <w:spacing w:val="-1"/>
          <w:sz w:val="24"/>
          <w:szCs w:val="24"/>
        </w:rPr>
        <w:t>gu</w:t>
      </w:r>
      <w:r w:rsidRPr="005D1130">
        <w:rPr>
          <w:rFonts w:eastAsia="Arial"/>
          <w:spacing w:val="1"/>
          <w:sz w:val="24"/>
          <w:szCs w:val="24"/>
        </w:rPr>
        <w:t>m</w:t>
      </w:r>
      <w:r w:rsidRPr="005D1130">
        <w:rPr>
          <w:rFonts w:eastAsia="Arial"/>
          <w:spacing w:val="-1"/>
          <w:sz w:val="24"/>
          <w:szCs w:val="24"/>
        </w:rPr>
        <w:t>p</w:t>
      </w:r>
      <w:r w:rsidRPr="005D1130">
        <w:rPr>
          <w:rFonts w:eastAsia="Arial"/>
          <w:spacing w:val="1"/>
          <w:sz w:val="24"/>
          <w:szCs w:val="24"/>
        </w:rPr>
        <w:t>u</w:t>
      </w:r>
      <w:r w:rsidRPr="005D1130">
        <w:rPr>
          <w:rFonts w:eastAsia="Arial"/>
          <w:sz w:val="24"/>
          <w:szCs w:val="24"/>
        </w:rPr>
        <w:t>lak</w:t>
      </w:r>
      <w:r w:rsidRPr="005D1130">
        <w:rPr>
          <w:rFonts w:eastAsia="Arial"/>
          <w:spacing w:val="-1"/>
          <w:sz w:val="24"/>
          <w:szCs w:val="24"/>
        </w:rPr>
        <w:t>a</w:t>
      </w:r>
      <w:r w:rsidRPr="005D1130">
        <w:rPr>
          <w:rFonts w:eastAsia="Arial"/>
          <w:sz w:val="24"/>
          <w:szCs w:val="24"/>
        </w:rPr>
        <w:t>n</w:t>
      </w:r>
      <w:r w:rsidRPr="005D1130">
        <w:rPr>
          <w:rFonts w:eastAsia="Arial"/>
          <w:spacing w:val="4"/>
          <w:sz w:val="24"/>
          <w:szCs w:val="24"/>
        </w:rPr>
        <w:t xml:space="preserve"> </w:t>
      </w:r>
      <w:r w:rsidRPr="005D1130">
        <w:rPr>
          <w:rFonts w:eastAsia="Arial"/>
          <w:sz w:val="24"/>
          <w:szCs w:val="24"/>
        </w:rPr>
        <w:t>i</w:t>
      </w:r>
      <w:r w:rsidRPr="005D1130">
        <w:rPr>
          <w:rFonts w:eastAsia="Arial"/>
          <w:spacing w:val="-2"/>
          <w:sz w:val="24"/>
          <w:szCs w:val="24"/>
        </w:rPr>
        <w:t>n</w:t>
      </w:r>
      <w:r w:rsidRPr="005D1130">
        <w:rPr>
          <w:rFonts w:eastAsia="Arial"/>
          <w:spacing w:val="3"/>
          <w:sz w:val="24"/>
          <w:szCs w:val="24"/>
        </w:rPr>
        <w:t>f</w:t>
      </w:r>
      <w:r w:rsidRPr="005D1130">
        <w:rPr>
          <w:rFonts w:eastAsia="Arial"/>
          <w:spacing w:val="1"/>
          <w:sz w:val="24"/>
          <w:szCs w:val="24"/>
        </w:rPr>
        <w:t>o</w:t>
      </w:r>
      <w:r w:rsidRPr="005D1130">
        <w:rPr>
          <w:rFonts w:eastAsia="Arial"/>
          <w:spacing w:val="-3"/>
          <w:sz w:val="24"/>
          <w:szCs w:val="24"/>
        </w:rPr>
        <w:t>r</w:t>
      </w:r>
      <w:r w:rsidRPr="005D1130">
        <w:rPr>
          <w:rFonts w:eastAsia="Arial"/>
          <w:spacing w:val="1"/>
          <w:sz w:val="24"/>
          <w:szCs w:val="24"/>
        </w:rPr>
        <w:t>ma</w:t>
      </w:r>
      <w:r w:rsidRPr="005D1130">
        <w:rPr>
          <w:rFonts w:eastAsia="Arial"/>
          <w:sz w:val="24"/>
          <w:szCs w:val="24"/>
        </w:rPr>
        <w:t>si</w:t>
      </w:r>
      <w:r w:rsidRPr="005D1130">
        <w:rPr>
          <w:rFonts w:eastAsia="Arial"/>
          <w:spacing w:val="6"/>
          <w:sz w:val="24"/>
          <w:szCs w:val="24"/>
        </w:rPr>
        <w:t xml:space="preserve"> </w:t>
      </w:r>
      <w:r w:rsidRPr="005D1130">
        <w:rPr>
          <w:rFonts w:eastAsia="Arial"/>
          <w:spacing w:val="-1"/>
          <w:sz w:val="24"/>
          <w:szCs w:val="24"/>
        </w:rPr>
        <w:t>d</w:t>
      </w:r>
      <w:r w:rsidRPr="005D1130">
        <w:rPr>
          <w:rFonts w:eastAsia="Arial"/>
          <w:spacing w:val="1"/>
          <w:sz w:val="24"/>
          <w:szCs w:val="24"/>
        </w:rPr>
        <w:t>a</w:t>
      </w:r>
      <w:r w:rsidRPr="005D1130">
        <w:rPr>
          <w:rFonts w:eastAsia="Arial"/>
          <w:sz w:val="24"/>
          <w:szCs w:val="24"/>
        </w:rPr>
        <w:t>ta</w:t>
      </w:r>
      <w:r w:rsidRPr="005D1130">
        <w:rPr>
          <w:rFonts w:eastAsia="Arial"/>
          <w:spacing w:val="2"/>
          <w:sz w:val="24"/>
          <w:szCs w:val="24"/>
        </w:rPr>
        <w:t xml:space="preserve"> </w:t>
      </w:r>
      <w:r w:rsidRPr="005D1130">
        <w:rPr>
          <w:rFonts w:eastAsia="Arial"/>
          <w:spacing w:val="1"/>
          <w:sz w:val="24"/>
          <w:szCs w:val="24"/>
        </w:rPr>
        <w:t>pe</w:t>
      </w:r>
      <w:r w:rsidRPr="005D1130">
        <w:rPr>
          <w:rFonts w:eastAsia="Arial"/>
          <w:spacing w:val="-1"/>
          <w:sz w:val="24"/>
          <w:szCs w:val="24"/>
        </w:rPr>
        <w:t>n</w:t>
      </w:r>
      <w:r w:rsidRPr="005D1130">
        <w:rPr>
          <w:rFonts w:eastAsia="Arial"/>
          <w:spacing w:val="1"/>
          <w:sz w:val="24"/>
          <w:szCs w:val="24"/>
        </w:rPr>
        <w:t>d</w:t>
      </w:r>
      <w:r w:rsidRPr="005D1130">
        <w:rPr>
          <w:rFonts w:eastAsia="Arial"/>
          <w:spacing w:val="-1"/>
          <w:sz w:val="24"/>
          <w:szCs w:val="24"/>
        </w:rPr>
        <w:t>u</w:t>
      </w:r>
      <w:r w:rsidRPr="005D1130">
        <w:rPr>
          <w:rFonts w:eastAsia="Arial"/>
          <w:spacing w:val="1"/>
          <w:sz w:val="24"/>
          <w:szCs w:val="24"/>
        </w:rPr>
        <w:t>du</w:t>
      </w:r>
      <w:r w:rsidRPr="005D1130">
        <w:rPr>
          <w:rFonts w:eastAsia="Arial"/>
          <w:sz w:val="24"/>
          <w:szCs w:val="24"/>
        </w:rPr>
        <w:t xml:space="preserve">k </w:t>
      </w:r>
      <w:r w:rsidRPr="005D1130">
        <w:rPr>
          <w:rFonts w:eastAsia="Arial"/>
          <w:spacing w:val="1"/>
          <w:sz w:val="24"/>
          <w:szCs w:val="24"/>
        </w:rPr>
        <w:t>de</w:t>
      </w:r>
      <w:r w:rsidRPr="005D1130">
        <w:rPr>
          <w:rFonts w:eastAsia="Arial"/>
          <w:sz w:val="24"/>
          <w:szCs w:val="24"/>
        </w:rPr>
        <w:t>s</w:t>
      </w:r>
      <w:r w:rsidRPr="005D1130">
        <w:rPr>
          <w:rFonts w:eastAsia="Arial"/>
          <w:spacing w:val="1"/>
          <w:sz w:val="24"/>
          <w:szCs w:val="24"/>
        </w:rPr>
        <w:t>a</w:t>
      </w:r>
      <w:r w:rsidRPr="005D1130">
        <w:rPr>
          <w:rFonts w:eastAsia="Arial"/>
          <w:sz w:val="24"/>
          <w:szCs w:val="24"/>
        </w:rPr>
        <w:t>,</w:t>
      </w:r>
      <w:r w:rsidRPr="005D1130">
        <w:rPr>
          <w:rFonts w:eastAsia="Arial"/>
          <w:spacing w:val="1"/>
          <w:sz w:val="24"/>
          <w:szCs w:val="24"/>
        </w:rPr>
        <w:t xml:space="preserve"> a</w:t>
      </w:r>
      <w:r w:rsidRPr="005D1130">
        <w:rPr>
          <w:rFonts w:eastAsia="Arial"/>
          <w:sz w:val="24"/>
          <w:szCs w:val="24"/>
        </w:rPr>
        <w:t>t</w:t>
      </w:r>
      <w:r w:rsidRPr="005D1130">
        <w:rPr>
          <w:rFonts w:eastAsia="Arial"/>
          <w:spacing w:val="-1"/>
          <w:sz w:val="24"/>
          <w:szCs w:val="24"/>
        </w:rPr>
        <w:t>a</w:t>
      </w:r>
      <w:r w:rsidRPr="005D1130">
        <w:rPr>
          <w:rFonts w:eastAsia="Arial"/>
          <w:spacing w:val="1"/>
          <w:sz w:val="24"/>
          <w:szCs w:val="24"/>
        </w:rPr>
        <w:t>u</w:t>
      </w:r>
      <w:r w:rsidRPr="005D1130">
        <w:rPr>
          <w:rFonts w:eastAsia="Arial"/>
          <w:spacing w:val="-1"/>
          <w:sz w:val="24"/>
          <w:szCs w:val="24"/>
        </w:rPr>
        <w:t>p</w:t>
      </w:r>
      <w:r w:rsidRPr="005D1130">
        <w:rPr>
          <w:rFonts w:eastAsia="Arial"/>
          <w:spacing w:val="1"/>
          <w:sz w:val="24"/>
          <w:szCs w:val="24"/>
        </w:rPr>
        <w:t>u</w:t>
      </w:r>
      <w:r w:rsidRPr="005D1130">
        <w:rPr>
          <w:rFonts w:eastAsia="Arial"/>
          <w:sz w:val="24"/>
          <w:szCs w:val="24"/>
        </w:rPr>
        <w:t>n</w:t>
      </w:r>
      <w:r w:rsidRPr="005D1130">
        <w:rPr>
          <w:rFonts w:eastAsia="Arial"/>
          <w:spacing w:val="4"/>
          <w:sz w:val="24"/>
          <w:szCs w:val="24"/>
        </w:rPr>
        <w:t xml:space="preserve"> </w:t>
      </w:r>
      <w:r w:rsidRPr="005D1130">
        <w:rPr>
          <w:rFonts w:eastAsia="Arial"/>
          <w:spacing w:val="-1"/>
          <w:sz w:val="24"/>
          <w:szCs w:val="24"/>
        </w:rPr>
        <w:t>d</w:t>
      </w:r>
      <w:r w:rsidRPr="005D1130">
        <w:rPr>
          <w:rFonts w:eastAsia="Arial"/>
          <w:spacing w:val="1"/>
          <w:sz w:val="24"/>
          <w:szCs w:val="24"/>
        </w:rPr>
        <w:t>a</w:t>
      </w:r>
      <w:r w:rsidRPr="005D1130">
        <w:rPr>
          <w:rFonts w:eastAsia="Arial"/>
          <w:sz w:val="24"/>
          <w:szCs w:val="24"/>
        </w:rPr>
        <w:t>ta</w:t>
      </w:r>
      <w:r w:rsidRPr="005D1130">
        <w:rPr>
          <w:rFonts w:eastAsia="Arial"/>
          <w:spacing w:val="2"/>
          <w:sz w:val="24"/>
          <w:szCs w:val="24"/>
        </w:rPr>
        <w:t xml:space="preserve"> </w:t>
      </w:r>
      <w:r w:rsidRPr="005D1130">
        <w:rPr>
          <w:rFonts w:eastAsia="Arial"/>
          <w:spacing w:val="1"/>
          <w:sz w:val="24"/>
          <w:szCs w:val="24"/>
        </w:rPr>
        <w:t>ma</w:t>
      </w:r>
      <w:r w:rsidRPr="005D1130">
        <w:rPr>
          <w:rFonts w:eastAsia="Arial"/>
          <w:sz w:val="24"/>
          <w:szCs w:val="24"/>
        </w:rPr>
        <w:t>s</w:t>
      </w:r>
      <w:r w:rsidRPr="005D1130">
        <w:rPr>
          <w:rFonts w:eastAsia="Arial"/>
          <w:spacing w:val="-2"/>
          <w:sz w:val="24"/>
          <w:szCs w:val="24"/>
        </w:rPr>
        <w:t>y</w:t>
      </w:r>
      <w:r w:rsidRPr="005D1130">
        <w:rPr>
          <w:rFonts w:eastAsia="Arial"/>
          <w:spacing w:val="1"/>
          <w:sz w:val="24"/>
          <w:szCs w:val="24"/>
        </w:rPr>
        <w:t>a</w:t>
      </w:r>
      <w:r w:rsidRPr="005D1130">
        <w:rPr>
          <w:rFonts w:eastAsia="Arial"/>
          <w:sz w:val="24"/>
          <w:szCs w:val="24"/>
        </w:rPr>
        <w:t>rak</w:t>
      </w:r>
      <w:r w:rsidRPr="005D1130">
        <w:rPr>
          <w:rFonts w:eastAsia="Arial"/>
          <w:spacing w:val="-1"/>
          <w:sz w:val="24"/>
          <w:szCs w:val="24"/>
        </w:rPr>
        <w:t>a</w:t>
      </w:r>
      <w:r w:rsidRPr="005D1130">
        <w:rPr>
          <w:rFonts w:eastAsia="Arial"/>
          <w:sz w:val="24"/>
          <w:szCs w:val="24"/>
        </w:rPr>
        <w:t xml:space="preserve">t </w:t>
      </w:r>
      <w:r w:rsidRPr="005D1130">
        <w:rPr>
          <w:rFonts w:eastAsia="Arial"/>
          <w:spacing w:val="1"/>
          <w:sz w:val="24"/>
          <w:szCs w:val="24"/>
        </w:rPr>
        <w:t>de</w:t>
      </w:r>
      <w:r w:rsidRPr="005D1130">
        <w:rPr>
          <w:rFonts w:eastAsia="Arial"/>
          <w:sz w:val="24"/>
          <w:szCs w:val="24"/>
        </w:rPr>
        <w:t>sa</w:t>
      </w:r>
      <w:r w:rsidRPr="005D1130">
        <w:rPr>
          <w:rFonts w:eastAsia="Arial"/>
          <w:spacing w:val="3"/>
          <w:sz w:val="24"/>
          <w:szCs w:val="24"/>
        </w:rPr>
        <w:t xml:space="preserve"> </w:t>
      </w:r>
      <w:r w:rsidRPr="005D1130">
        <w:rPr>
          <w:rFonts w:eastAsia="Arial"/>
          <w:sz w:val="24"/>
          <w:szCs w:val="24"/>
        </w:rPr>
        <w:t>lai</w:t>
      </w:r>
      <w:r w:rsidRPr="005D1130">
        <w:rPr>
          <w:rFonts w:eastAsia="Arial"/>
          <w:spacing w:val="1"/>
          <w:sz w:val="24"/>
          <w:szCs w:val="24"/>
        </w:rPr>
        <w:t>n</w:t>
      </w:r>
      <w:r w:rsidRPr="005D1130">
        <w:rPr>
          <w:rFonts w:eastAsia="Arial"/>
          <w:spacing w:val="-2"/>
          <w:sz w:val="24"/>
          <w:szCs w:val="24"/>
        </w:rPr>
        <w:t>y</w:t>
      </w:r>
      <w:r w:rsidRPr="005D1130">
        <w:rPr>
          <w:rFonts w:eastAsia="Arial"/>
          <w:spacing w:val="1"/>
          <w:sz w:val="24"/>
          <w:szCs w:val="24"/>
        </w:rPr>
        <w:t>a</w:t>
      </w:r>
      <w:r w:rsidRPr="005D1130">
        <w:rPr>
          <w:rFonts w:eastAsia="Arial"/>
          <w:sz w:val="24"/>
          <w:szCs w:val="24"/>
        </w:rPr>
        <w:t>.</w:t>
      </w:r>
      <w:r w:rsidRPr="005D1130">
        <w:rPr>
          <w:rFonts w:eastAsia="Arial"/>
          <w:spacing w:val="3"/>
          <w:sz w:val="24"/>
          <w:szCs w:val="24"/>
        </w:rPr>
        <w:t xml:space="preserve"> </w:t>
      </w:r>
      <w:r w:rsidRPr="005D1130">
        <w:rPr>
          <w:rFonts w:eastAsia="Arial"/>
          <w:sz w:val="24"/>
          <w:szCs w:val="24"/>
        </w:rPr>
        <w:t>S</w:t>
      </w:r>
      <w:r w:rsidRPr="005D1130">
        <w:rPr>
          <w:rFonts w:eastAsia="Arial"/>
          <w:spacing w:val="-1"/>
          <w:sz w:val="24"/>
          <w:szCs w:val="24"/>
        </w:rPr>
        <w:t>e</w:t>
      </w:r>
      <w:r w:rsidRPr="005D1130">
        <w:rPr>
          <w:rFonts w:eastAsia="Arial"/>
          <w:spacing w:val="1"/>
          <w:sz w:val="24"/>
          <w:szCs w:val="24"/>
        </w:rPr>
        <w:t>h</w:t>
      </w:r>
      <w:r w:rsidRPr="005D1130">
        <w:rPr>
          <w:rFonts w:eastAsia="Arial"/>
          <w:sz w:val="24"/>
          <w:szCs w:val="24"/>
        </w:rPr>
        <w:t>in</w:t>
      </w:r>
      <w:r w:rsidRPr="005D1130">
        <w:rPr>
          <w:rFonts w:eastAsia="Arial"/>
          <w:spacing w:val="-1"/>
          <w:sz w:val="24"/>
          <w:szCs w:val="24"/>
        </w:rPr>
        <w:t>gg</w:t>
      </w:r>
      <w:r w:rsidRPr="005D1130">
        <w:rPr>
          <w:rFonts w:eastAsia="Arial"/>
          <w:sz w:val="24"/>
          <w:szCs w:val="24"/>
        </w:rPr>
        <w:t>a</w:t>
      </w:r>
      <w:r w:rsidRPr="005D1130">
        <w:rPr>
          <w:rFonts w:eastAsia="Arial"/>
          <w:spacing w:val="3"/>
          <w:sz w:val="24"/>
          <w:szCs w:val="24"/>
        </w:rPr>
        <w:t xml:space="preserve"> </w:t>
      </w:r>
      <w:r w:rsidRPr="005D1130">
        <w:rPr>
          <w:rFonts w:eastAsia="Arial"/>
          <w:spacing w:val="1"/>
          <w:sz w:val="24"/>
          <w:szCs w:val="24"/>
        </w:rPr>
        <w:t>pe</w:t>
      </w:r>
      <w:r w:rsidRPr="005D1130">
        <w:rPr>
          <w:rFonts w:eastAsia="Arial"/>
          <w:spacing w:val="-1"/>
          <w:sz w:val="24"/>
          <w:szCs w:val="24"/>
        </w:rPr>
        <w:t>n</w:t>
      </w:r>
      <w:r w:rsidRPr="005D1130">
        <w:rPr>
          <w:rFonts w:eastAsia="Arial"/>
          <w:spacing w:val="1"/>
          <w:sz w:val="24"/>
          <w:szCs w:val="24"/>
        </w:rPr>
        <w:t>u</w:t>
      </w:r>
      <w:r w:rsidRPr="005D1130">
        <w:rPr>
          <w:rFonts w:eastAsia="Arial"/>
          <w:sz w:val="24"/>
          <w:szCs w:val="24"/>
        </w:rPr>
        <w:t>l</w:t>
      </w:r>
      <w:r w:rsidRPr="005D1130">
        <w:rPr>
          <w:rFonts w:eastAsia="Arial"/>
          <w:spacing w:val="-1"/>
          <w:sz w:val="24"/>
          <w:szCs w:val="24"/>
        </w:rPr>
        <w:t>i</w:t>
      </w:r>
      <w:r w:rsidRPr="005D1130">
        <w:rPr>
          <w:rFonts w:eastAsia="Arial"/>
          <w:sz w:val="24"/>
          <w:szCs w:val="24"/>
        </w:rPr>
        <w:t>s</w:t>
      </w:r>
      <w:r w:rsidRPr="005D1130">
        <w:rPr>
          <w:rFonts w:eastAsia="Arial"/>
          <w:spacing w:val="2"/>
          <w:sz w:val="24"/>
          <w:szCs w:val="24"/>
        </w:rPr>
        <w:t xml:space="preserve"> </w:t>
      </w:r>
      <w:r w:rsidRPr="005D1130">
        <w:rPr>
          <w:rFonts w:eastAsia="Arial"/>
          <w:spacing w:val="1"/>
          <w:sz w:val="24"/>
          <w:szCs w:val="24"/>
        </w:rPr>
        <w:t>be</w:t>
      </w:r>
      <w:r w:rsidRPr="005D1130">
        <w:rPr>
          <w:rFonts w:eastAsia="Arial"/>
          <w:sz w:val="24"/>
          <w:szCs w:val="24"/>
        </w:rPr>
        <w:t>r</w:t>
      </w:r>
      <w:r w:rsidRPr="005D1130">
        <w:rPr>
          <w:rFonts w:eastAsia="Arial"/>
          <w:spacing w:val="1"/>
          <w:sz w:val="24"/>
          <w:szCs w:val="24"/>
        </w:rPr>
        <w:t>ma</w:t>
      </w:r>
      <w:r w:rsidRPr="005D1130">
        <w:rPr>
          <w:rFonts w:eastAsia="Arial"/>
          <w:sz w:val="24"/>
          <w:szCs w:val="24"/>
        </w:rPr>
        <w:t>k</w:t>
      </w:r>
      <w:r w:rsidRPr="005D1130">
        <w:rPr>
          <w:rFonts w:eastAsia="Arial"/>
          <w:spacing w:val="-2"/>
          <w:sz w:val="24"/>
          <w:szCs w:val="24"/>
        </w:rPr>
        <w:t>s</w:t>
      </w:r>
      <w:r w:rsidRPr="005D1130">
        <w:rPr>
          <w:rFonts w:eastAsia="Arial"/>
          <w:spacing w:val="1"/>
          <w:sz w:val="24"/>
          <w:szCs w:val="24"/>
        </w:rPr>
        <w:t>u</w:t>
      </w:r>
      <w:r w:rsidRPr="005D1130">
        <w:rPr>
          <w:rFonts w:eastAsia="Arial"/>
          <w:sz w:val="24"/>
          <w:szCs w:val="24"/>
        </w:rPr>
        <w:t>d</w:t>
      </w:r>
      <w:r w:rsidRPr="005D1130">
        <w:rPr>
          <w:rFonts w:eastAsia="Arial"/>
          <w:spacing w:val="1"/>
          <w:sz w:val="24"/>
          <w:szCs w:val="24"/>
        </w:rPr>
        <w:t xml:space="preserve"> un</w:t>
      </w:r>
      <w:r w:rsidRPr="005D1130">
        <w:rPr>
          <w:rFonts w:eastAsia="Arial"/>
          <w:sz w:val="24"/>
          <w:szCs w:val="24"/>
        </w:rPr>
        <w:t>t</w:t>
      </w:r>
      <w:r w:rsidRPr="005D1130">
        <w:rPr>
          <w:rFonts w:eastAsia="Arial"/>
          <w:spacing w:val="1"/>
          <w:sz w:val="24"/>
          <w:szCs w:val="24"/>
        </w:rPr>
        <w:t>u</w:t>
      </w:r>
      <w:r w:rsidRPr="005D1130">
        <w:rPr>
          <w:rFonts w:eastAsia="Arial"/>
          <w:sz w:val="24"/>
          <w:szCs w:val="24"/>
        </w:rPr>
        <w:t xml:space="preserve">k </w:t>
      </w:r>
      <w:r w:rsidRPr="005D1130">
        <w:rPr>
          <w:rFonts w:eastAsia="Arial"/>
          <w:spacing w:val="1"/>
          <w:sz w:val="24"/>
          <w:szCs w:val="24"/>
        </w:rPr>
        <w:t>men</w:t>
      </w:r>
      <w:r w:rsidR="00426782">
        <w:rPr>
          <w:rFonts w:eastAsia="Arial"/>
          <w:spacing w:val="-2"/>
          <w:sz w:val="24"/>
          <w:szCs w:val="24"/>
        </w:rPr>
        <w:t xml:space="preserve">gusunka </w:t>
      </w:r>
      <w:r w:rsidRPr="005D1130">
        <w:rPr>
          <w:rFonts w:eastAsia="Arial"/>
          <w:sz w:val="24"/>
          <w:szCs w:val="24"/>
        </w:rPr>
        <w:t>s</w:t>
      </w:r>
      <w:r w:rsidRPr="005D1130">
        <w:rPr>
          <w:rFonts w:eastAsia="Arial"/>
          <w:spacing w:val="1"/>
          <w:sz w:val="24"/>
          <w:szCs w:val="24"/>
        </w:rPr>
        <w:t>ua</w:t>
      </w:r>
      <w:r w:rsidRPr="005D1130">
        <w:rPr>
          <w:rFonts w:eastAsia="Arial"/>
          <w:spacing w:val="-2"/>
          <w:sz w:val="24"/>
          <w:szCs w:val="24"/>
        </w:rPr>
        <w:t>t</w:t>
      </w:r>
      <w:r w:rsidRPr="005D1130">
        <w:rPr>
          <w:rFonts w:eastAsia="Arial"/>
          <w:sz w:val="24"/>
          <w:szCs w:val="24"/>
        </w:rPr>
        <w:t>u k</w:t>
      </w:r>
      <w:r w:rsidRPr="005D1130">
        <w:rPr>
          <w:rFonts w:eastAsia="Arial"/>
          <w:spacing w:val="1"/>
          <w:sz w:val="24"/>
          <w:szCs w:val="24"/>
        </w:rPr>
        <w:t>on</w:t>
      </w:r>
      <w:r w:rsidRPr="005D1130">
        <w:rPr>
          <w:rFonts w:eastAsia="Arial"/>
          <w:sz w:val="24"/>
          <w:szCs w:val="24"/>
        </w:rPr>
        <w:t>s</w:t>
      </w:r>
      <w:r w:rsidRPr="005D1130">
        <w:rPr>
          <w:rFonts w:eastAsia="Arial"/>
          <w:spacing w:val="-1"/>
          <w:sz w:val="24"/>
          <w:szCs w:val="24"/>
        </w:rPr>
        <w:t>e</w:t>
      </w:r>
      <w:r w:rsidRPr="005D1130">
        <w:rPr>
          <w:rFonts w:eastAsia="Arial"/>
          <w:sz w:val="24"/>
          <w:szCs w:val="24"/>
        </w:rPr>
        <w:t>p</w:t>
      </w:r>
      <w:r w:rsidRPr="005D1130">
        <w:rPr>
          <w:rFonts w:eastAsia="Arial"/>
          <w:spacing w:val="2"/>
          <w:sz w:val="24"/>
          <w:szCs w:val="24"/>
        </w:rPr>
        <w:t xml:space="preserve"> </w:t>
      </w:r>
      <w:r w:rsidRPr="005D1130">
        <w:rPr>
          <w:rFonts w:eastAsia="Arial"/>
          <w:spacing w:val="-2"/>
          <w:sz w:val="24"/>
          <w:szCs w:val="24"/>
        </w:rPr>
        <w:t>y</w:t>
      </w:r>
      <w:r w:rsidRPr="005D1130">
        <w:rPr>
          <w:rFonts w:eastAsia="Arial"/>
          <w:spacing w:val="1"/>
          <w:sz w:val="24"/>
          <w:szCs w:val="24"/>
        </w:rPr>
        <w:t>an</w:t>
      </w:r>
      <w:r w:rsidRPr="005D1130">
        <w:rPr>
          <w:rFonts w:eastAsia="Arial"/>
          <w:sz w:val="24"/>
          <w:szCs w:val="24"/>
        </w:rPr>
        <w:t xml:space="preserve">g </w:t>
      </w:r>
      <w:r w:rsidRPr="005D1130">
        <w:rPr>
          <w:rFonts w:eastAsia="Arial"/>
          <w:spacing w:val="-1"/>
          <w:sz w:val="24"/>
          <w:szCs w:val="24"/>
        </w:rPr>
        <w:t>m</w:t>
      </w:r>
      <w:r w:rsidRPr="005D1130">
        <w:rPr>
          <w:rFonts w:eastAsia="Arial"/>
          <w:spacing w:val="1"/>
          <w:sz w:val="24"/>
          <w:szCs w:val="24"/>
        </w:rPr>
        <w:t>e</w:t>
      </w:r>
      <w:r w:rsidRPr="005D1130">
        <w:rPr>
          <w:rFonts w:eastAsia="Arial"/>
          <w:sz w:val="24"/>
          <w:szCs w:val="24"/>
        </w:rPr>
        <w:t>ru</w:t>
      </w:r>
      <w:r w:rsidRPr="005D1130">
        <w:rPr>
          <w:rFonts w:eastAsia="Arial"/>
          <w:spacing w:val="1"/>
          <w:sz w:val="24"/>
          <w:szCs w:val="24"/>
        </w:rPr>
        <w:t>pa</w:t>
      </w:r>
      <w:r w:rsidRPr="005D1130">
        <w:rPr>
          <w:rFonts w:eastAsia="Arial"/>
          <w:spacing w:val="-2"/>
          <w:sz w:val="24"/>
          <w:szCs w:val="24"/>
        </w:rPr>
        <w:t>k</w:t>
      </w:r>
      <w:r w:rsidRPr="005D1130">
        <w:rPr>
          <w:rFonts w:eastAsia="Arial"/>
          <w:spacing w:val="1"/>
          <w:sz w:val="24"/>
          <w:szCs w:val="24"/>
        </w:rPr>
        <w:t>a</w:t>
      </w:r>
      <w:r w:rsidRPr="005D1130">
        <w:rPr>
          <w:rFonts w:eastAsia="Arial"/>
          <w:sz w:val="24"/>
          <w:szCs w:val="24"/>
        </w:rPr>
        <w:t>n</w:t>
      </w:r>
      <w:r w:rsidRPr="005D1130">
        <w:rPr>
          <w:rFonts w:eastAsia="Arial"/>
          <w:spacing w:val="2"/>
          <w:sz w:val="24"/>
          <w:szCs w:val="24"/>
        </w:rPr>
        <w:t xml:space="preserve"> </w:t>
      </w:r>
      <w:r w:rsidRPr="005D1130">
        <w:rPr>
          <w:rFonts w:eastAsia="Arial"/>
          <w:spacing w:val="-2"/>
          <w:sz w:val="24"/>
          <w:szCs w:val="24"/>
        </w:rPr>
        <w:t>s</w:t>
      </w:r>
      <w:r w:rsidRPr="005D1130">
        <w:rPr>
          <w:rFonts w:eastAsia="Arial"/>
          <w:spacing w:val="1"/>
          <w:sz w:val="24"/>
          <w:szCs w:val="24"/>
        </w:rPr>
        <w:t>ua</w:t>
      </w:r>
      <w:r w:rsidRPr="005D1130">
        <w:rPr>
          <w:rFonts w:eastAsia="Arial"/>
          <w:spacing w:val="-2"/>
          <w:sz w:val="24"/>
          <w:szCs w:val="24"/>
        </w:rPr>
        <w:t>t</w:t>
      </w:r>
      <w:r w:rsidRPr="005D1130">
        <w:rPr>
          <w:rFonts w:eastAsia="Arial"/>
          <w:sz w:val="24"/>
          <w:szCs w:val="24"/>
        </w:rPr>
        <w:t>u</w:t>
      </w:r>
      <w:r w:rsidRPr="005D1130">
        <w:rPr>
          <w:rFonts w:eastAsia="Arial"/>
          <w:spacing w:val="2"/>
          <w:sz w:val="24"/>
          <w:szCs w:val="24"/>
        </w:rPr>
        <w:t xml:space="preserve"> </w:t>
      </w:r>
      <w:r w:rsidRPr="005D1130">
        <w:rPr>
          <w:rFonts w:eastAsia="Arial"/>
          <w:sz w:val="24"/>
          <w:szCs w:val="24"/>
        </w:rPr>
        <w:t>sist</w:t>
      </w:r>
      <w:r w:rsidRPr="005D1130">
        <w:rPr>
          <w:rFonts w:eastAsia="Arial"/>
          <w:spacing w:val="-1"/>
          <w:sz w:val="24"/>
          <w:szCs w:val="24"/>
        </w:rPr>
        <w:t>e</w:t>
      </w:r>
      <w:r w:rsidRPr="005D1130">
        <w:rPr>
          <w:rFonts w:eastAsia="Arial"/>
          <w:sz w:val="24"/>
          <w:szCs w:val="24"/>
        </w:rPr>
        <w:t>m</w:t>
      </w:r>
      <w:r w:rsidRPr="005D1130">
        <w:rPr>
          <w:rFonts w:eastAsia="Arial"/>
          <w:spacing w:val="1"/>
          <w:sz w:val="24"/>
          <w:szCs w:val="24"/>
        </w:rPr>
        <w:t xml:space="preserve"> </w:t>
      </w:r>
      <w:r w:rsidRPr="005D1130">
        <w:rPr>
          <w:rFonts w:eastAsia="Arial"/>
          <w:sz w:val="24"/>
          <w:szCs w:val="24"/>
        </w:rPr>
        <w:t>i</w:t>
      </w:r>
      <w:r w:rsidRPr="005D1130">
        <w:rPr>
          <w:rFonts w:eastAsia="Arial"/>
          <w:spacing w:val="-2"/>
          <w:sz w:val="24"/>
          <w:szCs w:val="24"/>
        </w:rPr>
        <w:t>n</w:t>
      </w:r>
      <w:r w:rsidRPr="005D1130">
        <w:rPr>
          <w:rFonts w:eastAsia="Arial"/>
          <w:spacing w:val="3"/>
          <w:sz w:val="24"/>
          <w:szCs w:val="24"/>
        </w:rPr>
        <w:t>f</w:t>
      </w:r>
      <w:r w:rsidRPr="005D1130">
        <w:rPr>
          <w:rFonts w:eastAsia="Arial"/>
          <w:spacing w:val="1"/>
          <w:sz w:val="24"/>
          <w:szCs w:val="24"/>
        </w:rPr>
        <w:t>o</w:t>
      </w:r>
      <w:r w:rsidRPr="005D1130">
        <w:rPr>
          <w:rFonts w:eastAsia="Arial"/>
          <w:spacing w:val="-3"/>
          <w:sz w:val="24"/>
          <w:szCs w:val="24"/>
        </w:rPr>
        <w:t>r</w:t>
      </w:r>
      <w:r w:rsidRPr="005D1130">
        <w:rPr>
          <w:rFonts w:eastAsia="Arial"/>
          <w:spacing w:val="1"/>
          <w:sz w:val="24"/>
          <w:szCs w:val="24"/>
        </w:rPr>
        <w:t>ma</w:t>
      </w:r>
      <w:r w:rsidRPr="005D1130">
        <w:rPr>
          <w:rFonts w:eastAsia="Arial"/>
          <w:sz w:val="24"/>
          <w:szCs w:val="24"/>
        </w:rPr>
        <w:t>si</w:t>
      </w:r>
      <w:r w:rsidRPr="005D1130">
        <w:rPr>
          <w:rFonts w:eastAsia="Arial"/>
          <w:spacing w:val="5"/>
          <w:sz w:val="24"/>
          <w:szCs w:val="24"/>
        </w:rPr>
        <w:t xml:space="preserve"> </w:t>
      </w:r>
      <w:r w:rsidRPr="005D1130">
        <w:rPr>
          <w:rFonts w:eastAsia="Arial"/>
          <w:spacing w:val="1"/>
          <w:sz w:val="24"/>
          <w:szCs w:val="24"/>
        </w:rPr>
        <w:t>da</w:t>
      </w:r>
      <w:r w:rsidRPr="005D1130">
        <w:rPr>
          <w:rFonts w:eastAsia="Arial"/>
          <w:sz w:val="24"/>
          <w:szCs w:val="24"/>
        </w:rPr>
        <w:t>l</w:t>
      </w:r>
      <w:r w:rsidRPr="005D1130">
        <w:rPr>
          <w:rFonts w:eastAsia="Arial"/>
          <w:spacing w:val="-2"/>
          <w:sz w:val="24"/>
          <w:szCs w:val="24"/>
        </w:rPr>
        <w:t>a</w:t>
      </w:r>
      <w:r w:rsidRPr="005D1130">
        <w:rPr>
          <w:rFonts w:eastAsia="Arial"/>
          <w:sz w:val="24"/>
          <w:szCs w:val="24"/>
        </w:rPr>
        <w:t>m</w:t>
      </w:r>
      <w:r w:rsidRPr="005D1130">
        <w:rPr>
          <w:rFonts w:eastAsia="Arial"/>
          <w:spacing w:val="1"/>
          <w:sz w:val="24"/>
          <w:szCs w:val="24"/>
        </w:rPr>
        <w:t xml:space="preserve"> me</w:t>
      </w:r>
      <w:r w:rsidRPr="005D1130">
        <w:rPr>
          <w:rFonts w:eastAsia="Arial"/>
          <w:spacing w:val="-1"/>
          <w:sz w:val="24"/>
          <w:szCs w:val="24"/>
        </w:rPr>
        <w:t>gu</w:t>
      </w:r>
      <w:r w:rsidRPr="005D1130">
        <w:rPr>
          <w:rFonts w:eastAsia="Arial"/>
          <w:spacing w:val="1"/>
          <w:sz w:val="24"/>
          <w:szCs w:val="24"/>
        </w:rPr>
        <w:t>m</w:t>
      </w:r>
      <w:r w:rsidRPr="005D1130">
        <w:rPr>
          <w:rFonts w:eastAsia="Arial"/>
          <w:spacing w:val="-1"/>
          <w:sz w:val="24"/>
          <w:szCs w:val="24"/>
        </w:rPr>
        <w:t>pu</w:t>
      </w:r>
      <w:r w:rsidRPr="005D1130">
        <w:rPr>
          <w:rFonts w:eastAsia="Arial"/>
          <w:sz w:val="24"/>
          <w:szCs w:val="24"/>
        </w:rPr>
        <w:t>lkan</w:t>
      </w:r>
      <w:r w:rsidRPr="005D1130">
        <w:rPr>
          <w:rFonts w:eastAsia="Arial"/>
          <w:spacing w:val="3"/>
          <w:sz w:val="24"/>
          <w:szCs w:val="24"/>
        </w:rPr>
        <w:t xml:space="preserve"> </w:t>
      </w:r>
      <w:r w:rsidRPr="005D1130">
        <w:rPr>
          <w:rFonts w:eastAsia="Arial"/>
          <w:spacing w:val="-1"/>
          <w:sz w:val="24"/>
          <w:szCs w:val="24"/>
        </w:rPr>
        <w:t>d</w:t>
      </w:r>
      <w:r w:rsidRPr="005D1130">
        <w:rPr>
          <w:rFonts w:eastAsia="Arial"/>
          <w:spacing w:val="1"/>
          <w:sz w:val="24"/>
          <w:szCs w:val="24"/>
        </w:rPr>
        <w:t>a</w:t>
      </w:r>
      <w:r w:rsidRPr="005D1130">
        <w:rPr>
          <w:rFonts w:eastAsia="Arial"/>
          <w:spacing w:val="-2"/>
          <w:sz w:val="24"/>
          <w:szCs w:val="24"/>
        </w:rPr>
        <w:t>t</w:t>
      </w:r>
      <w:r w:rsidRPr="005D1130">
        <w:rPr>
          <w:rFonts w:eastAsia="Arial"/>
          <w:sz w:val="24"/>
          <w:szCs w:val="24"/>
        </w:rPr>
        <w:t>a ju</w:t>
      </w:r>
      <w:r w:rsidRPr="005D1130">
        <w:rPr>
          <w:rFonts w:eastAsia="Arial"/>
          <w:spacing w:val="2"/>
          <w:sz w:val="24"/>
          <w:szCs w:val="24"/>
        </w:rPr>
        <w:t>m</w:t>
      </w:r>
      <w:r w:rsidRPr="005D1130">
        <w:rPr>
          <w:rFonts w:eastAsia="Arial"/>
          <w:sz w:val="24"/>
          <w:szCs w:val="24"/>
        </w:rPr>
        <w:t>lah</w:t>
      </w:r>
      <w:r w:rsidR="003C3830">
        <w:rPr>
          <w:rFonts w:eastAsia="Arial"/>
          <w:spacing w:val="1"/>
          <w:sz w:val="24"/>
          <w:szCs w:val="24"/>
        </w:rPr>
        <w:t xml:space="preserve"> </w:t>
      </w:r>
      <w:r w:rsidRPr="005D1130">
        <w:rPr>
          <w:rFonts w:eastAsia="Arial"/>
          <w:spacing w:val="1"/>
          <w:sz w:val="24"/>
          <w:szCs w:val="24"/>
        </w:rPr>
        <w:t>pe</w:t>
      </w:r>
      <w:r w:rsidRPr="005D1130">
        <w:rPr>
          <w:rFonts w:eastAsia="Arial"/>
          <w:spacing w:val="-1"/>
          <w:sz w:val="24"/>
          <w:szCs w:val="24"/>
        </w:rPr>
        <w:t>n</w:t>
      </w:r>
      <w:r w:rsidRPr="005D1130">
        <w:rPr>
          <w:rFonts w:eastAsia="Arial"/>
          <w:spacing w:val="1"/>
          <w:sz w:val="24"/>
          <w:szCs w:val="24"/>
        </w:rPr>
        <w:t>du</w:t>
      </w:r>
      <w:r w:rsidRPr="005D1130">
        <w:rPr>
          <w:rFonts w:eastAsia="Arial"/>
          <w:spacing w:val="-1"/>
          <w:sz w:val="24"/>
          <w:szCs w:val="24"/>
        </w:rPr>
        <w:t>d</w:t>
      </w:r>
      <w:r w:rsidRPr="005D1130">
        <w:rPr>
          <w:rFonts w:eastAsia="Arial"/>
          <w:spacing w:val="1"/>
          <w:sz w:val="24"/>
          <w:szCs w:val="24"/>
        </w:rPr>
        <w:t>u</w:t>
      </w:r>
      <w:r w:rsidRPr="005D1130">
        <w:rPr>
          <w:rFonts w:eastAsia="Arial"/>
          <w:sz w:val="24"/>
          <w:szCs w:val="24"/>
        </w:rPr>
        <w:t>k</w:t>
      </w:r>
      <w:r w:rsidR="003C3830">
        <w:rPr>
          <w:rFonts w:eastAsia="Arial"/>
          <w:sz w:val="24"/>
          <w:szCs w:val="24"/>
        </w:rPr>
        <w:t xml:space="preserve"> </w:t>
      </w:r>
      <w:r w:rsidRPr="005D1130">
        <w:rPr>
          <w:rFonts w:eastAsia="Arial"/>
          <w:spacing w:val="1"/>
          <w:sz w:val="24"/>
          <w:szCs w:val="24"/>
        </w:rPr>
        <w:t>d</w:t>
      </w:r>
      <w:r w:rsidRPr="005D1130">
        <w:rPr>
          <w:rFonts w:eastAsia="Arial"/>
          <w:spacing w:val="-1"/>
          <w:sz w:val="24"/>
          <w:szCs w:val="24"/>
        </w:rPr>
        <w:t>e</w:t>
      </w:r>
      <w:r w:rsidRPr="005D1130">
        <w:rPr>
          <w:rFonts w:eastAsia="Arial"/>
          <w:sz w:val="24"/>
          <w:szCs w:val="24"/>
        </w:rPr>
        <w:t>sa</w:t>
      </w:r>
      <w:r w:rsidR="003C3830">
        <w:rPr>
          <w:rFonts w:eastAsia="Arial"/>
          <w:sz w:val="24"/>
          <w:szCs w:val="24"/>
        </w:rPr>
        <w:t xml:space="preserve"> </w:t>
      </w:r>
      <w:r w:rsidRPr="005D1130">
        <w:rPr>
          <w:rFonts w:eastAsia="Arial"/>
          <w:spacing w:val="1"/>
          <w:sz w:val="24"/>
          <w:szCs w:val="24"/>
        </w:rPr>
        <w:t>a</w:t>
      </w:r>
      <w:r w:rsidRPr="005D1130">
        <w:rPr>
          <w:rFonts w:eastAsia="Arial"/>
          <w:sz w:val="24"/>
          <w:szCs w:val="24"/>
        </w:rPr>
        <w:t>t</w:t>
      </w:r>
      <w:r w:rsidRPr="005D1130">
        <w:rPr>
          <w:rFonts w:eastAsia="Arial"/>
          <w:spacing w:val="-1"/>
          <w:sz w:val="24"/>
          <w:szCs w:val="24"/>
        </w:rPr>
        <w:t>a</w:t>
      </w:r>
      <w:r w:rsidRPr="005D1130">
        <w:rPr>
          <w:rFonts w:eastAsia="Arial"/>
          <w:spacing w:val="1"/>
          <w:sz w:val="24"/>
          <w:szCs w:val="24"/>
        </w:rPr>
        <w:t>up</w:t>
      </w:r>
      <w:r w:rsidRPr="005D1130">
        <w:rPr>
          <w:rFonts w:eastAsia="Arial"/>
          <w:spacing w:val="-1"/>
          <w:sz w:val="24"/>
          <w:szCs w:val="24"/>
        </w:rPr>
        <w:t>u</w:t>
      </w:r>
      <w:r w:rsidRPr="005D1130">
        <w:rPr>
          <w:rFonts w:eastAsia="Arial"/>
          <w:sz w:val="24"/>
          <w:szCs w:val="24"/>
        </w:rPr>
        <w:t>n</w:t>
      </w:r>
      <w:r w:rsidR="003C3830">
        <w:rPr>
          <w:rFonts w:eastAsia="Arial"/>
          <w:sz w:val="24"/>
          <w:szCs w:val="24"/>
        </w:rPr>
        <w:t xml:space="preserve"> </w:t>
      </w:r>
      <w:r w:rsidRPr="005D1130">
        <w:rPr>
          <w:rFonts w:eastAsia="Arial"/>
          <w:spacing w:val="1"/>
          <w:sz w:val="24"/>
          <w:szCs w:val="24"/>
        </w:rPr>
        <w:t>da</w:t>
      </w:r>
      <w:r w:rsidRPr="005D1130">
        <w:rPr>
          <w:rFonts w:eastAsia="Arial"/>
          <w:spacing w:val="-2"/>
          <w:sz w:val="24"/>
          <w:szCs w:val="24"/>
        </w:rPr>
        <w:t>t</w:t>
      </w:r>
      <w:r w:rsidRPr="005D1130">
        <w:rPr>
          <w:rFonts w:eastAsia="Arial"/>
          <w:spacing w:val="6"/>
          <w:sz w:val="24"/>
          <w:szCs w:val="24"/>
        </w:rPr>
        <w:t>a</w:t>
      </w:r>
      <w:r w:rsidRPr="005D1130">
        <w:rPr>
          <w:rFonts w:eastAsia="Arial"/>
          <w:spacing w:val="-1"/>
          <w:sz w:val="24"/>
          <w:szCs w:val="24"/>
        </w:rPr>
        <w:t>-</w:t>
      </w:r>
      <w:r w:rsidRPr="005D1130">
        <w:rPr>
          <w:rFonts w:eastAsia="Arial"/>
          <w:spacing w:val="1"/>
          <w:sz w:val="24"/>
          <w:szCs w:val="24"/>
        </w:rPr>
        <w:t>d</w:t>
      </w:r>
      <w:r w:rsidRPr="005D1130">
        <w:rPr>
          <w:rFonts w:eastAsia="Arial"/>
          <w:spacing w:val="-1"/>
          <w:sz w:val="24"/>
          <w:szCs w:val="24"/>
        </w:rPr>
        <w:t>a</w:t>
      </w:r>
      <w:r w:rsidRPr="005D1130">
        <w:rPr>
          <w:rFonts w:eastAsia="Arial"/>
          <w:spacing w:val="-2"/>
          <w:sz w:val="24"/>
          <w:szCs w:val="24"/>
        </w:rPr>
        <w:t>t</w:t>
      </w:r>
      <w:r w:rsidRPr="005D1130">
        <w:rPr>
          <w:rFonts w:eastAsia="Arial"/>
          <w:sz w:val="24"/>
          <w:szCs w:val="24"/>
        </w:rPr>
        <w:t>a</w:t>
      </w:r>
      <w:r w:rsidR="003C3830">
        <w:rPr>
          <w:rFonts w:eastAsia="Arial"/>
          <w:sz w:val="24"/>
          <w:szCs w:val="24"/>
        </w:rPr>
        <w:t xml:space="preserve"> </w:t>
      </w:r>
      <w:r w:rsidRPr="005D1130">
        <w:rPr>
          <w:rFonts w:eastAsia="Arial"/>
          <w:sz w:val="24"/>
          <w:szCs w:val="24"/>
        </w:rPr>
        <w:t xml:space="preserve">lain </w:t>
      </w:r>
      <w:r w:rsidRPr="005D1130">
        <w:rPr>
          <w:rFonts w:eastAsia="Arial"/>
          <w:spacing w:val="2"/>
          <w:sz w:val="24"/>
          <w:szCs w:val="24"/>
        </w:rPr>
        <w:t xml:space="preserve"> </w:t>
      </w:r>
      <w:r w:rsidRPr="005D1130">
        <w:rPr>
          <w:rFonts w:eastAsia="Arial"/>
          <w:spacing w:val="-2"/>
          <w:sz w:val="24"/>
          <w:szCs w:val="24"/>
        </w:rPr>
        <w:t>y</w:t>
      </w:r>
      <w:r w:rsidRPr="005D1130">
        <w:rPr>
          <w:rFonts w:eastAsia="Arial"/>
          <w:spacing w:val="1"/>
          <w:sz w:val="24"/>
          <w:szCs w:val="24"/>
        </w:rPr>
        <w:t>an</w:t>
      </w:r>
      <w:r w:rsidRPr="005D1130">
        <w:rPr>
          <w:rFonts w:eastAsia="Arial"/>
          <w:sz w:val="24"/>
          <w:szCs w:val="24"/>
        </w:rPr>
        <w:t xml:space="preserve">g  </w:t>
      </w:r>
      <w:r w:rsidRPr="005D1130">
        <w:rPr>
          <w:rFonts w:eastAsia="Arial"/>
          <w:spacing w:val="1"/>
          <w:sz w:val="24"/>
          <w:szCs w:val="24"/>
        </w:rPr>
        <w:t>be</w:t>
      </w:r>
      <w:r w:rsidRPr="005D1130">
        <w:rPr>
          <w:rFonts w:eastAsia="Arial"/>
          <w:sz w:val="24"/>
          <w:szCs w:val="24"/>
        </w:rPr>
        <w:t>rkait</w:t>
      </w:r>
      <w:r w:rsidRPr="005D1130">
        <w:rPr>
          <w:rFonts w:eastAsia="Arial"/>
          <w:spacing w:val="1"/>
          <w:sz w:val="24"/>
          <w:szCs w:val="24"/>
        </w:rPr>
        <w:t>a</w:t>
      </w:r>
      <w:r w:rsidRPr="005D1130">
        <w:rPr>
          <w:rFonts w:eastAsia="Arial"/>
          <w:sz w:val="24"/>
          <w:szCs w:val="24"/>
        </w:rPr>
        <w:t xml:space="preserve">n </w:t>
      </w:r>
      <w:r w:rsidRPr="005D1130">
        <w:rPr>
          <w:rFonts w:eastAsia="Arial"/>
          <w:spacing w:val="2"/>
          <w:sz w:val="24"/>
          <w:szCs w:val="24"/>
        </w:rPr>
        <w:t xml:space="preserve"> </w:t>
      </w:r>
      <w:r w:rsidRPr="005D1130">
        <w:rPr>
          <w:rFonts w:eastAsia="Arial"/>
          <w:spacing w:val="1"/>
          <w:sz w:val="24"/>
          <w:szCs w:val="24"/>
        </w:rPr>
        <w:t>de</w:t>
      </w:r>
      <w:r w:rsidRPr="005D1130">
        <w:rPr>
          <w:rFonts w:eastAsia="Arial"/>
          <w:spacing w:val="-1"/>
          <w:sz w:val="24"/>
          <w:szCs w:val="24"/>
        </w:rPr>
        <w:t>ga</w:t>
      </w:r>
      <w:r w:rsidRPr="005D1130">
        <w:rPr>
          <w:rFonts w:eastAsia="Arial"/>
          <w:sz w:val="24"/>
          <w:szCs w:val="24"/>
        </w:rPr>
        <w:t xml:space="preserve">n </w:t>
      </w:r>
      <w:r w:rsidRPr="005D1130">
        <w:rPr>
          <w:rFonts w:eastAsia="Arial"/>
          <w:spacing w:val="1"/>
          <w:sz w:val="24"/>
          <w:szCs w:val="24"/>
        </w:rPr>
        <w:t>pe</w:t>
      </w:r>
      <w:r w:rsidRPr="005D1130">
        <w:rPr>
          <w:rFonts w:eastAsia="Arial"/>
          <w:spacing w:val="-1"/>
          <w:sz w:val="24"/>
          <w:szCs w:val="24"/>
        </w:rPr>
        <w:t>n</w:t>
      </w:r>
      <w:r w:rsidRPr="005D1130">
        <w:rPr>
          <w:rFonts w:eastAsia="Arial"/>
          <w:spacing w:val="1"/>
          <w:sz w:val="24"/>
          <w:szCs w:val="24"/>
        </w:rPr>
        <w:t>du</w:t>
      </w:r>
      <w:r w:rsidRPr="005D1130">
        <w:rPr>
          <w:rFonts w:eastAsia="Arial"/>
          <w:spacing w:val="-1"/>
          <w:sz w:val="24"/>
          <w:szCs w:val="24"/>
        </w:rPr>
        <w:t>d</w:t>
      </w:r>
      <w:r w:rsidRPr="005D1130">
        <w:rPr>
          <w:rFonts w:eastAsia="Arial"/>
          <w:spacing w:val="1"/>
          <w:sz w:val="24"/>
          <w:szCs w:val="24"/>
        </w:rPr>
        <w:t>u</w:t>
      </w:r>
      <w:r w:rsidRPr="005D1130">
        <w:rPr>
          <w:rFonts w:eastAsia="Arial"/>
          <w:sz w:val="24"/>
          <w:szCs w:val="24"/>
        </w:rPr>
        <w:t xml:space="preserve">k </w:t>
      </w:r>
      <w:r w:rsidRPr="005D1130">
        <w:rPr>
          <w:rFonts w:eastAsia="Arial"/>
          <w:spacing w:val="-1"/>
          <w:sz w:val="24"/>
          <w:szCs w:val="24"/>
        </w:rPr>
        <w:t>d</w:t>
      </w:r>
      <w:r w:rsidRPr="005D1130">
        <w:rPr>
          <w:rFonts w:eastAsia="Arial"/>
          <w:spacing w:val="1"/>
          <w:sz w:val="24"/>
          <w:szCs w:val="24"/>
        </w:rPr>
        <w:t>esa</w:t>
      </w:r>
      <w:r w:rsidR="00426782">
        <w:rPr>
          <w:rFonts w:eastAsia="Arial"/>
          <w:spacing w:val="1"/>
          <w:sz w:val="24"/>
          <w:szCs w:val="24"/>
        </w:rPr>
        <w:t xml:space="preserve"> dengan secara singkat dalam pengimputan data masyarakatnya.</w:t>
      </w:r>
    </w:p>
    <w:p w14:paraId="46329A84" w14:textId="1F7661EA" w:rsidR="00092DE0" w:rsidRPr="005D1130" w:rsidRDefault="00880D59" w:rsidP="00B31351">
      <w:pPr>
        <w:tabs>
          <w:tab w:val="left" w:leader="dot" w:pos="8640"/>
        </w:tabs>
        <w:spacing w:before="2" w:line="276" w:lineRule="auto"/>
        <w:ind w:left="548" w:right="65" w:firstLine="1440"/>
        <w:jc w:val="both"/>
        <w:rPr>
          <w:rFonts w:eastAsia="Arial"/>
          <w:sz w:val="24"/>
          <w:szCs w:val="24"/>
        </w:rPr>
      </w:pPr>
      <w:r w:rsidRPr="005D1130">
        <w:rPr>
          <w:rFonts w:eastAsia="Arial"/>
          <w:sz w:val="24"/>
          <w:szCs w:val="24"/>
        </w:rPr>
        <w:t>P</w:t>
      </w:r>
      <w:r w:rsidRPr="005D1130">
        <w:rPr>
          <w:rFonts w:eastAsia="Arial"/>
          <w:spacing w:val="1"/>
          <w:sz w:val="24"/>
          <w:szCs w:val="24"/>
        </w:rPr>
        <w:t>enu</w:t>
      </w:r>
      <w:r w:rsidRPr="005D1130">
        <w:rPr>
          <w:rFonts w:eastAsia="Arial"/>
          <w:sz w:val="24"/>
          <w:szCs w:val="24"/>
        </w:rPr>
        <w:t>l</w:t>
      </w:r>
      <w:r w:rsidRPr="005D1130">
        <w:rPr>
          <w:rFonts w:eastAsia="Arial"/>
          <w:spacing w:val="-1"/>
          <w:sz w:val="24"/>
          <w:szCs w:val="24"/>
        </w:rPr>
        <w:t>i</w:t>
      </w:r>
      <w:r w:rsidRPr="005D1130">
        <w:rPr>
          <w:rFonts w:eastAsia="Arial"/>
          <w:sz w:val="24"/>
          <w:szCs w:val="24"/>
        </w:rPr>
        <w:t xml:space="preserve">s  </w:t>
      </w:r>
      <w:r w:rsidRPr="005D1130">
        <w:rPr>
          <w:rFonts w:eastAsia="Arial"/>
          <w:spacing w:val="1"/>
          <w:sz w:val="24"/>
          <w:szCs w:val="24"/>
        </w:rPr>
        <w:t>men</w:t>
      </w:r>
      <w:r w:rsidRPr="005D1130">
        <w:rPr>
          <w:rFonts w:eastAsia="Arial"/>
          <w:spacing w:val="-2"/>
          <w:sz w:val="24"/>
          <w:szCs w:val="24"/>
        </w:rPr>
        <w:t>y</w:t>
      </w:r>
      <w:r w:rsidRPr="005D1130">
        <w:rPr>
          <w:rFonts w:eastAsia="Arial"/>
          <w:spacing w:val="1"/>
          <w:sz w:val="24"/>
          <w:szCs w:val="24"/>
        </w:rPr>
        <w:t>a</w:t>
      </w:r>
      <w:r w:rsidRPr="005D1130">
        <w:rPr>
          <w:rFonts w:eastAsia="Arial"/>
          <w:spacing w:val="-1"/>
          <w:sz w:val="24"/>
          <w:szCs w:val="24"/>
        </w:rPr>
        <w:t>d</w:t>
      </w:r>
      <w:r w:rsidRPr="005D1130">
        <w:rPr>
          <w:rFonts w:eastAsia="Arial"/>
          <w:spacing w:val="1"/>
          <w:sz w:val="24"/>
          <w:szCs w:val="24"/>
        </w:rPr>
        <w:t>a</w:t>
      </w:r>
      <w:r w:rsidRPr="005D1130">
        <w:rPr>
          <w:rFonts w:eastAsia="Arial"/>
          <w:sz w:val="24"/>
          <w:szCs w:val="24"/>
        </w:rPr>
        <w:t xml:space="preserve">ri </w:t>
      </w:r>
      <w:r w:rsidRPr="005D1130">
        <w:rPr>
          <w:rFonts w:eastAsia="Arial"/>
          <w:spacing w:val="2"/>
          <w:sz w:val="24"/>
          <w:szCs w:val="24"/>
        </w:rPr>
        <w:t xml:space="preserve"> </w:t>
      </w:r>
      <w:r w:rsidRPr="005D1130">
        <w:rPr>
          <w:rFonts w:eastAsia="Arial"/>
          <w:spacing w:val="-1"/>
          <w:sz w:val="24"/>
          <w:szCs w:val="24"/>
        </w:rPr>
        <w:t>b</w:t>
      </w:r>
      <w:r w:rsidRPr="005D1130">
        <w:rPr>
          <w:rFonts w:eastAsia="Arial"/>
          <w:spacing w:val="1"/>
          <w:sz w:val="24"/>
          <w:szCs w:val="24"/>
        </w:rPr>
        <w:t>ah</w:t>
      </w:r>
      <w:r w:rsidRPr="005D1130">
        <w:rPr>
          <w:rFonts w:eastAsia="Arial"/>
          <w:spacing w:val="-3"/>
          <w:sz w:val="24"/>
          <w:szCs w:val="24"/>
        </w:rPr>
        <w:t>w</w:t>
      </w:r>
      <w:r w:rsidRPr="005D1130">
        <w:rPr>
          <w:rFonts w:eastAsia="Arial"/>
          <w:sz w:val="24"/>
          <w:szCs w:val="24"/>
        </w:rPr>
        <w:t xml:space="preserve">a </w:t>
      </w:r>
      <w:r w:rsidRPr="005D1130">
        <w:rPr>
          <w:rFonts w:eastAsia="Arial"/>
          <w:spacing w:val="3"/>
          <w:sz w:val="24"/>
          <w:szCs w:val="24"/>
        </w:rPr>
        <w:t xml:space="preserve"> </w:t>
      </w:r>
      <w:r w:rsidRPr="005D1130">
        <w:rPr>
          <w:rFonts w:eastAsia="Arial"/>
          <w:spacing w:val="1"/>
          <w:sz w:val="24"/>
          <w:szCs w:val="24"/>
        </w:rPr>
        <w:t>da</w:t>
      </w:r>
      <w:r w:rsidRPr="005D1130">
        <w:rPr>
          <w:rFonts w:eastAsia="Arial"/>
          <w:sz w:val="24"/>
          <w:szCs w:val="24"/>
        </w:rPr>
        <w:t>l</w:t>
      </w:r>
      <w:r w:rsidRPr="005D1130">
        <w:rPr>
          <w:rFonts w:eastAsia="Arial"/>
          <w:spacing w:val="-2"/>
          <w:sz w:val="24"/>
          <w:szCs w:val="24"/>
        </w:rPr>
        <w:t>a</w:t>
      </w:r>
      <w:r w:rsidRPr="005D1130">
        <w:rPr>
          <w:rFonts w:eastAsia="Arial"/>
          <w:sz w:val="24"/>
          <w:szCs w:val="24"/>
        </w:rPr>
        <w:t xml:space="preserve">m </w:t>
      </w:r>
      <w:r w:rsidRPr="005D1130">
        <w:rPr>
          <w:rFonts w:eastAsia="Arial"/>
          <w:spacing w:val="4"/>
          <w:sz w:val="24"/>
          <w:szCs w:val="24"/>
        </w:rPr>
        <w:t xml:space="preserve"> </w:t>
      </w:r>
      <w:r w:rsidRPr="005D1130">
        <w:rPr>
          <w:rFonts w:eastAsia="Arial"/>
          <w:spacing w:val="1"/>
          <w:sz w:val="24"/>
          <w:szCs w:val="24"/>
        </w:rPr>
        <w:t>p</w:t>
      </w:r>
      <w:r w:rsidRPr="005D1130">
        <w:rPr>
          <w:rFonts w:eastAsia="Arial"/>
          <w:spacing w:val="-1"/>
          <w:sz w:val="24"/>
          <w:szCs w:val="24"/>
        </w:rPr>
        <w:t>e</w:t>
      </w:r>
      <w:r w:rsidRPr="005D1130">
        <w:rPr>
          <w:rFonts w:eastAsia="Arial"/>
          <w:spacing w:val="1"/>
          <w:sz w:val="24"/>
          <w:szCs w:val="24"/>
        </w:rPr>
        <w:t>n</w:t>
      </w:r>
      <w:r w:rsidRPr="005D1130">
        <w:rPr>
          <w:rFonts w:eastAsia="Arial"/>
          <w:spacing w:val="-2"/>
          <w:sz w:val="24"/>
          <w:szCs w:val="24"/>
        </w:rPr>
        <w:t>y</w:t>
      </w:r>
      <w:r w:rsidRPr="005D1130">
        <w:rPr>
          <w:rFonts w:eastAsia="Arial"/>
          <w:spacing w:val="1"/>
          <w:sz w:val="24"/>
          <w:szCs w:val="24"/>
        </w:rPr>
        <w:t>u</w:t>
      </w:r>
      <w:r w:rsidRPr="005D1130">
        <w:rPr>
          <w:rFonts w:eastAsia="Arial"/>
          <w:sz w:val="24"/>
          <w:szCs w:val="24"/>
        </w:rPr>
        <w:t>s</w:t>
      </w:r>
      <w:r w:rsidRPr="005D1130">
        <w:rPr>
          <w:rFonts w:eastAsia="Arial"/>
          <w:spacing w:val="1"/>
          <w:sz w:val="24"/>
          <w:szCs w:val="24"/>
        </w:rPr>
        <w:t>un</w:t>
      </w:r>
      <w:r w:rsidRPr="005D1130">
        <w:rPr>
          <w:rFonts w:eastAsia="Arial"/>
          <w:spacing w:val="-1"/>
          <w:sz w:val="24"/>
          <w:szCs w:val="24"/>
        </w:rPr>
        <w:t>a</w:t>
      </w:r>
      <w:r w:rsidRPr="005D1130">
        <w:rPr>
          <w:rFonts w:eastAsia="Arial"/>
          <w:sz w:val="24"/>
          <w:szCs w:val="24"/>
        </w:rPr>
        <w:t xml:space="preserve">n </w:t>
      </w:r>
      <w:r w:rsidRPr="005D1130">
        <w:rPr>
          <w:rFonts w:eastAsia="Arial"/>
          <w:spacing w:val="3"/>
          <w:sz w:val="24"/>
          <w:szCs w:val="24"/>
        </w:rPr>
        <w:t xml:space="preserve"> </w:t>
      </w:r>
      <w:r w:rsidRPr="005D1130">
        <w:rPr>
          <w:rFonts w:eastAsia="Arial"/>
          <w:spacing w:val="1"/>
          <w:sz w:val="24"/>
          <w:szCs w:val="24"/>
        </w:rPr>
        <w:t>p</w:t>
      </w:r>
      <w:r w:rsidRPr="005D1130">
        <w:rPr>
          <w:rFonts w:eastAsia="Arial"/>
          <w:sz w:val="24"/>
          <w:szCs w:val="24"/>
        </w:rPr>
        <w:t>ro</w:t>
      </w:r>
      <w:r w:rsidRPr="005D1130">
        <w:rPr>
          <w:rFonts w:eastAsia="Arial"/>
          <w:spacing w:val="-1"/>
          <w:sz w:val="24"/>
          <w:szCs w:val="24"/>
        </w:rPr>
        <w:t>p</w:t>
      </w:r>
      <w:r w:rsidRPr="005D1130">
        <w:rPr>
          <w:rFonts w:eastAsia="Arial"/>
          <w:spacing w:val="1"/>
          <w:sz w:val="24"/>
          <w:szCs w:val="24"/>
        </w:rPr>
        <w:t>o</w:t>
      </w:r>
      <w:r w:rsidRPr="005D1130">
        <w:rPr>
          <w:rFonts w:eastAsia="Arial"/>
          <w:sz w:val="24"/>
          <w:szCs w:val="24"/>
        </w:rPr>
        <w:t>s</w:t>
      </w:r>
      <w:r w:rsidRPr="005D1130">
        <w:rPr>
          <w:rFonts w:eastAsia="Arial"/>
          <w:spacing w:val="1"/>
          <w:sz w:val="24"/>
          <w:szCs w:val="24"/>
        </w:rPr>
        <w:t>a</w:t>
      </w:r>
      <w:r w:rsidRPr="005D1130">
        <w:rPr>
          <w:rFonts w:eastAsia="Arial"/>
          <w:sz w:val="24"/>
          <w:szCs w:val="24"/>
        </w:rPr>
        <w:t xml:space="preserve">l </w:t>
      </w:r>
      <w:r w:rsidRPr="005D1130">
        <w:rPr>
          <w:rFonts w:eastAsia="Arial"/>
          <w:spacing w:val="2"/>
          <w:sz w:val="24"/>
          <w:szCs w:val="24"/>
        </w:rPr>
        <w:t xml:space="preserve"> </w:t>
      </w:r>
      <w:r w:rsidRPr="005D1130">
        <w:rPr>
          <w:rFonts w:eastAsia="Arial"/>
          <w:sz w:val="24"/>
          <w:szCs w:val="24"/>
        </w:rPr>
        <w:t xml:space="preserve">ini </w:t>
      </w:r>
      <w:r w:rsidRPr="005D1130">
        <w:rPr>
          <w:rFonts w:eastAsia="Arial"/>
          <w:spacing w:val="1"/>
          <w:sz w:val="24"/>
          <w:szCs w:val="24"/>
        </w:rPr>
        <w:t>ma</w:t>
      </w:r>
      <w:r w:rsidRPr="005D1130">
        <w:rPr>
          <w:rFonts w:eastAsia="Arial"/>
          <w:sz w:val="24"/>
          <w:szCs w:val="24"/>
        </w:rPr>
        <w:t xml:space="preserve">sih </w:t>
      </w:r>
      <w:r w:rsidRPr="005D1130">
        <w:rPr>
          <w:rFonts w:eastAsia="Arial"/>
          <w:spacing w:val="1"/>
          <w:sz w:val="24"/>
          <w:szCs w:val="24"/>
        </w:rPr>
        <w:t>b</w:t>
      </w:r>
      <w:r w:rsidRPr="005D1130">
        <w:rPr>
          <w:rFonts w:eastAsia="Arial"/>
          <w:spacing w:val="-1"/>
          <w:sz w:val="24"/>
          <w:szCs w:val="24"/>
        </w:rPr>
        <w:t>a</w:t>
      </w:r>
      <w:r w:rsidRPr="005D1130">
        <w:rPr>
          <w:rFonts w:eastAsia="Arial"/>
          <w:spacing w:val="1"/>
          <w:sz w:val="24"/>
          <w:szCs w:val="24"/>
        </w:rPr>
        <w:t>n</w:t>
      </w:r>
      <w:r w:rsidRPr="005D1130">
        <w:rPr>
          <w:rFonts w:eastAsia="Arial"/>
          <w:spacing w:val="-2"/>
          <w:sz w:val="24"/>
          <w:szCs w:val="24"/>
        </w:rPr>
        <w:t>y</w:t>
      </w:r>
      <w:r w:rsidRPr="005D1130">
        <w:rPr>
          <w:rFonts w:eastAsia="Arial"/>
          <w:spacing w:val="1"/>
          <w:sz w:val="24"/>
          <w:szCs w:val="24"/>
        </w:rPr>
        <w:t>a</w:t>
      </w:r>
      <w:r w:rsidRPr="005D1130">
        <w:rPr>
          <w:rFonts w:eastAsia="Arial"/>
          <w:sz w:val="24"/>
          <w:szCs w:val="24"/>
        </w:rPr>
        <w:t>k</w:t>
      </w:r>
      <w:r w:rsidRPr="005D1130">
        <w:rPr>
          <w:rFonts w:eastAsia="Arial"/>
          <w:spacing w:val="2"/>
          <w:sz w:val="24"/>
          <w:szCs w:val="24"/>
        </w:rPr>
        <w:t xml:space="preserve"> </w:t>
      </w:r>
      <w:r w:rsidRPr="005D1130">
        <w:rPr>
          <w:rFonts w:eastAsia="Arial"/>
          <w:sz w:val="24"/>
          <w:szCs w:val="24"/>
        </w:rPr>
        <w:t>k</w:t>
      </w:r>
      <w:r w:rsidRPr="005D1130">
        <w:rPr>
          <w:rFonts w:eastAsia="Arial"/>
          <w:spacing w:val="1"/>
          <w:sz w:val="24"/>
          <w:szCs w:val="24"/>
        </w:rPr>
        <w:t>e</w:t>
      </w:r>
      <w:r w:rsidRPr="005D1130">
        <w:rPr>
          <w:rFonts w:eastAsia="Arial"/>
          <w:sz w:val="24"/>
          <w:szCs w:val="24"/>
        </w:rPr>
        <w:t>k</w:t>
      </w:r>
      <w:r w:rsidRPr="005D1130">
        <w:rPr>
          <w:rFonts w:eastAsia="Arial"/>
          <w:spacing w:val="1"/>
          <w:sz w:val="24"/>
          <w:szCs w:val="24"/>
        </w:rPr>
        <w:t>u</w:t>
      </w:r>
      <w:r w:rsidRPr="005D1130">
        <w:rPr>
          <w:rFonts w:eastAsia="Arial"/>
          <w:sz w:val="24"/>
          <w:szCs w:val="24"/>
        </w:rPr>
        <w:t>ra</w:t>
      </w:r>
      <w:r w:rsidRPr="005D1130">
        <w:rPr>
          <w:rFonts w:eastAsia="Arial"/>
          <w:spacing w:val="-1"/>
          <w:sz w:val="24"/>
          <w:szCs w:val="24"/>
        </w:rPr>
        <w:t>ng</w:t>
      </w:r>
      <w:r w:rsidRPr="005D1130">
        <w:rPr>
          <w:rFonts w:eastAsia="Arial"/>
          <w:spacing w:val="1"/>
          <w:sz w:val="24"/>
          <w:szCs w:val="24"/>
        </w:rPr>
        <w:t>a</w:t>
      </w:r>
      <w:r w:rsidRPr="005D1130">
        <w:rPr>
          <w:rFonts w:eastAsia="Arial"/>
          <w:sz w:val="24"/>
          <w:szCs w:val="24"/>
        </w:rPr>
        <w:t>n</w:t>
      </w:r>
      <w:r w:rsidRPr="005D1130">
        <w:rPr>
          <w:rFonts w:eastAsia="Arial"/>
          <w:spacing w:val="3"/>
          <w:sz w:val="24"/>
          <w:szCs w:val="24"/>
        </w:rPr>
        <w:t xml:space="preserve"> </w:t>
      </w:r>
      <w:r w:rsidRPr="005D1130">
        <w:rPr>
          <w:rFonts w:eastAsia="Arial"/>
          <w:spacing w:val="-2"/>
          <w:sz w:val="24"/>
          <w:szCs w:val="24"/>
        </w:rPr>
        <w:t>y</w:t>
      </w:r>
      <w:r w:rsidRPr="005D1130">
        <w:rPr>
          <w:rFonts w:eastAsia="Arial"/>
          <w:spacing w:val="1"/>
          <w:sz w:val="24"/>
          <w:szCs w:val="24"/>
        </w:rPr>
        <w:t>an</w:t>
      </w:r>
      <w:r w:rsidRPr="005D1130">
        <w:rPr>
          <w:rFonts w:eastAsia="Arial"/>
          <w:sz w:val="24"/>
          <w:szCs w:val="24"/>
        </w:rPr>
        <w:t xml:space="preserve">g </w:t>
      </w:r>
      <w:r w:rsidRPr="005D1130">
        <w:rPr>
          <w:rFonts w:eastAsia="Arial"/>
          <w:spacing w:val="1"/>
          <w:sz w:val="24"/>
          <w:szCs w:val="24"/>
        </w:rPr>
        <w:t>b</w:t>
      </w:r>
      <w:r w:rsidRPr="005D1130">
        <w:rPr>
          <w:rFonts w:eastAsia="Arial"/>
          <w:sz w:val="24"/>
          <w:szCs w:val="24"/>
        </w:rPr>
        <w:t>isa</w:t>
      </w:r>
      <w:r w:rsidRPr="005D1130">
        <w:rPr>
          <w:rFonts w:eastAsia="Arial"/>
          <w:spacing w:val="2"/>
          <w:sz w:val="24"/>
          <w:szCs w:val="24"/>
        </w:rPr>
        <w:t xml:space="preserve"> </w:t>
      </w:r>
      <w:r w:rsidR="00426782">
        <w:rPr>
          <w:rFonts w:eastAsia="Arial"/>
          <w:spacing w:val="2"/>
          <w:sz w:val="24"/>
          <w:szCs w:val="24"/>
        </w:rPr>
        <w:t xml:space="preserve">dapat </w:t>
      </w:r>
      <w:r w:rsidRPr="005D1130">
        <w:rPr>
          <w:rFonts w:eastAsia="Arial"/>
          <w:spacing w:val="1"/>
          <w:sz w:val="24"/>
          <w:szCs w:val="24"/>
        </w:rPr>
        <w:t>d</w:t>
      </w:r>
      <w:r w:rsidRPr="005D1130">
        <w:rPr>
          <w:rFonts w:eastAsia="Arial"/>
          <w:sz w:val="24"/>
          <w:szCs w:val="24"/>
        </w:rPr>
        <w:t>i</w:t>
      </w:r>
      <w:r w:rsidRPr="005D1130">
        <w:rPr>
          <w:rFonts w:eastAsia="Arial"/>
          <w:spacing w:val="-1"/>
          <w:sz w:val="24"/>
          <w:szCs w:val="24"/>
        </w:rPr>
        <w:t>j</w:t>
      </w:r>
      <w:r w:rsidRPr="005D1130">
        <w:rPr>
          <w:rFonts w:eastAsia="Arial"/>
          <w:spacing w:val="1"/>
          <w:sz w:val="24"/>
          <w:szCs w:val="24"/>
        </w:rPr>
        <w:t>ad</w:t>
      </w:r>
      <w:r w:rsidRPr="005D1130">
        <w:rPr>
          <w:rFonts w:eastAsia="Arial"/>
          <w:sz w:val="24"/>
          <w:szCs w:val="24"/>
        </w:rPr>
        <w:t>ik</w:t>
      </w:r>
      <w:r w:rsidRPr="005D1130">
        <w:rPr>
          <w:rFonts w:eastAsia="Arial"/>
          <w:spacing w:val="-2"/>
          <w:sz w:val="24"/>
          <w:szCs w:val="24"/>
        </w:rPr>
        <w:t>a</w:t>
      </w:r>
      <w:r w:rsidRPr="005D1130">
        <w:rPr>
          <w:rFonts w:eastAsia="Arial"/>
          <w:sz w:val="24"/>
          <w:szCs w:val="24"/>
        </w:rPr>
        <w:t>n</w:t>
      </w:r>
      <w:r w:rsidRPr="005D1130">
        <w:rPr>
          <w:rFonts w:eastAsia="Arial"/>
          <w:spacing w:val="3"/>
          <w:sz w:val="24"/>
          <w:szCs w:val="24"/>
        </w:rPr>
        <w:t xml:space="preserve"> </w:t>
      </w:r>
      <w:r w:rsidRPr="005D1130">
        <w:rPr>
          <w:rFonts w:eastAsia="Arial"/>
          <w:sz w:val="24"/>
          <w:szCs w:val="24"/>
        </w:rPr>
        <w:t>s</w:t>
      </w:r>
      <w:r w:rsidRPr="005D1130">
        <w:rPr>
          <w:rFonts w:eastAsia="Arial"/>
          <w:spacing w:val="1"/>
          <w:sz w:val="24"/>
          <w:szCs w:val="24"/>
        </w:rPr>
        <w:t>e</w:t>
      </w:r>
      <w:r w:rsidRPr="005D1130">
        <w:rPr>
          <w:rFonts w:eastAsia="Arial"/>
          <w:spacing w:val="-1"/>
          <w:sz w:val="24"/>
          <w:szCs w:val="24"/>
        </w:rPr>
        <w:t>b</w:t>
      </w:r>
      <w:r w:rsidRPr="005D1130">
        <w:rPr>
          <w:rFonts w:eastAsia="Arial"/>
          <w:spacing w:val="1"/>
          <w:sz w:val="24"/>
          <w:szCs w:val="24"/>
        </w:rPr>
        <w:t>a</w:t>
      </w:r>
      <w:r w:rsidRPr="005D1130">
        <w:rPr>
          <w:rFonts w:eastAsia="Arial"/>
          <w:spacing w:val="-1"/>
          <w:sz w:val="24"/>
          <w:szCs w:val="24"/>
        </w:rPr>
        <w:t>g</w:t>
      </w:r>
      <w:r w:rsidRPr="005D1130">
        <w:rPr>
          <w:rFonts w:eastAsia="Arial"/>
          <w:spacing w:val="1"/>
          <w:sz w:val="24"/>
          <w:szCs w:val="24"/>
        </w:rPr>
        <w:t>a</w:t>
      </w:r>
      <w:r w:rsidRPr="005D1130">
        <w:rPr>
          <w:rFonts w:eastAsia="Arial"/>
          <w:sz w:val="24"/>
          <w:szCs w:val="24"/>
        </w:rPr>
        <w:t>i</w:t>
      </w:r>
      <w:r w:rsidRPr="005D1130">
        <w:rPr>
          <w:rFonts w:eastAsia="Arial"/>
          <w:spacing w:val="1"/>
          <w:sz w:val="24"/>
          <w:szCs w:val="24"/>
        </w:rPr>
        <w:t xml:space="preserve"> ba</w:t>
      </w:r>
      <w:r w:rsidRPr="005D1130">
        <w:rPr>
          <w:rFonts w:eastAsia="Arial"/>
          <w:spacing w:val="-1"/>
          <w:sz w:val="24"/>
          <w:szCs w:val="24"/>
        </w:rPr>
        <w:t>h</w:t>
      </w:r>
      <w:r w:rsidRPr="005D1130">
        <w:rPr>
          <w:rFonts w:eastAsia="Arial"/>
          <w:spacing w:val="1"/>
          <w:sz w:val="24"/>
          <w:szCs w:val="24"/>
        </w:rPr>
        <w:t>a</w:t>
      </w:r>
      <w:r w:rsidRPr="005D1130">
        <w:rPr>
          <w:rFonts w:eastAsia="Arial"/>
          <w:sz w:val="24"/>
          <w:szCs w:val="24"/>
        </w:rPr>
        <w:t>n</w:t>
      </w:r>
      <w:r w:rsidRPr="005D1130">
        <w:rPr>
          <w:rFonts w:eastAsia="Arial"/>
          <w:spacing w:val="3"/>
          <w:sz w:val="24"/>
          <w:szCs w:val="24"/>
        </w:rPr>
        <w:t xml:space="preserve"> </w:t>
      </w:r>
      <w:r w:rsidR="003C3830">
        <w:rPr>
          <w:rFonts w:eastAsia="Arial"/>
          <w:spacing w:val="-2"/>
          <w:sz w:val="24"/>
          <w:szCs w:val="24"/>
        </w:rPr>
        <w:t>koreksi</w:t>
      </w:r>
      <w:r w:rsidR="00426782">
        <w:rPr>
          <w:rFonts w:eastAsia="Arial"/>
          <w:spacing w:val="-2"/>
          <w:sz w:val="24"/>
          <w:szCs w:val="24"/>
        </w:rPr>
        <w:t xml:space="preserve"> </w:t>
      </w:r>
      <w:r w:rsidRPr="005D1130">
        <w:rPr>
          <w:rFonts w:eastAsia="Arial"/>
          <w:spacing w:val="1"/>
          <w:sz w:val="24"/>
          <w:szCs w:val="24"/>
        </w:rPr>
        <w:t>un</w:t>
      </w:r>
      <w:r w:rsidRPr="005D1130">
        <w:rPr>
          <w:rFonts w:eastAsia="Arial"/>
          <w:sz w:val="24"/>
          <w:szCs w:val="24"/>
        </w:rPr>
        <w:t>t</w:t>
      </w:r>
      <w:r w:rsidRPr="005D1130">
        <w:rPr>
          <w:rFonts w:eastAsia="Arial"/>
          <w:spacing w:val="-1"/>
          <w:sz w:val="24"/>
          <w:szCs w:val="24"/>
        </w:rPr>
        <w:t>u</w:t>
      </w:r>
      <w:r w:rsidRPr="005D1130">
        <w:rPr>
          <w:rFonts w:eastAsia="Arial"/>
          <w:sz w:val="24"/>
          <w:szCs w:val="24"/>
        </w:rPr>
        <w:t>k le</w:t>
      </w:r>
      <w:r w:rsidRPr="005D1130">
        <w:rPr>
          <w:rFonts w:eastAsia="Arial"/>
          <w:spacing w:val="1"/>
          <w:sz w:val="24"/>
          <w:szCs w:val="24"/>
        </w:rPr>
        <w:t>b</w:t>
      </w:r>
      <w:r w:rsidRPr="005D1130">
        <w:rPr>
          <w:rFonts w:eastAsia="Arial"/>
          <w:sz w:val="24"/>
          <w:szCs w:val="24"/>
        </w:rPr>
        <w:t>ih</w:t>
      </w:r>
      <w:r w:rsidRPr="005D1130">
        <w:rPr>
          <w:rFonts w:eastAsia="Arial"/>
          <w:spacing w:val="3"/>
          <w:sz w:val="24"/>
          <w:szCs w:val="24"/>
        </w:rPr>
        <w:t xml:space="preserve"> </w:t>
      </w:r>
      <w:r w:rsidRPr="005D1130">
        <w:rPr>
          <w:rFonts w:eastAsia="Arial"/>
          <w:spacing w:val="-1"/>
          <w:sz w:val="24"/>
          <w:szCs w:val="24"/>
        </w:rPr>
        <w:t>m</w:t>
      </w:r>
      <w:r w:rsidRPr="005D1130">
        <w:rPr>
          <w:rFonts w:eastAsia="Arial"/>
          <w:spacing w:val="1"/>
          <w:sz w:val="24"/>
          <w:szCs w:val="24"/>
        </w:rPr>
        <w:t>en</w:t>
      </w:r>
      <w:r w:rsidRPr="005D1130">
        <w:rPr>
          <w:rFonts w:eastAsia="Arial"/>
          <w:sz w:val="24"/>
          <w:szCs w:val="24"/>
        </w:rPr>
        <w:t>in</w:t>
      </w:r>
      <w:r w:rsidRPr="005D1130">
        <w:rPr>
          <w:rFonts w:eastAsia="Arial"/>
          <w:spacing w:val="-1"/>
          <w:sz w:val="24"/>
          <w:szCs w:val="24"/>
        </w:rPr>
        <w:t>g</w:t>
      </w:r>
      <w:r w:rsidRPr="005D1130">
        <w:rPr>
          <w:rFonts w:eastAsia="Arial"/>
          <w:sz w:val="24"/>
          <w:szCs w:val="24"/>
        </w:rPr>
        <w:t>k</w:t>
      </w:r>
      <w:r w:rsidRPr="005D1130">
        <w:rPr>
          <w:rFonts w:eastAsia="Arial"/>
          <w:spacing w:val="1"/>
          <w:sz w:val="24"/>
          <w:szCs w:val="24"/>
        </w:rPr>
        <w:t>a</w:t>
      </w:r>
      <w:r w:rsidRPr="005D1130">
        <w:rPr>
          <w:rFonts w:eastAsia="Arial"/>
          <w:sz w:val="24"/>
          <w:szCs w:val="24"/>
        </w:rPr>
        <w:t>tk</w:t>
      </w:r>
      <w:r w:rsidRPr="005D1130">
        <w:rPr>
          <w:rFonts w:eastAsia="Arial"/>
          <w:spacing w:val="-1"/>
          <w:sz w:val="24"/>
          <w:szCs w:val="24"/>
        </w:rPr>
        <w:t>a</w:t>
      </w:r>
      <w:r w:rsidRPr="005D1130">
        <w:rPr>
          <w:rFonts w:eastAsia="Arial"/>
          <w:sz w:val="24"/>
          <w:szCs w:val="24"/>
        </w:rPr>
        <w:t>n</w:t>
      </w:r>
      <w:r w:rsidRPr="005D1130">
        <w:rPr>
          <w:rFonts w:eastAsia="Arial"/>
          <w:spacing w:val="3"/>
          <w:sz w:val="24"/>
          <w:szCs w:val="24"/>
        </w:rPr>
        <w:t xml:space="preserve"> </w:t>
      </w:r>
      <w:r w:rsidRPr="005D1130">
        <w:rPr>
          <w:rFonts w:eastAsia="Arial"/>
          <w:spacing w:val="-2"/>
          <w:sz w:val="24"/>
          <w:szCs w:val="24"/>
        </w:rPr>
        <w:t>k</w:t>
      </w:r>
      <w:r w:rsidRPr="005D1130">
        <w:rPr>
          <w:rFonts w:eastAsia="Arial"/>
          <w:spacing w:val="1"/>
          <w:sz w:val="24"/>
          <w:szCs w:val="24"/>
        </w:rPr>
        <w:t>ua</w:t>
      </w:r>
      <w:r w:rsidRPr="005D1130">
        <w:rPr>
          <w:rFonts w:eastAsia="Arial"/>
          <w:sz w:val="24"/>
          <w:szCs w:val="24"/>
        </w:rPr>
        <w:t>l</w:t>
      </w:r>
      <w:r w:rsidRPr="005D1130">
        <w:rPr>
          <w:rFonts w:eastAsia="Arial"/>
          <w:spacing w:val="-1"/>
          <w:sz w:val="24"/>
          <w:szCs w:val="24"/>
        </w:rPr>
        <w:t>i</w:t>
      </w:r>
      <w:r w:rsidRPr="005D1130">
        <w:rPr>
          <w:rFonts w:eastAsia="Arial"/>
          <w:sz w:val="24"/>
          <w:szCs w:val="24"/>
        </w:rPr>
        <w:t>t</w:t>
      </w:r>
      <w:r w:rsidRPr="005D1130">
        <w:rPr>
          <w:rFonts w:eastAsia="Arial"/>
          <w:spacing w:val="1"/>
          <w:sz w:val="24"/>
          <w:szCs w:val="24"/>
        </w:rPr>
        <w:t>a</w:t>
      </w:r>
      <w:r w:rsidRPr="005D1130">
        <w:rPr>
          <w:rFonts w:eastAsia="Arial"/>
          <w:sz w:val="24"/>
          <w:szCs w:val="24"/>
        </w:rPr>
        <w:t>s</w:t>
      </w:r>
      <w:r w:rsidRPr="005D1130">
        <w:rPr>
          <w:rFonts w:eastAsia="Arial"/>
          <w:spacing w:val="2"/>
          <w:sz w:val="24"/>
          <w:szCs w:val="24"/>
        </w:rPr>
        <w:t xml:space="preserve"> </w:t>
      </w:r>
      <w:r w:rsidRPr="005D1130">
        <w:rPr>
          <w:rFonts w:eastAsia="Arial"/>
          <w:spacing w:val="1"/>
          <w:sz w:val="24"/>
          <w:szCs w:val="24"/>
        </w:rPr>
        <w:t>d</w:t>
      </w:r>
      <w:r w:rsidRPr="005D1130">
        <w:rPr>
          <w:rFonts w:eastAsia="Arial"/>
          <w:spacing w:val="-1"/>
          <w:sz w:val="24"/>
          <w:szCs w:val="24"/>
        </w:rPr>
        <w:t>a</w:t>
      </w:r>
      <w:r w:rsidRPr="005D1130">
        <w:rPr>
          <w:rFonts w:eastAsia="Arial"/>
          <w:sz w:val="24"/>
          <w:szCs w:val="24"/>
        </w:rPr>
        <w:t>n</w:t>
      </w:r>
      <w:r w:rsidRPr="005D1130">
        <w:rPr>
          <w:rFonts w:eastAsia="Arial"/>
          <w:spacing w:val="3"/>
          <w:sz w:val="24"/>
          <w:szCs w:val="24"/>
        </w:rPr>
        <w:t xml:space="preserve"> </w:t>
      </w:r>
      <w:r w:rsidRPr="005D1130">
        <w:rPr>
          <w:rFonts w:eastAsia="Arial"/>
          <w:spacing w:val="1"/>
          <w:sz w:val="24"/>
          <w:szCs w:val="24"/>
        </w:rPr>
        <w:t>d</w:t>
      </w:r>
      <w:r w:rsidRPr="005D1130">
        <w:rPr>
          <w:rFonts w:eastAsia="Arial"/>
          <w:spacing w:val="-1"/>
          <w:sz w:val="24"/>
          <w:szCs w:val="24"/>
        </w:rPr>
        <w:t>a</w:t>
      </w:r>
      <w:r w:rsidRPr="005D1130">
        <w:rPr>
          <w:rFonts w:eastAsia="Arial"/>
          <w:spacing w:val="1"/>
          <w:sz w:val="24"/>
          <w:szCs w:val="24"/>
        </w:rPr>
        <w:t>pa</w:t>
      </w:r>
      <w:r w:rsidRPr="005D1130">
        <w:rPr>
          <w:rFonts w:eastAsia="Arial"/>
          <w:sz w:val="24"/>
          <w:szCs w:val="24"/>
        </w:rPr>
        <w:t xml:space="preserve">t </w:t>
      </w:r>
      <w:r w:rsidRPr="005D1130">
        <w:rPr>
          <w:rFonts w:eastAsia="Arial"/>
          <w:spacing w:val="1"/>
          <w:sz w:val="24"/>
          <w:szCs w:val="24"/>
        </w:rPr>
        <w:t>d</w:t>
      </w:r>
      <w:r w:rsidRPr="005D1130">
        <w:rPr>
          <w:rFonts w:eastAsia="Arial"/>
          <w:sz w:val="24"/>
          <w:szCs w:val="24"/>
        </w:rPr>
        <w:t>i</w:t>
      </w:r>
      <w:r w:rsidRPr="005D1130">
        <w:rPr>
          <w:rFonts w:eastAsia="Arial"/>
          <w:spacing w:val="-2"/>
          <w:sz w:val="24"/>
          <w:szCs w:val="24"/>
        </w:rPr>
        <w:t>t</w:t>
      </w:r>
      <w:r w:rsidRPr="005D1130">
        <w:rPr>
          <w:rFonts w:eastAsia="Arial"/>
          <w:spacing w:val="1"/>
          <w:sz w:val="24"/>
          <w:szCs w:val="24"/>
        </w:rPr>
        <w:t>e</w:t>
      </w:r>
      <w:r w:rsidRPr="005D1130">
        <w:rPr>
          <w:rFonts w:eastAsia="Arial"/>
          <w:sz w:val="24"/>
          <w:szCs w:val="24"/>
        </w:rPr>
        <w:t>r</w:t>
      </w:r>
      <w:r w:rsidRPr="005D1130">
        <w:rPr>
          <w:rFonts w:eastAsia="Arial"/>
          <w:spacing w:val="-1"/>
          <w:sz w:val="24"/>
          <w:szCs w:val="24"/>
        </w:rPr>
        <w:t>i</w:t>
      </w:r>
      <w:r w:rsidRPr="005D1130">
        <w:rPr>
          <w:rFonts w:eastAsia="Arial"/>
          <w:spacing w:val="1"/>
          <w:sz w:val="24"/>
          <w:szCs w:val="24"/>
        </w:rPr>
        <w:t>m</w:t>
      </w:r>
      <w:r w:rsidRPr="005D1130">
        <w:rPr>
          <w:rFonts w:eastAsia="Arial"/>
          <w:sz w:val="24"/>
          <w:szCs w:val="24"/>
        </w:rPr>
        <w:t>a</w:t>
      </w:r>
      <w:r w:rsidRPr="005D1130">
        <w:rPr>
          <w:rFonts w:eastAsia="Arial"/>
          <w:spacing w:val="3"/>
          <w:sz w:val="24"/>
          <w:szCs w:val="24"/>
        </w:rPr>
        <w:t xml:space="preserve"> </w:t>
      </w:r>
      <w:r w:rsidRPr="005D1130">
        <w:rPr>
          <w:rFonts w:eastAsia="Arial"/>
          <w:spacing w:val="1"/>
          <w:sz w:val="24"/>
          <w:szCs w:val="24"/>
        </w:rPr>
        <w:t>o</w:t>
      </w:r>
      <w:r w:rsidRPr="005D1130">
        <w:rPr>
          <w:rFonts w:eastAsia="Arial"/>
          <w:sz w:val="24"/>
          <w:szCs w:val="24"/>
        </w:rPr>
        <w:t>l</w:t>
      </w:r>
      <w:r w:rsidRPr="005D1130">
        <w:rPr>
          <w:rFonts w:eastAsia="Arial"/>
          <w:spacing w:val="-2"/>
          <w:sz w:val="24"/>
          <w:szCs w:val="24"/>
        </w:rPr>
        <w:t>e</w:t>
      </w:r>
      <w:r w:rsidRPr="005D1130">
        <w:rPr>
          <w:rFonts w:eastAsia="Arial"/>
          <w:sz w:val="24"/>
          <w:szCs w:val="24"/>
        </w:rPr>
        <w:t>h</w:t>
      </w:r>
      <w:r w:rsidRPr="005D1130">
        <w:rPr>
          <w:rFonts w:eastAsia="Arial"/>
          <w:spacing w:val="3"/>
          <w:sz w:val="24"/>
          <w:szCs w:val="24"/>
        </w:rPr>
        <w:t xml:space="preserve"> </w:t>
      </w:r>
      <w:r w:rsidR="003C3830">
        <w:rPr>
          <w:rFonts w:eastAsia="Arial"/>
          <w:sz w:val="24"/>
          <w:szCs w:val="24"/>
        </w:rPr>
        <w:t xml:space="preserve">berbagai </w:t>
      </w:r>
      <w:r w:rsidRPr="005D1130">
        <w:rPr>
          <w:rFonts w:eastAsia="Arial"/>
          <w:spacing w:val="1"/>
          <w:sz w:val="24"/>
          <w:szCs w:val="24"/>
        </w:rPr>
        <w:t>p</w:t>
      </w:r>
      <w:r w:rsidRPr="005D1130">
        <w:rPr>
          <w:rFonts w:eastAsia="Arial"/>
          <w:sz w:val="24"/>
          <w:szCs w:val="24"/>
        </w:rPr>
        <w:t>ih</w:t>
      </w:r>
      <w:r w:rsidRPr="005D1130">
        <w:rPr>
          <w:rFonts w:eastAsia="Arial"/>
          <w:spacing w:val="1"/>
          <w:sz w:val="24"/>
          <w:szCs w:val="24"/>
        </w:rPr>
        <w:t>a</w:t>
      </w:r>
      <w:r w:rsidRPr="005D1130">
        <w:rPr>
          <w:rFonts w:eastAsia="Arial"/>
          <w:sz w:val="24"/>
          <w:szCs w:val="24"/>
        </w:rPr>
        <w:t>k,</w:t>
      </w:r>
      <w:r w:rsidRPr="005D1130">
        <w:rPr>
          <w:rFonts w:eastAsia="Arial"/>
          <w:spacing w:val="3"/>
          <w:sz w:val="24"/>
          <w:szCs w:val="24"/>
        </w:rPr>
        <w:t xml:space="preserve"> </w:t>
      </w:r>
      <w:r w:rsidRPr="005D1130">
        <w:rPr>
          <w:rFonts w:eastAsia="Arial"/>
          <w:spacing w:val="-1"/>
          <w:sz w:val="24"/>
          <w:szCs w:val="24"/>
        </w:rPr>
        <w:t>d</w:t>
      </w:r>
      <w:r w:rsidRPr="005D1130">
        <w:rPr>
          <w:rFonts w:eastAsia="Arial"/>
          <w:spacing w:val="1"/>
          <w:sz w:val="24"/>
          <w:szCs w:val="24"/>
        </w:rPr>
        <w:t>a</w:t>
      </w:r>
      <w:r w:rsidRPr="005D1130">
        <w:rPr>
          <w:rFonts w:eastAsia="Arial"/>
          <w:sz w:val="24"/>
          <w:szCs w:val="24"/>
        </w:rPr>
        <w:t>n s</w:t>
      </w:r>
      <w:r w:rsidRPr="005D1130">
        <w:rPr>
          <w:rFonts w:eastAsia="Arial"/>
          <w:spacing w:val="1"/>
          <w:sz w:val="24"/>
          <w:szCs w:val="24"/>
        </w:rPr>
        <w:t>emo</w:t>
      </w:r>
      <w:r w:rsidRPr="005D1130">
        <w:rPr>
          <w:rFonts w:eastAsia="Arial"/>
          <w:spacing w:val="-1"/>
          <w:sz w:val="24"/>
          <w:szCs w:val="24"/>
        </w:rPr>
        <w:t>g</w:t>
      </w:r>
      <w:r w:rsidRPr="005D1130">
        <w:rPr>
          <w:rFonts w:eastAsia="Arial"/>
          <w:sz w:val="24"/>
          <w:szCs w:val="24"/>
        </w:rPr>
        <w:t>a</w:t>
      </w:r>
      <w:r w:rsidRPr="005D1130">
        <w:rPr>
          <w:rFonts w:eastAsia="Arial"/>
          <w:spacing w:val="1"/>
          <w:sz w:val="24"/>
          <w:szCs w:val="24"/>
        </w:rPr>
        <w:t xml:space="preserve"> </w:t>
      </w:r>
      <w:r w:rsidRPr="005D1130">
        <w:rPr>
          <w:rFonts w:eastAsia="Arial"/>
          <w:spacing w:val="-2"/>
          <w:sz w:val="24"/>
          <w:szCs w:val="24"/>
        </w:rPr>
        <w:t>j</w:t>
      </w:r>
      <w:r w:rsidRPr="005D1130">
        <w:rPr>
          <w:rFonts w:eastAsia="Arial"/>
          <w:spacing w:val="1"/>
          <w:sz w:val="24"/>
          <w:szCs w:val="24"/>
        </w:rPr>
        <w:t>u</w:t>
      </w:r>
      <w:r w:rsidRPr="005D1130">
        <w:rPr>
          <w:rFonts w:eastAsia="Arial"/>
          <w:spacing w:val="-1"/>
          <w:sz w:val="24"/>
          <w:szCs w:val="24"/>
        </w:rPr>
        <w:t>g</w:t>
      </w:r>
      <w:r w:rsidRPr="005D1130">
        <w:rPr>
          <w:rFonts w:eastAsia="Arial"/>
          <w:sz w:val="24"/>
          <w:szCs w:val="24"/>
        </w:rPr>
        <w:t>a</w:t>
      </w:r>
      <w:r w:rsidRPr="005D1130">
        <w:rPr>
          <w:rFonts w:eastAsia="Arial"/>
          <w:spacing w:val="1"/>
          <w:sz w:val="24"/>
          <w:szCs w:val="24"/>
        </w:rPr>
        <w:t xml:space="preserve"> b</w:t>
      </w:r>
      <w:r w:rsidRPr="005D1130">
        <w:rPr>
          <w:rFonts w:eastAsia="Arial"/>
          <w:sz w:val="24"/>
          <w:szCs w:val="24"/>
        </w:rPr>
        <w:t>isa</w:t>
      </w:r>
      <w:r w:rsidRPr="005D1130">
        <w:rPr>
          <w:rFonts w:eastAsia="Arial"/>
          <w:spacing w:val="-1"/>
          <w:sz w:val="24"/>
          <w:szCs w:val="24"/>
        </w:rPr>
        <w:t xml:space="preserve"> </w:t>
      </w:r>
      <w:r w:rsidRPr="005D1130">
        <w:rPr>
          <w:rFonts w:eastAsia="Arial"/>
          <w:spacing w:val="1"/>
          <w:sz w:val="24"/>
          <w:szCs w:val="24"/>
        </w:rPr>
        <w:t>be</w:t>
      </w:r>
      <w:r w:rsidRPr="005D1130">
        <w:rPr>
          <w:rFonts w:eastAsia="Arial"/>
          <w:spacing w:val="-3"/>
          <w:sz w:val="24"/>
          <w:szCs w:val="24"/>
        </w:rPr>
        <w:t>r</w:t>
      </w:r>
      <w:r w:rsidRPr="005D1130">
        <w:rPr>
          <w:rFonts w:eastAsia="Arial"/>
          <w:spacing w:val="1"/>
          <w:sz w:val="24"/>
          <w:szCs w:val="24"/>
        </w:rPr>
        <w:t>ma</w:t>
      </w:r>
      <w:r w:rsidRPr="005D1130">
        <w:rPr>
          <w:rFonts w:eastAsia="Arial"/>
          <w:spacing w:val="-1"/>
          <w:sz w:val="24"/>
          <w:szCs w:val="24"/>
        </w:rPr>
        <w:t>n</w:t>
      </w:r>
      <w:r w:rsidRPr="005D1130">
        <w:rPr>
          <w:rFonts w:eastAsia="Arial"/>
          <w:sz w:val="24"/>
          <w:szCs w:val="24"/>
        </w:rPr>
        <w:t>f</w:t>
      </w:r>
      <w:r w:rsidRPr="005D1130">
        <w:rPr>
          <w:rFonts w:eastAsia="Arial"/>
          <w:spacing w:val="1"/>
          <w:sz w:val="24"/>
          <w:szCs w:val="24"/>
        </w:rPr>
        <w:t>a</w:t>
      </w:r>
      <w:r w:rsidRPr="005D1130">
        <w:rPr>
          <w:rFonts w:eastAsia="Arial"/>
          <w:spacing w:val="-1"/>
          <w:sz w:val="24"/>
          <w:szCs w:val="24"/>
        </w:rPr>
        <w:t>a</w:t>
      </w:r>
      <w:r w:rsidRPr="005D1130">
        <w:rPr>
          <w:rFonts w:eastAsia="Arial"/>
          <w:sz w:val="24"/>
          <w:szCs w:val="24"/>
        </w:rPr>
        <w:t>t</w:t>
      </w:r>
      <w:r w:rsidRPr="005D1130">
        <w:rPr>
          <w:rFonts w:eastAsia="Arial"/>
          <w:spacing w:val="1"/>
          <w:sz w:val="24"/>
          <w:szCs w:val="24"/>
        </w:rPr>
        <w:t xml:space="preserve"> </w:t>
      </w:r>
      <w:r w:rsidRPr="005D1130">
        <w:rPr>
          <w:rFonts w:eastAsia="Arial"/>
          <w:spacing w:val="-1"/>
          <w:sz w:val="24"/>
          <w:szCs w:val="24"/>
        </w:rPr>
        <w:t>b</w:t>
      </w:r>
      <w:r w:rsidRPr="005D1130">
        <w:rPr>
          <w:rFonts w:eastAsia="Arial"/>
          <w:spacing w:val="1"/>
          <w:sz w:val="24"/>
          <w:szCs w:val="24"/>
        </w:rPr>
        <w:t>a</w:t>
      </w:r>
      <w:r w:rsidRPr="005D1130">
        <w:rPr>
          <w:rFonts w:eastAsia="Arial"/>
          <w:spacing w:val="-1"/>
          <w:sz w:val="24"/>
          <w:szCs w:val="24"/>
        </w:rPr>
        <w:t>g</w:t>
      </w:r>
      <w:r w:rsidRPr="005D1130">
        <w:rPr>
          <w:rFonts w:eastAsia="Arial"/>
          <w:sz w:val="24"/>
          <w:szCs w:val="24"/>
        </w:rPr>
        <w:t>i kita</w:t>
      </w:r>
      <w:r w:rsidRPr="005D1130">
        <w:rPr>
          <w:rFonts w:eastAsia="Arial"/>
          <w:spacing w:val="1"/>
          <w:sz w:val="24"/>
          <w:szCs w:val="24"/>
        </w:rPr>
        <w:t xml:space="preserve"> </w:t>
      </w:r>
      <w:r w:rsidRPr="005D1130">
        <w:rPr>
          <w:rFonts w:eastAsia="Arial"/>
          <w:sz w:val="24"/>
          <w:szCs w:val="24"/>
        </w:rPr>
        <w:t>s</w:t>
      </w:r>
      <w:r w:rsidRPr="005D1130">
        <w:rPr>
          <w:rFonts w:eastAsia="Arial"/>
          <w:spacing w:val="-1"/>
          <w:sz w:val="24"/>
          <w:szCs w:val="24"/>
        </w:rPr>
        <w:t>em</w:t>
      </w:r>
      <w:r w:rsidRPr="005D1130">
        <w:rPr>
          <w:rFonts w:eastAsia="Arial"/>
          <w:spacing w:val="1"/>
          <w:sz w:val="24"/>
          <w:szCs w:val="24"/>
        </w:rPr>
        <w:t>ua</w:t>
      </w:r>
      <w:r w:rsidRPr="005D1130">
        <w:rPr>
          <w:rFonts w:eastAsia="Arial"/>
          <w:sz w:val="24"/>
          <w:szCs w:val="24"/>
        </w:rPr>
        <w:t>.</w:t>
      </w:r>
    </w:p>
    <w:p w14:paraId="1E5E9F69" w14:textId="0BDD65D4" w:rsidR="00092DE0" w:rsidRPr="005D1130" w:rsidRDefault="00880D59" w:rsidP="00B31351">
      <w:pPr>
        <w:tabs>
          <w:tab w:val="left" w:leader="dot" w:pos="8640"/>
        </w:tabs>
        <w:spacing w:before="2" w:line="276" w:lineRule="auto"/>
        <w:ind w:left="548" w:right="65" w:firstLine="720"/>
        <w:jc w:val="both"/>
        <w:rPr>
          <w:rFonts w:eastAsia="Arial"/>
          <w:sz w:val="24"/>
          <w:szCs w:val="24"/>
        </w:rPr>
      </w:pPr>
      <w:r w:rsidRPr="005D1130">
        <w:rPr>
          <w:rFonts w:eastAsia="Arial"/>
          <w:sz w:val="24"/>
          <w:szCs w:val="24"/>
        </w:rPr>
        <w:t>Ak</w:t>
      </w:r>
      <w:r w:rsidRPr="005D1130">
        <w:rPr>
          <w:rFonts w:eastAsia="Arial"/>
          <w:spacing w:val="1"/>
          <w:sz w:val="24"/>
          <w:szCs w:val="24"/>
        </w:rPr>
        <w:t>h</w:t>
      </w:r>
      <w:r w:rsidRPr="005D1130">
        <w:rPr>
          <w:rFonts w:eastAsia="Arial"/>
          <w:sz w:val="24"/>
          <w:szCs w:val="24"/>
        </w:rPr>
        <w:t>ir</w:t>
      </w:r>
      <w:r w:rsidRPr="005D1130">
        <w:rPr>
          <w:rFonts w:eastAsia="Arial"/>
          <w:spacing w:val="1"/>
          <w:sz w:val="24"/>
          <w:szCs w:val="24"/>
        </w:rPr>
        <w:t xml:space="preserve"> </w:t>
      </w:r>
      <w:r w:rsidRPr="005D1130">
        <w:rPr>
          <w:rFonts w:eastAsia="Arial"/>
          <w:sz w:val="24"/>
          <w:szCs w:val="24"/>
        </w:rPr>
        <w:t>k</w:t>
      </w:r>
      <w:r w:rsidRPr="005D1130">
        <w:rPr>
          <w:rFonts w:eastAsia="Arial"/>
          <w:spacing w:val="1"/>
          <w:sz w:val="24"/>
          <w:szCs w:val="24"/>
        </w:rPr>
        <w:t>at</w:t>
      </w:r>
      <w:r w:rsidRPr="005D1130">
        <w:rPr>
          <w:rFonts w:eastAsia="Arial"/>
          <w:sz w:val="24"/>
          <w:szCs w:val="24"/>
        </w:rPr>
        <w:t xml:space="preserve">a </w:t>
      </w:r>
      <w:r w:rsidRPr="005D1130">
        <w:rPr>
          <w:rFonts w:eastAsia="Arial"/>
          <w:spacing w:val="1"/>
          <w:sz w:val="24"/>
          <w:szCs w:val="24"/>
        </w:rPr>
        <w:t>pe</w:t>
      </w:r>
      <w:r w:rsidRPr="005D1130">
        <w:rPr>
          <w:rFonts w:eastAsia="Arial"/>
          <w:spacing w:val="-1"/>
          <w:sz w:val="24"/>
          <w:szCs w:val="24"/>
        </w:rPr>
        <w:t>n</w:t>
      </w:r>
      <w:r w:rsidRPr="005D1130">
        <w:rPr>
          <w:rFonts w:eastAsia="Arial"/>
          <w:spacing w:val="1"/>
          <w:sz w:val="24"/>
          <w:szCs w:val="24"/>
        </w:rPr>
        <w:t>u</w:t>
      </w:r>
      <w:r w:rsidRPr="005D1130">
        <w:rPr>
          <w:rFonts w:eastAsia="Arial"/>
          <w:sz w:val="24"/>
          <w:szCs w:val="24"/>
        </w:rPr>
        <w:t>l</w:t>
      </w:r>
      <w:r w:rsidRPr="005D1130">
        <w:rPr>
          <w:rFonts w:eastAsia="Arial"/>
          <w:spacing w:val="-1"/>
          <w:sz w:val="24"/>
          <w:szCs w:val="24"/>
        </w:rPr>
        <w:t>i</w:t>
      </w:r>
      <w:r w:rsidRPr="005D1130">
        <w:rPr>
          <w:rFonts w:eastAsia="Arial"/>
          <w:sz w:val="24"/>
          <w:szCs w:val="24"/>
        </w:rPr>
        <w:t>s</w:t>
      </w:r>
      <w:r w:rsidRPr="005D1130">
        <w:rPr>
          <w:rFonts w:eastAsia="Arial"/>
          <w:spacing w:val="2"/>
          <w:sz w:val="24"/>
          <w:szCs w:val="24"/>
        </w:rPr>
        <w:t xml:space="preserve"> </w:t>
      </w:r>
      <w:r w:rsidRPr="005D1130">
        <w:rPr>
          <w:rFonts w:eastAsia="Arial"/>
          <w:spacing w:val="1"/>
          <w:sz w:val="24"/>
          <w:szCs w:val="24"/>
        </w:rPr>
        <w:t>m</w:t>
      </w:r>
      <w:r w:rsidRPr="005D1130">
        <w:rPr>
          <w:rFonts w:eastAsia="Arial"/>
          <w:spacing w:val="-1"/>
          <w:sz w:val="24"/>
          <w:szCs w:val="24"/>
        </w:rPr>
        <w:t>e</w:t>
      </w:r>
      <w:r w:rsidRPr="005D1130">
        <w:rPr>
          <w:rFonts w:eastAsia="Arial"/>
          <w:spacing w:val="1"/>
          <w:sz w:val="24"/>
          <w:szCs w:val="24"/>
        </w:rPr>
        <w:t>n</w:t>
      </w:r>
      <w:r w:rsidRPr="005D1130">
        <w:rPr>
          <w:rFonts w:eastAsia="Arial"/>
          <w:spacing w:val="-1"/>
          <w:sz w:val="24"/>
          <w:szCs w:val="24"/>
        </w:rPr>
        <w:t>g</w:t>
      </w:r>
      <w:r w:rsidRPr="005D1130">
        <w:rPr>
          <w:rFonts w:eastAsia="Arial"/>
          <w:spacing w:val="1"/>
          <w:sz w:val="24"/>
          <w:szCs w:val="24"/>
        </w:rPr>
        <w:t>u</w:t>
      </w:r>
      <w:r w:rsidRPr="005D1130">
        <w:rPr>
          <w:rFonts w:eastAsia="Arial"/>
          <w:sz w:val="24"/>
          <w:szCs w:val="24"/>
        </w:rPr>
        <w:t>c</w:t>
      </w:r>
      <w:r w:rsidRPr="005D1130">
        <w:rPr>
          <w:rFonts w:eastAsia="Arial"/>
          <w:spacing w:val="1"/>
          <w:sz w:val="24"/>
          <w:szCs w:val="24"/>
        </w:rPr>
        <w:t>ap</w:t>
      </w:r>
      <w:r w:rsidRPr="005D1130">
        <w:rPr>
          <w:rFonts w:eastAsia="Arial"/>
          <w:sz w:val="24"/>
          <w:szCs w:val="24"/>
        </w:rPr>
        <w:t>k</w:t>
      </w:r>
      <w:r w:rsidRPr="005D1130">
        <w:rPr>
          <w:rFonts w:eastAsia="Arial"/>
          <w:spacing w:val="-1"/>
          <w:sz w:val="24"/>
          <w:szCs w:val="24"/>
        </w:rPr>
        <w:t>a</w:t>
      </w:r>
      <w:r w:rsidRPr="005D1130">
        <w:rPr>
          <w:rFonts w:eastAsia="Arial"/>
          <w:sz w:val="24"/>
          <w:szCs w:val="24"/>
        </w:rPr>
        <w:t>n</w:t>
      </w:r>
      <w:r w:rsidRPr="005D1130">
        <w:rPr>
          <w:rFonts w:eastAsia="Arial"/>
          <w:spacing w:val="3"/>
          <w:sz w:val="24"/>
          <w:szCs w:val="24"/>
        </w:rPr>
        <w:t xml:space="preserve"> </w:t>
      </w:r>
      <w:r w:rsidRPr="005D1130">
        <w:rPr>
          <w:rFonts w:eastAsia="Arial"/>
          <w:sz w:val="24"/>
          <w:szCs w:val="24"/>
        </w:rPr>
        <w:t>s</w:t>
      </w:r>
      <w:r w:rsidRPr="005D1130">
        <w:rPr>
          <w:rFonts w:eastAsia="Arial"/>
          <w:spacing w:val="-1"/>
          <w:sz w:val="24"/>
          <w:szCs w:val="24"/>
        </w:rPr>
        <w:t>e</w:t>
      </w:r>
      <w:r w:rsidRPr="005D1130">
        <w:rPr>
          <w:rFonts w:eastAsia="Arial"/>
          <w:spacing w:val="1"/>
          <w:sz w:val="24"/>
          <w:szCs w:val="24"/>
        </w:rPr>
        <w:t>mo</w:t>
      </w:r>
      <w:r w:rsidRPr="005D1130">
        <w:rPr>
          <w:rFonts w:eastAsia="Arial"/>
          <w:spacing w:val="-1"/>
          <w:sz w:val="24"/>
          <w:szCs w:val="24"/>
        </w:rPr>
        <w:t>g</w:t>
      </w:r>
      <w:r w:rsidRPr="005D1130">
        <w:rPr>
          <w:rFonts w:eastAsia="Arial"/>
          <w:sz w:val="24"/>
          <w:szCs w:val="24"/>
        </w:rPr>
        <w:t>a</w:t>
      </w:r>
      <w:r w:rsidRPr="005D1130">
        <w:rPr>
          <w:rFonts w:eastAsia="Arial"/>
          <w:spacing w:val="3"/>
          <w:sz w:val="24"/>
          <w:szCs w:val="24"/>
        </w:rPr>
        <w:t xml:space="preserve"> </w:t>
      </w:r>
      <w:r w:rsidRPr="005D1130">
        <w:rPr>
          <w:rFonts w:eastAsia="Arial"/>
          <w:spacing w:val="1"/>
          <w:sz w:val="24"/>
          <w:szCs w:val="24"/>
        </w:rPr>
        <w:t>p</w:t>
      </w:r>
      <w:r w:rsidRPr="005D1130">
        <w:rPr>
          <w:rFonts w:eastAsia="Arial"/>
          <w:spacing w:val="-3"/>
          <w:sz w:val="24"/>
          <w:szCs w:val="24"/>
        </w:rPr>
        <w:t>r</w:t>
      </w:r>
      <w:r w:rsidRPr="005D1130">
        <w:rPr>
          <w:rFonts w:eastAsia="Arial"/>
          <w:spacing w:val="1"/>
          <w:sz w:val="24"/>
          <w:szCs w:val="24"/>
        </w:rPr>
        <w:t>opo</w:t>
      </w:r>
      <w:r w:rsidRPr="005D1130">
        <w:rPr>
          <w:rFonts w:eastAsia="Arial"/>
          <w:spacing w:val="-2"/>
          <w:sz w:val="24"/>
          <w:szCs w:val="24"/>
        </w:rPr>
        <w:t>s</w:t>
      </w:r>
      <w:r w:rsidRPr="005D1130">
        <w:rPr>
          <w:rFonts w:eastAsia="Arial"/>
          <w:spacing w:val="1"/>
          <w:sz w:val="24"/>
          <w:szCs w:val="24"/>
        </w:rPr>
        <w:t>a</w:t>
      </w:r>
      <w:r w:rsidRPr="005D1130">
        <w:rPr>
          <w:rFonts w:eastAsia="Arial"/>
          <w:sz w:val="24"/>
          <w:szCs w:val="24"/>
        </w:rPr>
        <w:t>l</w:t>
      </w:r>
      <w:r w:rsidRPr="005D1130">
        <w:rPr>
          <w:rFonts w:eastAsia="Arial"/>
          <w:spacing w:val="2"/>
          <w:sz w:val="24"/>
          <w:szCs w:val="24"/>
        </w:rPr>
        <w:t xml:space="preserve"> </w:t>
      </w:r>
      <w:r w:rsidRPr="005D1130">
        <w:rPr>
          <w:rFonts w:eastAsia="Arial"/>
          <w:sz w:val="24"/>
          <w:szCs w:val="24"/>
        </w:rPr>
        <w:t>ini</w:t>
      </w:r>
      <w:r w:rsidRPr="005D1130">
        <w:rPr>
          <w:rFonts w:eastAsia="Arial"/>
          <w:spacing w:val="2"/>
          <w:sz w:val="24"/>
          <w:szCs w:val="24"/>
        </w:rPr>
        <w:t xml:space="preserve"> </w:t>
      </w:r>
      <w:r w:rsidRPr="005D1130">
        <w:rPr>
          <w:rFonts w:eastAsia="Arial"/>
          <w:spacing w:val="1"/>
          <w:sz w:val="24"/>
          <w:szCs w:val="24"/>
        </w:rPr>
        <w:t>b</w:t>
      </w:r>
      <w:r w:rsidRPr="005D1130">
        <w:rPr>
          <w:rFonts w:eastAsia="Arial"/>
          <w:sz w:val="24"/>
          <w:szCs w:val="24"/>
        </w:rPr>
        <w:t>isa</w:t>
      </w:r>
      <w:r w:rsidRPr="005D1130">
        <w:rPr>
          <w:rFonts w:eastAsia="Arial"/>
          <w:spacing w:val="3"/>
          <w:sz w:val="24"/>
          <w:szCs w:val="24"/>
        </w:rPr>
        <w:t xml:space="preserve"> </w:t>
      </w:r>
      <w:r w:rsidRPr="005D1130">
        <w:rPr>
          <w:rFonts w:eastAsia="Arial"/>
          <w:spacing w:val="-1"/>
          <w:sz w:val="24"/>
          <w:szCs w:val="24"/>
        </w:rPr>
        <w:t>b</w:t>
      </w:r>
      <w:r w:rsidRPr="005D1130">
        <w:rPr>
          <w:rFonts w:eastAsia="Arial"/>
          <w:spacing w:val="1"/>
          <w:sz w:val="24"/>
          <w:szCs w:val="24"/>
        </w:rPr>
        <w:t>e</w:t>
      </w:r>
      <w:r w:rsidRPr="005D1130">
        <w:rPr>
          <w:rFonts w:eastAsia="Arial"/>
          <w:sz w:val="24"/>
          <w:szCs w:val="24"/>
        </w:rPr>
        <w:t>r</w:t>
      </w:r>
      <w:r w:rsidRPr="005D1130">
        <w:rPr>
          <w:rFonts w:eastAsia="Arial"/>
          <w:spacing w:val="1"/>
          <w:sz w:val="24"/>
          <w:szCs w:val="24"/>
        </w:rPr>
        <w:t>m</w:t>
      </w:r>
      <w:r w:rsidRPr="005D1130">
        <w:rPr>
          <w:rFonts w:eastAsia="Arial"/>
          <w:spacing w:val="-1"/>
          <w:sz w:val="24"/>
          <w:szCs w:val="24"/>
        </w:rPr>
        <w:t>an</w:t>
      </w:r>
      <w:r w:rsidRPr="005D1130">
        <w:rPr>
          <w:rFonts w:eastAsia="Arial"/>
          <w:sz w:val="24"/>
          <w:szCs w:val="24"/>
        </w:rPr>
        <w:t>f</w:t>
      </w:r>
      <w:r w:rsidRPr="005D1130">
        <w:rPr>
          <w:rFonts w:eastAsia="Arial"/>
          <w:spacing w:val="1"/>
          <w:sz w:val="24"/>
          <w:szCs w:val="24"/>
        </w:rPr>
        <w:t>a</w:t>
      </w:r>
      <w:r w:rsidRPr="005D1130">
        <w:rPr>
          <w:rFonts w:eastAsia="Arial"/>
          <w:spacing w:val="-1"/>
          <w:sz w:val="24"/>
          <w:szCs w:val="24"/>
        </w:rPr>
        <w:t>a</w:t>
      </w:r>
      <w:r w:rsidRPr="005D1130">
        <w:rPr>
          <w:rFonts w:eastAsia="Arial"/>
          <w:sz w:val="24"/>
          <w:szCs w:val="24"/>
        </w:rPr>
        <w:t xml:space="preserve">t </w:t>
      </w:r>
      <w:r w:rsidRPr="005D1130">
        <w:rPr>
          <w:rFonts w:eastAsia="Arial"/>
          <w:spacing w:val="1"/>
          <w:sz w:val="24"/>
          <w:szCs w:val="24"/>
        </w:rPr>
        <w:t>ba</w:t>
      </w:r>
      <w:r w:rsidRPr="005D1130">
        <w:rPr>
          <w:rFonts w:eastAsia="Arial"/>
          <w:sz w:val="24"/>
          <w:szCs w:val="24"/>
        </w:rPr>
        <w:t>ik k</w:t>
      </w:r>
      <w:r w:rsidR="003C3830">
        <w:rPr>
          <w:rFonts w:eastAsia="Arial"/>
          <w:spacing w:val="-1"/>
          <w:sz w:val="24"/>
          <w:szCs w:val="24"/>
        </w:rPr>
        <w:t>husunya</w:t>
      </w:r>
      <w:r w:rsidRPr="005D1130">
        <w:rPr>
          <w:rFonts w:eastAsia="Arial"/>
          <w:spacing w:val="1"/>
          <w:sz w:val="24"/>
          <w:szCs w:val="24"/>
        </w:rPr>
        <w:t xml:space="preserve"> </w:t>
      </w:r>
      <w:r w:rsidRPr="005D1130">
        <w:rPr>
          <w:rFonts w:eastAsia="Arial"/>
          <w:spacing w:val="-1"/>
          <w:sz w:val="24"/>
          <w:szCs w:val="24"/>
        </w:rPr>
        <w:t>u</w:t>
      </w:r>
      <w:r w:rsidRPr="005D1130">
        <w:rPr>
          <w:rFonts w:eastAsia="Arial"/>
          <w:spacing w:val="1"/>
          <w:sz w:val="24"/>
          <w:szCs w:val="24"/>
        </w:rPr>
        <w:t>n</w:t>
      </w:r>
      <w:r w:rsidRPr="005D1130">
        <w:rPr>
          <w:rFonts w:eastAsia="Arial"/>
          <w:sz w:val="24"/>
          <w:szCs w:val="24"/>
        </w:rPr>
        <w:t>t</w:t>
      </w:r>
      <w:r w:rsidRPr="005D1130">
        <w:rPr>
          <w:rFonts w:eastAsia="Arial"/>
          <w:spacing w:val="1"/>
          <w:sz w:val="24"/>
          <w:szCs w:val="24"/>
        </w:rPr>
        <w:t>u</w:t>
      </w:r>
      <w:r w:rsidRPr="005D1130">
        <w:rPr>
          <w:rFonts w:eastAsia="Arial"/>
          <w:sz w:val="24"/>
          <w:szCs w:val="24"/>
        </w:rPr>
        <w:t xml:space="preserve">k </w:t>
      </w:r>
      <w:r w:rsidRPr="005D1130">
        <w:rPr>
          <w:rFonts w:eastAsia="Arial"/>
          <w:spacing w:val="-2"/>
          <w:sz w:val="24"/>
          <w:szCs w:val="24"/>
        </w:rPr>
        <w:t>s</w:t>
      </w:r>
      <w:r w:rsidRPr="005D1130">
        <w:rPr>
          <w:rFonts w:eastAsia="Arial"/>
          <w:spacing w:val="1"/>
          <w:sz w:val="24"/>
          <w:szCs w:val="24"/>
        </w:rPr>
        <w:t>a</w:t>
      </w:r>
      <w:r w:rsidRPr="005D1130">
        <w:rPr>
          <w:rFonts w:eastAsia="Arial"/>
          <w:spacing w:val="-2"/>
          <w:sz w:val="24"/>
          <w:szCs w:val="24"/>
        </w:rPr>
        <w:t>y</w:t>
      </w:r>
      <w:r w:rsidRPr="005D1130">
        <w:rPr>
          <w:rFonts w:eastAsia="Arial"/>
          <w:sz w:val="24"/>
          <w:szCs w:val="24"/>
        </w:rPr>
        <w:t>a</w:t>
      </w:r>
      <w:r w:rsidRPr="005D1130">
        <w:rPr>
          <w:rFonts w:eastAsia="Arial"/>
          <w:spacing w:val="1"/>
          <w:sz w:val="24"/>
          <w:szCs w:val="24"/>
        </w:rPr>
        <w:t xml:space="preserve"> da</w:t>
      </w:r>
      <w:r w:rsidRPr="005D1130">
        <w:rPr>
          <w:rFonts w:eastAsia="Arial"/>
          <w:sz w:val="24"/>
          <w:szCs w:val="24"/>
        </w:rPr>
        <w:t>n</w:t>
      </w:r>
      <w:r w:rsidRPr="005D1130">
        <w:rPr>
          <w:rFonts w:eastAsia="Arial"/>
          <w:spacing w:val="-1"/>
          <w:sz w:val="24"/>
          <w:szCs w:val="24"/>
        </w:rPr>
        <w:t xml:space="preserve"> </w:t>
      </w:r>
      <w:r w:rsidRPr="005D1130">
        <w:rPr>
          <w:rFonts w:eastAsia="Arial"/>
          <w:spacing w:val="1"/>
          <w:sz w:val="24"/>
          <w:szCs w:val="24"/>
        </w:rPr>
        <w:t>u</w:t>
      </w:r>
      <w:r w:rsidRPr="005D1130">
        <w:rPr>
          <w:rFonts w:eastAsia="Arial"/>
          <w:spacing w:val="-1"/>
          <w:sz w:val="24"/>
          <w:szCs w:val="24"/>
        </w:rPr>
        <w:t>m</w:t>
      </w:r>
      <w:r w:rsidRPr="005D1130">
        <w:rPr>
          <w:rFonts w:eastAsia="Arial"/>
          <w:spacing w:val="1"/>
          <w:sz w:val="24"/>
          <w:szCs w:val="24"/>
        </w:rPr>
        <w:t>un</w:t>
      </w:r>
      <w:r w:rsidRPr="005D1130">
        <w:rPr>
          <w:rFonts w:eastAsia="Arial"/>
          <w:spacing w:val="-2"/>
          <w:sz w:val="24"/>
          <w:szCs w:val="24"/>
        </w:rPr>
        <w:t>y</w:t>
      </w:r>
      <w:r w:rsidRPr="005D1130">
        <w:rPr>
          <w:rFonts w:eastAsia="Arial"/>
          <w:sz w:val="24"/>
          <w:szCs w:val="24"/>
        </w:rPr>
        <w:t>a</w:t>
      </w:r>
      <w:r w:rsidRPr="005D1130">
        <w:rPr>
          <w:rFonts w:eastAsia="Arial"/>
          <w:spacing w:val="1"/>
          <w:sz w:val="24"/>
          <w:szCs w:val="24"/>
        </w:rPr>
        <w:t xml:space="preserve"> </w:t>
      </w:r>
      <w:r w:rsidRPr="005D1130">
        <w:rPr>
          <w:rFonts w:eastAsia="Arial"/>
          <w:spacing w:val="-1"/>
          <w:sz w:val="24"/>
          <w:szCs w:val="24"/>
        </w:rPr>
        <w:t>u</w:t>
      </w:r>
      <w:r w:rsidRPr="005D1130">
        <w:rPr>
          <w:rFonts w:eastAsia="Arial"/>
          <w:spacing w:val="1"/>
          <w:sz w:val="24"/>
          <w:szCs w:val="24"/>
        </w:rPr>
        <w:t>n</w:t>
      </w:r>
      <w:r w:rsidRPr="005D1130">
        <w:rPr>
          <w:rFonts w:eastAsia="Arial"/>
          <w:sz w:val="24"/>
          <w:szCs w:val="24"/>
        </w:rPr>
        <w:t>t</w:t>
      </w:r>
      <w:r w:rsidRPr="005D1130">
        <w:rPr>
          <w:rFonts w:eastAsia="Arial"/>
          <w:spacing w:val="1"/>
          <w:sz w:val="24"/>
          <w:szCs w:val="24"/>
        </w:rPr>
        <w:t>u</w:t>
      </w:r>
      <w:r w:rsidRPr="005D1130">
        <w:rPr>
          <w:rFonts w:eastAsia="Arial"/>
          <w:sz w:val="24"/>
          <w:szCs w:val="24"/>
        </w:rPr>
        <w:t>k</w:t>
      </w:r>
      <w:r w:rsidRPr="005D1130">
        <w:rPr>
          <w:rFonts w:eastAsia="Arial"/>
          <w:spacing w:val="-2"/>
          <w:sz w:val="24"/>
          <w:szCs w:val="24"/>
        </w:rPr>
        <w:t xml:space="preserve"> </w:t>
      </w:r>
      <w:r w:rsidRPr="005D1130">
        <w:rPr>
          <w:rFonts w:eastAsia="Arial"/>
          <w:sz w:val="24"/>
          <w:szCs w:val="24"/>
        </w:rPr>
        <w:t>kita</w:t>
      </w:r>
      <w:r w:rsidRPr="005D1130">
        <w:rPr>
          <w:rFonts w:eastAsia="Arial"/>
          <w:spacing w:val="1"/>
          <w:sz w:val="24"/>
          <w:szCs w:val="24"/>
        </w:rPr>
        <w:t xml:space="preserve"> </w:t>
      </w:r>
      <w:r w:rsidRPr="005D1130">
        <w:rPr>
          <w:rFonts w:eastAsia="Arial"/>
          <w:sz w:val="24"/>
          <w:szCs w:val="24"/>
        </w:rPr>
        <w:t>s</w:t>
      </w:r>
      <w:r w:rsidRPr="005D1130">
        <w:rPr>
          <w:rFonts w:eastAsia="Arial"/>
          <w:spacing w:val="-1"/>
          <w:sz w:val="24"/>
          <w:szCs w:val="24"/>
        </w:rPr>
        <w:t>e</w:t>
      </w:r>
      <w:r w:rsidRPr="005D1130">
        <w:rPr>
          <w:rFonts w:eastAsia="Arial"/>
          <w:spacing w:val="1"/>
          <w:sz w:val="24"/>
          <w:szCs w:val="24"/>
        </w:rPr>
        <w:t>m</w:t>
      </w:r>
      <w:r w:rsidRPr="005D1130">
        <w:rPr>
          <w:rFonts w:eastAsia="Arial"/>
          <w:spacing w:val="-1"/>
          <w:sz w:val="24"/>
          <w:szCs w:val="24"/>
        </w:rPr>
        <w:t>u</w:t>
      </w:r>
      <w:r w:rsidRPr="005D1130">
        <w:rPr>
          <w:rFonts w:eastAsia="Arial"/>
          <w:spacing w:val="1"/>
          <w:sz w:val="24"/>
          <w:szCs w:val="24"/>
        </w:rPr>
        <w:t>a</w:t>
      </w:r>
      <w:r w:rsidRPr="005D1130">
        <w:rPr>
          <w:rFonts w:eastAsia="Arial"/>
          <w:sz w:val="24"/>
          <w:szCs w:val="24"/>
        </w:rPr>
        <w:t>.</w:t>
      </w:r>
    </w:p>
    <w:p w14:paraId="2F163060" w14:textId="77777777" w:rsidR="00092DE0" w:rsidRPr="005D1130" w:rsidRDefault="00092DE0" w:rsidP="00B31351">
      <w:pPr>
        <w:tabs>
          <w:tab w:val="left" w:leader="dot" w:pos="8640"/>
        </w:tabs>
        <w:spacing w:line="276" w:lineRule="auto"/>
        <w:rPr>
          <w:sz w:val="24"/>
          <w:szCs w:val="24"/>
        </w:rPr>
      </w:pPr>
    </w:p>
    <w:p w14:paraId="014A9351" w14:textId="77777777" w:rsidR="00092DE0" w:rsidRPr="005D1130" w:rsidRDefault="00092DE0" w:rsidP="00B31351">
      <w:pPr>
        <w:tabs>
          <w:tab w:val="left" w:leader="dot" w:pos="8640"/>
        </w:tabs>
        <w:spacing w:before="17" w:line="276" w:lineRule="auto"/>
        <w:rPr>
          <w:sz w:val="24"/>
          <w:szCs w:val="24"/>
        </w:rPr>
      </w:pPr>
    </w:p>
    <w:p w14:paraId="250245FF" w14:textId="502513D5" w:rsidR="00092DE0" w:rsidRPr="005D1130" w:rsidRDefault="00880D59" w:rsidP="00B31351">
      <w:pPr>
        <w:tabs>
          <w:tab w:val="left" w:leader="dot" w:pos="8640"/>
        </w:tabs>
        <w:spacing w:line="276" w:lineRule="auto"/>
        <w:ind w:left="4869"/>
        <w:rPr>
          <w:rFonts w:eastAsia="Arial"/>
          <w:sz w:val="24"/>
          <w:szCs w:val="24"/>
        </w:rPr>
      </w:pPr>
      <w:r w:rsidRPr="005D1130">
        <w:rPr>
          <w:rFonts w:eastAsia="Arial"/>
          <w:spacing w:val="-1"/>
          <w:sz w:val="24"/>
          <w:szCs w:val="24"/>
        </w:rPr>
        <w:t>M</w:t>
      </w:r>
      <w:r w:rsidRPr="005D1130">
        <w:rPr>
          <w:rFonts w:eastAsia="Arial"/>
          <w:spacing w:val="1"/>
          <w:sz w:val="24"/>
          <w:szCs w:val="24"/>
        </w:rPr>
        <w:t>amu</w:t>
      </w:r>
      <w:r w:rsidRPr="005D1130">
        <w:rPr>
          <w:rFonts w:eastAsia="Arial"/>
          <w:sz w:val="24"/>
          <w:szCs w:val="24"/>
        </w:rPr>
        <w:t>ju</w:t>
      </w:r>
      <w:r w:rsidRPr="005D1130">
        <w:rPr>
          <w:rFonts w:eastAsia="Arial"/>
          <w:spacing w:val="-2"/>
          <w:sz w:val="24"/>
          <w:szCs w:val="24"/>
        </w:rPr>
        <w:t xml:space="preserve"> </w:t>
      </w:r>
      <w:r w:rsidRPr="005D1130">
        <w:rPr>
          <w:rFonts w:eastAsia="Arial"/>
          <w:sz w:val="24"/>
          <w:szCs w:val="24"/>
        </w:rPr>
        <w:t>T</w:t>
      </w:r>
      <w:r w:rsidRPr="005D1130">
        <w:rPr>
          <w:rFonts w:eastAsia="Arial"/>
          <w:spacing w:val="1"/>
          <w:sz w:val="24"/>
          <w:szCs w:val="24"/>
        </w:rPr>
        <w:t>en</w:t>
      </w:r>
      <w:r w:rsidRPr="005D1130">
        <w:rPr>
          <w:rFonts w:eastAsia="Arial"/>
          <w:spacing w:val="-1"/>
          <w:sz w:val="24"/>
          <w:szCs w:val="24"/>
        </w:rPr>
        <w:t>g</w:t>
      </w:r>
      <w:r w:rsidRPr="005D1130">
        <w:rPr>
          <w:rFonts w:eastAsia="Arial"/>
          <w:spacing w:val="1"/>
          <w:sz w:val="24"/>
          <w:szCs w:val="24"/>
        </w:rPr>
        <w:t>a</w:t>
      </w:r>
      <w:r w:rsidRPr="005D1130">
        <w:rPr>
          <w:rFonts w:eastAsia="Arial"/>
          <w:spacing w:val="-1"/>
          <w:sz w:val="24"/>
          <w:szCs w:val="24"/>
        </w:rPr>
        <w:t>h</w:t>
      </w:r>
      <w:r w:rsidRPr="005D1130">
        <w:rPr>
          <w:rFonts w:eastAsia="Arial"/>
          <w:sz w:val="24"/>
          <w:szCs w:val="24"/>
        </w:rPr>
        <w:t>,</w:t>
      </w:r>
      <w:r w:rsidRPr="005D1130">
        <w:rPr>
          <w:rFonts w:eastAsia="Arial"/>
          <w:spacing w:val="1"/>
          <w:sz w:val="24"/>
          <w:szCs w:val="24"/>
        </w:rPr>
        <w:t xml:space="preserve"> </w:t>
      </w:r>
      <w:r w:rsidR="00C25BB1">
        <w:rPr>
          <w:rFonts w:eastAsia="Arial"/>
          <w:spacing w:val="-1"/>
          <w:sz w:val="24"/>
          <w:szCs w:val="24"/>
        </w:rPr>
        <w:t>1 November</w:t>
      </w:r>
      <w:r w:rsidRPr="005D1130">
        <w:rPr>
          <w:rFonts w:eastAsia="Arial"/>
          <w:spacing w:val="-2"/>
          <w:sz w:val="24"/>
          <w:szCs w:val="24"/>
        </w:rPr>
        <w:t xml:space="preserve"> </w:t>
      </w:r>
      <w:r w:rsidRPr="005D1130">
        <w:rPr>
          <w:rFonts w:eastAsia="Arial"/>
          <w:spacing w:val="1"/>
          <w:sz w:val="24"/>
          <w:szCs w:val="24"/>
        </w:rPr>
        <w:t>20</w:t>
      </w:r>
      <w:r w:rsidRPr="005D1130">
        <w:rPr>
          <w:rFonts w:eastAsia="Arial"/>
          <w:spacing w:val="-1"/>
          <w:sz w:val="24"/>
          <w:szCs w:val="24"/>
        </w:rPr>
        <w:t>2</w:t>
      </w:r>
      <w:r w:rsidRPr="005D1130">
        <w:rPr>
          <w:rFonts w:eastAsia="Arial"/>
          <w:sz w:val="24"/>
          <w:szCs w:val="24"/>
        </w:rPr>
        <w:t>1</w:t>
      </w:r>
    </w:p>
    <w:p w14:paraId="63440A9F" w14:textId="77777777" w:rsidR="00092DE0" w:rsidRPr="005D1130" w:rsidRDefault="00092DE0" w:rsidP="00B31351">
      <w:pPr>
        <w:tabs>
          <w:tab w:val="left" w:leader="dot" w:pos="8640"/>
        </w:tabs>
        <w:spacing w:before="7" w:line="276" w:lineRule="auto"/>
        <w:rPr>
          <w:sz w:val="24"/>
          <w:szCs w:val="24"/>
        </w:rPr>
      </w:pPr>
    </w:p>
    <w:p w14:paraId="445869F0" w14:textId="77777777" w:rsidR="00092DE0" w:rsidRPr="005D1130" w:rsidRDefault="00880D59" w:rsidP="00B31351">
      <w:pPr>
        <w:tabs>
          <w:tab w:val="left" w:leader="dot" w:pos="8640"/>
        </w:tabs>
        <w:spacing w:line="276" w:lineRule="auto"/>
        <w:ind w:left="4831" w:right="3224"/>
        <w:jc w:val="center"/>
        <w:rPr>
          <w:rFonts w:eastAsia="Arial"/>
          <w:sz w:val="24"/>
          <w:szCs w:val="24"/>
        </w:rPr>
      </w:pPr>
      <w:r w:rsidRPr="005D1130">
        <w:rPr>
          <w:rFonts w:eastAsia="Arial"/>
          <w:sz w:val="24"/>
          <w:szCs w:val="24"/>
        </w:rPr>
        <w:t>P</w:t>
      </w:r>
      <w:r w:rsidRPr="005D1130">
        <w:rPr>
          <w:rFonts w:eastAsia="Arial"/>
          <w:spacing w:val="1"/>
          <w:sz w:val="24"/>
          <w:szCs w:val="24"/>
        </w:rPr>
        <w:t>enu</w:t>
      </w:r>
      <w:r w:rsidRPr="005D1130">
        <w:rPr>
          <w:rFonts w:eastAsia="Arial"/>
          <w:sz w:val="24"/>
          <w:szCs w:val="24"/>
        </w:rPr>
        <w:t>l</w:t>
      </w:r>
      <w:r w:rsidRPr="005D1130">
        <w:rPr>
          <w:rFonts w:eastAsia="Arial"/>
          <w:spacing w:val="-1"/>
          <w:sz w:val="24"/>
          <w:szCs w:val="24"/>
        </w:rPr>
        <w:t>i</w:t>
      </w:r>
      <w:r w:rsidRPr="005D1130">
        <w:rPr>
          <w:rFonts w:eastAsia="Arial"/>
          <w:sz w:val="24"/>
          <w:szCs w:val="24"/>
        </w:rPr>
        <w:t>s</w:t>
      </w:r>
    </w:p>
    <w:p w14:paraId="0EE4FB33" w14:textId="77777777" w:rsidR="00092DE0" w:rsidRPr="005D1130" w:rsidRDefault="00092DE0" w:rsidP="00B31351">
      <w:pPr>
        <w:tabs>
          <w:tab w:val="left" w:leader="dot" w:pos="8640"/>
        </w:tabs>
        <w:spacing w:before="1" w:line="276" w:lineRule="auto"/>
        <w:rPr>
          <w:sz w:val="24"/>
          <w:szCs w:val="24"/>
        </w:rPr>
      </w:pPr>
    </w:p>
    <w:p w14:paraId="0185934C" w14:textId="77777777" w:rsidR="00092DE0" w:rsidRPr="005D1130" w:rsidRDefault="00092DE0" w:rsidP="00B31351">
      <w:pPr>
        <w:tabs>
          <w:tab w:val="left" w:leader="dot" w:pos="8640"/>
        </w:tabs>
        <w:spacing w:line="276" w:lineRule="auto"/>
        <w:rPr>
          <w:sz w:val="24"/>
          <w:szCs w:val="24"/>
        </w:rPr>
      </w:pPr>
    </w:p>
    <w:p w14:paraId="511071FC" w14:textId="77777777" w:rsidR="00092DE0" w:rsidRPr="005D1130" w:rsidRDefault="00092DE0" w:rsidP="00B31351">
      <w:pPr>
        <w:tabs>
          <w:tab w:val="left" w:leader="dot" w:pos="8640"/>
        </w:tabs>
        <w:spacing w:line="276" w:lineRule="auto"/>
        <w:rPr>
          <w:sz w:val="24"/>
          <w:szCs w:val="24"/>
        </w:rPr>
      </w:pPr>
    </w:p>
    <w:p w14:paraId="7EF1B506" w14:textId="77777777" w:rsidR="00092DE0" w:rsidRPr="005D1130" w:rsidRDefault="00092DE0" w:rsidP="00B31351">
      <w:pPr>
        <w:tabs>
          <w:tab w:val="left" w:leader="dot" w:pos="8640"/>
        </w:tabs>
        <w:spacing w:line="276" w:lineRule="auto"/>
        <w:rPr>
          <w:sz w:val="24"/>
          <w:szCs w:val="24"/>
        </w:rPr>
      </w:pPr>
    </w:p>
    <w:p w14:paraId="19BA9746" w14:textId="6F37DC70" w:rsidR="00092DE0" w:rsidRPr="005D1130" w:rsidRDefault="007B61BD" w:rsidP="00B31351">
      <w:pPr>
        <w:tabs>
          <w:tab w:val="left" w:leader="dot" w:pos="8640"/>
        </w:tabs>
        <w:spacing w:line="276" w:lineRule="auto"/>
        <w:ind w:left="4869"/>
        <w:rPr>
          <w:rFonts w:eastAsia="Arial"/>
          <w:sz w:val="24"/>
          <w:szCs w:val="24"/>
        </w:rPr>
      </w:pPr>
      <w:r>
        <w:rPr>
          <w:rFonts w:eastAsia="Arial"/>
          <w:b/>
          <w:spacing w:val="2"/>
          <w:sz w:val="24"/>
          <w:szCs w:val="24"/>
          <w:u w:val="single" w:color="000000"/>
        </w:rPr>
        <w:t>ASLIA</w:t>
      </w:r>
    </w:p>
    <w:p w14:paraId="264A2815" w14:textId="77777777" w:rsidR="00092DE0" w:rsidRPr="005D1130" w:rsidRDefault="00092DE0" w:rsidP="00B31351">
      <w:pPr>
        <w:tabs>
          <w:tab w:val="left" w:leader="dot" w:pos="8640"/>
        </w:tabs>
        <w:spacing w:before="9" w:line="276" w:lineRule="auto"/>
        <w:rPr>
          <w:sz w:val="24"/>
          <w:szCs w:val="24"/>
        </w:rPr>
      </w:pPr>
    </w:p>
    <w:p w14:paraId="7245B4EB" w14:textId="07C4A3D1" w:rsidR="00092DE0" w:rsidRPr="00507118" w:rsidRDefault="00880D59" w:rsidP="00B31351">
      <w:pPr>
        <w:tabs>
          <w:tab w:val="left" w:leader="dot" w:pos="8640"/>
        </w:tabs>
        <w:spacing w:line="276" w:lineRule="auto"/>
        <w:ind w:left="4869"/>
        <w:rPr>
          <w:rFonts w:eastAsia="Arial"/>
          <w:sz w:val="24"/>
          <w:szCs w:val="24"/>
        </w:rPr>
      </w:pPr>
      <w:r w:rsidRPr="005D1130">
        <w:rPr>
          <w:rFonts w:eastAsia="Arial"/>
          <w:b/>
          <w:sz w:val="24"/>
          <w:szCs w:val="24"/>
        </w:rPr>
        <w:t xml:space="preserve">NIM   </w:t>
      </w:r>
      <w:r w:rsidRPr="005D1130">
        <w:rPr>
          <w:rFonts w:eastAsia="Arial"/>
          <w:b/>
          <w:spacing w:val="15"/>
          <w:sz w:val="24"/>
          <w:szCs w:val="24"/>
        </w:rPr>
        <w:t xml:space="preserve"> </w:t>
      </w:r>
      <w:r w:rsidRPr="005D1130">
        <w:rPr>
          <w:rFonts w:eastAsia="Arial"/>
          <w:b/>
          <w:spacing w:val="1"/>
          <w:sz w:val="24"/>
          <w:szCs w:val="24"/>
        </w:rPr>
        <w:t>:1</w:t>
      </w:r>
      <w:r w:rsidRPr="005D1130">
        <w:rPr>
          <w:rFonts w:eastAsia="Arial"/>
          <w:b/>
          <w:spacing w:val="-1"/>
          <w:sz w:val="24"/>
          <w:szCs w:val="24"/>
        </w:rPr>
        <w:t>9</w:t>
      </w:r>
      <w:r w:rsidRPr="005D1130">
        <w:rPr>
          <w:rFonts w:eastAsia="Arial"/>
          <w:b/>
          <w:spacing w:val="1"/>
          <w:sz w:val="24"/>
          <w:szCs w:val="24"/>
        </w:rPr>
        <w:t>0</w:t>
      </w:r>
      <w:r w:rsidRPr="005D1130">
        <w:rPr>
          <w:rFonts w:eastAsia="Arial"/>
          <w:b/>
          <w:spacing w:val="-1"/>
          <w:sz w:val="24"/>
          <w:szCs w:val="24"/>
        </w:rPr>
        <w:t>2</w:t>
      </w:r>
      <w:r w:rsidRPr="005D1130">
        <w:rPr>
          <w:rFonts w:eastAsia="Arial"/>
          <w:b/>
          <w:spacing w:val="1"/>
          <w:sz w:val="24"/>
          <w:szCs w:val="24"/>
        </w:rPr>
        <w:t>50</w:t>
      </w:r>
      <w:r w:rsidRPr="005D1130">
        <w:rPr>
          <w:rFonts w:eastAsia="Arial"/>
          <w:b/>
          <w:spacing w:val="-1"/>
          <w:sz w:val="24"/>
          <w:szCs w:val="24"/>
        </w:rPr>
        <w:t>5</w:t>
      </w:r>
      <w:r w:rsidR="007B61BD">
        <w:rPr>
          <w:rFonts w:eastAsia="Arial"/>
          <w:b/>
          <w:spacing w:val="1"/>
          <w:sz w:val="24"/>
          <w:szCs w:val="24"/>
        </w:rPr>
        <w:t>01014</w:t>
      </w:r>
    </w:p>
    <w:p w14:paraId="680E5082" w14:textId="77777777" w:rsidR="00092DE0" w:rsidRDefault="00880D59" w:rsidP="00B31351">
      <w:pPr>
        <w:tabs>
          <w:tab w:val="left" w:leader="dot" w:pos="8640"/>
        </w:tabs>
        <w:spacing w:line="276" w:lineRule="auto"/>
        <w:ind w:left="4869"/>
        <w:rPr>
          <w:rFonts w:eastAsia="Arial"/>
          <w:b/>
          <w:spacing w:val="-1"/>
          <w:sz w:val="24"/>
          <w:szCs w:val="24"/>
        </w:rPr>
      </w:pPr>
      <w:r w:rsidRPr="005D1130">
        <w:rPr>
          <w:rFonts w:eastAsia="Arial"/>
          <w:b/>
          <w:sz w:val="24"/>
          <w:szCs w:val="24"/>
        </w:rPr>
        <w:t>NIRM</w:t>
      </w:r>
      <w:r w:rsidRPr="005D1130">
        <w:rPr>
          <w:rFonts w:eastAsia="Arial"/>
          <w:b/>
          <w:spacing w:val="40"/>
          <w:sz w:val="24"/>
          <w:szCs w:val="24"/>
        </w:rPr>
        <w:t xml:space="preserve"> </w:t>
      </w:r>
      <w:r w:rsidRPr="005D1130">
        <w:rPr>
          <w:rFonts w:eastAsia="Arial"/>
          <w:b/>
          <w:spacing w:val="2"/>
          <w:sz w:val="24"/>
          <w:szCs w:val="24"/>
        </w:rPr>
        <w:t>:</w:t>
      </w:r>
      <w:r w:rsidRPr="005D1130">
        <w:rPr>
          <w:rFonts w:eastAsia="Arial"/>
          <w:b/>
          <w:spacing w:val="1"/>
          <w:sz w:val="24"/>
          <w:szCs w:val="24"/>
        </w:rPr>
        <w:t>1</w:t>
      </w:r>
      <w:r w:rsidRPr="005D1130">
        <w:rPr>
          <w:rFonts w:eastAsia="Arial"/>
          <w:b/>
          <w:spacing w:val="-1"/>
          <w:sz w:val="24"/>
          <w:szCs w:val="24"/>
        </w:rPr>
        <w:t>9</w:t>
      </w:r>
      <w:r w:rsidRPr="005D1130">
        <w:rPr>
          <w:rFonts w:eastAsia="Arial"/>
          <w:b/>
          <w:spacing w:val="1"/>
          <w:sz w:val="24"/>
          <w:szCs w:val="24"/>
        </w:rPr>
        <w:t>1</w:t>
      </w:r>
      <w:r w:rsidR="007B61BD">
        <w:rPr>
          <w:rFonts w:eastAsia="Arial"/>
          <w:b/>
          <w:spacing w:val="-1"/>
          <w:sz w:val="24"/>
          <w:szCs w:val="24"/>
        </w:rPr>
        <w:t>025051030400014</w:t>
      </w:r>
    </w:p>
    <w:p w14:paraId="38261E6D" w14:textId="77777777" w:rsidR="00507118" w:rsidRDefault="00507118" w:rsidP="00B31351">
      <w:pPr>
        <w:tabs>
          <w:tab w:val="left" w:leader="dot" w:pos="8640"/>
        </w:tabs>
        <w:spacing w:line="276" w:lineRule="auto"/>
        <w:ind w:left="4869"/>
        <w:rPr>
          <w:rFonts w:eastAsia="Arial"/>
          <w:b/>
          <w:spacing w:val="-1"/>
          <w:sz w:val="24"/>
          <w:szCs w:val="24"/>
        </w:rPr>
      </w:pPr>
    </w:p>
    <w:p w14:paraId="620246AF" w14:textId="77777777" w:rsidR="00507118" w:rsidRDefault="00507118" w:rsidP="00B31351">
      <w:pPr>
        <w:tabs>
          <w:tab w:val="left" w:leader="dot" w:pos="8640"/>
        </w:tabs>
        <w:spacing w:line="276" w:lineRule="auto"/>
        <w:ind w:left="4869"/>
        <w:rPr>
          <w:rFonts w:eastAsia="Arial"/>
          <w:b/>
          <w:spacing w:val="-1"/>
          <w:sz w:val="24"/>
          <w:szCs w:val="24"/>
        </w:rPr>
      </w:pPr>
    </w:p>
    <w:p w14:paraId="773A835E" w14:textId="0C5E8071" w:rsidR="00507118" w:rsidRPr="005D1130" w:rsidRDefault="00507118" w:rsidP="00B31351">
      <w:pPr>
        <w:tabs>
          <w:tab w:val="left" w:leader="dot" w:pos="8640"/>
        </w:tabs>
        <w:spacing w:line="276" w:lineRule="auto"/>
        <w:ind w:left="4869"/>
        <w:rPr>
          <w:rFonts w:eastAsia="Arial"/>
          <w:sz w:val="24"/>
          <w:szCs w:val="24"/>
        </w:rPr>
        <w:sectPr w:rsidR="00507118" w:rsidRPr="005D1130">
          <w:pgSz w:w="12240" w:h="15840"/>
          <w:pgMar w:top="1480" w:right="1600" w:bottom="280" w:left="1720" w:header="720" w:footer="720" w:gutter="0"/>
          <w:cols w:space="720"/>
        </w:sectPr>
      </w:pPr>
    </w:p>
    <w:p w14:paraId="68BFCBD9" w14:textId="77777777" w:rsidR="00092DE0" w:rsidRPr="005D1130" w:rsidRDefault="00092DE0" w:rsidP="00B31351">
      <w:pPr>
        <w:tabs>
          <w:tab w:val="left" w:leader="dot" w:pos="8640"/>
        </w:tabs>
        <w:spacing w:line="276" w:lineRule="auto"/>
        <w:rPr>
          <w:sz w:val="24"/>
          <w:szCs w:val="24"/>
        </w:rPr>
      </w:pPr>
    </w:p>
    <w:p w14:paraId="21C50F15" w14:textId="4B5BBDF2" w:rsidR="00092DE0" w:rsidRDefault="00A05602" w:rsidP="00B31351">
      <w:pPr>
        <w:tabs>
          <w:tab w:val="left" w:leader="dot" w:pos="8640"/>
        </w:tabs>
        <w:spacing w:before="17" w:line="276" w:lineRule="auto"/>
        <w:jc w:val="center"/>
        <w:rPr>
          <w:b/>
          <w:bCs/>
          <w:sz w:val="24"/>
          <w:szCs w:val="24"/>
        </w:rPr>
      </w:pPr>
      <w:r>
        <w:rPr>
          <w:b/>
          <w:bCs/>
          <w:sz w:val="24"/>
          <w:szCs w:val="24"/>
        </w:rPr>
        <w:t>BAB I</w:t>
      </w:r>
    </w:p>
    <w:p w14:paraId="2CEEA72E" w14:textId="77777777" w:rsidR="00AC12DA" w:rsidRDefault="00AC12DA" w:rsidP="00B31351">
      <w:pPr>
        <w:tabs>
          <w:tab w:val="left" w:leader="dot" w:pos="8640"/>
        </w:tabs>
        <w:spacing w:before="17" w:line="276" w:lineRule="auto"/>
        <w:jc w:val="center"/>
        <w:rPr>
          <w:b/>
          <w:bCs/>
          <w:sz w:val="24"/>
          <w:szCs w:val="24"/>
        </w:rPr>
      </w:pPr>
    </w:p>
    <w:p w14:paraId="2365964F" w14:textId="5AAC9EC8" w:rsidR="00A05602" w:rsidRDefault="00A05602" w:rsidP="00B31351">
      <w:pPr>
        <w:tabs>
          <w:tab w:val="left" w:leader="dot" w:pos="8640"/>
        </w:tabs>
        <w:spacing w:before="17" w:line="276" w:lineRule="auto"/>
        <w:jc w:val="center"/>
        <w:rPr>
          <w:b/>
          <w:bCs/>
          <w:sz w:val="24"/>
          <w:szCs w:val="24"/>
        </w:rPr>
      </w:pPr>
      <w:r>
        <w:rPr>
          <w:b/>
          <w:bCs/>
          <w:sz w:val="24"/>
          <w:szCs w:val="24"/>
        </w:rPr>
        <w:t>PENDAHULUAN</w:t>
      </w:r>
    </w:p>
    <w:p w14:paraId="2B54344D" w14:textId="5867390D" w:rsidR="00A05602" w:rsidRDefault="00A05602" w:rsidP="00B31351">
      <w:pPr>
        <w:tabs>
          <w:tab w:val="left" w:leader="dot" w:pos="8640"/>
        </w:tabs>
        <w:spacing w:before="17" w:line="276" w:lineRule="auto"/>
        <w:jc w:val="center"/>
        <w:rPr>
          <w:b/>
          <w:bCs/>
          <w:sz w:val="24"/>
          <w:szCs w:val="24"/>
        </w:rPr>
      </w:pPr>
    </w:p>
    <w:p w14:paraId="0B0481B7" w14:textId="77777777" w:rsidR="00A05602" w:rsidRPr="00A05602" w:rsidRDefault="00A05602" w:rsidP="00B31351">
      <w:pPr>
        <w:tabs>
          <w:tab w:val="left" w:leader="dot" w:pos="8640"/>
        </w:tabs>
        <w:spacing w:before="17" w:line="276" w:lineRule="auto"/>
        <w:jc w:val="both"/>
        <w:rPr>
          <w:b/>
          <w:bCs/>
          <w:sz w:val="24"/>
          <w:szCs w:val="24"/>
        </w:rPr>
      </w:pPr>
    </w:p>
    <w:p w14:paraId="1FE06236" w14:textId="10C6381E" w:rsidR="00092DE0" w:rsidRDefault="00880D59" w:rsidP="00B31351">
      <w:pPr>
        <w:pStyle w:val="ListParagraph"/>
        <w:numPr>
          <w:ilvl w:val="1"/>
          <w:numId w:val="2"/>
        </w:numPr>
        <w:tabs>
          <w:tab w:val="left" w:leader="dot" w:pos="8640"/>
        </w:tabs>
        <w:spacing w:line="276" w:lineRule="auto"/>
        <w:jc w:val="both"/>
        <w:rPr>
          <w:rFonts w:eastAsia="Arial"/>
          <w:b/>
          <w:sz w:val="24"/>
          <w:szCs w:val="24"/>
        </w:rPr>
      </w:pPr>
      <w:r w:rsidRPr="007A1070">
        <w:rPr>
          <w:rFonts w:eastAsia="Arial"/>
          <w:b/>
          <w:sz w:val="24"/>
          <w:szCs w:val="24"/>
        </w:rPr>
        <w:t>Latar</w:t>
      </w:r>
      <w:r w:rsidRPr="007A1070">
        <w:rPr>
          <w:rFonts w:eastAsia="Arial"/>
          <w:b/>
          <w:spacing w:val="1"/>
          <w:sz w:val="24"/>
          <w:szCs w:val="24"/>
        </w:rPr>
        <w:t xml:space="preserve"> </w:t>
      </w:r>
      <w:r w:rsidRPr="007A1070">
        <w:rPr>
          <w:rFonts w:eastAsia="Arial"/>
          <w:b/>
          <w:sz w:val="24"/>
          <w:szCs w:val="24"/>
        </w:rPr>
        <w:t>Be</w:t>
      </w:r>
      <w:r w:rsidRPr="007A1070">
        <w:rPr>
          <w:rFonts w:eastAsia="Arial"/>
          <w:b/>
          <w:spacing w:val="1"/>
          <w:sz w:val="24"/>
          <w:szCs w:val="24"/>
        </w:rPr>
        <w:t>l</w:t>
      </w:r>
      <w:r w:rsidRPr="007A1070">
        <w:rPr>
          <w:rFonts w:eastAsia="Arial"/>
          <w:b/>
          <w:spacing w:val="-1"/>
          <w:sz w:val="24"/>
          <w:szCs w:val="24"/>
        </w:rPr>
        <w:t>a</w:t>
      </w:r>
      <w:r w:rsidRPr="007A1070">
        <w:rPr>
          <w:rFonts w:eastAsia="Arial"/>
          <w:b/>
          <w:spacing w:val="1"/>
          <w:sz w:val="24"/>
          <w:szCs w:val="24"/>
        </w:rPr>
        <w:t>ka</w:t>
      </w:r>
      <w:r w:rsidRPr="007A1070">
        <w:rPr>
          <w:rFonts w:eastAsia="Arial"/>
          <w:b/>
          <w:sz w:val="24"/>
          <w:szCs w:val="24"/>
        </w:rPr>
        <w:t>nn</w:t>
      </w:r>
      <w:r w:rsidR="00D56C76">
        <w:rPr>
          <w:rFonts w:eastAsia="Arial"/>
          <w:b/>
          <w:sz w:val="24"/>
          <w:szCs w:val="24"/>
        </w:rPr>
        <w:t>g</w:t>
      </w:r>
    </w:p>
    <w:p w14:paraId="1F638582" w14:textId="77777777" w:rsidR="00D56C76" w:rsidRDefault="00D56C76" w:rsidP="00B31351">
      <w:pPr>
        <w:pStyle w:val="ListParagraph"/>
        <w:tabs>
          <w:tab w:val="left" w:leader="dot" w:pos="8640"/>
        </w:tabs>
        <w:spacing w:line="276" w:lineRule="auto"/>
        <w:ind w:left="1358"/>
        <w:jc w:val="both"/>
        <w:rPr>
          <w:rFonts w:eastAsia="Arial"/>
          <w:b/>
          <w:sz w:val="24"/>
          <w:szCs w:val="24"/>
        </w:rPr>
      </w:pPr>
    </w:p>
    <w:p w14:paraId="5C9822CE" w14:textId="524C1C38" w:rsidR="00D97542" w:rsidRDefault="00D56C76" w:rsidP="00B31351">
      <w:pPr>
        <w:pStyle w:val="ListParagraph"/>
        <w:tabs>
          <w:tab w:val="left" w:leader="dot" w:pos="8640"/>
        </w:tabs>
        <w:spacing w:line="276" w:lineRule="auto"/>
        <w:ind w:left="1358"/>
        <w:jc w:val="both"/>
        <w:rPr>
          <w:rFonts w:eastAsia="Arial"/>
          <w:bCs/>
          <w:sz w:val="24"/>
          <w:szCs w:val="24"/>
        </w:rPr>
      </w:pPr>
      <w:r>
        <w:rPr>
          <w:rFonts w:eastAsia="Arial"/>
          <w:bCs/>
          <w:sz w:val="24"/>
          <w:szCs w:val="24"/>
        </w:rPr>
        <w:t>Pada tingkat desa peran pemerintah desa menjadi landasan yang sangat penting dalam kemajuan suatu desa. Permerintah berperan penting dalam melayani maupun mengayomi masyaratnya untuk meningkatkan kualitas pelayanan terhadap masyarakat didesanya. Dalam melayani kebutuhan masyarakatnya peran pemerintah desa sangat dibutuhkan guna mewujudkan masyarakat yang berkembang dan sejahtera. Guna meningkatkan system manajemen dalam pemerintahan desa harus dilakukan penataan administras agar dapat bekerja secara efisien dan efektif.</w:t>
      </w:r>
      <w:r w:rsidR="00D97542">
        <w:rPr>
          <w:rFonts w:eastAsia="Arial"/>
          <w:bCs/>
          <w:sz w:val="24"/>
          <w:szCs w:val="24"/>
        </w:rPr>
        <w:t xml:space="preserve"> Dalam proses penataan administras desa sendiri adalah pencatatan informasi dan data untuk mendukung penyelenggaraan kegiatan pemerintah desa. Oleh karena itu diperlukan penyempurnaan pelaksana administrasi. Administrasi yang dapat dilakukan meliputi:</w:t>
      </w:r>
    </w:p>
    <w:p w14:paraId="6333D9BB" w14:textId="77777777" w:rsidR="00D97542" w:rsidRDefault="00D97542" w:rsidP="00B31351">
      <w:pPr>
        <w:pStyle w:val="ListParagraph"/>
        <w:numPr>
          <w:ilvl w:val="0"/>
          <w:numId w:val="6"/>
        </w:numPr>
        <w:tabs>
          <w:tab w:val="left" w:leader="dot" w:pos="8640"/>
        </w:tabs>
        <w:spacing w:line="276" w:lineRule="auto"/>
        <w:jc w:val="both"/>
        <w:rPr>
          <w:rFonts w:eastAsia="Arial"/>
          <w:bCs/>
          <w:sz w:val="24"/>
          <w:szCs w:val="24"/>
        </w:rPr>
      </w:pPr>
      <w:r>
        <w:rPr>
          <w:rFonts w:eastAsia="Arial"/>
          <w:bCs/>
          <w:sz w:val="24"/>
          <w:szCs w:val="24"/>
        </w:rPr>
        <w:t>Administrasi  umum yaitu aktivitas pencatatan informasi dan data tentang aktivitas pemerintah desa dalam buku administrasi umum dikantor desa.</w:t>
      </w:r>
    </w:p>
    <w:p w14:paraId="02F2E389" w14:textId="77777777" w:rsidR="003735D8" w:rsidRDefault="00D97542" w:rsidP="00B31351">
      <w:pPr>
        <w:pStyle w:val="ListParagraph"/>
        <w:numPr>
          <w:ilvl w:val="0"/>
          <w:numId w:val="6"/>
        </w:numPr>
        <w:tabs>
          <w:tab w:val="left" w:leader="dot" w:pos="8640"/>
        </w:tabs>
        <w:spacing w:line="276" w:lineRule="auto"/>
        <w:jc w:val="both"/>
        <w:rPr>
          <w:rFonts w:eastAsia="Arial"/>
          <w:bCs/>
          <w:sz w:val="24"/>
          <w:szCs w:val="24"/>
        </w:rPr>
      </w:pPr>
      <w:r>
        <w:rPr>
          <w:rFonts w:eastAsia="Arial"/>
          <w:bCs/>
          <w:sz w:val="24"/>
          <w:szCs w:val="24"/>
        </w:rPr>
        <w:t xml:space="preserve">Administrasi penduduk yaitu kegiatan pencatatan informasi dan data tentang kependudukan yang terdapat dalam buku administrasi penduduk </w:t>
      </w:r>
      <w:r w:rsidR="003735D8">
        <w:rPr>
          <w:rFonts w:eastAsia="Arial"/>
          <w:bCs/>
          <w:sz w:val="24"/>
          <w:szCs w:val="24"/>
        </w:rPr>
        <w:t>yang ada dikantor desa.</w:t>
      </w:r>
    </w:p>
    <w:p w14:paraId="4CE36370" w14:textId="519A6C47" w:rsidR="00D97542" w:rsidRPr="00D97542" w:rsidRDefault="003735D8" w:rsidP="00B31351">
      <w:pPr>
        <w:pStyle w:val="ListParagraph"/>
        <w:numPr>
          <w:ilvl w:val="0"/>
          <w:numId w:val="6"/>
        </w:numPr>
        <w:tabs>
          <w:tab w:val="left" w:leader="dot" w:pos="8640"/>
        </w:tabs>
        <w:spacing w:line="276" w:lineRule="auto"/>
        <w:jc w:val="both"/>
        <w:rPr>
          <w:rFonts w:eastAsia="Arial"/>
          <w:bCs/>
          <w:sz w:val="24"/>
          <w:szCs w:val="24"/>
        </w:rPr>
      </w:pPr>
      <w:r>
        <w:rPr>
          <w:rFonts w:eastAsia="Arial"/>
          <w:bCs/>
          <w:sz w:val="24"/>
          <w:szCs w:val="24"/>
        </w:rPr>
        <w:t>Administrasi pembangunan yaitu kegiatan pencatatan informasi data pembangunan yang direncanakan,sedang berlangsumg dan sudah dilaksankan dalam buku adnimistrasi pembangunan.</w:t>
      </w:r>
      <w:r w:rsidR="00D97542">
        <w:rPr>
          <w:rFonts w:eastAsia="Arial"/>
          <w:bCs/>
          <w:sz w:val="24"/>
          <w:szCs w:val="24"/>
        </w:rPr>
        <w:t xml:space="preserve"> </w:t>
      </w:r>
    </w:p>
    <w:p w14:paraId="057F55B1" w14:textId="77777777" w:rsidR="00D97542" w:rsidRPr="00D97542" w:rsidRDefault="00D97542" w:rsidP="00B31351">
      <w:pPr>
        <w:tabs>
          <w:tab w:val="left" w:leader="dot" w:pos="8640"/>
        </w:tabs>
        <w:spacing w:line="276" w:lineRule="auto"/>
        <w:jc w:val="both"/>
        <w:rPr>
          <w:rFonts w:eastAsia="Arial"/>
          <w:bCs/>
          <w:sz w:val="24"/>
          <w:szCs w:val="24"/>
        </w:rPr>
      </w:pPr>
    </w:p>
    <w:p w14:paraId="443A3745" w14:textId="375DD6C7" w:rsidR="007A1070" w:rsidRPr="007A1070" w:rsidRDefault="003735D8" w:rsidP="00B31351">
      <w:pPr>
        <w:pStyle w:val="ListParagraph"/>
        <w:tabs>
          <w:tab w:val="left" w:leader="dot" w:pos="8640"/>
        </w:tabs>
        <w:spacing w:line="276" w:lineRule="auto"/>
        <w:ind w:left="1358"/>
        <w:jc w:val="both"/>
        <w:rPr>
          <w:rFonts w:eastAsia="Arial"/>
          <w:sz w:val="24"/>
          <w:szCs w:val="24"/>
        </w:rPr>
      </w:pPr>
      <w:r>
        <w:rPr>
          <w:rFonts w:eastAsia="Arial"/>
          <w:sz w:val="24"/>
          <w:szCs w:val="24"/>
        </w:rPr>
        <w:t xml:space="preserve">Melihat dari masalah tersebut penulis ingin mengangkat sebuah penelitian yang berjudul “perancangan system informasi data pelayanan administrasi kependudukan desal amba-lamba”, yang diharapkan dapat menjadi solusi dalam membantu meringankan pekerjaan yang lebih efisien dalam pengimputan data administrasi kependudukan yang ada didesa lamba-lamba. </w:t>
      </w:r>
    </w:p>
    <w:p w14:paraId="7E247353" w14:textId="77777777" w:rsidR="00092DE0" w:rsidRPr="005D1130" w:rsidRDefault="00092DE0" w:rsidP="00B31351">
      <w:pPr>
        <w:tabs>
          <w:tab w:val="left" w:leader="dot" w:pos="8640"/>
        </w:tabs>
        <w:spacing w:before="9" w:line="276" w:lineRule="auto"/>
        <w:jc w:val="both"/>
        <w:rPr>
          <w:sz w:val="24"/>
          <w:szCs w:val="24"/>
        </w:rPr>
      </w:pPr>
    </w:p>
    <w:p w14:paraId="620C1928" w14:textId="77777777" w:rsidR="00092DE0" w:rsidRPr="005D1130" w:rsidRDefault="00880D59" w:rsidP="00B31351">
      <w:pPr>
        <w:tabs>
          <w:tab w:val="left" w:leader="dot" w:pos="8640"/>
        </w:tabs>
        <w:spacing w:before="5" w:line="276" w:lineRule="auto"/>
        <w:ind w:left="908"/>
        <w:jc w:val="both"/>
        <w:rPr>
          <w:rFonts w:eastAsia="Arial"/>
          <w:sz w:val="24"/>
          <w:szCs w:val="24"/>
        </w:rPr>
      </w:pPr>
      <w:r w:rsidRPr="005D1130">
        <w:rPr>
          <w:rFonts w:eastAsia="Arial"/>
          <w:b/>
          <w:spacing w:val="1"/>
          <w:sz w:val="24"/>
          <w:szCs w:val="24"/>
        </w:rPr>
        <w:t>1</w:t>
      </w:r>
      <w:r w:rsidRPr="005D1130">
        <w:rPr>
          <w:rFonts w:eastAsia="Arial"/>
          <w:b/>
          <w:sz w:val="24"/>
          <w:szCs w:val="24"/>
        </w:rPr>
        <w:t xml:space="preserve">.2 </w:t>
      </w:r>
      <w:r w:rsidRPr="005D1130">
        <w:rPr>
          <w:rFonts w:eastAsia="Arial"/>
          <w:b/>
          <w:spacing w:val="25"/>
          <w:sz w:val="24"/>
          <w:szCs w:val="24"/>
        </w:rPr>
        <w:t xml:space="preserve"> </w:t>
      </w:r>
      <w:r w:rsidRPr="005D1130">
        <w:rPr>
          <w:rFonts w:eastAsia="Arial"/>
          <w:b/>
          <w:sz w:val="24"/>
          <w:szCs w:val="24"/>
        </w:rPr>
        <w:t>R</w:t>
      </w:r>
      <w:r w:rsidRPr="005D1130">
        <w:rPr>
          <w:rFonts w:eastAsia="Arial"/>
          <w:b/>
          <w:spacing w:val="-1"/>
          <w:sz w:val="24"/>
          <w:szCs w:val="24"/>
        </w:rPr>
        <w:t>u</w:t>
      </w:r>
      <w:r w:rsidRPr="005D1130">
        <w:rPr>
          <w:rFonts w:eastAsia="Arial"/>
          <w:b/>
          <w:sz w:val="24"/>
          <w:szCs w:val="24"/>
        </w:rPr>
        <w:t>mu</w:t>
      </w:r>
      <w:r w:rsidRPr="005D1130">
        <w:rPr>
          <w:rFonts w:eastAsia="Arial"/>
          <w:b/>
          <w:spacing w:val="1"/>
          <w:sz w:val="24"/>
          <w:szCs w:val="24"/>
        </w:rPr>
        <w:t>sa</w:t>
      </w:r>
      <w:r w:rsidRPr="005D1130">
        <w:rPr>
          <w:rFonts w:eastAsia="Arial"/>
          <w:b/>
          <w:sz w:val="24"/>
          <w:szCs w:val="24"/>
        </w:rPr>
        <w:t>n Ma</w:t>
      </w:r>
      <w:r w:rsidRPr="005D1130">
        <w:rPr>
          <w:rFonts w:eastAsia="Arial"/>
          <w:b/>
          <w:spacing w:val="1"/>
          <w:sz w:val="24"/>
          <w:szCs w:val="24"/>
        </w:rPr>
        <w:t>s</w:t>
      </w:r>
      <w:r w:rsidRPr="005D1130">
        <w:rPr>
          <w:rFonts w:eastAsia="Arial"/>
          <w:b/>
          <w:spacing w:val="-1"/>
          <w:sz w:val="24"/>
          <w:szCs w:val="24"/>
        </w:rPr>
        <w:t>a</w:t>
      </w:r>
      <w:r w:rsidRPr="005D1130">
        <w:rPr>
          <w:rFonts w:eastAsia="Arial"/>
          <w:b/>
          <w:sz w:val="24"/>
          <w:szCs w:val="24"/>
        </w:rPr>
        <w:t>l</w:t>
      </w:r>
      <w:r w:rsidRPr="005D1130">
        <w:rPr>
          <w:rFonts w:eastAsia="Arial"/>
          <w:b/>
          <w:spacing w:val="1"/>
          <w:sz w:val="24"/>
          <w:szCs w:val="24"/>
        </w:rPr>
        <w:t>a</w:t>
      </w:r>
      <w:r w:rsidRPr="005D1130">
        <w:rPr>
          <w:rFonts w:eastAsia="Arial"/>
          <w:b/>
          <w:sz w:val="24"/>
          <w:szCs w:val="24"/>
        </w:rPr>
        <w:t>h</w:t>
      </w:r>
    </w:p>
    <w:p w14:paraId="052DEBF3" w14:textId="77777777" w:rsidR="00092DE0" w:rsidRPr="005D1130" w:rsidRDefault="00092DE0" w:rsidP="00B31351">
      <w:pPr>
        <w:tabs>
          <w:tab w:val="left" w:leader="dot" w:pos="8640"/>
        </w:tabs>
        <w:spacing w:before="7" w:line="276" w:lineRule="auto"/>
        <w:jc w:val="both"/>
        <w:rPr>
          <w:sz w:val="24"/>
          <w:szCs w:val="24"/>
        </w:rPr>
      </w:pPr>
    </w:p>
    <w:p w14:paraId="4DC189A4" w14:textId="21E5D71D" w:rsidR="00092DE0" w:rsidRPr="005D1130" w:rsidRDefault="00880D59" w:rsidP="00B31351">
      <w:pPr>
        <w:tabs>
          <w:tab w:val="left" w:leader="dot" w:pos="8640"/>
        </w:tabs>
        <w:spacing w:line="276" w:lineRule="auto"/>
        <w:ind w:left="1400" w:right="635" w:firstLine="588"/>
        <w:jc w:val="both"/>
        <w:rPr>
          <w:rFonts w:eastAsia="Arial"/>
          <w:sz w:val="24"/>
          <w:szCs w:val="24"/>
        </w:rPr>
      </w:pPr>
      <w:r w:rsidRPr="005D1130">
        <w:rPr>
          <w:rFonts w:eastAsia="Arial"/>
          <w:sz w:val="24"/>
          <w:szCs w:val="24"/>
        </w:rPr>
        <w:t>B</w:t>
      </w:r>
      <w:r w:rsidRPr="005D1130">
        <w:rPr>
          <w:rFonts w:eastAsia="Arial"/>
          <w:spacing w:val="1"/>
          <w:sz w:val="24"/>
          <w:szCs w:val="24"/>
        </w:rPr>
        <w:t>e</w:t>
      </w:r>
      <w:r w:rsidRPr="005D1130">
        <w:rPr>
          <w:rFonts w:eastAsia="Arial"/>
          <w:sz w:val="24"/>
          <w:szCs w:val="24"/>
        </w:rPr>
        <w:t>rd</w:t>
      </w:r>
      <w:r w:rsidRPr="005D1130">
        <w:rPr>
          <w:rFonts w:eastAsia="Arial"/>
          <w:spacing w:val="1"/>
          <w:sz w:val="24"/>
          <w:szCs w:val="24"/>
        </w:rPr>
        <w:t>a</w:t>
      </w:r>
      <w:r w:rsidRPr="005D1130">
        <w:rPr>
          <w:rFonts w:eastAsia="Arial"/>
          <w:spacing w:val="-2"/>
          <w:sz w:val="24"/>
          <w:szCs w:val="24"/>
        </w:rPr>
        <w:t>s</w:t>
      </w:r>
      <w:r w:rsidRPr="005D1130">
        <w:rPr>
          <w:rFonts w:eastAsia="Arial"/>
          <w:spacing w:val="1"/>
          <w:sz w:val="24"/>
          <w:szCs w:val="24"/>
        </w:rPr>
        <w:t>a</w:t>
      </w:r>
      <w:r w:rsidRPr="005D1130">
        <w:rPr>
          <w:rFonts w:eastAsia="Arial"/>
          <w:sz w:val="24"/>
          <w:szCs w:val="24"/>
        </w:rPr>
        <w:t>rkan</w:t>
      </w:r>
      <w:r w:rsidRPr="005D1130">
        <w:rPr>
          <w:rFonts w:eastAsia="Arial"/>
          <w:spacing w:val="3"/>
          <w:sz w:val="24"/>
          <w:szCs w:val="24"/>
        </w:rPr>
        <w:t xml:space="preserve"> </w:t>
      </w:r>
      <w:r w:rsidRPr="005D1130">
        <w:rPr>
          <w:rFonts w:eastAsia="Arial"/>
          <w:spacing w:val="1"/>
          <w:sz w:val="24"/>
          <w:szCs w:val="24"/>
        </w:rPr>
        <w:t>da</w:t>
      </w:r>
      <w:r w:rsidRPr="005D1130">
        <w:rPr>
          <w:rFonts w:eastAsia="Arial"/>
          <w:sz w:val="24"/>
          <w:szCs w:val="24"/>
        </w:rPr>
        <w:t xml:space="preserve">ri </w:t>
      </w:r>
      <w:r w:rsidRPr="005D1130">
        <w:rPr>
          <w:rFonts w:eastAsia="Arial"/>
          <w:spacing w:val="1"/>
          <w:sz w:val="24"/>
          <w:szCs w:val="24"/>
        </w:rPr>
        <w:t xml:space="preserve"> </w:t>
      </w:r>
      <w:r w:rsidRPr="005D1130">
        <w:rPr>
          <w:rFonts w:eastAsia="Arial"/>
          <w:sz w:val="24"/>
          <w:szCs w:val="24"/>
        </w:rPr>
        <w:t>la</w:t>
      </w:r>
      <w:r w:rsidRPr="005D1130">
        <w:rPr>
          <w:rFonts w:eastAsia="Arial"/>
          <w:spacing w:val="-1"/>
          <w:sz w:val="24"/>
          <w:szCs w:val="24"/>
        </w:rPr>
        <w:t>t</w:t>
      </w:r>
      <w:r w:rsidRPr="005D1130">
        <w:rPr>
          <w:rFonts w:eastAsia="Arial"/>
          <w:spacing w:val="1"/>
          <w:sz w:val="24"/>
          <w:szCs w:val="24"/>
        </w:rPr>
        <w:t>a</w:t>
      </w:r>
      <w:r w:rsidRPr="005D1130">
        <w:rPr>
          <w:rFonts w:eastAsia="Arial"/>
          <w:sz w:val="24"/>
          <w:szCs w:val="24"/>
        </w:rPr>
        <w:t>r</w:t>
      </w:r>
      <w:r w:rsidRPr="005D1130">
        <w:rPr>
          <w:rFonts w:eastAsia="Arial"/>
          <w:spacing w:val="1"/>
          <w:sz w:val="24"/>
          <w:szCs w:val="24"/>
        </w:rPr>
        <w:t xml:space="preserve"> be</w:t>
      </w:r>
      <w:r w:rsidRPr="005D1130">
        <w:rPr>
          <w:rFonts w:eastAsia="Arial"/>
          <w:sz w:val="24"/>
          <w:szCs w:val="24"/>
        </w:rPr>
        <w:t>lak</w:t>
      </w:r>
      <w:r w:rsidRPr="005D1130">
        <w:rPr>
          <w:rFonts w:eastAsia="Arial"/>
          <w:spacing w:val="1"/>
          <w:sz w:val="24"/>
          <w:szCs w:val="24"/>
        </w:rPr>
        <w:t>an</w:t>
      </w:r>
      <w:r w:rsidRPr="005D1130">
        <w:rPr>
          <w:rFonts w:eastAsia="Arial"/>
          <w:sz w:val="24"/>
          <w:szCs w:val="24"/>
        </w:rPr>
        <w:t>g</w:t>
      </w:r>
      <w:r w:rsidR="00DF00BD">
        <w:rPr>
          <w:rFonts w:eastAsia="Arial"/>
          <w:sz w:val="24"/>
          <w:szCs w:val="24"/>
        </w:rPr>
        <w:t xml:space="preserve"> </w:t>
      </w:r>
      <w:r w:rsidRPr="005D1130">
        <w:rPr>
          <w:rFonts w:eastAsia="Arial"/>
          <w:spacing w:val="-2"/>
          <w:sz w:val="24"/>
          <w:szCs w:val="24"/>
        </w:rPr>
        <w:t>y</w:t>
      </w:r>
      <w:r w:rsidRPr="005D1130">
        <w:rPr>
          <w:rFonts w:eastAsia="Arial"/>
          <w:spacing w:val="1"/>
          <w:sz w:val="24"/>
          <w:szCs w:val="24"/>
        </w:rPr>
        <w:t>an</w:t>
      </w:r>
      <w:r w:rsidRPr="005D1130">
        <w:rPr>
          <w:rFonts w:eastAsia="Arial"/>
          <w:sz w:val="24"/>
          <w:szCs w:val="24"/>
        </w:rPr>
        <w:t xml:space="preserve">g </w:t>
      </w:r>
      <w:r w:rsidRPr="005D1130">
        <w:rPr>
          <w:rFonts w:eastAsia="Arial"/>
          <w:spacing w:val="7"/>
          <w:sz w:val="24"/>
          <w:szCs w:val="24"/>
        </w:rPr>
        <w:t>d</w:t>
      </w:r>
      <w:r w:rsidRPr="005D1130">
        <w:rPr>
          <w:rFonts w:eastAsia="Arial"/>
          <w:sz w:val="24"/>
          <w:szCs w:val="24"/>
        </w:rPr>
        <w:t>ike</w:t>
      </w:r>
      <w:r w:rsidRPr="005D1130">
        <w:rPr>
          <w:rFonts w:eastAsia="Arial"/>
          <w:spacing w:val="2"/>
          <w:sz w:val="24"/>
          <w:szCs w:val="24"/>
        </w:rPr>
        <w:t>m</w:t>
      </w:r>
      <w:r w:rsidRPr="005D1130">
        <w:rPr>
          <w:rFonts w:eastAsia="Arial"/>
          <w:spacing w:val="1"/>
          <w:sz w:val="24"/>
          <w:szCs w:val="24"/>
        </w:rPr>
        <w:t>u</w:t>
      </w:r>
      <w:r w:rsidRPr="005D1130">
        <w:rPr>
          <w:rFonts w:eastAsia="Arial"/>
          <w:spacing w:val="-2"/>
          <w:sz w:val="24"/>
          <w:szCs w:val="24"/>
        </w:rPr>
        <w:t>k</w:t>
      </w:r>
      <w:r w:rsidRPr="005D1130">
        <w:rPr>
          <w:rFonts w:eastAsia="Arial"/>
          <w:spacing w:val="1"/>
          <w:sz w:val="24"/>
          <w:szCs w:val="24"/>
        </w:rPr>
        <w:t>a</w:t>
      </w:r>
      <w:r w:rsidRPr="005D1130">
        <w:rPr>
          <w:rFonts w:eastAsia="Arial"/>
          <w:sz w:val="24"/>
          <w:szCs w:val="24"/>
        </w:rPr>
        <w:t>k</w:t>
      </w:r>
      <w:r w:rsidRPr="005D1130">
        <w:rPr>
          <w:rFonts w:eastAsia="Arial"/>
          <w:spacing w:val="1"/>
          <w:sz w:val="24"/>
          <w:szCs w:val="24"/>
        </w:rPr>
        <w:t>a</w:t>
      </w:r>
      <w:r w:rsidRPr="005D1130">
        <w:rPr>
          <w:rFonts w:eastAsia="Arial"/>
          <w:spacing w:val="-1"/>
          <w:sz w:val="24"/>
          <w:szCs w:val="24"/>
        </w:rPr>
        <w:t>n</w:t>
      </w:r>
      <w:r w:rsidRPr="005D1130">
        <w:rPr>
          <w:rFonts w:eastAsia="Arial"/>
          <w:sz w:val="24"/>
          <w:szCs w:val="24"/>
        </w:rPr>
        <w:t>, ru</w:t>
      </w:r>
      <w:r w:rsidRPr="005D1130">
        <w:rPr>
          <w:rFonts w:eastAsia="Arial"/>
          <w:spacing w:val="2"/>
          <w:sz w:val="24"/>
          <w:szCs w:val="24"/>
        </w:rPr>
        <w:t>m</w:t>
      </w:r>
      <w:r w:rsidRPr="005D1130">
        <w:rPr>
          <w:rFonts w:eastAsia="Arial"/>
          <w:spacing w:val="1"/>
          <w:sz w:val="24"/>
          <w:szCs w:val="24"/>
        </w:rPr>
        <w:t>u</w:t>
      </w:r>
      <w:r w:rsidRPr="005D1130">
        <w:rPr>
          <w:rFonts w:eastAsia="Arial"/>
          <w:spacing w:val="-2"/>
          <w:sz w:val="24"/>
          <w:szCs w:val="24"/>
        </w:rPr>
        <w:t>s</w:t>
      </w:r>
      <w:r w:rsidRPr="005D1130">
        <w:rPr>
          <w:rFonts w:eastAsia="Arial"/>
          <w:spacing w:val="1"/>
          <w:sz w:val="24"/>
          <w:szCs w:val="24"/>
        </w:rPr>
        <w:t>a</w:t>
      </w:r>
      <w:r w:rsidRPr="005D1130">
        <w:rPr>
          <w:rFonts w:eastAsia="Arial"/>
          <w:sz w:val="24"/>
          <w:szCs w:val="24"/>
        </w:rPr>
        <w:t>n</w:t>
      </w:r>
      <w:r w:rsidRPr="005D1130">
        <w:rPr>
          <w:rFonts w:eastAsia="Arial"/>
          <w:spacing w:val="-1"/>
          <w:sz w:val="24"/>
          <w:szCs w:val="24"/>
        </w:rPr>
        <w:t xml:space="preserve"> </w:t>
      </w:r>
      <w:r w:rsidRPr="005D1130">
        <w:rPr>
          <w:rFonts w:eastAsia="Arial"/>
          <w:spacing w:val="1"/>
          <w:sz w:val="24"/>
          <w:szCs w:val="24"/>
        </w:rPr>
        <w:t>ma</w:t>
      </w:r>
      <w:r w:rsidRPr="005D1130">
        <w:rPr>
          <w:rFonts w:eastAsia="Arial"/>
          <w:spacing w:val="-2"/>
          <w:sz w:val="24"/>
          <w:szCs w:val="24"/>
        </w:rPr>
        <w:t>s</w:t>
      </w:r>
      <w:r w:rsidRPr="005D1130">
        <w:rPr>
          <w:rFonts w:eastAsia="Arial"/>
          <w:spacing w:val="1"/>
          <w:sz w:val="24"/>
          <w:szCs w:val="24"/>
        </w:rPr>
        <w:t>a</w:t>
      </w:r>
      <w:r w:rsidRPr="005D1130">
        <w:rPr>
          <w:rFonts w:eastAsia="Arial"/>
          <w:sz w:val="24"/>
          <w:szCs w:val="24"/>
        </w:rPr>
        <w:t xml:space="preserve">lah </w:t>
      </w:r>
      <w:r w:rsidRPr="005D1130">
        <w:rPr>
          <w:rFonts w:eastAsia="Arial"/>
          <w:spacing w:val="1"/>
          <w:sz w:val="24"/>
          <w:szCs w:val="24"/>
        </w:rPr>
        <w:t>da</w:t>
      </w:r>
      <w:r w:rsidRPr="005D1130">
        <w:rPr>
          <w:rFonts w:eastAsia="Arial"/>
          <w:sz w:val="24"/>
          <w:szCs w:val="24"/>
        </w:rPr>
        <w:t>l</w:t>
      </w:r>
      <w:r w:rsidRPr="005D1130">
        <w:rPr>
          <w:rFonts w:eastAsia="Arial"/>
          <w:spacing w:val="-2"/>
          <w:sz w:val="24"/>
          <w:szCs w:val="24"/>
        </w:rPr>
        <w:t>a</w:t>
      </w:r>
      <w:r w:rsidRPr="005D1130">
        <w:rPr>
          <w:rFonts w:eastAsia="Arial"/>
          <w:sz w:val="24"/>
          <w:szCs w:val="24"/>
        </w:rPr>
        <w:t>m</w:t>
      </w:r>
      <w:r w:rsidRPr="005D1130">
        <w:rPr>
          <w:rFonts w:eastAsia="Arial"/>
          <w:spacing w:val="2"/>
          <w:sz w:val="24"/>
          <w:szCs w:val="24"/>
        </w:rPr>
        <w:t xml:space="preserve"> </w:t>
      </w:r>
      <w:r w:rsidRPr="005D1130">
        <w:rPr>
          <w:rFonts w:eastAsia="Arial"/>
          <w:spacing w:val="-1"/>
          <w:sz w:val="24"/>
          <w:szCs w:val="24"/>
        </w:rPr>
        <w:t>p</w:t>
      </w:r>
      <w:r w:rsidRPr="005D1130">
        <w:rPr>
          <w:rFonts w:eastAsia="Arial"/>
          <w:spacing w:val="1"/>
          <w:sz w:val="24"/>
          <w:szCs w:val="24"/>
        </w:rPr>
        <w:t>ene</w:t>
      </w:r>
      <w:r w:rsidRPr="005D1130">
        <w:rPr>
          <w:rFonts w:eastAsia="Arial"/>
          <w:sz w:val="24"/>
          <w:szCs w:val="24"/>
        </w:rPr>
        <w:t>l</w:t>
      </w:r>
      <w:r w:rsidRPr="005D1130">
        <w:rPr>
          <w:rFonts w:eastAsia="Arial"/>
          <w:spacing w:val="-1"/>
          <w:sz w:val="24"/>
          <w:szCs w:val="24"/>
        </w:rPr>
        <w:t>i</w:t>
      </w:r>
      <w:r w:rsidRPr="005D1130">
        <w:rPr>
          <w:rFonts w:eastAsia="Arial"/>
          <w:sz w:val="24"/>
          <w:szCs w:val="24"/>
        </w:rPr>
        <w:t>ti</w:t>
      </w:r>
      <w:r w:rsidRPr="005D1130">
        <w:rPr>
          <w:rFonts w:eastAsia="Arial"/>
          <w:spacing w:val="-1"/>
          <w:sz w:val="24"/>
          <w:szCs w:val="24"/>
        </w:rPr>
        <w:t>a</w:t>
      </w:r>
      <w:r w:rsidRPr="005D1130">
        <w:rPr>
          <w:rFonts w:eastAsia="Arial"/>
          <w:sz w:val="24"/>
          <w:szCs w:val="24"/>
        </w:rPr>
        <w:t>n</w:t>
      </w:r>
      <w:r w:rsidRPr="005D1130">
        <w:rPr>
          <w:rFonts w:eastAsia="Arial"/>
          <w:spacing w:val="1"/>
          <w:sz w:val="24"/>
          <w:szCs w:val="24"/>
        </w:rPr>
        <w:t xml:space="preserve"> </w:t>
      </w:r>
      <w:r w:rsidRPr="005D1130">
        <w:rPr>
          <w:rFonts w:eastAsia="Arial"/>
          <w:sz w:val="24"/>
          <w:szCs w:val="24"/>
        </w:rPr>
        <w:t>i</w:t>
      </w:r>
      <w:r w:rsidRPr="005D1130">
        <w:rPr>
          <w:rFonts w:eastAsia="Arial"/>
          <w:spacing w:val="1"/>
          <w:sz w:val="24"/>
          <w:szCs w:val="24"/>
        </w:rPr>
        <w:t>n</w:t>
      </w:r>
      <w:r w:rsidRPr="005D1130">
        <w:rPr>
          <w:rFonts w:eastAsia="Arial"/>
          <w:sz w:val="24"/>
          <w:szCs w:val="24"/>
        </w:rPr>
        <w:t>i</w:t>
      </w:r>
      <w:r w:rsidRPr="005D1130">
        <w:rPr>
          <w:rFonts w:eastAsia="Arial"/>
          <w:spacing w:val="-2"/>
          <w:sz w:val="24"/>
          <w:szCs w:val="24"/>
        </w:rPr>
        <w:t xml:space="preserve"> </w:t>
      </w:r>
      <w:r w:rsidRPr="005D1130">
        <w:rPr>
          <w:rFonts w:eastAsia="Arial"/>
          <w:spacing w:val="1"/>
          <w:sz w:val="24"/>
          <w:szCs w:val="24"/>
        </w:rPr>
        <w:t>ada</w:t>
      </w:r>
      <w:r w:rsidRPr="005D1130">
        <w:rPr>
          <w:rFonts w:eastAsia="Arial"/>
          <w:sz w:val="24"/>
          <w:szCs w:val="24"/>
        </w:rPr>
        <w:t>l</w:t>
      </w:r>
      <w:r w:rsidRPr="005D1130">
        <w:rPr>
          <w:rFonts w:eastAsia="Arial"/>
          <w:spacing w:val="-2"/>
          <w:sz w:val="24"/>
          <w:szCs w:val="24"/>
        </w:rPr>
        <w:t>a</w:t>
      </w:r>
      <w:r w:rsidRPr="005D1130">
        <w:rPr>
          <w:rFonts w:eastAsia="Arial"/>
          <w:spacing w:val="1"/>
          <w:sz w:val="24"/>
          <w:szCs w:val="24"/>
        </w:rPr>
        <w:t>h</w:t>
      </w:r>
      <w:r w:rsidRPr="005D1130">
        <w:rPr>
          <w:rFonts w:eastAsia="Arial"/>
          <w:sz w:val="24"/>
          <w:szCs w:val="24"/>
        </w:rPr>
        <w:t>:</w:t>
      </w:r>
    </w:p>
    <w:p w14:paraId="2C28229B" w14:textId="0F71775B" w:rsidR="00092DE0" w:rsidRPr="00D3453E" w:rsidRDefault="00880D59" w:rsidP="00B31351">
      <w:pPr>
        <w:tabs>
          <w:tab w:val="left" w:leader="dot" w:pos="8640"/>
        </w:tabs>
        <w:spacing w:before="1" w:line="276" w:lineRule="auto"/>
        <w:ind w:left="1400"/>
        <w:jc w:val="both"/>
        <w:rPr>
          <w:rFonts w:eastAsia="Arial"/>
          <w:sz w:val="24"/>
          <w:szCs w:val="24"/>
        </w:rPr>
      </w:pPr>
      <w:r w:rsidRPr="005D1130">
        <w:rPr>
          <w:rFonts w:eastAsia="Arial"/>
          <w:spacing w:val="1"/>
          <w:sz w:val="24"/>
          <w:szCs w:val="24"/>
        </w:rPr>
        <w:t>1</w:t>
      </w:r>
      <w:r w:rsidRPr="005D1130">
        <w:rPr>
          <w:rFonts w:eastAsia="Arial"/>
          <w:sz w:val="24"/>
          <w:szCs w:val="24"/>
        </w:rPr>
        <w:t xml:space="preserve">. </w:t>
      </w:r>
      <w:r w:rsidRPr="005D1130">
        <w:rPr>
          <w:rFonts w:eastAsia="Arial"/>
          <w:spacing w:val="26"/>
          <w:sz w:val="24"/>
          <w:szCs w:val="24"/>
        </w:rPr>
        <w:t xml:space="preserve"> </w:t>
      </w:r>
      <w:r w:rsidRPr="005D1130">
        <w:rPr>
          <w:rFonts w:eastAsia="Arial"/>
          <w:sz w:val="24"/>
          <w:szCs w:val="24"/>
        </w:rPr>
        <w:t>B</w:t>
      </w:r>
      <w:r w:rsidRPr="005D1130">
        <w:rPr>
          <w:rFonts w:eastAsia="Arial"/>
          <w:spacing w:val="1"/>
          <w:sz w:val="24"/>
          <w:szCs w:val="24"/>
        </w:rPr>
        <w:t>a</w:t>
      </w:r>
      <w:r w:rsidRPr="005D1130">
        <w:rPr>
          <w:rFonts w:eastAsia="Arial"/>
          <w:spacing w:val="-1"/>
          <w:sz w:val="24"/>
          <w:szCs w:val="24"/>
        </w:rPr>
        <w:t>g</w:t>
      </w:r>
      <w:r w:rsidRPr="005D1130">
        <w:rPr>
          <w:rFonts w:eastAsia="Arial"/>
          <w:spacing w:val="1"/>
          <w:sz w:val="24"/>
          <w:szCs w:val="24"/>
        </w:rPr>
        <w:t>a</w:t>
      </w:r>
      <w:r w:rsidRPr="005D1130">
        <w:rPr>
          <w:rFonts w:eastAsia="Arial"/>
          <w:sz w:val="24"/>
          <w:szCs w:val="24"/>
        </w:rPr>
        <w:t>i</w:t>
      </w:r>
      <w:r w:rsidRPr="005D1130">
        <w:rPr>
          <w:rFonts w:eastAsia="Arial"/>
          <w:spacing w:val="1"/>
          <w:sz w:val="24"/>
          <w:szCs w:val="24"/>
        </w:rPr>
        <w:t>m</w:t>
      </w:r>
      <w:r w:rsidRPr="005D1130">
        <w:rPr>
          <w:rFonts w:eastAsia="Arial"/>
          <w:spacing w:val="-1"/>
          <w:sz w:val="24"/>
          <w:szCs w:val="24"/>
        </w:rPr>
        <w:t>a</w:t>
      </w:r>
      <w:r w:rsidRPr="005D1130">
        <w:rPr>
          <w:rFonts w:eastAsia="Arial"/>
          <w:spacing w:val="1"/>
          <w:sz w:val="24"/>
          <w:szCs w:val="24"/>
        </w:rPr>
        <w:t>n</w:t>
      </w:r>
      <w:r w:rsidRPr="005D1130">
        <w:rPr>
          <w:rFonts w:eastAsia="Arial"/>
          <w:sz w:val="24"/>
          <w:szCs w:val="24"/>
        </w:rPr>
        <w:t>a</w:t>
      </w:r>
      <w:r w:rsidRPr="005D1130">
        <w:rPr>
          <w:rFonts w:eastAsia="Arial"/>
          <w:spacing w:val="-1"/>
          <w:sz w:val="24"/>
          <w:szCs w:val="24"/>
        </w:rPr>
        <w:t xml:space="preserve"> </w:t>
      </w:r>
      <w:r w:rsidRPr="005D1130">
        <w:rPr>
          <w:rFonts w:eastAsia="Arial"/>
          <w:spacing w:val="1"/>
          <w:sz w:val="24"/>
          <w:szCs w:val="24"/>
        </w:rPr>
        <w:t>pe</w:t>
      </w:r>
      <w:r w:rsidRPr="005D1130">
        <w:rPr>
          <w:rFonts w:eastAsia="Arial"/>
          <w:sz w:val="24"/>
          <w:szCs w:val="24"/>
        </w:rPr>
        <w:t>ra</w:t>
      </w:r>
      <w:r w:rsidRPr="005D1130">
        <w:rPr>
          <w:rFonts w:eastAsia="Arial"/>
          <w:spacing w:val="1"/>
          <w:sz w:val="24"/>
          <w:szCs w:val="24"/>
        </w:rPr>
        <w:t>n</w:t>
      </w:r>
      <w:r w:rsidRPr="005D1130">
        <w:rPr>
          <w:rFonts w:eastAsia="Arial"/>
          <w:spacing w:val="-2"/>
          <w:sz w:val="24"/>
          <w:szCs w:val="24"/>
        </w:rPr>
        <w:t>c</w:t>
      </w:r>
      <w:r w:rsidRPr="005D1130">
        <w:rPr>
          <w:rFonts w:eastAsia="Arial"/>
          <w:spacing w:val="1"/>
          <w:sz w:val="24"/>
          <w:szCs w:val="24"/>
        </w:rPr>
        <w:t>an</w:t>
      </w:r>
      <w:r w:rsidRPr="005D1130">
        <w:rPr>
          <w:rFonts w:eastAsia="Arial"/>
          <w:spacing w:val="-4"/>
          <w:sz w:val="24"/>
          <w:szCs w:val="24"/>
        </w:rPr>
        <w:t>g</w:t>
      </w:r>
      <w:r w:rsidRPr="005D1130">
        <w:rPr>
          <w:rFonts w:eastAsia="Arial"/>
          <w:spacing w:val="1"/>
          <w:sz w:val="24"/>
          <w:szCs w:val="24"/>
        </w:rPr>
        <w:t>a</w:t>
      </w:r>
      <w:r w:rsidRPr="005D1130">
        <w:rPr>
          <w:rFonts w:eastAsia="Arial"/>
          <w:sz w:val="24"/>
          <w:szCs w:val="24"/>
        </w:rPr>
        <w:t>n</w:t>
      </w:r>
      <w:r w:rsidRPr="005D1130">
        <w:rPr>
          <w:rFonts w:eastAsia="Arial"/>
          <w:spacing w:val="1"/>
          <w:sz w:val="24"/>
          <w:szCs w:val="24"/>
        </w:rPr>
        <w:t xml:space="preserve"> </w:t>
      </w:r>
      <w:r w:rsidR="00DF00BD">
        <w:rPr>
          <w:rFonts w:eastAsia="Arial"/>
          <w:spacing w:val="-1"/>
          <w:sz w:val="24"/>
          <w:szCs w:val="24"/>
        </w:rPr>
        <w:t>administrasi</w:t>
      </w:r>
      <w:r w:rsidRPr="005D1130">
        <w:rPr>
          <w:rFonts w:eastAsia="Arial"/>
          <w:sz w:val="24"/>
          <w:szCs w:val="24"/>
        </w:rPr>
        <w:t xml:space="preserve"> P</w:t>
      </w:r>
      <w:r w:rsidRPr="005D1130">
        <w:rPr>
          <w:rFonts w:eastAsia="Arial"/>
          <w:spacing w:val="-1"/>
          <w:sz w:val="24"/>
          <w:szCs w:val="24"/>
        </w:rPr>
        <w:t>e</w:t>
      </w:r>
      <w:r w:rsidRPr="005D1130">
        <w:rPr>
          <w:rFonts w:eastAsia="Arial"/>
          <w:spacing w:val="1"/>
          <w:sz w:val="24"/>
          <w:szCs w:val="24"/>
        </w:rPr>
        <w:t>nd</w:t>
      </w:r>
      <w:r w:rsidRPr="005D1130">
        <w:rPr>
          <w:rFonts w:eastAsia="Arial"/>
          <w:spacing w:val="-1"/>
          <w:sz w:val="24"/>
          <w:szCs w:val="24"/>
        </w:rPr>
        <w:t>u</w:t>
      </w:r>
      <w:r w:rsidRPr="005D1130">
        <w:rPr>
          <w:rFonts w:eastAsia="Arial"/>
          <w:spacing w:val="1"/>
          <w:sz w:val="24"/>
          <w:szCs w:val="24"/>
        </w:rPr>
        <w:t>du</w:t>
      </w:r>
      <w:r w:rsidRPr="005D1130">
        <w:rPr>
          <w:rFonts w:eastAsia="Arial"/>
          <w:sz w:val="24"/>
          <w:szCs w:val="24"/>
        </w:rPr>
        <w:t>k D</w:t>
      </w:r>
      <w:r w:rsidRPr="005D1130">
        <w:rPr>
          <w:rFonts w:eastAsia="Arial"/>
          <w:spacing w:val="1"/>
          <w:sz w:val="24"/>
          <w:szCs w:val="24"/>
        </w:rPr>
        <w:t>e</w:t>
      </w:r>
      <w:r w:rsidRPr="005D1130">
        <w:rPr>
          <w:rFonts w:eastAsia="Arial"/>
          <w:spacing w:val="-2"/>
          <w:sz w:val="24"/>
          <w:szCs w:val="24"/>
        </w:rPr>
        <w:t>s</w:t>
      </w:r>
      <w:r w:rsidRPr="005D1130">
        <w:rPr>
          <w:rFonts w:eastAsia="Arial"/>
          <w:spacing w:val="1"/>
          <w:sz w:val="24"/>
          <w:szCs w:val="24"/>
        </w:rPr>
        <w:t>a</w:t>
      </w:r>
    </w:p>
    <w:p w14:paraId="3481BFB9" w14:textId="708DA2BC" w:rsidR="00DF00BD" w:rsidRDefault="00880D59" w:rsidP="00B31351">
      <w:pPr>
        <w:tabs>
          <w:tab w:val="left" w:leader="dot" w:pos="8640"/>
        </w:tabs>
        <w:spacing w:line="276" w:lineRule="auto"/>
        <w:ind w:left="1400"/>
        <w:jc w:val="both"/>
        <w:rPr>
          <w:rFonts w:eastAsia="Arial"/>
          <w:sz w:val="24"/>
          <w:szCs w:val="24"/>
        </w:rPr>
      </w:pPr>
      <w:r w:rsidRPr="005D1130">
        <w:rPr>
          <w:rFonts w:eastAsia="Arial"/>
          <w:spacing w:val="1"/>
          <w:sz w:val="24"/>
          <w:szCs w:val="24"/>
        </w:rPr>
        <w:t>2</w:t>
      </w:r>
      <w:r w:rsidRPr="005D1130">
        <w:rPr>
          <w:rFonts w:eastAsia="Arial"/>
          <w:sz w:val="24"/>
          <w:szCs w:val="24"/>
        </w:rPr>
        <w:t xml:space="preserve">. </w:t>
      </w:r>
      <w:r w:rsidRPr="005D1130">
        <w:rPr>
          <w:rFonts w:eastAsia="Arial"/>
          <w:spacing w:val="26"/>
          <w:sz w:val="24"/>
          <w:szCs w:val="24"/>
        </w:rPr>
        <w:t xml:space="preserve"> </w:t>
      </w:r>
      <w:r w:rsidRPr="005D1130">
        <w:rPr>
          <w:rFonts w:eastAsia="Arial"/>
          <w:sz w:val="24"/>
          <w:szCs w:val="24"/>
        </w:rPr>
        <w:t>B</w:t>
      </w:r>
      <w:r w:rsidRPr="005D1130">
        <w:rPr>
          <w:rFonts w:eastAsia="Arial"/>
          <w:spacing w:val="1"/>
          <w:sz w:val="24"/>
          <w:szCs w:val="24"/>
        </w:rPr>
        <w:t>a</w:t>
      </w:r>
      <w:r w:rsidRPr="005D1130">
        <w:rPr>
          <w:rFonts w:eastAsia="Arial"/>
          <w:spacing w:val="-1"/>
          <w:sz w:val="24"/>
          <w:szCs w:val="24"/>
        </w:rPr>
        <w:t>g</w:t>
      </w:r>
      <w:r w:rsidRPr="005D1130">
        <w:rPr>
          <w:rFonts w:eastAsia="Arial"/>
          <w:spacing w:val="1"/>
          <w:sz w:val="24"/>
          <w:szCs w:val="24"/>
        </w:rPr>
        <w:t>a</w:t>
      </w:r>
      <w:r w:rsidRPr="005D1130">
        <w:rPr>
          <w:rFonts w:eastAsia="Arial"/>
          <w:sz w:val="24"/>
          <w:szCs w:val="24"/>
        </w:rPr>
        <w:t>i</w:t>
      </w:r>
      <w:r w:rsidRPr="005D1130">
        <w:rPr>
          <w:rFonts w:eastAsia="Arial"/>
          <w:spacing w:val="1"/>
          <w:sz w:val="24"/>
          <w:szCs w:val="24"/>
        </w:rPr>
        <w:t>m</w:t>
      </w:r>
      <w:r w:rsidRPr="005D1130">
        <w:rPr>
          <w:rFonts w:eastAsia="Arial"/>
          <w:spacing w:val="-1"/>
          <w:sz w:val="24"/>
          <w:szCs w:val="24"/>
        </w:rPr>
        <w:t>a</w:t>
      </w:r>
      <w:r w:rsidRPr="005D1130">
        <w:rPr>
          <w:rFonts w:eastAsia="Arial"/>
          <w:spacing w:val="1"/>
          <w:sz w:val="24"/>
          <w:szCs w:val="24"/>
        </w:rPr>
        <w:t>n</w:t>
      </w:r>
      <w:r w:rsidRPr="005D1130">
        <w:rPr>
          <w:rFonts w:eastAsia="Arial"/>
          <w:sz w:val="24"/>
          <w:szCs w:val="24"/>
        </w:rPr>
        <w:t>a</w:t>
      </w:r>
      <w:r w:rsidR="00DF00BD">
        <w:rPr>
          <w:rFonts w:eastAsia="Arial"/>
          <w:sz w:val="24"/>
          <w:szCs w:val="24"/>
        </w:rPr>
        <w:t xml:space="preserve"> </w:t>
      </w:r>
      <w:r w:rsidRPr="005D1130">
        <w:rPr>
          <w:rFonts w:eastAsia="Arial"/>
          <w:spacing w:val="-1"/>
          <w:sz w:val="24"/>
          <w:szCs w:val="24"/>
        </w:rPr>
        <w:t>m</w:t>
      </w:r>
      <w:r w:rsidRPr="005D1130">
        <w:rPr>
          <w:rFonts w:eastAsia="Arial"/>
          <w:spacing w:val="1"/>
          <w:sz w:val="24"/>
          <w:szCs w:val="24"/>
        </w:rPr>
        <w:t>en</w:t>
      </w:r>
      <w:r w:rsidRPr="005D1130">
        <w:rPr>
          <w:rFonts w:eastAsia="Arial"/>
          <w:spacing w:val="-1"/>
          <w:sz w:val="24"/>
          <w:szCs w:val="24"/>
        </w:rPr>
        <w:t>g</w:t>
      </w:r>
      <w:r w:rsidRPr="005D1130">
        <w:rPr>
          <w:rFonts w:eastAsia="Arial"/>
          <w:sz w:val="24"/>
          <w:szCs w:val="24"/>
        </w:rPr>
        <w:t>i</w:t>
      </w:r>
      <w:r w:rsidRPr="005D1130">
        <w:rPr>
          <w:rFonts w:eastAsia="Arial"/>
          <w:spacing w:val="1"/>
          <w:sz w:val="24"/>
          <w:szCs w:val="24"/>
        </w:rPr>
        <w:t>mp</w:t>
      </w:r>
      <w:r w:rsidRPr="005D1130">
        <w:rPr>
          <w:rFonts w:eastAsia="Arial"/>
          <w:sz w:val="24"/>
          <w:szCs w:val="24"/>
        </w:rPr>
        <w:t>l</w:t>
      </w:r>
      <w:r w:rsidRPr="005D1130">
        <w:rPr>
          <w:rFonts w:eastAsia="Arial"/>
          <w:spacing w:val="-2"/>
          <w:sz w:val="24"/>
          <w:szCs w:val="24"/>
        </w:rPr>
        <w:t>e</w:t>
      </w:r>
      <w:r w:rsidRPr="005D1130">
        <w:rPr>
          <w:rFonts w:eastAsia="Arial"/>
          <w:spacing w:val="1"/>
          <w:sz w:val="24"/>
          <w:szCs w:val="24"/>
        </w:rPr>
        <w:t>m</w:t>
      </w:r>
      <w:r w:rsidRPr="005D1130">
        <w:rPr>
          <w:rFonts w:eastAsia="Arial"/>
          <w:spacing w:val="-1"/>
          <w:sz w:val="24"/>
          <w:szCs w:val="24"/>
        </w:rPr>
        <w:t>e</w:t>
      </w:r>
      <w:r w:rsidRPr="005D1130">
        <w:rPr>
          <w:rFonts w:eastAsia="Arial"/>
          <w:spacing w:val="1"/>
          <w:sz w:val="24"/>
          <w:szCs w:val="24"/>
        </w:rPr>
        <w:t>n</w:t>
      </w:r>
      <w:r w:rsidRPr="005D1130">
        <w:rPr>
          <w:rFonts w:eastAsia="Arial"/>
          <w:sz w:val="24"/>
          <w:szCs w:val="24"/>
        </w:rPr>
        <w:t>t</w:t>
      </w:r>
      <w:r w:rsidRPr="005D1130">
        <w:rPr>
          <w:rFonts w:eastAsia="Arial"/>
          <w:spacing w:val="1"/>
          <w:sz w:val="24"/>
          <w:szCs w:val="24"/>
        </w:rPr>
        <w:t>a</w:t>
      </w:r>
      <w:r w:rsidRPr="005D1130">
        <w:rPr>
          <w:rFonts w:eastAsia="Arial"/>
          <w:sz w:val="24"/>
          <w:szCs w:val="24"/>
        </w:rPr>
        <w:t>sik</w:t>
      </w:r>
      <w:r w:rsidRPr="005D1130">
        <w:rPr>
          <w:rFonts w:eastAsia="Arial"/>
          <w:spacing w:val="-2"/>
          <w:sz w:val="24"/>
          <w:szCs w:val="24"/>
        </w:rPr>
        <w:t>a</w:t>
      </w:r>
      <w:r w:rsidRPr="005D1130">
        <w:rPr>
          <w:rFonts w:eastAsia="Arial"/>
          <w:sz w:val="24"/>
          <w:szCs w:val="24"/>
        </w:rPr>
        <w:t>n</w:t>
      </w:r>
      <w:r w:rsidR="00DF00BD">
        <w:rPr>
          <w:rFonts w:eastAsia="Arial"/>
          <w:sz w:val="24"/>
          <w:szCs w:val="24"/>
        </w:rPr>
        <w:t xml:space="preserve"> data penduduk</w:t>
      </w:r>
    </w:p>
    <w:p w14:paraId="1A72AAF3" w14:textId="407F5932" w:rsidR="00DF00BD" w:rsidRPr="005D1130" w:rsidRDefault="00DF00BD" w:rsidP="00B31351">
      <w:pPr>
        <w:tabs>
          <w:tab w:val="left" w:leader="dot" w:pos="8640"/>
        </w:tabs>
        <w:spacing w:line="276" w:lineRule="auto"/>
        <w:ind w:left="1400"/>
        <w:jc w:val="both"/>
        <w:rPr>
          <w:rFonts w:eastAsia="Arial"/>
          <w:sz w:val="24"/>
          <w:szCs w:val="24"/>
        </w:rPr>
      </w:pPr>
      <w:r>
        <w:rPr>
          <w:rFonts w:eastAsia="Arial"/>
          <w:sz w:val="24"/>
          <w:szCs w:val="24"/>
        </w:rPr>
        <w:t xml:space="preserve">3.   Bagaimana </w:t>
      </w:r>
      <w:r w:rsidR="00A71351">
        <w:rPr>
          <w:rFonts w:eastAsia="Arial"/>
          <w:sz w:val="24"/>
          <w:szCs w:val="24"/>
        </w:rPr>
        <w:t>megifesiensikan pekerjaan pemerintah desa</w:t>
      </w:r>
    </w:p>
    <w:p w14:paraId="474B21CF" w14:textId="77777777" w:rsidR="00092DE0" w:rsidRPr="005D1130" w:rsidRDefault="00092DE0" w:rsidP="00B31351">
      <w:pPr>
        <w:tabs>
          <w:tab w:val="left" w:leader="dot" w:pos="8640"/>
        </w:tabs>
        <w:spacing w:before="9" w:line="276" w:lineRule="auto"/>
        <w:jc w:val="both"/>
        <w:rPr>
          <w:sz w:val="24"/>
          <w:szCs w:val="24"/>
        </w:rPr>
      </w:pPr>
    </w:p>
    <w:p w14:paraId="285CE6C1" w14:textId="77777777" w:rsidR="00092DE0" w:rsidRPr="005D1130" w:rsidRDefault="00880D59" w:rsidP="00B31351">
      <w:pPr>
        <w:tabs>
          <w:tab w:val="left" w:leader="dot" w:pos="8640"/>
        </w:tabs>
        <w:spacing w:line="276" w:lineRule="auto"/>
        <w:ind w:left="908"/>
        <w:jc w:val="both"/>
        <w:rPr>
          <w:rFonts w:eastAsia="Arial"/>
          <w:sz w:val="24"/>
          <w:szCs w:val="24"/>
        </w:rPr>
      </w:pPr>
      <w:r w:rsidRPr="005D1130">
        <w:rPr>
          <w:rFonts w:eastAsia="Arial"/>
          <w:b/>
          <w:spacing w:val="1"/>
          <w:sz w:val="24"/>
          <w:szCs w:val="24"/>
        </w:rPr>
        <w:t>1</w:t>
      </w:r>
      <w:r w:rsidRPr="005D1130">
        <w:rPr>
          <w:rFonts w:eastAsia="Arial"/>
          <w:b/>
          <w:sz w:val="24"/>
          <w:szCs w:val="24"/>
        </w:rPr>
        <w:t xml:space="preserve">.3 </w:t>
      </w:r>
      <w:r w:rsidRPr="005D1130">
        <w:rPr>
          <w:rFonts w:eastAsia="Arial"/>
          <w:b/>
          <w:spacing w:val="25"/>
          <w:sz w:val="24"/>
          <w:szCs w:val="24"/>
        </w:rPr>
        <w:t xml:space="preserve"> </w:t>
      </w:r>
      <w:r w:rsidRPr="005D1130">
        <w:rPr>
          <w:rFonts w:eastAsia="Arial"/>
          <w:b/>
          <w:sz w:val="24"/>
          <w:szCs w:val="24"/>
        </w:rPr>
        <w:t>Tu</w:t>
      </w:r>
      <w:r w:rsidRPr="005D1130">
        <w:rPr>
          <w:rFonts w:eastAsia="Arial"/>
          <w:b/>
          <w:spacing w:val="-2"/>
          <w:sz w:val="24"/>
          <w:szCs w:val="24"/>
        </w:rPr>
        <w:t>j</w:t>
      </w:r>
      <w:r w:rsidRPr="005D1130">
        <w:rPr>
          <w:rFonts w:eastAsia="Arial"/>
          <w:b/>
          <w:sz w:val="24"/>
          <w:szCs w:val="24"/>
        </w:rPr>
        <w:t>uan d</w:t>
      </w:r>
      <w:r w:rsidRPr="005D1130">
        <w:rPr>
          <w:rFonts w:eastAsia="Arial"/>
          <w:b/>
          <w:spacing w:val="1"/>
          <w:sz w:val="24"/>
          <w:szCs w:val="24"/>
        </w:rPr>
        <w:t>a</w:t>
      </w:r>
      <w:r w:rsidRPr="005D1130">
        <w:rPr>
          <w:rFonts w:eastAsia="Arial"/>
          <w:b/>
          <w:sz w:val="24"/>
          <w:szCs w:val="24"/>
        </w:rPr>
        <w:t>n Manfa</w:t>
      </w:r>
      <w:r w:rsidRPr="005D1130">
        <w:rPr>
          <w:rFonts w:eastAsia="Arial"/>
          <w:b/>
          <w:spacing w:val="1"/>
          <w:sz w:val="24"/>
          <w:szCs w:val="24"/>
        </w:rPr>
        <w:t>a</w:t>
      </w:r>
      <w:r w:rsidRPr="005D1130">
        <w:rPr>
          <w:rFonts w:eastAsia="Arial"/>
          <w:b/>
          <w:sz w:val="24"/>
          <w:szCs w:val="24"/>
        </w:rPr>
        <w:t>t P</w:t>
      </w:r>
      <w:r w:rsidRPr="005D1130">
        <w:rPr>
          <w:rFonts w:eastAsia="Arial"/>
          <w:b/>
          <w:spacing w:val="1"/>
          <w:sz w:val="24"/>
          <w:szCs w:val="24"/>
        </w:rPr>
        <w:t>e</w:t>
      </w:r>
      <w:r w:rsidRPr="005D1130">
        <w:rPr>
          <w:rFonts w:eastAsia="Arial"/>
          <w:b/>
          <w:sz w:val="24"/>
          <w:szCs w:val="24"/>
        </w:rPr>
        <w:t>nel</w:t>
      </w:r>
      <w:r w:rsidRPr="005D1130">
        <w:rPr>
          <w:rFonts w:eastAsia="Arial"/>
          <w:b/>
          <w:spacing w:val="1"/>
          <w:sz w:val="24"/>
          <w:szCs w:val="24"/>
        </w:rPr>
        <w:t>i</w:t>
      </w:r>
      <w:r w:rsidRPr="005D1130">
        <w:rPr>
          <w:rFonts w:eastAsia="Arial"/>
          <w:b/>
          <w:sz w:val="24"/>
          <w:szCs w:val="24"/>
        </w:rPr>
        <w:t>t</w:t>
      </w:r>
      <w:r w:rsidRPr="005D1130">
        <w:rPr>
          <w:rFonts w:eastAsia="Arial"/>
          <w:b/>
          <w:spacing w:val="-3"/>
          <w:sz w:val="24"/>
          <w:szCs w:val="24"/>
        </w:rPr>
        <w:t>i</w:t>
      </w:r>
      <w:r w:rsidRPr="005D1130">
        <w:rPr>
          <w:rFonts w:eastAsia="Arial"/>
          <w:b/>
          <w:spacing w:val="1"/>
          <w:sz w:val="24"/>
          <w:szCs w:val="24"/>
        </w:rPr>
        <w:t>a</w:t>
      </w:r>
      <w:r w:rsidRPr="005D1130">
        <w:rPr>
          <w:rFonts w:eastAsia="Arial"/>
          <w:b/>
          <w:sz w:val="24"/>
          <w:szCs w:val="24"/>
        </w:rPr>
        <w:t>n</w:t>
      </w:r>
    </w:p>
    <w:p w14:paraId="0F0D4AD0" w14:textId="77777777" w:rsidR="00092DE0" w:rsidRPr="005D1130" w:rsidRDefault="00092DE0" w:rsidP="00B31351">
      <w:pPr>
        <w:tabs>
          <w:tab w:val="left" w:leader="dot" w:pos="8640"/>
        </w:tabs>
        <w:spacing w:before="7" w:line="276" w:lineRule="auto"/>
        <w:jc w:val="both"/>
        <w:rPr>
          <w:sz w:val="24"/>
          <w:szCs w:val="24"/>
        </w:rPr>
      </w:pPr>
    </w:p>
    <w:p w14:paraId="0BFBD918" w14:textId="77777777" w:rsidR="00092DE0" w:rsidRPr="005D1130" w:rsidRDefault="00880D59" w:rsidP="00B31351">
      <w:pPr>
        <w:tabs>
          <w:tab w:val="left" w:leader="dot" w:pos="8640"/>
        </w:tabs>
        <w:spacing w:line="276" w:lineRule="auto"/>
        <w:ind w:left="1400"/>
        <w:jc w:val="both"/>
        <w:rPr>
          <w:rFonts w:eastAsia="Arial"/>
          <w:sz w:val="24"/>
          <w:szCs w:val="24"/>
        </w:rPr>
      </w:pPr>
      <w:r w:rsidRPr="005D1130">
        <w:rPr>
          <w:rFonts w:eastAsia="Arial"/>
          <w:b/>
          <w:spacing w:val="1"/>
          <w:sz w:val="24"/>
          <w:szCs w:val="24"/>
        </w:rPr>
        <w:t>1</w:t>
      </w:r>
      <w:r w:rsidRPr="005D1130">
        <w:rPr>
          <w:rFonts w:eastAsia="Arial"/>
          <w:b/>
          <w:sz w:val="24"/>
          <w:szCs w:val="24"/>
        </w:rPr>
        <w:t>.</w:t>
      </w:r>
      <w:r w:rsidRPr="005D1130">
        <w:rPr>
          <w:rFonts w:eastAsia="Arial"/>
          <w:b/>
          <w:spacing w:val="1"/>
          <w:sz w:val="24"/>
          <w:szCs w:val="24"/>
        </w:rPr>
        <w:t>3</w:t>
      </w:r>
      <w:r w:rsidRPr="005D1130">
        <w:rPr>
          <w:rFonts w:eastAsia="Arial"/>
          <w:b/>
          <w:spacing w:val="-2"/>
          <w:sz w:val="24"/>
          <w:szCs w:val="24"/>
        </w:rPr>
        <w:t>.</w:t>
      </w:r>
      <w:r w:rsidRPr="005D1130">
        <w:rPr>
          <w:rFonts w:eastAsia="Arial"/>
          <w:b/>
          <w:sz w:val="24"/>
          <w:szCs w:val="24"/>
        </w:rPr>
        <w:t xml:space="preserve">1 </w:t>
      </w:r>
      <w:r w:rsidRPr="005D1130">
        <w:rPr>
          <w:rFonts w:eastAsia="Arial"/>
          <w:b/>
          <w:spacing w:val="41"/>
          <w:sz w:val="24"/>
          <w:szCs w:val="24"/>
        </w:rPr>
        <w:t xml:space="preserve"> </w:t>
      </w:r>
      <w:r w:rsidRPr="005D1130">
        <w:rPr>
          <w:rFonts w:eastAsia="Arial"/>
          <w:b/>
          <w:sz w:val="24"/>
          <w:szCs w:val="24"/>
        </w:rPr>
        <w:t>Tu</w:t>
      </w:r>
      <w:r w:rsidRPr="005D1130">
        <w:rPr>
          <w:rFonts w:eastAsia="Arial"/>
          <w:b/>
          <w:spacing w:val="-2"/>
          <w:sz w:val="24"/>
          <w:szCs w:val="24"/>
        </w:rPr>
        <w:t>j</w:t>
      </w:r>
      <w:r w:rsidRPr="005D1130">
        <w:rPr>
          <w:rFonts w:eastAsia="Arial"/>
          <w:b/>
          <w:sz w:val="24"/>
          <w:szCs w:val="24"/>
        </w:rPr>
        <w:t xml:space="preserve">uan </w:t>
      </w:r>
      <w:r w:rsidRPr="005D1130">
        <w:rPr>
          <w:rFonts w:eastAsia="Arial"/>
          <w:b/>
          <w:spacing w:val="1"/>
          <w:sz w:val="24"/>
          <w:szCs w:val="24"/>
        </w:rPr>
        <w:t>Pe</w:t>
      </w:r>
      <w:r w:rsidRPr="005D1130">
        <w:rPr>
          <w:rFonts w:eastAsia="Arial"/>
          <w:b/>
          <w:sz w:val="24"/>
          <w:szCs w:val="24"/>
        </w:rPr>
        <w:t>nel</w:t>
      </w:r>
      <w:r w:rsidRPr="005D1130">
        <w:rPr>
          <w:rFonts w:eastAsia="Arial"/>
          <w:b/>
          <w:spacing w:val="1"/>
          <w:sz w:val="24"/>
          <w:szCs w:val="24"/>
        </w:rPr>
        <w:t>i</w:t>
      </w:r>
      <w:r w:rsidRPr="005D1130">
        <w:rPr>
          <w:rFonts w:eastAsia="Arial"/>
          <w:b/>
          <w:sz w:val="24"/>
          <w:szCs w:val="24"/>
        </w:rPr>
        <w:t>tian</w:t>
      </w:r>
    </w:p>
    <w:p w14:paraId="57C424CA" w14:textId="77777777" w:rsidR="00092DE0" w:rsidRPr="005D1130" w:rsidRDefault="00092DE0" w:rsidP="00B31351">
      <w:pPr>
        <w:tabs>
          <w:tab w:val="left" w:leader="dot" w:pos="8640"/>
        </w:tabs>
        <w:spacing w:before="9" w:line="276" w:lineRule="auto"/>
        <w:jc w:val="both"/>
        <w:rPr>
          <w:sz w:val="24"/>
          <w:szCs w:val="24"/>
        </w:rPr>
      </w:pPr>
    </w:p>
    <w:p w14:paraId="1AC446A1" w14:textId="77777777" w:rsidR="00092DE0" w:rsidRPr="005D1130" w:rsidRDefault="00880D59" w:rsidP="00B31351">
      <w:pPr>
        <w:tabs>
          <w:tab w:val="left" w:leader="dot" w:pos="8640"/>
        </w:tabs>
        <w:spacing w:line="276" w:lineRule="auto"/>
        <w:ind w:left="2108" w:right="636"/>
        <w:jc w:val="both"/>
        <w:rPr>
          <w:rFonts w:eastAsia="Arial"/>
          <w:sz w:val="24"/>
          <w:szCs w:val="24"/>
        </w:rPr>
      </w:pPr>
      <w:r w:rsidRPr="005D1130">
        <w:rPr>
          <w:rFonts w:eastAsia="Arial"/>
          <w:sz w:val="24"/>
          <w:szCs w:val="24"/>
        </w:rPr>
        <w:t>A</w:t>
      </w:r>
      <w:r w:rsidRPr="005D1130">
        <w:rPr>
          <w:rFonts w:eastAsia="Arial"/>
          <w:spacing w:val="1"/>
          <w:sz w:val="24"/>
          <w:szCs w:val="24"/>
        </w:rPr>
        <w:t>da</w:t>
      </w:r>
      <w:r w:rsidRPr="005D1130">
        <w:rPr>
          <w:rFonts w:eastAsia="Arial"/>
          <w:spacing w:val="-1"/>
          <w:sz w:val="24"/>
          <w:szCs w:val="24"/>
        </w:rPr>
        <w:t>p</w:t>
      </w:r>
      <w:r w:rsidRPr="005D1130">
        <w:rPr>
          <w:rFonts w:eastAsia="Arial"/>
          <w:spacing w:val="1"/>
          <w:sz w:val="24"/>
          <w:szCs w:val="24"/>
        </w:rPr>
        <w:t>u</w:t>
      </w:r>
      <w:r w:rsidRPr="005D1130">
        <w:rPr>
          <w:rFonts w:eastAsia="Arial"/>
          <w:sz w:val="24"/>
          <w:szCs w:val="24"/>
        </w:rPr>
        <w:t>n</w:t>
      </w:r>
      <w:r w:rsidRPr="005D1130">
        <w:rPr>
          <w:rFonts w:eastAsia="Arial"/>
          <w:spacing w:val="13"/>
          <w:sz w:val="24"/>
          <w:szCs w:val="24"/>
        </w:rPr>
        <w:t xml:space="preserve"> </w:t>
      </w:r>
      <w:r w:rsidRPr="005D1130">
        <w:rPr>
          <w:rFonts w:eastAsia="Arial"/>
          <w:sz w:val="24"/>
          <w:szCs w:val="24"/>
        </w:rPr>
        <w:t>t</w:t>
      </w:r>
      <w:r w:rsidRPr="005D1130">
        <w:rPr>
          <w:rFonts w:eastAsia="Arial"/>
          <w:spacing w:val="1"/>
          <w:sz w:val="24"/>
          <w:szCs w:val="24"/>
        </w:rPr>
        <w:t>u</w:t>
      </w:r>
      <w:r w:rsidRPr="005D1130">
        <w:rPr>
          <w:rFonts w:eastAsia="Arial"/>
          <w:sz w:val="24"/>
          <w:szCs w:val="24"/>
        </w:rPr>
        <w:t>ju</w:t>
      </w:r>
      <w:r w:rsidRPr="005D1130">
        <w:rPr>
          <w:rFonts w:eastAsia="Arial"/>
          <w:spacing w:val="-1"/>
          <w:sz w:val="24"/>
          <w:szCs w:val="24"/>
        </w:rPr>
        <w:t>a</w:t>
      </w:r>
      <w:r w:rsidRPr="005D1130">
        <w:rPr>
          <w:rFonts w:eastAsia="Arial"/>
          <w:sz w:val="24"/>
          <w:szCs w:val="24"/>
        </w:rPr>
        <w:t>n</w:t>
      </w:r>
      <w:r w:rsidRPr="005D1130">
        <w:rPr>
          <w:rFonts w:eastAsia="Arial"/>
          <w:spacing w:val="16"/>
          <w:sz w:val="24"/>
          <w:szCs w:val="24"/>
        </w:rPr>
        <w:t xml:space="preserve"> </w:t>
      </w:r>
      <w:r w:rsidRPr="005D1130">
        <w:rPr>
          <w:rFonts w:eastAsia="Arial"/>
          <w:spacing w:val="-2"/>
          <w:sz w:val="24"/>
          <w:szCs w:val="24"/>
        </w:rPr>
        <w:t>y</w:t>
      </w:r>
      <w:r w:rsidRPr="005D1130">
        <w:rPr>
          <w:rFonts w:eastAsia="Arial"/>
          <w:spacing w:val="1"/>
          <w:sz w:val="24"/>
          <w:szCs w:val="24"/>
        </w:rPr>
        <w:t>an</w:t>
      </w:r>
      <w:r w:rsidRPr="005D1130">
        <w:rPr>
          <w:rFonts w:eastAsia="Arial"/>
          <w:sz w:val="24"/>
          <w:szCs w:val="24"/>
        </w:rPr>
        <w:t>g</w:t>
      </w:r>
      <w:r w:rsidRPr="005D1130">
        <w:rPr>
          <w:rFonts w:eastAsia="Arial"/>
          <w:spacing w:val="17"/>
          <w:sz w:val="24"/>
          <w:szCs w:val="24"/>
        </w:rPr>
        <w:t xml:space="preserve"> </w:t>
      </w:r>
      <w:r w:rsidRPr="005D1130">
        <w:rPr>
          <w:rFonts w:eastAsia="Arial"/>
          <w:sz w:val="24"/>
          <w:szCs w:val="24"/>
        </w:rPr>
        <w:t>igin</w:t>
      </w:r>
      <w:r w:rsidRPr="005D1130">
        <w:rPr>
          <w:rFonts w:eastAsia="Arial"/>
          <w:spacing w:val="16"/>
          <w:sz w:val="24"/>
          <w:szCs w:val="24"/>
        </w:rPr>
        <w:t xml:space="preserve"> </w:t>
      </w:r>
      <w:r w:rsidRPr="005D1130">
        <w:rPr>
          <w:rFonts w:eastAsia="Arial"/>
          <w:spacing w:val="1"/>
          <w:sz w:val="24"/>
          <w:szCs w:val="24"/>
        </w:rPr>
        <w:t>d</w:t>
      </w:r>
      <w:r w:rsidRPr="005D1130">
        <w:rPr>
          <w:rFonts w:eastAsia="Arial"/>
          <w:sz w:val="24"/>
          <w:szCs w:val="24"/>
        </w:rPr>
        <w:t>ica</w:t>
      </w:r>
      <w:r w:rsidRPr="005D1130">
        <w:rPr>
          <w:rFonts w:eastAsia="Arial"/>
          <w:spacing w:val="-1"/>
          <w:sz w:val="24"/>
          <w:szCs w:val="24"/>
        </w:rPr>
        <w:t>p</w:t>
      </w:r>
      <w:r w:rsidRPr="005D1130">
        <w:rPr>
          <w:rFonts w:eastAsia="Arial"/>
          <w:spacing w:val="1"/>
          <w:sz w:val="24"/>
          <w:szCs w:val="24"/>
        </w:rPr>
        <w:t>a</w:t>
      </w:r>
      <w:r w:rsidRPr="005D1130">
        <w:rPr>
          <w:rFonts w:eastAsia="Arial"/>
          <w:sz w:val="24"/>
          <w:szCs w:val="24"/>
        </w:rPr>
        <w:t>i</w:t>
      </w:r>
      <w:r w:rsidRPr="005D1130">
        <w:rPr>
          <w:rFonts w:eastAsia="Arial"/>
          <w:spacing w:val="14"/>
          <w:sz w:val="24"/>
          <w:szCs w:val="24"/>
        </w:rPr>
        <w:t xml:space="preserve"> </w:t>
      </w:r>
      <w:r w:rsidRPr="005D1130">
        <w:rPr>
          <w:rFonts w:eastAsia="Arial"/>
          <w:spacing w:val="1"/>
          <w:sz w:val="24"/>
          <w:szCs w:val="24"/>
        </w:rPr>
        <w:t>p</w:t>
      </w:r>
      <w:r w:rsidRPr="005D1130">
        <w:rPr>
          <w:rFonts w:eastAsia="Arial"/>
          <w:spacing w:val="-1"/>
          <w:sz w:val="24"/>
          <w:szCs w:val="24"/>
        </w:rPr>
        <w:t>a</w:t>
      </w:r>
      <w:r w:rsidRPr="005D1130">
        <w:rPr>
          <w:rFonts w:eastAsia="Arial"/>
          <w:spacing w:val="1"/>
          <w:sz w:val="24"/>
          <w:szCs w:val="24"/>
        </w:rPr>
        <w:t>d</w:t>
      </w:r>
      <w:r w:rsidRPr="005D1130">
        <w:rPr>
          <w:rFonts w:eastAsia="Arial"/>
          <w:sz w:val="24"/>
          <w:szCs w:val="24"/>
        </w:rPr>
        <w:t>a</w:t>
      </w:r>
      <w:r w:rsidRPr="005D1130">
        <w:rPr>
          <w:rFonts w:eastAsia="Arial"/>
          <w:spacing w:val="16"/>
          <w:sz w:val="24"/>
          <w:szCs w:val="24"/>
        </w:rPr>
        <w:t xml:space="preserve"> </w:t>
      </w:r>
      <w:r w:rsidRPr="005D1130">
        <w:rPr>
          <w:rFonts w:eastAsia="Arial"/>
          <w:spacing w:val="-1"/>
          <w:sz w:val="24"/>
          <w:szCs w:val="24"/>
        </w:rPr>
        <w:t>p</w:t>
      </w:r>
      <w:r w:rsidRPr="005D1130">
        <w:rPr>
          <w:rFonts w:eastAsia="Arial"/>
          <w:spacing w:val="1"/>
          <w:sz w:val="24"/>
          <w:szCs w:val="24"/>
        </w:rPr>
        <w:t>e</w:t>
      </w:r>
      <w:r w:rsidRPr="005D1130">
        <w:rPr>
          <w:rFonts w:eastAsia="Arial"/>
          <w:spacing w:val="-1"/>
          <w:sz w:val="24"/>
          <w:szCs w:val="24"/>
        </w:rPr>
        <w:t>n</w:t>
      </w:r>
      <w:r w:rsidRPr="005D1130">
        <w:rPr>
          <w:rFonts w:eastAsia="Arial"/>
          <w:spacing w:val="1"/>
          <w:sz w:val="24"/>
          <w:szCs w:val="24"/>
        </w:rPr>
        <w:t>e</w:t>
      </w:r>
      <w:r w:rsidRPr="005D1130">
        <w:rPr>
          <w:rFonts w:eastAsia="Arial"/>
          <w:sz w:val="24"/>
          <w:szCs w:val="24"/>
        </w:rPr>
        <w:t>l</w:t>
      </w:r>
      <w:r w:rsidRPr="005D1130">
        <w:rPr>
          <w:rFonts w:eastAsia="Arial"/>
          <w:spacing w:val="-1"/>
          <w:sz w:val="24"/>
          <w:szCs w:val="24"/>
        </w:rPr>
        <w:t>i</w:t>
      </w:r>
      <w:r w:rsidRPr="005D1130">
        <w:rPr>
          <w:rFonts w:eastAsia="Arial"/>
          <w:sz w:val="24"/>
          <w:szCs w:val="24"/>
        </w:rPr>
        <w:t>ti</w:t>
      </w:r>
      <w:r w:rsidRPr="005D1130">
        <w:rPr>
          <w:rFonts w:eastAsia="Arial"/>
          <w:spacing w:val="1"/>
          <w:sz w:val="24"/>
          <w:szCs w:val="24"/>
        </w:rPr>
        <w:t>a</w:t>
      </w:r>
      <w:r w:rsidRPr="005D1130">
        <w:rPr>
          <w:rFonts w:eastAsia="Arial"/>
          <w:sz w:val="24"/>
          <w:szCs w:val="24"/>
        </w:rPr>
        <w:t>n</w:t>
      </w:r>
      <w:r w:rsidRPr="005D1130">
        <w:rPr>
          <w:rFonts w:eastAsia="Arial"/>
          <w:spacing w:val="16"/>
          <w:sz w:val="24"/>
          <w:szCs w:val="24"/>
        </w:rPr>
        <w:t xml:space="preserve"> </w:t>
      </w:r>
      <w:r w:rsidRPr="005D1130">
        <w:rPr>
          <w:rFonts w:eastAsia="Arial"/>
          <w:sz w:val="24"/>
          <w:szCs w:val="24"/>
        </w:rPr>
        <w:t>ini</w:t>
      </w:r>
      <w:r w:rsidRPr="005D1130">
        <w:rPr>
          <w:rFonts w:eastAsia="Arial"/>
          <w:spacing w:val="15"/>
          <w:sz w:val="24"/>
          <w:szCs w:val="24"/>
        </w:rPr>
        <w:t xml:space="preserve"> </w:t>
      </w:r>
      <w:r w:rsidRPr="005D1130">
        <w:rPr>
          <w:rFonts w:eastAsia="Arial"/>
          <w:spacing w:val="-2"/>
          <w:sz w:val="24"/>
          <w:szCs w:val="24"/>
        </w:rPr>
        <w:t>y</w:t>
      </w:r>
      <w:r w:rsidRPr="005D1130">
        <w:rPr>
          <w:rFonts w:eastAsia="Arial"/>
          <w:spacing w:val="1"/>
          <w:sz w:val="24"/>
          <w:szCs w:val="24"/>
        </w:rPr>
        <w:t>a</w:t>
      </w:r>
      <w:r w:rsidRPr="005D1130">
        <w:rPr>
          <w:rFonts w:eastAsia="Arial"/>
          <w:sz w:val="24"/>
          <w:szCs w:val="24"/>
        </w:rPr>
        <w:t>itu s</w:t>
      </w:r>
      <w:r w:rsidRPr="005D1130">
        <w:rPr>
          <w:rFonts w:eastAsia="Arial"/>
          <w:spacing w:val="1"/>
          <w:sz w:val="24"/>
          <w:szCs w:val="24"/>
        </w:rPr>
        <w:t>eba</w:t>
      </w:r>
      <w:r w:rsidRPr="005D1130">
        <w:rPr>
          <w:rFonts w:eastAsia="Arial"/>
          <w:spacing w:val="-1"/>
          <w:sz w:val="24"/>
          <w:szCs w:val="24"/>
        </w:rPr>
        <w:t>g</w:t>
      </w:r>
      <w:r w:rsidRPr="005D1130">
        <w:rPr>
          <w:rFonts w:eastAsia="Arial"/>
          <w:spacing w:val="1"/>
          <w:sz w:val="24"/>
          <w:szCs w:val="24"/>
        </w:rPr>
        <w:t>a</w:t>
      </w:r>
      <w:r w:rsidRPr="005D1130">
        <w:rPr>
          <w:rFonts w:eastAsia="Arial"/>
          <w:sz w:val="24"/>
          <w:szCs w:val="24"/>
        </w:rPr>
        <w:t xml:space="preserve">i </w:t>
      </w:r>
      <w:r w:rsidRPr="005D1130">
        <w:rPr>
          <w:rFonts w:eastAsia="Arial"/>
          <w:spacing w:val="-1"/>
          <w:sz w:val="24"/>
          <w:szCs w:val="24"/>
        </w:rPr>
        <w:t>b</w:t>
      </w:r>
      <w:r w:rsidRPr="005D1130">
        <w:rPr>
          <w:rFonts w:eastAsia="Arial"/>
          <w:spacing w:val="1"/>
          <w:sz w:val="24"/>
          <w:szCs w:val="24"/>
        </w:rPr>
        <w:t>e</w:t>
      </w:r>
      <w:r w:rsidRPr="005D1130">
        <w:rPr>
          <w:rFonts w:eastAsia="Arial"/>
          <w:sz w:val="24"/>
          <w:szCs w:val="24"/>
        </w:rPr>
        <w:t>r</w:t>
      </w:r>
      <w:r w:rsidRPr="005D1130">
        <w:rPr>
          <w:rFonts w:eastAsia="Arial"/>
          <w:spacing w:val="-1"/>
          <w:sz w:val="24"/>
          <w:szCs w:val="24"/>
        </w:rPr>
        <w:t>i</w:t>
      </w:r>
      <w:r w:rsidRPr="005D1130">
        <w:rPr>
          <w:rFonts w:eastAsia="Arial"/>
          <w:sz w:val="24"/>
          <w:szCs w:val="24"/>
        </w:rPr>
        <w:t>k</w:t>
      </w:r>
      <w:r w:rsidRPr="005D1130">
        <w:rPr>
          <w:rFonts w:eastAsia="Arial"/>
          <w:spacing w:val="1"/>
          <w:sz w:val="24"/>
          <w:szCs w:val="24"/>
        </w:rPr>
        <w:t>u</w:t>
      </w:r>
      <w:r w:rsidRPr="005D1130">
        <w:rPr>
          <w:rFonts w:eastAsia="Arial"/>
          <w:sz w:val="24"/>
          <w:szCs w:val="24"/>
        </w:rPr>
        <w:t>t:</w:t>
      </w:r>
    </w:p>
    <w:p w14:paraId="76D661E1" w14:textId="20836060" w:rsidR="00092DE0" w:rsidRPr="005D1130" w:rsidRDefault="00880D59" w:rsidP="00B31351">
      <w:pPr>
        <w:tabs>
          <w:tab w:val="left" w:leader="dot" w:pos="8640"/>
        </w:tabs>
        <w:spacing w:before="6" w:line="276" w:lineRule="auto"/>
        <w:ind w:left="2392" w:right="639" w:hanging="295"/>
        <w:jc w:val="both"/>
        <w:rPr>
          <w:rFonts w:eastAsia="Arial"/>
          <w:sz w:val="24"/>
          <w:szCs w:val="24"/>
        </w:rPr>
      </w:pPr>
      <w:r w:rsidRPr="005D1130">
        <w:rPr>
          <w:rFonts w:eastAsia="Arial"/>
          <w:spacing w:val="1"/>
          <w:sz w:val="24"/>
          <w:szCs w:val="24"/>
        </w:rPr>
        <w:t>1</w:t>
      </w:r>
      <w:r w:rsidRPr="005D1130">
        <w:rPr>
          <w:rFonts w:eastAsia="Arial"/>
          <w:sz w:val="24"/>
          <w:szCs w:val="24"/>
        </w:rPr>
        <w:t>.</w:t>
      </w:r>
      <w:r w:rsidRPr="005D1130">
        <w:rPr>
          <w:rFonts w:eastAsia="Arial"/>
          <w:spacing w:val="28"/>
          <w:sz w:val="24"/>
          <w:szCs w:val="24"/>
        </w:rPr>
        <w:t xml:space="preserve"> </w:t>
      </w:r>
      <w:r w:rsidRPr="005D1130">
        <w:rPr>
          <w:rFonts w:eastAsia="Arial"/>
          <w:sz w:val="24"/>
          <w:szCs w:val="24"/>
        </w:rPr>
        <w:t>Un</w:t>
      </w:r>
      <w:r w:rsidRPr="005D1130">
        <w:rPr>
          <w:rFonts w:eastAsia="Arial"/>
          <w:spacing w:val="1"/>
          <w:sz w:val="24"/>
          <w:szCs w:val="24"/>
        </w:rPr>
        <w:t>tu</w:t>
      </w:r>
      <w:r w:rsidRPr="005D1130">
        <w:rPr>
          <w:rFonts w:eastAsia="Arial"/>
          <w:sz w:val="24"/>
          <w:szCs w:val="24"/>
        </w:rPr>
        <w:t>k</w:t>
      </w:r>
      <w:r w:rsidRPr="005D1130">
        <w:rPr>
          <w:rFonts w:eastAsia="Arial"/>
          <w:spacing w:val="5"/>
          <w:sz w:val="24"/>
          <w:szCs w:val="24"/>
        </w:rPr>
        <w:t xml:space="preserve"> </w:t>
      </w:r>
      <w:r w:rsidR="00D3453E">
        <w:rPr>
          <w:rFonts w:eastAsia="Arial"/>
          <w:spacing w:val="1"/>
          <w:sz w:val="24"/>
          <w:szCs w:val="24"/>
        </w:rPr>
        <w:t>mempermudah pelayanan administrasi kependudukan dengan cepat.</w:t>
      </w:r>
    </w:p>
    <w:p w14:paraId="1975FB50" w14:textId="7AB0D806" w:rsidR="00092DE0" w:rsidRPr="005D1130" w:rsidRDefault="00880D59" w:rsidP="00B31351">
      <w:pPr>
        <w:tabs>
          <w:tab w:val="left" w:leader="dot" w:pos="8640"/>
        </w:tabs>
        <w:spacing w:before="6" w:line="276" w:lineRule="auto"/>
        <w:ind w:left="2392" w:right="637" w:hanging="295"/>
        <w:jc w:val="both"/>
        <w:rPr>
          <w:rFonts w:eastAsia="Arial"/>
          <w:sz w:val="24"/>
          <w:szCs w:val="24"/>
        </w:rPr>
      </w:pPr>
      <w:r w:rsidRPr="005D1130">
        <w:rPr>
          <w:rFonts w:eastAsia="Arial"/>
          <w:spacing w:val="1"/>
          <w:sz w:val="24"/>
          <w:szCs w:val="24"/>
        </w:rPr>
        <w:t>2</w:t>
      </w:r>
      <w:r w:rsidRPr="005D1130">
        <w:rPr>
          <w:rFonts w:eastAsia="Arial"/>
          <w:sz w:val="24"/>
          <w:szCs w:val="24"/>
        </w:rPr>
        <w:t>.</w:t>
      </w:r>
      <w:r w:rsidRPr="005D1130">
        <w:rPr>
          <w:rFonts w:eastAsia="Arial"/>
          <w:spacing w:val="28"/>
          <w:sz w:val="24"/>
          <w:szCs w:val="24"/>
        </w:rPr>
        <w:t xml:space="preserve"> </w:t>
      </w:r>
      <w:r w:rsidRPr="005D1130">
        <w:rPr>
          <w:rFonts w:eastAsia="Arial"/>
          <w:sz w:val="24"/>
          <w:szCs w:val="24"/>
        </w:rPr>
        <w:t>Un</w:t>
      </w:r>
      <w:r w:rsidRPr="005D1130">
        <w:rPr>
          <w:rFonts w:eastAsia="Arial"/>
          <w:spacing w:val="1"/>
          <w:sz w:val="24"/>
          <w:szCs w:val="24"/>
        </w:rPr>
        <w:t>tu</w:t>
      </w:r>
      <w:r w:rsidRPr="005D1130">
        <w:rPr>
          <w:rFonts w:eastAsia="Arial"/>
          <w:sz w:val="24"/>
          <w:szCs w:val="24"/>
        </w:rPr>
        <w:t xml:space="preserve">k </w:t>
      </w:r>
      <w:r w:rsidRPr="005D1130">
        <w:rPr>
          <w:rFonts w:eastAsia="Arial"/>
          <w:spacing w:val="30"/>
          <w:sz w:val="24"/>
          <w:szCs w:val="24"/>
        </w:rPr>
        <w:t xml:space="preserve"> </w:t>
      </w:r>
      <w:r w:rsidR="00D3453E">
        <w:rPr>
          <w:rFonts w:eastAsia="Arial"/>
          <w:spacing w:val="1"/>
          <w:sz w:val="24"/>
          <w:szCs w:val="24"/>
        </w:rPr>
        <w:t>mengetahui hasil data administrasi kependudukan yang ada didesa lamba-lamba.</w:t>
      </w:r>
    </w:p>
    <w:p w14:paraId="5E36E83A" w14:textId="77777777" w:rsidR="00092DE0" w:rsidRPr="005D1130" w:rsidRDefault="00880D59" w:rsidP="00B31351">
      <w:pPr>
        <w:tabs>
          <w:tab w:val="left" w:leader="dot" w:pos="8640"/>
        </w:tabs>
        <w:spacing w:before="6" w:line="276" w:lineRule="auto"/>
        <w:ind w:left="1400"/>
        <w:jc w:val="both"/>
        <w:rPr>
          <w:rFonts w:eastAsia="Arial"/>
          <w:sz w:val="24"/>
          <w:szCs w:val="24"/>
        </w:rPr>
      </w:pPr>
      <w:r w:rsidRPr="005D1130">
        <w:rPr>
          <w:rFonts w:eastAsia="Arial"/>
          <w:b/>
          <w:spacing w:val="1"/>
          <w:sz w:val="24"/>
          <w:szCs w:val="24"/>
        </w:rPr>
        <w:t>1</w:t>
      </w:r>
      <w:r w:rsidRPr="005D1130">
        <w:rPr>
          <w:rFonts w:eastAsia="Arial"/>
          <w:b/>
          <w:sz w:val="24"/>
          <w:szCs w:val="24"/>
        </w:rPr>
        <w:t>.</w:t>
      </w:r>
      <w:r w:rsidRPr="005D1130">
        <w:rPr>
          <w:rFonts w:eastAsia="Arial"/>
          <w:b/>
          <w:spacing w:val="1"/>
          <w:sz w:val="24"/>
          <w:szCs w:val="24"/>
        </w:rPr>
        <w:t>3</w:t>
      </w:r>
      <w:r w:rsidRPr="005D1130">
        <w:rPr>
          <w:rFonts w:eastAsia="Arial"/>
          <w:b/>
          <w:spacing w:val="-2"/>
          <w:sz w:val="24"/>
          <w:szCs w:val="24"/>
        </w:rPr>
        <w:t>.</w:t>
      </w:r>
      <w:r w:rsidRPr="005D1130">
        <w:rPr>
          <w:rFonts w:eastAsia="Arial"/>
          <w:b/>
          <w:sz w:val="24"/>
          <w:szCs w:val="24"/>
        </w:rPr>
        <w:t xml:space="preserve">2 </w:t>
      </w:r>
      <w:r w:rsidRPr="005D1130">
        <w:rPr>
          <w:rFonts w:eastAsia="Arial"/>
          <w:b/>
          <w:spacing w:val="41"/>
          <w:sz w:val="24"/>
          <w:szCs w:val="24"/>
        </w:rPr>
        <w:t xml:space="preserve"> </w:t>
      </w:r>
      <w:r w:rsidRPr="005D1130">
        <w:rPr>
          <w:rFonts w:eastAsia="Arial"/>
          <w:b/>
          <w:spacing w:val="-1"/>
          <w:sz w:val="24"/>
          <w:szCs w:val="24"/>
        </w:rPr>
        <w:t>M</w:t>
      </w:r>
      <w:r w:rsidRPr="005D1130">
        <w:rPr>
          <w:rFonts w:eastAsia="Arial"/>
          <w:b/>
          <w:spacing w:val="1"/>
          <w:sz w:val="24"/>
          <w:szCs w:val="24"/>
        </w:rPr>
        <w:t>a</w:t>
      </w:r>
      <w:r w:rsidRPr="005D1130">
        <w:rPr>
          <w:rFonts w:eastAsia="Arial"/>
          <w:b/>
          <w:sz w:val="24"/>
          <w:szCs w:val="24"/>
        </w:rPr>
        <w:t>n</w:t>
      </w:r>
      <w:r w:rsidRPr="005D1130">
        <w:rPr>
          <w:rFonts w:eastAsia="Arial"/>
          <w:b/>
          <w:spacing w:val="-1"/>
          <w:sz w:val="24"/>
          <w:szCs w:val="24"/>
        </w:rPr>
        <w:t>f</w:t>
      </w:r>
      <w:r w:rsidRPr="005D1130">
        <w:rPr>
          <w:rFonts w:eastAsia="Arial"/>
          <w:b/>
          <w:spacing w:val="1"/>
          <w:sz w:val="24"/>
          <w:szCs w:val="24"/>
        </w:rPr>
        <w:t>aa</w:t>
      </w:r>
      <w:r w:rsidRPr="005D1130">
        <w:rPr>
          <w:rFonts w:eastAsia="Arial"/>
          <w:b/>
          <w:sz w:val="24"/>
          <w:szCs w:val="24"/>
        </w:rPr>
        <w:t>t P</w:t>
      </w:r>
      <w:r w:rsidRPr="005D1130">
        <w:rPr>
          <w:rFonts w:eastAsia="Arial"/>
          <w:b/>
          <w:spacing w:val="1"/>
          <w:sz w:val="24"/>
          <w:szCs w:val="24"/>
        </w:rPr>
        <w:t>e</w:t>
      </w:r>
      <w:r w:rsidRPr="005D1130">
        <w:rPr>
          <w:rFonts w:eastAsia="Arial"/>
          <w:b/>
          <w:sz w:val="24"/>
          <w:szCs w:val="24"/>
        </w:rPr>
        <w:t>n</w:t>
      </w:r>
      <w:r w:rsidRPr="005D1130">
        <w:rPr>
          <w:rFonts w:eastAsia="Arial"/>
          <w:b/>
          <w:spacing w:val="-2"/>
          <w:sz w:val="24"/>
          <w:szCs w:val="24"/>
        </w:rPr>
        <w:t>e</w:t>
      </w:r>
      <w:r w:rsidRPr="005D1130">
        <w:rPr>
          <w:rFonts w:eastAsia="Arial"/>
          <w:b/>
          <w:sz w:val="24"/>
          <w:szCs w:val="24"/>
        </w:rPr>
        <w:t>l</w:t>
      </w:r>
      <w:r w:rsidRPr="005D1130">
        <w:rPr>
          <w:rFonts w:eastAsia="Arial"/>
          <w:b/>
          <w:spacing w:val="1"/>
          <w:sz w:val="24"/>
          <w:szCs w:val="24"/>
        </w:rPr>
        <w:t>i</w:t>
      </w:r>
      <w:r w:rsidRPr="005D1130">
        <w:rPr>
          <w:rFonts w:eastAsia="Arial"/>
          <w:b/>
          <w:sz w:val="24"/>
          <w:szCs w:val="24"/>
        </w:rPr>
        <w:t>tian</w:t>
      </w:r>
    </w:p>
    <w:p w14:paraId="7B77F3CD" w14:textId="77777777" w:rsidR="00092DE0" w:rsidRPr="005D1130" w:rsidRDefault="00092DE0" w:rsidP="00B31351">
      <w:pPr>
        <w:tabs>
          <w:tab w:val="left" w:leader="dot" w:pos="8640"/>
        </w:tabs>
        <w:spacing w:before="7" w:line="276" w:lineRule="auto"/>
        <w:jc w:val="both"/>
        <w:rPr>
          <w:sz w:val="24"/>
          <w:szCs w:val="24"/>
        </w:rPr>
      </w:pPr>
    </w:p>
    <w:p w14:paraId="43D0ED8B" w14:textId="77777777" w:rsidR="00092DE0" w:rsidRPr="005D1130" w:rsidRDefault="00880D59" w:rsidP="00B31351">
      <w:pPr>
        <w:tabs>
          <w:tab w:val="left" w:leader="dot" w:pos="8640"/>
        </w:tabs>
        <w:spacing w:line="276" w:lineRule="auto"/>
        <w:ind w:left="2108" w:right="638"/>
        <w:jc w:val="both"/>
        <w:rPr>
          <w:rFonts w:eastAsia="Arial"/>
          <w:sz w:val="24"/>
          <w:szCs w:val="24"/>
        </w:rPr>
      </w:pPr>
      <w:r w:rsidRPr="005D1130">
        <w:rPr>
          <w:rFonts w:eastAsia="Arial"/>
          <w:sz w:val="24"/>
          <w:szCs w:val="24"/>
        </w:rPr>
        <w:t>S</w:t>
      </w:r>
      <w:r w:rsidRPr="005D1130">
        <w:rPr>
          <w:rFonts w:eastAsia="Arial"/>
          <w:spacing w:val="1"/>
          <w:sz w:val="24"/>
          <w:szCs w:val="24"/>
        </w:rPr>
        <w:t>e</w:t>
      </w:r>
      <w:r w:rsidRPr="005D1130">
        <w:rPr>
          <w:rFonts w:eastAsia="Arial"/>
          <w:sz w:val="24"/>
          <w:szCs w:val="24"/>
        </w:rPr>
        <w:t>lain</w:t>
      </w:r>
      <w:r w:rsidRPr="005D1130">
        <w:rPr>
          <w:rFonts w:eastAsia="Arial"/>
          <w:spacing w:val="11"/>
          <w:sz w:val="24"/>
          <w:szCs w:val="24"/>
        </w:rPr>
        <w:t xml:space="preserve"> </w:t>
      </w:r>
      <w:r w:rsidRPr="005D1130">
        <w:rPr>
          <w:rFonts w:eastAsia="Arial"/>
          <w:sz w:val="24"/>
          <w:szCs w:val="24"/>
        </w:rPr>
        <w:t>t</w:t>
      </w:r>
      <w:r w:rsidRPr="005D1130">
        <w:rPr>
          <w:rFonts w:eastAsia="Arial"/>
          <w:spacing w:val="1"/>
          <w:sz w:val="24"/>
          <w:szCs w:val="24"/>
        </w:rPr>
        <w:t>u</w:t>
      </w:r>
      <w:r w:rsidRPr="005D1130">
        <w:rPr>
          <w:rFonts w:eastAsia="Arial"/>
          <w:sz w:val="24"/>
          <w:szCs w:val="24"/>
        </w:rPr>
        <w:t>j</w:t>
      </w:r>
      <w:r w:rsidRPr="005D1130">
        <w:rPr>
          <w:rFonts w:eastAsia="Arial"/>
          <w:spacing w:val="-2"/>
          <w:sz w:val="24"/>
          <w:szCs w:val="24"/>
        </w:rPr>
        <w:t>u</w:t>
      </w:r>
      <w:r w:rsidRPr="005D1130">
        <w:rPr>
          <w:rFonts w:eastAsia="Arial"/>
          <w:spacing w:val="1"/>
          <w:sz w:val="24"/>
          <w:szCs w:val="24"/>
        </w:rPr>
        <w:t>a</w:t>
      </w:r>
      <w:r w:rsidRPr="005D1130">
        <w:rPr>
          <w:rFonts w:eastAsia="Arial"/>
          <w:spacing w:val="-1"/>
          <w:sz w:val="24"/>
          <w:szCs w:val="24"/>
        </w:rPr>
        <w:t>n</w:t>
      </w:r>
      <w:r w:rsidRPr="005D1130">
        <w:rPr>
          <w:rFonts w:eastAsia="Arial"/>
          <w:spacing w:val="1"/>
          <w:sz w:val="24"/>
          <w:szCs w:val="24"/>
        </w:rPr>
        <w:t>n</w:t>
      </w:r>
      <w:r w:rsidRPr="005D1130">
        <w:rPr>
          <w:rFonts w:eastAsia="Arial"/>
          <w:spacing w:val="-2"/>
          <w:sz w:val="24"/>
          <w:szCs w:val="24"/>
        </w:rPr>
        <w:t>y</w:t>
      </w:r>
      <w:r w:rsidRPr="005D1130">
        <w:rPr>
          <w:rFonts w:eastAsia="Arial"/>
          <w:sz w:val="24"/>
          <w:szCs w:val="24"/>
        </w:rPr>
        <w:t>a</w:t>
      </w:r>
      <w:r w:rsidRPr="005D1130">
        <w:rPr>
          <w:rFonts w:eastAsia="Arial"/>
          <w:spacing w:val="11"/>
          <w:sz w:val="24"/>
          <w:szCs w:val="24"/>
        </w:rPr>
        <w:t xml:space="preserve"> </w:t>
      </w:r>
      <w:r w:rsidRPr="005D1130">
        <w:rPr>
          <w:rFonts w:eastAsia="Arial"/>
          <w:spacing w:val="1"/>
          <w:sz w:val="24"/>
          <w:szCs w:val="24"/>
        </w:rPr>
        <w:t>ada</w:t>
      </w:r>
      <w:r w:rsidRPr="005D1130">
        <w:rPr>
          <w:rFonts w:eastAsia="Arial"/>
          <w:spacing w:val="-1"/>
          <w:sz w:val="24"/>
          <w:szCs w:val="24"/>
        </w:rPr>
        <w:t>p</w:t>
      </w:r>
      <w:r w:rsidRPr="005D1130">
        <w:rPr>
          <w:rFonts w:eastAsia="Arial"/>
          <w:spacing w:val="1"/>
          <w:sz w:val="24"/>
          <w:szCs w:val="24"/>
        </w:rPr>
        <w:t>u</w:t>
      </w:r>
      <w:r w:rsidRPr="005D1130">
        <w:rPr>
          <w:rFonts w:eastAsia="Arial"/>
          <w:sz w:val="24"/>
          <w:szCs w:val="24"/>
        </w:rPr>
        <w:t>n</w:t>
      </w:r>
      <w:r w:rsidRPr="005D1130">
        <w:rPr>
          <w:rFonts w:eastAsia="Arial"/>
          <w:spacing w:val="11"/>
          <w:sz w:val="24"/>
          <w:szCs w:val="24"/>
        </w:rPr>
        <w:t xml:space="preserve"> </w:t>
      </w:r>
      <w:r w:rsidRPr="005D1130">
        <w:rPr>
          <w:rFonts w:eastAsia="Arial"/>
          <w:spacing w:val="1"/>
          <w:sz w:val="24"/>
          <w:szCs w:val="24"/>
        </w:rPr>
        <w:t>m</w:t>
      </w:r>
      <w:r w:rsidRPr="005D1130">
        <w:rPr>
          <w:rFonts w:eastAsia="Arial"/>
          <w:spacing w:val="-1"/>
          <w:sz w:val="24"/>
          <w:szCs w:val="24"/>
        </w:rPr>
        <w:t>an</w:t>
      </w:r>
      <w:r w:rsidRPr="005D1130">
        <w:rPr>
          <w:rFonts w:eastAsia="Arial"/>
          <w:spacing w:val="3"/>
          <w:sz w:val="24"/>
          <w:szCs w:val="24"/>
        </w:rPr>
        <w:t>f</w:t>
      </w:r>
      <w:r w:rsidRPr="005D1130">
        <w:rPr>
          <w:rFonts w:eastAsia="Arial"/>
          <w:spacing w:val="-1"/>
          <w:sz w:val="24"/>
          <w:szCs w:val="24"/>
        </w:rPr>
        <w:t>a</w:t>
      </w:r>
      <w:r w:rsidRPr="005D1130">
        <w:rPr>
          <w:rFonts w:eastAsia="Arial"/>
          <w:spacing w:val="1"/>
          <w:sz w:val="24"/>
          <w:szCs w:val="24"/>
        </w:rPr>
        <w:t>a</w:t>
      </w:r>
      <w:r w:rsidRPr="005D1130">
        <w:rPr>
          <w:rFonts w:eastAsia="Arial"/>
          <w:sz w:val="24"/>
          <w:szCs w:val="24"/>
        </w:rPr>
        <w:t>t</w:t>
      </w:r>
      <w:r w:rsidRPr="005D1130">
        <w:rPr>
          <w:rFonts w:eastAsia="Arial"/>
          <w:spacing w:val="11"/>
          <w:sz w:val="24"/>
          <w:szCs w:val="24"/>
        </w:rPr>
        <w:t xml:space="preserve"> </w:t>
      </w:r>
      <w:r w:rsidRPr="005D1130">
        <w:rPr>
          <w:rFonts w:eastAsia="Arial"/>
          <w:spacing w:val="1"/>
          <w:sz w:val="24"/>
          <w:szCs w:val="24"/>
        </w:rPr>
        <w:t>da</w:t>
      </w:r>
      <w:r w:rsidRPr="005D1130">
        <w:rPr>
          <w:rFonts w:eastAsia="Arial"/>
          <w:sz w:val="24"/>
          <w:szCs w:val="24"/>
        </w:rPr>
        <w:t>ri</w:t>
      </w:r>
      <w:r w:rsidRPr="005D1130">
        <w:rPr>
          <w:rFonts w:eastAsia="Arial"/>
          <w:spacing w:val="9"/>
          <w:sz w:val="24"/>
          <w:szCs w:val="24"/>
        </w:rPr>
        <w:t xml:space="preserve"> </w:t>
      </w:r>
      <w:r w:rsidRPr="005D1130">
        <w:rPr>
          <w:rFonts w:eastAsia="Arial"/>
          <w:spacing w:val="1"/>
          <w:sz w:val="24"/>
          <w:szCs w:val="24"/>
        </w:rPr>
        <w:t>p</w:t>
      </w:r>
      <w:r w:rsidRPr="005D1130">
        <w:rPr>
          <w:rFonts w:eastAsia="Arial"/>
          <w:spacing w:val="-1"/>
          <w:sz w:val="24"/>
          <w:szCs w:val="24"/>
        </w:rPr>
        <w:t>e</w:t>
      </w:r>
      <w:r w:rsidRPr="005D1130">
        <w:rPr>
          <w:rFonts w:eastAsia="Arial"/>
          <w:spacing w:val="1"/>
          <w:sz w:val="24"/>
          <w:szCs w:val="24"/>
        </w:rPr>
        <w:t>ne</w:t>
      </w:r>
      <w:r w:rsidRPr="005D1130">
        <w:rPr>
          <w:rFonts w:eastAsia="Arial"/>
          <w:spacing w:val="7"/>
          <w:sz w:val="24"/>
          <w:szCs w:val="24"/>
        </w:rPr>
        <w:t>l</w:t>
      </w:r>
      <w:r w:rsidRPr="005D1130">
        <w:rPr>
          <w:rFonts w:eastAsia="Arial"/>
          <w:spacing w:val="-3"/>
          <w:sz w:val="24"/>
          <w:szCs w:val="24"/>
        </w:rPr>
        <w:t>i</w:t>
      </w:r>
      <w:r w:rsidRPr="005D1130">
        <w:rPr>
          <w:rFonts w:eastAsia="Arial"/>
          <w:sz w:val="24"/>
          <w:szCs w:val="24"/>
        </w:rPr>
        <w:t>ti</w:t>
      </w:r>
      <w:r w:rsidRPr="005D1130">
        <w:rPr>
          <w:rFonts w:eastAsia="Arial"/>
          <w:spacing w:val="1"/>
          <w:sz w:val="24"/>
          <w:szCs w:val="24"/>
        </w:rPr>
        <w:t>a</w:t>
      </w:r>
      <w:r w:rsidRPr="005D1130">
        <w:rPr>
          <w:rFonts w:eastAsia="Arial"/>
          <w:sz w:val="24"/>
          <w:szCs w:val="24"/>
        </w:rPr>
        <w:t>n</w:t>
      </w:r>
      <w:r w:rsidRPr="005D1130">
        <w:rPr>
          <w:rFonts w:eastAsia="Arial"/>
          <w:spacing w:val="11"/>
          <w:sz w:val="24"/>
          <w:szCs w:val="24"/>
        </w:rPr>
        <w:t xml:space="preserve"> </w:t>
      </w:r>
      <w:r w:rsidRPr="005D1130">
        <w:rPr>
          <w:rFonts w:eastAsia="Arial"/>
          <w:sz w:val="24"/>
          <w:szCs w:val="24"/>
        </w:rPr>
        <w:t>ini</w:t>
      </w:r>
      <w:r w:rsidRPr="005D1130">
        <w:rPr>
          <w:rFonts w:eastAsia="Arial"/>
          <w:spacing w:val="10"/>
          <w:sz w:val="24"/>
          <w:szCs w:val="24"/>
        </w:rPr>
        <w:t xml:space="preserve"> </w:t>
      </w:r>
      <w:r w:rsidRPr="005D1130">
        <w:rPr>
          <w:rFonts w:eastAsia="Arial"/>
          <w:spacing w:val="-2"/>
          <w:sz w:val="24"/>
          <w:szCs w:val="24"/>
        </w:rPr>
        <w:t>y</w:t>
      </w:r>
      <w:r w:rsidRPr="005D1130">
        <w:rPr>
          <w:rFonts w:eastAsia="Arial"/>
          <w:spacing w:val="1"/>
          <w:sz w:val="24"/>
          <w:szCs w:val="24"/>
        </w:rPr>
        <w:t>a</w:t>
      </w:r>
      <w:r w:rsidRPr="005D1130">
        <w:rPr>
          <w:rFonts w:eastAsia="Arial"/>
          <w:sz w:val="24"/>
          <w:szCs w:val="24"/>
        </w:rPr>
        <w:t>itu s</w:t>
      </w:r>
      <w:r w:rsidRPr="005D1130">
        <w:rPr>
          <w:rFonts w:eastAsia="Arial"/>
          <w:spacing w:val="1"/>
          <w:sz w:val="24"/>
          <w:szCs w:val="24"/>
        </w:rPr>
        <w:t>eba</w:t>
      </w:r>
      <w:r w:rsidRPr="005D1130">
        <w:rPr>
          <w:rFonts w:eastAsia="Arial"/>
          <w:spacing w:val="-1"/>
          <w:sz w:val="24"/>
          <w:szCs w:val="24"/>
        </w:rPr>
        <w:t>g</w:t>
      </w:r>
      <w:r w:rsidRPr="005D1130">
        <w:rPr>
          <w:rFonts w:eastAsia="Arial"/>
          <w:spacing w:val="1"/>
          <w:sz w:val="24"/>
          <w:szCs w:val="24"/>
        </w:rPr>
        <w:t>a</w:t>
      </w:r>
      <w:r w:rsidRPr="005D1130">
        <w:rPr>
          <w:rFonts w:eastAsia="Arial"/>
          <w:sz w:val="24"/>
          <w:szCs w:val="24"/>
        </w:rPr>
        <w:t xml:space="preserve">i </w:t>
      </w:r>
      <w:r w:rsidRPr="005D1130">
        <w:rPr>
          <w:rFonts w:eastAsia="Arial"/>
          <w:spacing w:val="-1"/>
          <w:sz w:val="24"/>
          <w:szCs w:val="24"/>
        </w:rPr>
        <w:t>b</w:t>
      </w:r>
      <w:r w:rsidRPr="005D1130">
        <w:rPr>
          <w:rFonts w:eastAsia="Arial"/>
          <w:spacing w:val="1"/>
          <w:sz w:val="24"/>
          <w:szCs w:val="24"/>
        </w:rPr>
        <w:t>e</w:t>
      </w:r>
      <w:r w:rsidRPr="005D1130">
        <w:rPr>
          <w:rFonts w:eastAsia="Arial"/>
          <w:sz w:val="24"/>
          <w:szCs w:val="24"/>
        </w:rPr>
        <w:t>r</w:t>
      </w:r>
      <w:r w:rsidRPr="005D1130">
        <w:rPr>
          <w:rFonts w:eastAsia="Arial"/>
          <w:spacing w:val="-1"/>
          <w:sz w:val="24"/>
          <w:szCs w:val="24"/>
        </w:rPr>
        <w:t>i</w:t>
      </w:r>
      <w:r w:rsidRPr="005D1130">
        <w:rPr>
          <w:rFonts w:eastAsia="Arial"/>
          <w:sz w:val="24"/>
          <w:szCs w:val="24"/>
        </w:rPr>
        <w:t>k</w:t>
      </w:r>
      <w:r w:rsidRPr="005D1130">
        <w:rPr>
          <w:rFonts w:eastAsia="Arial"/>
          <w:spacing w:val="1"/>
          <w:sz w:val="24"/>
          <w:szCs w:val="24"/>
        </w:rPr>
        <w:t>u</w:t>
      </w:r>
      <w:r w:rsidRPr="005D1130">
        <w:rPr>
          <w:rFonts w:eastAsia="Arial"/>
          <w:sz w:val="24"/>
          <w:szCs w:val="24"/>
        </w:rPr>
        <w:t>t:</w:t>
      </w:r>
    </w:p>
    <w:p w14:paraId="4135C0E4" w14:textId="21D5B9B5" w:rsidR="00092DE0" w:rsidRPr="005D1130" w:rsidRDefault="00880D59" w:rsidP="00B31351">
      <w:pPr>
        <w:tabs>
          <w:tab w:val="left" w:leader="dot" w:pos="8640"/>
        </w:tabs>
        <w:spacing w:before="1" w:line="276" w:lineRule="auto"/>
        <w:ind w:left="2392" w:right="637" w:hanging="283"/>
        <w:jc w:val="both"/>
        <w:rPr>
          <w:rFonts w:eastAsia="Arial"/>
          <w:sz w:val="24"/>
          <w:szCs w:val="24"/>
        </w:rPr>
      </w:pPr>
      <w:r w:rsidRPr="005D1130">
        <w:rPr>
          <w:rFonts w:eastAsia="Arial"/>
          <w:spacing w:val="1"/>
          <w:sz w:val="24"/>
          <w:szCs w:val="24"/>
        </w:rPr>
        <w:t>1</w:t>
      </w:r>
      <w:r w:rsidRPr="005D1130">
        <w:rPr>
          <w:rFonts w:eastAsia="Arial"/>
          <w:sz w:val="24"/>
          <w:szCs w:val="24"/>
        </w:rPr>
        <w:t>.</w:t>
      </w:r>
      <w:r w:rsidRPr="005D1130">
        <w:rPr>
          <w:rFonts w:eastAsia="Arial"/>
          <w:spacing w:val="16"/>
          <w:sz w:val="24"/>
          <w:szCs w:val="24"/>
        </w:rPr>
        <w:t xml:space="preserve"> </w:t>
      </w:r>
      <w:r w:rsidR="00D3453E">
        <w:rPr>
          <w:rFonts w:eastAsia="Arial"/>
          <w:sz w:val="24"/>
          <w:szCs w:val="24"/>
        </w:rPr>
        <w:t>Pemerintah desa dapat dengan cepat mebantu pengimputan data kependudukan masyarakatnya.</w:t>
      </w:r>
    </w:p>
    <w:p w14:paraId="3610B0BE" w14:textId="3861D2E1" w:rsidR="002508D0" w:rsidRDefault="00880D59" w:rsidP="00B31351">
      <w:pPr>
        <w:tabs>
          <w:tab w:val="left" w:leader="dot" w:pos="8640"/>
        </w:tabs>
        <w:spacing w:before="1" w:line="276" w:lineRule="auto"/>
        <w:ind w:left="2392" w:right="637" w:hanging="283"/>
        <w:jc w:val="both"/>
        <w:rPr>
          <w:rFonts w:eastAsia="Arial"/>
          <w:spacing w:val="16"/>
          <w:sz w:val="24"/>
          <w:szCs w:val="24"/>
        </w:rPr>
      </w:pPr>
      <w:r w:rsidRPr="005D1130">
        <w:rPr>
          <w:rFonts w:eastAsia="Arial"/>
          <w:spacing w:val="1"/>
          <w:sz w:val="24"/>
          <w:szCs w:val="24"/>
        </w:rPr>
        <w:t>2</w:t>
      </w:r>
      <w:r w:rsidRPr="005D1130">
        <w:rPr>
          <w:rFonts w:eastAsia="Arial"/>
          <w:sz w:val="24"/>
          <w:szCs w:val="24"/>
        </w:rPr>
        <w:t>.</w:t>
      </w:r>
      <w:r w:rsidRPr="005D1130">
        <w:rPr>
          <w:rFonts w:eastAsia="Arial"/>
          <w:spacing w:val="16"/>
          <w:sz w:val="24"/>
          <w:szCs w:val="24"/>
        </w:rPr>
        <w:t xml:space="preserve"> </w:t>
      </w:r>
      <w:r w:rsidR="002508D0">
        <w:rPr>
          <w:rFonts w:eastAsia="Arial"/>
          <w:spacing w:val="16"/>
          <w:sz w:val="24"/>
          <w:szCs w:val="24"/>
        </w:rPr>
        <w:t>P</w:t>
      </w:r>
      <w:r w:rsidR="00D3453E">
        <w:rPr>
          <w:rFonts w:eastAsia="Arial"/>
          <w:spacing w:val="16"/>
          <w:sz w:val="24"/>
          <w:szCs w:val="24"/>
        </w:rPr>
        <w:t xml:space="preserve">emerintah desa dapat dengan mudah mengudred </w:t>
      </w:r>
      <w:r w:rsidR="002508D0">
        <w:rPr>
          <w:rFonts w:eastAsia="Arial"/>
          <w:spacing w:val="16"/>
          <w:sz w:val="24"/>
          <w:szCs w:val="24"/>
        </w:rPr>
        <w:t>data kependudukan masyaratknya.</w:t>
      </w:r>
    </w:p>
    <w:p w14:paraId="4635CB09" w14:textId="5B00AEDE" w:rsidR="00092DE0" w:rsidRPr="005D1130" w:rsidRDefault="002508D0" w:rsidP="00B31351">
      <w:pPr>
        <w:tabs>
          <w:tab w:val="left" w:leader="dot" w:pos="8640"/>
        </w:tabs>
        <w:spacing w:before="1" w:line="276" w:lineRule="auto"/>
        <w:ind w:left="2392" w:right="637" w:hanging="283"/>
        <w:jc w:val="both"/>
        <w:rPr>
          <w:rFonts w:eastAsia="Arial"/>
          <w:sz w:val="24"/>
          <w:szCs w:val="24"/>
        </w:rPr>
        <w:sectPr w:rsidR="00092DE0" w:rsidRPr="005D1130">
          <w:pgSz w:w="12240" w:h="15840"/>
          <w:pgMar w:top="1480" w:right="1640" w:bottom="280" w:left="1720" w:header="720" w:footer="720" w:gutter="0"/>
          <w:cols w:space="720"/>
        </w:sectPr>
      </w:pPr>
      <w:r>
        <w:rPr>
          <w:rFonts w:eastAsia="Arial"/>
          <w:spacing w:val="16"/>
          <w:sz w:val="24"/>
          <w:szCs w:val="24"/>
        </w:rPr>
        <w:t>3. Mahasiswa untuk dijadikan  sebagai referensi pada tahapan pengembangan ataupun referensi terbuka bagi riset penel</w:t>
      </w:r>
      <w:r w:rsidR="009A79B4">
        <w:rPr>
          <w:rFonts w:eastAsia="Arial"/>
          <w:spacing w:val="16"/>
          <w:sz w:val="24"/>
          <w:szCs w:val="24"/>
        </w:rPr>
        <w:t>itian lainnya</w:t>
      </w:r>
      <w:r w:rsidR="00A05602">
        <w:rPr>
          <w:rFonts w:eastAsia="Arial"/>
          <w:spacing w:val="16"/>
          <w:sz w:val="24"/>
          <w:szCs w:val="24"/>
        </w:rPr>
        <w:t>.</w:t>
      </w:r>
    </w:p>
    <w:p w14:paraId="2E459C5D" w14:textId="77777777" w:rsidR="00092DE0" w:rsidRPr="005D1130" w:rsidRDefault="00092DE0" w:rsidP="00B31351">
      <w:pPr>
        <w:tabs>
          <w:tab w:val="left" w:leader="dot" w:pos="8640"/>
        </w:tabs>
        <w:spacing w:line="276" w:lineRule="auto"/>
        <w:rPr>
          <w:sz w:val="24"/>
          <w:szCs w:val="24"/>
        </w:rPr>
      </w:pPr>
    </w:p>
    <w:p w14:paraId="0A472FC6" w14:textId="5A906607" w:rsidR="00092DE0" w:rsidRDefault="00A05602" w:rsidP="00B31351">
      <w:pPr>
        <w:tabs>
          <w:tab w:val="left" w:leader="dot" w:pos="8640"/>
        </w:tabs>
        <w:spacing w:before="17" w:line="276" w:lineRule="auto"/>
        <w:jc w:val="center"/>
        <w:rPr>
          <w:rFonts w:eastAsia="Arial"/>
          <w:b/>
          <w:spacing w:val="2"/>
          <w:sz w:val="24"/>
          <w:szCs w:val="24"/>
        </w:rPr>
      </w:pPr>
      <w:r>
        <w:rPr>
          <w:rFonts w:eastAsia="Arial"/>
          <w:b/>
          <w:spacing w:val="2"/>
          <w:sz w:val="24"/>
          <w:szCs w:val="24"/>
        </w:rPr>
        <w:t>BAB II</w:t>
      </w:r>
    </w:p>
    <w:p w14:paraId="70A6FDF8" w14:textId="77777777" w:rsidR="00AC12DA" w:rsidRDefault="00AC12DA" w:rsidP="00B31351">
      <w:pPr>
        <w:tabs>
          <w:tab w:val="left" w:leader="dot" w:pos="8640"/>
        </w:tabs>
        <w:spacing w:before="17" w:line="276" w:lineRule="auto"/>
        <w:jc w:val="center"/>
        <w:rPr>
          <w:rFonts w:eastAsia="Arial"/>
          <w:b/>
          <w:spacing w:val="2"/>
          <w:sz w:val="24"/>
          <w:szCs w:val="24"/>
        </w:rPr>
      </w:pPr>
    </w:p>
    <w:p w14:paraId="24A512F8" w14:textId="443BA32E" w:rsidR="00A05602" w:rsidRDefault="00A05602" w:rsidP="00B31351">
      <w:pPr>
        <w:tabs>
          <w:tab w:val="left" w:leader="dot" w:pos="8640"/>
        </w:tabs>
        <w:spacing w:before="17" w:line="276" w:lineRule="auto"/>
        <w:jc w:val="center"/>
        <w:rPr>
          <w:rFonts w:eastAsia="Arial"/>
          <w:b/>
          <w:spacing w:val="2"/>
          <w:sz w:val="24"/>
          <w:szCs w:val="24"/>
        </w:rPr>
      </w:pPr>
      <w:r>
        <w:rPr>
          <w:rFonts w:eastAsia="Arial"/>
          <w:b/>
          <w:spacing w:val="2"/>
          <w:sz w:val="24"/>
          <w:szCs w:val="24"/>
        </w:rPr>
        <w:t>LANDASAN TEORI</w:t>
      </w:r>
    </w:p>
    <w:p w14:paraId="3EEFF1E1" w14:textId="77777777" w:rsidR="00A05602" w:rsidRPr="005D1130" w:rsidRDefault="00A05602" w:rsidP="00B31351">
      <w:pPr>
        <w:tabs>
          <w:tab w:val="left" w:leader="dot" w:pos="8640"/>
        </w:tabs>
        <w:spacing w:before="17" w:line="276" w:lineRule="auto"/>
        <w:jc w:val="center"/>
        <w:rPr>
          <w:sz w:val="24"/>
          <w:szCs w:val="24"/>
        </w:rPr>
      </w:pPr>
    </w:p>
    <w:p w14:paraId="6C8C0F17" w14:textId="6E0B9981" w:rsidR="00B4105E" w:rsidRDefault="00B4105E" w:rsidP="00B31351">
      <w:pPr>
        <w:tabs>
          <w:tab w:val="left" w:leader="dot" w:pos="8640"/>
        </w:tabs>
        <w:spacing w:line="276" w:lineRule="auto"/>
        <w:jc w:val="both"/>
        <w:rPr>
          <w:rFonts w:eastAsia="Arial"/>
          <w:bCs/>
          <w:sz w:val="24"/>
          <w:szCs w:val="24"/>
        </w:rPr>
      </w:pPr>
      <w:r>
        <w:rPr>
          <w:rFonts w:eastAsia="Arial"/>
          <w:bCs/>
          <w:sz w:val="24"/>
          <w:szCs w:val="24"/>
        </w:rPr>
        <w:t>2.</w:t>
      </w:r>
      <w:r w:rsidR="00664FB0">
        <w:rPr>
          <w:rFonts w:eastAsia="Arial"/>
          <w:bCs/>
          <w:sz w:val="24"/>
          <w:szCs w:val="24"/>
        </w:rPr>
        <w:t>1.</w:t>
      </w:r>
      <w:r>
        <w:rPr>
          <w:rFonts w:eastAsia="Arial"/>
          <w:bCs/>
          <w:sz w:val="24"/>
          <w:szCs w:val="24"/>
        </w:rPr>
        <w:t xml:space="preserve"> konsep  dasar system </w:t>
      </w:r>
    </w:p>
    <w:p w14:paraId="62E2C7B3" w14:textId="77777777" w:rsidR="00664FB0" w:rsidRDefault="00664FB0" w:rsidP="00B31351">
      <w:pPr>
        <w:tabs>
          <w:tab w:val="left" w:leader="dot" w:pos="8640"/>
        </w:tabs>
        <w:spacing w:line="276" w:lineRule="auto"/>
        <w:rPr>
          <w:rFonts w:eastAsia="Arial"/>
          <w:bCs/>
          <w:sz w:val="24"/>
          <w:szCs w:val="24"/>
        </w:rPr>
      </w:pPr>
    </w:p>
    <w:p w14:paraId="394A9D11" w14:textId="77777777" w:rsidR="00664FB0" w:rsidRDefault="00AC65E4" w:rsidP="00B31351">
      <w:pPr>
        <w:tabs>
          <w:tab w:val="left" w:leader="dot" w:pos="8640"/>
        </w:tabs>
        <w:spacing w:line="276" w:lineRule="auto"/>
        <w:jc w:val="both"/>
        <w:rPr>
          <w:rFonts w:eastAsia="Arial"/>
          <w:bCs/>
          <w:sz w:val="24"/>
          <w:szCs w:val="24"/>
        </w:rPr>
      </w:pPr>
      <w:r>
        <w:rPr>
          <w:rFonts w:eastAsia="Arial"/>
          <w:bCs/>
          <w:sz w:val="24"/>
          <w:szCs w:val="24"/>
        </w:rPr>
        <w:t xml:space="preserve">      </w:t>
      </w:r>
      <w:r w:rsidR="00664FB0">
        <w:rPr>
          <w:rFonts w:eastAsia="Arial"/>
          <w:bCs/>
          <w:sz w:val="24"/>
          <w:szCs w:val="24"/>
        </w:rPr>
        <w:t>Sistem informasi merupakan cara yang diatur untuk mengumpulkan,memasukkan dan mengolah data serta menyimpan yang diatur untuk melaporkan mengendalikan,mengolah bahkan menyimpan informasi. Berikut ini beberapa yang mengemukakan pengertian dari system yang diantaranya:</w:t>
      </w:r>
    </w:p>
    <w:p w14:paraId="6A0BE35E" w14:textId="77777777" w:rsidR="00664FB0" w:rsidRDefault="00664FB0" w:rsidP="00B31351">
      <w:pPr>
        <w:tabs>
          <w:tab w:val="left" w:leader="dot" w:pos="8640"/>
        </w:tabs>
        <w:spacing w:line="276" w:lineRule="auto"/>
        <w:jc w:val="both"/>
        <w:rPr>
          <w:rFonts w:eastAsia="Arial"/>
          <w:bCs/>
          <w:sz w:val="24"/>
          <w:szCs w:val="24"/>
        </w:rPr>
      </w:pPr>
    </w:p>
    <w:p w14:paraId="2E260C21" w14:textId="651B0E1F" w:rsidR="00664FB0" w:rsidRDefault="00664FB0" w:rsidP="00B31351">
      <w:pPr>
        <w:tabs>
          <w:tab w:val="left" w:leader="dot" w:pos="8640"/>
        </w:tabs>
        <w:spacing w:line="276" w:lineRule="auto"/>
        <w:jc w:val="both"/>
        <w:rPr>
          <w:rFonts w:eastAsia="Arial"/>
          <w:bCs/>
          <w:sz w:val="24"/>
          <w:szCs w:val="24"/>
        </w:rPr>
      </w:pPr>
      <w:r>
        <w:rPr>
          <w:rFonts w:eastAsia="Arial"/>
          <w:bCs/>
          <w:sz w:val="24"/>
          <w:szCs w:val="24"/>
        </w:rPr>
        <w:t>2.1.1. Pengertian system</w:t>
      </w:r>
    </w:p>
    <w:p w14:paraId="7733D74E" w14:textId="77777777" w:rsidR="00664FB0" w:rsidRDefault="00664FB0" w:rsidP="00B31351">
      <w:pPr>
        <w:tabs>
          <w:tab w:val="left" w:leader="dot" w:pos="8640"/>
        </w:tabs>
        <w:spacing w:line="276" w:lineRule="auto"/>
        <w:jc w:val="both"/>
        <w:rPr>
          <w:rFonts w:eastAsia="Arial"/>
          <w:bCs/>
          <w:sz w:val="24"/>
          <w:szCs w:val="24"/>
        </w:rPr>
      </w:pPr>
    </w:p>
    <w:p w14:paraId="4F5BD277" w14:textId="6A36268C" w:rsidR="00664FB0" w:rsidRDefault="00664FB0" w:rsidP="00B31351">
      <w:pPr>
        <w:tabs>
          <w:tab w:val="left" w:leader="dot" w:pos="8640"/>
        </w:tabs>
        <w:spacing w:line="276" w:lineRule="auto"/>
        <w:jc w:val="both"/>
        <w:rPr>
          <w:rFonts w:eastAsia="Arial"/>
          <w:bCs/>
          <w:sz w:val="24"/>
          <w:szCs w:val="24"/>
        </w:rPr>
      </w:pPr>
      <w:r>
        <w:rPr>
          <w:rFonts w:eastAsia="Arial"/>
          <w:bCs/>
          <w:sz w:val="24"/>
          <w:szCs w:val="24"/>
        </w:rPr>
        <w:t xml:space="preserve">          Menurut</w:t>
      </w:r>
      <w:r w:rsidR="002C23AD">
        <w:rPr>
          <w:rFonts w:eastAsia="Arial"/>
          <w:bCs/>
          <w:sz w:val="24"/>
          <w:szCs w:val="24"/>
        </w:rPr>
        <w:t xml:space="preserve"> Hutahean (2014:2) “Sistem adalah suatu jaringan kerja dari prosedur-prosedur yang saling berhubungan,berkumpul Bersama-sama untuk melakukan kegiatan atau untuk melakukan sasaran tertentu”.</w:t>
      </w:r>
    </w:p>
    <w:p w14:paraId="3A71BB93" w14:textId="1ACA8D07" w:rsidR="002C23AD" w:rsidRDefault="002C23AD" w:rsidP="00B31351">
      <w:pPr>
        <w:tabs>
          <w:tab w:val="left" w:leader="dot" w:pos="8640"/>
        </w:tabs>
        <w:spacing w:line="276" w:lineRule="auto"/>
        <w:jc w:val="both"/>
        <w:rPr>
          <w:rFonts w:eastAsia="Arial"/>
          <w:bCs/>
          <w:sz w:val="24"/>
          <w:szCs w:val="24"/>
        </w:rPr>
      </w:pPr>
      <w:r>
        <w:rPr>
          <w:rFonts w:eastAsia="Arial"/>
          <w:bCs/>
          <w:sz w:val="24"/>
          <w:szCs w:val="24"/>
        </w:rPr>
        <w:t>Menurut Lukman (2018:3) “Sistem adalah suatu susunan yang teratur dari kegiatan-kegiatan yang berkaitan dan susunan prosedur-prosedur yang saling berhubungan, sinergi dari semua unsur-unsur dan elemen-elemen yang ada didalamnya,yang menunjang pelaksana dan mempermudah kegiatan-kegiatan utama dari suatu organisasi ataupun kesatuan kerja”.</w:t>
      </w:r>
    </w:p>
    <w:p w14:paraId="67910E4C" w14:textId="4525927F" w:rsidR="002C23AD" w:rsidRDefault="002C23AD" w:rsidP="00B31351">
      <w:pPr>
        <w:tabs>
          <w:tab w:val="left" w:leader="dot" w:pos="8640"/>
        </w:tabs>
        <w:spacing w:line="276" w:lineRule="auto"/>
        <w:jc w:val="both"/>
        <w:rPr>
          <w:rFonts w:eastAsia="Arial"/>
          <w:bCs/>
          <w:sz w:val="24"/>
          <w:szCs w:val="24"/>
        </w:rPr>
      </w:pPr>
      <w:r>
        <w:rPr>
          <w:rFonts w:eastAsia="Arial"/>
          <w:bCs/>
          <w:sz w:val="24"/>
          <w:szCs w:val="24"/>
        </w:rPr>
        <w:t>Sedangkan menurut tyoso</w:t>
      </w:r>
      <w:r w:rsidR="008B7763">
        <w:rPr>
          <w:rFonts w:eastAsia="Arial"/>
          <w:bCs/>
          <w:sz w:val="24"/>
          <w:szCs w:val="24"/>
        </w:rPr>
        <w:t xml:space="preserve"> (2016:1) “system merupakan suatu kumpulan dari komponen-komponen yang membentuk suatu kesatuan.</w:t>
      </w:r>
    </w:p>
    <w:p w14:paraId="4D71E53C" w14:textId="28BEB4EF" w:rsidR="008B7763" w:rsidRDefault="008B7763" w:rsidP="00B31351">
      <w:pPr>
        <w:tabs>
          <w:tab w:val="left" w:leader="dot" w:pos="8640"/>
        </w:tabs>
        <w:spacing w:line="276" w:lineRule="auto"/>
        <w:jc w:val="both"/>
        <w:rPr>
          <w:rFonts w:eastAsia="Arial"/>
          <w:bCs/>
          <w:sz w:val="24"/>
          <w:szCs w:val="24"/>
        </w:rPr>
      </w:pPr>
    </w:p>
    <w:p w14:paraId="37300CB7" w14:textId="500B9BEE" w:rsidR="008B7763" w:rsidRDefault="008B7763" w:rsidP="00B31351">
      <w:pPr>
        <w:tabs>
          <w:tab w:val="left" w:leader="dot" w:pos="8640"/>
        </w:tabs>
        <w:spacing w:line="276" w:lineRule="auto"/>
        <w:jc w:val="both"/>
        <w:rPr>
          <w:rFonts w:eastAsia="Arial"/>
          <w:bCs/>
          <w:sz w:val="24"/>
          <w:szCs w:val="24"/>
        </w:rPr>
      </w:pPr>
      <w:r>
        <w:rPr>
          <w:rFonts w:eastAsia="Arial"/>
          <w:bCs/>
          <w:sz w:val="24"/>
          <w:szCs w:val="24"/>
        </w:rPr>
        <w:t>2.1.2. Karakteristik system</w:t>
      </w:r>
    </w:p>
    <w:p w14:paraId="6869D997" w14:textId="77777777" w:rsidR="008B7763" w:rsidRDefault="008B7763" w:rsidP="00B31351">
      <w:pPr>
        <w:tabs>
          <w:tab w:val="left" w:leader="dot" w:pos="8640"/>
        </w:tabs>
        <w:spacing w:line="276" w:lineRule="auto"/>
        <w:jc w:val="both"/>
        <w:rPr>
          <w:rFonts w:eastAsia="Arial"/>
          <w:bCs/>
          <w:sz w:val="24"/>
          <w:szCs w:val="24"/>
        </w:rPr>
      </w:pPr>
    </w:p>
    <w:p w14:paraId="16D9904C" w14:textId="1B34C326" w:rsidR="008B7763" w:rsidRDefault="008B7763" w:rsidP="00B31351">
      <w:pPr>
        <w:tabs>
          <w:tab w:val="left" w:leader="dot" w:pos="8640"/>
        </w:tabs>
        <w:spacing w:line="276" w:lineRule="auto"/>
        <w:jc w:val="both"/>
        <w:rPr>
          <w:rFonts w:eastAsia="Arial"/>
          <w:bCs/>
          <w:sz w:val="24"/>
          <w:szCs w:val="24"/>
        </w:rPr>
      </w:pPr>
      <w:r>
        <w:rPr>
          <w:rFonts w:eastAsia="Arial"/>
          <w:bCs/>
          <w:sz w:val="24"/>
          <w:szCs w:val="24"/>
        </w:rPr>
        <w:t xml:space="preserve">          Menurut sutabri (2016:10) “ Sebuah system memiliki karakteristik atau sifat-sifat tertentu, yang mencirikan bahwa hal tersebut bisa dikatakan sebagai suatu system”. Adapun karakteristik system yang dimaksud:</w:t>
      </w:r>
    </w:p>
    <w:p w14:paraId="522F49FE" w14:textId="4504D18B" w:rsidR="008B7763" w:rsidRDefault="008B7763" w:rsidP="00B31351">
      <w:pPr>
        <w:pStyle w:val="ListParagraph"/>
        <w:numPr>
          <w:ilvl w:val="0"/>
          <w:numId w:val="10"/>
        </w:numPr>
        <w:tabs>
          <w:tab w:val="left" w:leader="dot" w:pos="8640"/>
        </w:tabs>
        <w:spacing w:line="276" w:lineRule="auto"/>
        <w:jc w:val="both"/>
        <w:rPr>
          <w:rFonts w:eastAsia="Arial"/>
          <w:bCs/>
          <w:sz w:val="24"/>
          <w:szCs w:val="24"/>
        </w:rPr>
      </w:pPr>
      <w:r>
        <w:rPr>
          <w:rFonts w:eastAsia="Arial"/>
          <w:bCs/>
          <w:sz w:val="24"/>
          <w:szCs w:val="24"/>
        </w:rPr>
        <w:t>Komponen System (Components)</w:t>
      </w:r>
    </w:p>
    <w:p w14:paraId="64E79D95" w14:textId="22330A56" w:rsidR="001F6892" w:rsidRDefault="001F6892" w:rsidP="00B31351">
      <w:pPr>
        <w:pStyle w:val="ListParagraph"/>
        <w:tabs>
          <w:tab w:val="left" w:leader="dot" w:pos="8640"/>
        </w:tabs>
        <w:spacing w:line="276" w:lineRule="auto"/>
        <w:jc w:val="both"/>
        <w:rPr>
          <w:rFonts w:eastAsia="Arial"/>
          <w:bCs/>
          <w:sz w:val="24"/>
          <w:szCs w:val="24"/>
        </w:rPr>
      </w:pPr>
      <w:r>
        <w:rPr>
          <w:rFonts w:eastAsia="Arial"/>
          <w:bCs/>
          <w:sz w:val="24"/>
          <w:szCs w:val="24"/>
        </w:rPr>
        <w:t>Suatu system terdiri dari sejumlah komponen yang saling berinteraksi, yang bekerja sama membentuk suatu kesatuan. Komponen-komponen system  tersebut berupa suatu bentuk subsistem.</w:t>
      </w:r>
    </w:p>
    <w:p w14:paraId="0271A6E8" w14:textId="1B205B43" w:rsidR="008B7763" w:rsidRDefault="008B7763" w:rsidP="00B31351">
      <w:pPr>
        <w:pStyle w:val="ListParagraph"/>
        <w:numPr>
          <w:ilvl w:val="0"/>
          <w:numId w:val="10"/>
        </w:numPr>
        <w:tabs>
          <w:tab w:val="left" w:leader="dot" w:pos="8640"/>
        </w:tabs>
        <w:spacing w:line="276" w:lineRule="auto"/>
        <w:jc w:val="both"/>
        <w:rPr>
          <w:rFonts w:eastAsia="Arial"/>
          <w:bCs/>
          <w:sz w:val="24"/>
          <w:szCs w:val="24"/>
        </w:rPr>
      </w:pPr>
      <w:r>
        <w:rPr>
          <w:rFonts w:eastAsia="Arial"/>
          <w:bCs/>
          <w:sz w:val="24"/>
          <w:szCs w:val="24"/>
        </w:rPr>
        <w:t>Batasan System (Boundry)</w:t>
      </w:r>
    </w:p>
    <w:p w14:paraId="4359E0E6" w14:textId="193D2412" w:rsidR="001F6892" w:rsidRDefault="001F6892" w:rsidP="00B31351">
      <w:pPr>
        <w:pStyle w:val="ListParagraph"/>
        <w:tabs>
          <w:tab w:val="left" w:leader="dot" w:pos="8640"/>
        </w:tabs>
        <w:spacing w:line="276" w:lineRule="auto"/>
        <w:jc w:val="both"/>
        <w:rPr>
          <w:rFonts w:eastAsia="Arial"/>
          <w:bCs/>
          <w:sz w:val="24"/>
          <w:szCs w:val="24"/>
        </w:rPr>
      </w:pPr>
      <w:r>
        <w:rPr>
          <w:rFonts w:eastAsia="Arial"/>
          <w:bCs/>
          <w:sz w:val="24"/>
          <w:szCs w:val="24"/>
        </w:rPr>
        <w:t>Ruang lingkup system merupakan daerah yang membatasi antara system dengan sitem lainnya atau system dengan lingkungan luarnya.</w:t>
      </w:r>
    </w:p>
    <w:p w14:paraId="2B6AA041" w14:textId="599D75F8" w:rsidR="008B7763" w:rsidRDefault="008B7763" w:rsidP="00B31351">
      <w:pPr>
        <w:pStyle w:val="ListParagraph"/>
        <w:numPr>
          <w:ilvl w:val="0"/>
          <w:numId w:val="10"/>
        </w:numPr>
        <w:tabs>
          <w:tab w:val="left" w:leader="dot" w:pos="8640"/>
        </w:tabs>
        <w:spacing w:line="276" w:lineRule="auto"/>
        <w:jc w:val="both"/>
        <w:rPr>
          <w:rFonts w:eastAsia="Arial"/>
          <w:bCs/>
          <w:sz w:val="24"/>
          <w:szCs w:val="24"/>
        </w:rPr>
      </w:pPr>
      <w:r>
        <w:rPr>
          <w:rFonts w:eastAsia="Arial"/>
          <w:bCs/>
          <w:sz w:val="24"/>
          <w:szCs w:val="24"/>
        </w:rPr>
        <w:t>Lingkungan Luar Sistem (Environtment)</w:t>
      </w:r>
    </w:p>
    <w:p w14:paraId="08C3841D" w14:textId="428862A9" w:rsidR="001F6892" w:rsidRDefault="001F6892" w:rsidP="00B31351">
      <w:pPr>
        <w:pStyle w:val="ListParagraph"/>
        <w:tabs>
          <w:tab w:val="left" w:leader="dot" w:pos="8640"/>
        </w:tabs>
        <w:spacing w:line="276" w:lineRule="auto"/>
        <w:jc w:val="both"/>
        <w:rPr>
          <w:rFonts w:eastAsia="Arial"/>
          <w:bCs/>
          <w:sz w:val="24"/>
          <w:szCs w:val="24"/>
        </w:rPr>
      </w:pPr>
      <w:r>
        <w:rPr>
          <w:rFonts w:eastAsia="Arial"/>
          <w:bCs/>
          <w:sz w:val="24"/>
          <w:szCs w:val="24"/>
        </w:rPr>
        <w:t>Batasan system yang mempengaruhi operasi system tersebut disebut dengan lingkungan luar system lingkungan luar ini dapat menguntungkan dan dapat juga merugikan system tersebut.</w:t>
      </w:r>
    </w:p>
    <w:p w14:paraId="0EE0EF8F" w14:textId="053DB2B5" w:rsidR="008B7763" w:rsidRDefault="008B7763" w:rsidP="00B31351">
      <w:pPr>
        <w:pStyle w:val="ListParagraph"/>
        <w:numPr>
          <w:ilvl w:val="0"/>
          <w:numId w:val="10"/>
        </w:numPr>
        <w:tabs>
          <w:tab w:val="left" w:leader="dot" w:pos="8640"/>
        </w:tabs>
        <w:spacing w:line="276" w:lineRule="auto"/>
        <w:jc w:val="both"/>
        <w:rPr>
          <w:rFonts w:eastAsia="Arial"/>
          <w:bCs/>
          <w:sz w:val="24"/>
          <w:szCs w:val="24"/>
        </w:rPr>
      </w:pPr>
      <w:r>
        <w:rPr>
          <w:rFonts w:eastAsia="Arial"/>
          <w:bCs/>
          <w:sz w:val="24"/>
          <w:szCs w:val="24"/>
        </w:rPr>
        <w:t>Penghubung (Interface)</w:t>
      </w:r>
    </w:p>
    <w:p w14:paraId="2AFD7DE8" w14:textId="615833E8" w:rsidR="001F6892" w:rsidRDefault="007D502B" w:rsidP="00B31351">
      <w:pPr>
        <w:pStyle w:val="ListParagraph"/>
        <w:tabs>
          <w:tab w:val="left" w:leader="dot" w:pos="8640"/>
        </w:tabs>
        <w:spacing w:line="276" w:lineRule="auto"/>
        <w:jc w:val="both"/>
        <w:rPr>
          <w:rFonts w:eastAsia="Arial"/>
          <w:bCs/>
          <w:sz w:val="24"/>
          <w:szCs w:val="24"/>
        </w:rPr>
      </w:pPr>
      <w:r>
        <w:rPr>
          <w:rFonts w:eastAsia="Arial"/>
          <w:bCs/>
          <w:sz w:val="24"/>
          <w:szCs w:val="24"/>
        </w:rPr>
        <w:t>Media yang menghubungkan system dengan subsitem yang lain disebut dengan penghubung system atau interface. Penghubung ini memungkinkan sumber-sumber daya mengalir dari satu subsistem ke subsistem yang lain.</w:t>
      </w:r>
    </w:p>
    <w:p w14:paraId="0FCC3383" w14:textId="77777777" w:rsidR="007D502B" w:rsidRDefault="007D502B" w:rsidP="00B31351">
      <w:pPr>
        <w:pStyle w:val="ListParagraph"/>
        <w:tabs>
          <w:tab w:val="left" w:leader="dot" w:pos="8640"/>
        </w:tabs>
        <w:spacing w:line="276" w:lineRule="auto"/>
        <w:jc w:val="both"/>
        <w:rPr>
          <w:rFonts w:eastAsia="Arial"/>
          <w:bCs/>
          <w:sz w:val="24"/>
          <w:szCs w:val="24"/>
        </w:rPr>
      </w:pPr>
    </w:p>
    <w:p w14:paraId="33419A8B" w14:textId="6C0CB70A" w:rsidR="00EC2D29" w:rsidRPr="00EC2D29" w:rsidRDefault="008B7763" w:rsidP="00B31351">
      <w:pPr>
        <w:pStyle w:val="ListParagraph"/>
        <w:numPr>
          <w:ilvl w:val="0"/>
          <w:numId w:val="10"/>
        </w:numPr>
        <w:tabs>
          <w:tab w:val="left" w:leader="dot" w:pos="8640"/>
        </w:tabs>
        <w:spacing w:line="276" w:lineRule="auto"/>
        <w:jc w:val="both"/>
        <w:rPr>
          <w:rFonts w:eastAsia="Arial"/>
          <w:bCs/>
          <w:sz w:val="24"/>
          <w:szCs w:val="24"/>
        </w:rPr>
      </w:pPr>
      <w:r>
        <w:rPr>
          <w:rFonts w:eastAsia="Arial"/>
          <w:bCs/>
          <w:sz w:val="24"/>
          <w:szCs w:val="24"/>
        </w:rPr>
        <w:t>Masukan Sistem (Input)</w:t>
      </w:r>
    </w:p>
    <w:p w14:paraId="41A50658" w14:textId="30638039" w:rsidR="007D502B" w:rsidRDefault="007D502B" w:rsidP="00B31351">
      <w:pPr>
        <w:pStyle w:val="ListParagraph"/>
        <w:tabs>
          <w:tab w:val="left" w:leader="dot" w:pos="8640"/>
        </w:tabs>
        <w:spacing w:line="276" w:lineRule="auto"/>
        <w:jc w:val="both"/>
        <w:rPr>
          <w:rFonts w:eastAsia="Arial"/>
          <w:bCs/>
          <w:sz w:val="24"/>
          <w:szCs w:val="24"/>
        </w:rPr>
      </w:pPr>
      <w:r>
        <w:rPr>
          <w:rFonts w:eastAsia="Arial"/>
          <w:bCs/>
          <w:sz w:val="24"/>
          <w:szCs w:val="24"/>
        </w:rPr>
        <w:t xml:space="preserve">Yang di masukkan  ke dalam system disebut </w:t>
      </w:r>
      <w:r w:rsidR="00EB4CD1">
        <w:rPr>
          <w:rFonts w:eastAsia="Arial"/>
          <w:bCs/>
          <w:sz w:val="24"/>
          <w:szCs w:val="24"/>
        </w:rPr>
        <w:t>masukan system yang dopat berupa pemeliharaan (maintenance input) dan sinyal (signal input).</w:t>
      </w:r>
    </w:p>
    <w:p w14:paraId="08DF5A9C" w14:textId="4B575748" w:rsidR="00EC2D29" w:rsidRPr="00EC2D29" w:rsidRDefault="008B7763" w:rsidP="00B31351">
      <w:pPr>
        <w:pStyle w:val="ListParagraph"/>
        <w:numPr>
          <w:ilvl w:val="0"/>
          <w:numId w:val="10"/>
        </w:numPr>
        <w:tabs>
          <w:tab w:val="left" w:leader="dot" w:pos="8640"/>
        </w:tabs>
        <w:spacing w:line="276" w:lineRule="auto"/>
        <w:jc w:val="both"/>
        <w:rPr>
          <w:rFonts w:eastAsia="Arial"/>
          <w:bCs/>
          <w:sz w:val="24"/>
          <w:szCs w:val="24"/>
        </w:rPr>
      </w:pPr>
      <w:r>
        <w:rPr>
          <w:rFonts w:eastAsia="Arial"/>
          <w:bCs/>
          <w:sz w:val="24"/>
          <w:szCs w:val="24"/>
        </w:rPr>
        <w:t>Keluaran Sistem (Output)</w:t>
      </w:r>
    </w:p>
    <w:p w14:paraId="0E708DCC" w14:textId="398A2A05" w:rsidR="00EB4CD1" w:rsidRDefault="00EB4CD1" w:rsidP="00B31351">
      <w:pPr>
        <w:pStyle w:val="ListParagraph"/>
        <w:tabs>
          <w:tab w:val="left" w:leader="dot" w:pos="8640"/>
        </w:tabs>
        <w:spacing w:line="276" w:lineRule="auto"/>
        <w:jc w:val="both"/>
        <w:rPr>
          <w:rFonts w:eastAsia="Arial"/>
          <w:bCs/>
          <w:sz w:val="24"/>
          <w:szCs w:val="24"/>
        </w:rPr>
      </w:pPr>
      <w:r>
        <w:rPr>
          <w:rFonts w:eastAsia="Arial"/>
          <w:bCs/>
          <w:sz w:val="24"/>
          <w:szCs w:val="24"/>
        </w:rPr>
        <w:t>Hasi dari yang diolah dan diklasifikasi menjadi keluaran yang berguna. Keluaran ini merupakan masukan bagi subsistem yang lain.</w:t>
      </w:r>
    </w:p>
    <w:p w14:paraId="0C102315" w14:textId="047AD01F" w:rsidR="008B7763" w:rsidRDefault="008B7763" w:rsidP="00B31351">
      <w:pPr>
        <w:pStyle w:val="ListParagraph"/>
        <w:numPr>
          <w:ilvl w:val="0"/>
          <w:numId w:val="10"/>
        </w:numPr>
        <w:tabs>
          <w:tab w:val="left" w:leader="dot" w:pos="8640"/>
        </w:tabs>
        <w:spacing w:line="276" w:lineRule="auto"/>
        <w:jc w:val="both"/>
        <w:rPr>
          <w:rFonts w:eastAsia="Arial"/>
          <w:bCs/>
          <w:sz w:val="24"/>
          <w:szCs w:val="24"/>
        </w:rPr>
      </w:pPr>
      <w:r>
        <w:rPr>
          <w:rFonts w:eastAsia="Arial"/>
          <w:bCs/>
          <w:sz w:val="24"/>
          <w:szCs w:val="24"/>
        </w:rPr>
        <w:t xml:space="preserve">Pengolah </w:t>
      </w:r>
      <w:r w:rsidR="001F6892">
        <w:rPr>
          <w:rFonts w:eastAsia="Arial"/>
          <w:bCs/>
          <w:sz w:val="24"/>
          <w:szCs w:val="24"/>
        </w:rPr>
        <w:t>Sistem (Proses)</w:t>
      </w:r>
    </w:p>
    <w:p w14:paraId="768EE19E" w14:textId="21824208" w:rsidR="00EB4CD1" w:rsidRDefault="00EB4CD1" w:rsidP="00B31351">
      <w:pPr>
        <w:pStyle w:val="ListParagraph"/>
        <w:tabs>
          <w:tab w:val="left" w:leader="dot" w:pos="8640"/>
        </w:tabs>
        <w:spacing w:line="276" w:lineRule="auto"/>
        <w:jc w:val="both"/>
        <w:rPr>
          <w:rFonts w:eastAsia="Arial"/>
          <w:bCs/>
          <w:sz w:val="24"/>
          <w:szCs w:val="24"/>
        </w:rPr>
      </w:pPr>
      <w:r>
        <w:rPr>
          <w:rFonts w:eastAsia="Arial"/>
          <w:bCs/>
          <w:sz w:val="24"/>
          <w:szCs w:val="24"/>
        </w:rPr>
        <w:t>Suatu system dapat mempunyai suatu proses yang akan mengubah masukan menjadi keluaran.</w:t>
      </w:r>
    </w:p>
    <w:p w14:paraId="6C1BF413" w14:textId="1D2BE614" w:rsidR="001F6892" w:rsidRDefault="001F6892" w:rsidP="00B31351">
      <w:pPr>
        <w:pStyle w:val="ListParagraph"/>
        <w:numPr>
          <w:ilvl w:val="0"/>
          <w:numId w:val="10"/>
        </w:numPr>
        <w:tabs>
          <w:tab w:val="left" w:leader="dot" w:pos="8640"/>
        </w:tabs>
        <w:spacing w:line="276" w:lineRule="auto"/>
        <w:jc w:val="both"/>
        <w:rPr>
          <w:rFonts w:eastAsia="Arial"/>
          <w:bCs/>
          <w:sz w:val="24"/>
          <w:szCs w:val="24"/>
        </w:rPr>
      </w:pPr>
      <w:r>
        <w:rPr>
          <w:rFonts w:eastAsia="Arial"/>
          <w:bCs/>
          <w:sz w:val="24"/>
          <w:szCs w:val="24"/>
        </w:rPr>
        <w:t>Sasaran Sistem(Objective)</w:t>
      </w:r>
    </w:p>
    <w:p w14:paraId="38265772" w14:textId="05E85C8C" w:rsidR="00EB4CD1" w:rsidRPr="008B7763" w:rsidRDefault="00EB4CD1" w:rsidP="00B31351">
      <w:pPr>
        <w:pStyle w:val="ListParagraph"/>
        <w:tabs>
          <w:tab w:val="left" w:leader="dot" w:pos="8640"/>
        </w:tabs>
        <w:spacing w:line="276" w:lineRule="auto"/>
        <w:jc w:val="both"/>
        <w:rPr>
          <w:rFonts w:eastAsia="Arial"/>
          <w:bCs/>
          <w:sz w:val="24"/>
          <w:szCs w:val="24"/>
        </w:rPr>
      </w:pPr>
      <w:r>
        <w:rPr>
          <w:rFonts w:eastAsia="Arial"/>
          <w:bCs/>
          <w:sz w:val="24"/>
          <w:szCs w:val="24"/>
        </w:rPr>
        <w:t>Suatu system memilik tujuan dan sasaran yang pasti dan bersifat deterministik. Kalua suatu system tidak memilik sasaran, maka operasi system tidak ada gunanya. Suatu system dikatakan berhasil bila mengenai sasaran atau tujuan yang telah direncanakan.</w:t>
      </w:r>
    </w:p>
    <w:p w14:paraId="6CF2FD70" w14:textId="52071B17" w:rsidR="00B4105E" w:rsidRDefault="00B4105E" w:rsidP="00B31351">
      <w:pPr>
        <w:tabs>
          <w:tab w:val="left" w:leader="dot" w:pos="8640"/>
        </w:tabs>
        <w:spacing w:line="276" w:lineRule="auto"/>
        <w:rPr>
          <w:rFonts w:eastAsia="Arial"/>
          <w:bCs/>
          <w:sz w:val="24"/>
          <w:szCs w:val="24"/>
        </w:rPr>
      </w:pPr>
      <w:r>
        <w:rPr>
          <w:rFonts w:eastAsia="Arial"/>
          <w:bCs/>
          <w:sz w:val="24"/>
          <w:szCs w:val="24"/>
        </w:rPr>
        <w:t>2.2</w:t>
      </w:r>
      <w:r w:rsidR="00EC2D29">
        <w:rPr>
          <w:rFonts w:eastAsia="Arial"/>
          <w:bCs/>
          <w:sz w:val="24"/>
          <w:szCs w:val="24"/>
        </w:rPr>
        <w:t>.</w:t>
      </w:r>
      <w:r>
        <w:rPr>
          <w:rFonts w:eastAsia="Arial"/>
          <w:bCs/>
          <w:sz w:val="24"/>
          <w:szCs w:val="24"/>
        </w:rPr>
        <w:t xml:space="preserve"> </w:t>
      </w:r>
      <w:r w:rsidR="00EC2D29">
        <w:rPr>
          <w:rFonts w:eastAsia="Arial"/>
          <w:bCs/>
          <w:sz w:val="24"/>
          <w:szCs w:val="24"/>
        </w:rPr>
        <w:t>K</w:t>
      </w:r>
      <w:r>
        <w:rPr>
          <w:rFonts w:eastAsia="Arial"/>
          <w:bCs/>
          <w:sz w:val="24"/>
          <w:szCs w:val="24"/>
        </w:rPr>
        <w:t>onsep dasar informasi</w:t>
      </w:r>
    </w:p>
    <w:p w14:paraId="75A71041" w14:textId="77777777" w:rsidR="00771E5B" w:rsidRDefault="00771E5B" w:rsidP="00B31351">
      <w:pPr>
        <w:tabs>
          <w:tab w:val="left" w:leader="dot" w:pos="8640"/>
        </w:tabs>
        <w:spacing w:line="276" w:lineRule="auto"/>
        <w:rPr>
          <w:rFonts w:eastAsia="Arial"/>
          <w:bCs/>
          <w:sz w:val="24"/>
          <w:szCs w:val="24"/>
        </w:rPr>
      </w:pPr>
    </w:p>
    <w:p w14:paraId="5808996C" w14:textId="7745C315" w:rsidR="00EC2D29" w:rsidRDefault="00EC2D29" w:rsidP="00B31351">
      <w:pPr>
        <w:tabs>
          <w:tab w:val="left" w:leader="dot" w:pos="8640"/>
        </w:tabs>
        <w:spacing w:line="276" w:lineRule="auto"/>
        <w:rPr>
          <w:rFonts w:eastAsia="Arial"/>
          <w:bCs/>
          <w:sz w:val="24"/>
          <w:szCs w:val="24"/>
        </w:rPr>
      </w:pPr>
      <w:r>
        <w:rPr>
          <w:rFonts w:eastAsia="Arial"/>
          <w:bCs/>
          <w:sz w:val="24"/>
          <w:szCs w:val="24"/>
        </w:rPr>
        <w:t>2.2.1. Pengertian informasi</w:t>
      </w:r>
    </w:p>
    <w:p w14:paraId="4A59F08B" w14:textId="77777777" w:rsidR="004427B8" w:rsidRDefault="004427B8" w:rsidP="00B31351">
      <w:pPr>
        <w:tabs>
          <w:tab w:val="left" w:leader="dot" w:pos="8640"/>
        </w:tabs>
        <w:spacing w:line="276" w:lineRule="auto"/>
        <w:rPr>
          <w:rFonts w:eastAsia="Arial"/>
          <w:bCs/>
          <w:sz w:val="24"/>
          <w:szCs w:val="24"/>
        </w:rPr>
      </w:pPr>
    </w:p>
    <w:p w14:paraId="1FCCE0A3" w14:textId="27E241E5" w:rsidR="00EC2D29" w:rsidRDefault="00EC2D29" w:rsidP="00B31351">
      <w:pPr>
        <w:tabs>
          <w:tab w:val="left" w:leader="dot" w:pos="8640"/>
        </w:tabs>
        <w:spacing w:line="276" w:lineRule="auto"/>
        <w:jc w:val="both"/>
        <w:rPr>
          <w:rFonts w:eastAsia="Arial"/>
          <w:bCs/>
          <w:sz w:val="24"/>
          <w:szCs w:val="24"/>
        </w:rPr>
      </w:pPr>
      <w:r>
        <w:rPr>
          <w:rFonts w:eastAsia="Arial"/>
          <w:bCs/>
          <w:sz w:val="24"/>
          <w:szCs w:val="24"/>
        </w:rPr>
        <w:t xml:space="preserve">          Informasi merupakan hasil pengolahan dari sebuah model,formasi, ataupun suatu perubahan bentuk dari data yang memiliki nilai tertentu,dan bisa digunakan untuk menambah pengetahuan bagi yang menerimanya.</w:t>
      </w:r>
    </w:p>
    <w:p w14:paraId="75426D18" w14:textId="15182928" w:rsidR="00771E5B" w:rsidRDefault="00EC2D29" w:rsidP="00B31351">
      <w:pPr>
        <w:tabs>
          <w:tab w:val="left" w:leader="dot" w:pos="8640"/>
        </w:tabs>
        <w:spacing w:line="276" w:lineRule="auto"/>
        <w:jc w:val="both"/>
        <w:rPr>
          <w:rFonts w:eastAsia="Arial"/>
          <w:bCs/>
          <w:sz w:val="24"/>
          <w:szCs w:val="24"/>
        </w:rPr>
      </w:pPr>
      <w:r>
        <w:rPr>
          <w:rFonts w:eastAsia="Arial"/>
          <w:bCs/>
          <w:sz w:val="24"/>
          <w:szCs w:val="24"/>
        </w:rPr>
        <w:t>Kualitas informasi sangat dipengaruhi atau ditentukan yaitu:</w:t>
      </w:r>
    </w:p>
    <w:p w14:paraId="5AEFA0D2" w14:textId="74CBF87A" w:rsidR="00771E5B" w:rsidRDefault="00771E5B" w:rsidP="00B31351">
      <w:pPr>
        <w:pStyle w:val="ListParagraph"/>
        <w:numPr>
          <w:ilvl w:val="0"/>
          <w:numId w:val="16"/>
        </w:numPr>
        <w:tabs>
          <w:tab w:val="left" w:leader="dot" w:pos="8640"/>
        </w:tabs>
        <w:spacing w:line="276" w:lineRule="auto"/>
        <w:jc w:val="both"/>
        <w:rPr>
          <w:rFonts w:eastAsia="Arial"/>
          <w:bCs/>
          <w:sz w:val="24"/>
          <w:szCs w:val="24"/>
        </w:rPr>
      </w:pPr>
      <w:r>
        <w:rPr>
          <w:rFonts w:eastAsia="Arial"/>
          <w:bCs/>
          <w:sz w:val="24"/>
          <w:szCs w:val="24"/>
        </w:rPr>
        <w:t xml:space="preserve">Relevan </w:t>
      </w:r>
    </w:p>
    <w:p w14:paraId="50084E2A" w14:textId="08F29E5C" w:rsidR="00771E5B" w:rsidRDefault="00771E5B" w:rsidP="00B31351">
      <w:pPr>
        <w:pStyle w:val="ListParagraph"/>
        <w:numPr>
          <w:ilvl w:val="0"/>
          <w:numId w:val="16"/>
        </w:numPr>
        <w:tabs>
          <w:tab w:val="left" w:leader="dot" w:pos="8640"/>
        </w:tabs>
        <w:spacing w:line="276" w:lineRule="auto"/>
        <w:jc w:val="both"/>
        <w:rPr>
          <w:rFonts w:eastAsia="Arial"/>
          <w:bCs/>
          <w:sz w:val="24"/>
          <w:szCs w:val="24"/>
        </w:rPr>
      </w:pPr>
      <w:r>
        <w:rPr>
          <w:rFonts w:eastAsia="Arial"/>
          <w:bCs/>
          <w:sz w:val="24"/>
          <w:szCs w:val="24"/>
        </w:rPr>
        <w:t>Akurat</w:t>
      </w:r>
    </w:p>
    <w:p w14:paraId="6C7B2942" w14:textId="5E469177" w:rsidR="00771E5B" w:rsidRDefault="00771E5B" w:rsidP="00B31351">
      <w:pPr>
        <w:pStyle w:val="ListParagraph"/>
        <w:numPr>
          <w:ilvl w:val="0"/>
          <w:numId w:val="16"/>
        </w:numPr>
        <w:tabs>
          <w:tab w:val="left" w:leader="dot" w:pos="8640"/>
        </w:tabs>
        <w:spacing w:line="276" w:lineRule="auto"/>
        <w:jc w:val="both"/>
        <w:rPr>
          <w:rFonts w:eastAsia="Arial"/>
          <w:bCs/>
          <w:sz w:val="24"/>
          <w:szCs w:val="24"/>
        </w:rPr>
      </w:pPr>
      <w:r>
        <w:rPr>
          <w:rFonts w:eastAsia="Arial"/>
          <w:bCs/>
          <w:sz w:val="24"/>
          <w:szCs w:val="24"/>
        </w:rPr>
        <w:t>Tepat waktu</w:t>
      </w:r>
    </w:p>
    <w:p w14:paraId="54477372" w14:textId="3BA9A041" w:rsidR="00771E5B" w:rsidRDefault="00771E5B" w:rsidP="00B31351">
      <w:pPr>
        <w:pStyle w:val="ListParagraph"/>
        <w:numPr>
          <w:ilvl w:val="0"/>
          <w:numId w:val="16"/>
        </w:numPr>
        <w:tabs>
          <w:tab w:val="left" w:leader="dot" w:pos="8640"/>
        </w:tabs>
        <w:spacing w:line="276" w:lineRule="auto"/>
        <w:jc w:val="both"/>
        <w:rPr>
          <w:rFonts w:eastAsia="Arial"/>
          <w:bCs/>
          <w:sz w:val="24"/>
          <w:szCs w:val="24"/>
        </w:rPr>
      </w:pPr>
      <w:r>
        <w:rPr>
          <w:rFonts w:eastAsia="Arial"/>
          <w:bCs/>
          <w:sz w:val="24"/>
          <w:szCs w:val="24"/>
        </w:rPr>
        <w:t>Ekonomis</w:t>
      </w:r>
    </w:p>
    <w:p w14:paraId="4898B869" w14:textId="030726B0" w:rsidR="00771E5B" w:rsidRDefault="00771E5B" w:rsidP="00B31351">
      <w:pPr>
        <w:pStyle w:val="ListParagraph"/>
        <w:numPr>
          <w:ilvl w:val="0"/>
          <w:numId w:val="16"/>
        </w:numPr>
        <w:tabs>
          <w:tab w:val="left" w:leader="dot" w:pos="8640"/>
        </w:tabs>
        <w:spacing w:line="276" w:lineRule="auto"/>
        <w:jc w:val="both"/>
        <w:rPr>
          <w:rFonts w:eastAsia="Arial"/>
          <w:bCs/>
          <w:sz w:val="24"/>
          <w:szCs w:val="24"/>
        </w:rPr>
      </w:pPr>
      <w:r>
        <w:rPr>
          <w:rFonts w:eastAsia="Arial"/>
          <w:bCs/>
          <w:sz w:val="24"/>
          <w:szCs w:val="24"/>
        </w:rPr>
        <w:t>Efisien</w:t>
      </w:r>
    </w:p>
    <w:p w14:paraId="43104EBF" w14:textId="03327E1A" w:rsidR="00771E5B" w:rsidRPr="00771E5B" w:rsidRDefault="00771E5B" w:rsidP="00B31351">
      <w:pPr>
        <w:pStyle w:val="ListParagraph"/>
        <w:numPr>
          <w:ilvl w:val="0"/>
          <w:numId w:val="16"/>
        </w:numPr>
        <w:tabs>
          <w:tab w:val="left" w:leader="dot" w:pos="8640"/>
        </w:tabs>
        <w:spacing w:line="276" w:lineRule="auto"/>
        <w:jc w:val="both"/>
        <w:rPr>
          <w:rFonts w:eastAsia="Arial"/>
          <w:bCs/>
          <w:sz w:val="24"/>
          <w:szCs w:val="24"/>
        </w:rPr>
      </w:pPr>
      <w:r>
        <w:rPr>
          <w:rFonts w:eastAsia="Arial"/>
          <w:bCs/>
          <w:sz w:val="24"/>
          <w:szCs w:val="24"/>
        </w:rPr>
        <w:t>Dapat dipercaya</w:t>
      </w:r>
    </w:p>
    <w:p w14:paraId="2C04DFB6" w14:textId="77777777" w:rsidR="00771E5B" w:rsidRPr="00771E5B" w:rsidRDefault="00771E5B" w:rsidP="00B31351">
      <w:pPr>
        <w:tabs>
          <w:tab w:val="left" w:leader="dot" w:pos="8640"/>
        </w:tabs>
        <w:spacing w:line="276" w:lineRule="auto"/>
        <w:rPr>
          <w:rFonts w:eastAsia="Arial"/>
          <w:bCs/>
          <w:sz w:val="24"/>
          <w:szCs w:val="24"/>
        </w:rPr>
      </w:pPr>
    </w:p>
    <w:p w14:paraId="7CDAF714" w14:textId="2FAEB16C" w:rsidR="004427B8" w:rsidRDefault="00B4105E" w:rsidP="00B31351">
      <w:pPr>
        <w:tabs>
          <w:tab w:val="left" w:leader="dot" w:pos="8640"/>
        </w:tabs>
        <w:spacing w:line="276" w:lineRule="auto"/>
        <w:rPr>
          <w:rFonts w:eastAsia="Arial"/>
          <w:bCs/>
          <w:sz w:val="24"/>
          <w:szCs w:val="24"/>
        </w:rPr>
      </w:pPr>
      <w:r>
        <w:rPr>
          <w:rFonts w:eastAsia="Arial"/>
          <w:bCs/>
          <w:sz w:val="24"/>
          <w:szCs w:val="24"/>
        </w:rPr>
        <w:t xml:space="preserve">2.3 </w:t>
      </w:r>
      <w:r w:rsidR="004427B8">
        <w:rPr>
          <w:rFonts w:eastAsia="Arial"/>
          <w:bCs/>
          <w:sz w:val="24"/>
          <w:szCs w:val="24"/>
        </w:rPr>
        <w:t>B</w:t>
      </w:r>
      <w:r>
        <w:rPr>
          <w:rFonts w:eastAsia="Arial"/>
          <w:bCs/>
          <w:sz w:val="24"/>
          <w:szCs w:val="24"/>
        </w:rPr>
        <w:t>asis data</w:t>
      </w:r>
      <w:r w:rsidR="004427B8">
        <w:rPr>
          <w:rFonts w:eastAsia="Arial"/>
          <w:bCs/>
          <w:sz w:val="24"/>
          <w:szCs w:val="24"/>
        </w:rPr>
        <w:t xml:space="preserve"> (Database)</w:t>
      </w:r>
    </w:p>
    <w:p w14:paraId="5BD95805" w14:textId="6346BC1D" w:rsidR="004427B8" w:rsidRDefault="004427B8" w:rsidP="00B31351">
      <w:pPr>
        <w:tabs>
          <w:tab w:val="left" w:leader="dot" w:pos="8640"/>
        </w:tabs>
        <w:spacing w:line="276" w:lineRule="auto"/>
        <w:jc w:val="both"/>
        <w:rPr>
          <w:rFonts w:eastAsia="Arial"/>
          <w:bCs/>
          <w:sz w:val="24"/>
          <w:szCs w:val="24"/>
        </w:rPr>
      </w:pPr>
      <w:r>
        <w:rPr>
          <w:rFonts w:eastAsia="Arial"/>
          <w:bCs/>
          <w:sz w:val="24"/>
          <w:szCs w:val="24"/>
        </w:rPr>
        <w:t xml:space="preserve">      Database adalah sekumpulan file data yang satu sama lainnya berhubungan yang diorganisasi sedemikian rupa sehingga memudahkan untuk mendapatkan dan memproses data tersebut. Lingkungan system database menekankan pada aplikasi yang akan menggunakan data tersebut (masrur,2016).</w:t>
      </w:r>
    </w:p>
    <w:p w14:paraId="2BAB8D10" w14:textId="77777777" w:rsidR="00F40A17" w:rsidRDefault="00F40A17" w:rsidP="00B31351">
      <w:pPr>
        <w:tabs>
          <w:tab w:val="left" w:leader="dot" w:pos="8640"/>
        </w:tabs>
        <w:spacing w:line="276" w:lineRule="auto"/>
        <w:jc w:val="both"/>
        <w:rPr>
          <w:rFonts w:eastAsia="Arial"/>
          <w:bCs/>
          <w:sz w:val="24"/>
          <w:szCs w:val="24"/>
        </w:rPr>
      </w:pPr>
    </w:p>
    <w:p w14:paraId="74D0E556" w14:textId="0E3A07B7" w:rsidR="004427B8" w:rsidRDefault="004427B8" w:rsidP="00B31351">
      <w:pPr>
        <w:tabs>
          <w:tab w:val="left" w:leader="dot" w:pos="8640"/>
        </w:tabs>
        <w:spacing w:line="276" w:lineRule="auto"/>
        <w:jc w:val="both"/>
        <w:rPr>
          <w:rFonts w:eastAsia="Arial"/>
          <w:bCs/>
          <w:sz w:val="24"/>
          <w:szCs w:val="24"/>
        </w:rPr>
      </w:pPr>
      <w:r>
        <w:rPr>
          <w:rFonts w:eastAsia="Arial"/>
          <w:bCs/>
          <w:sz w:val="24"/>
          <w:szCs w:val="24"/>
        </w:rPr>
        <w:t xml:space="preserve">Basis data adalah suatu pengetahuan tentang organisasi data,sehingga </w:t>
      </w:r>
      <w:r w:rsidR="00F40A17">
        <w:rPr>
          <w:rFonts w:eastAsia="Arial"/>
          <w:bCs/>
          <w:sz w:val="24"/>
          <w:szCs w:val="24"/>
        </w:rPr>
        <w:t>database merupakan salah satu komponen yang penting dalam system informasi (Hutahean,2014).</w:t>
      </w:r>
    </w:p>
    <w:p w14:paraId="32DF907F" w14:textId="5656DF44" w:rsidR="00771E5B" w:rsidRDefault="004427B8" w:rsidP="00B31351">
      <w:pPr>
        <w:tabs>
          <w:tab w:val="left" w:leader="dot" w:pos="8640"/>
        </w:tabs>
        <w:spacing w:line="276" w:lineRule="auto"/>
        <w:rPr>
          <w:rFonts w:eastAsia="Arial"/>
          <w:bCs/>
          <w:sz w:val="24"/>
          <w:szCs w:val="24"/>
        </w:rPr>
      </w:pPr>
      <w:r>
        <w:rPr>
          <w:rFonts w:eastAsia="Arial"/>
          <w:bCs/>
          <w:sz w:val="24"/>
          <w:szCs w:val="24"/>
        </w:rPr>
        <w:t xml:space="preserve">     </w:t>
      </w:r>
    </w:p>
    <w:p w14:paraId="75FC8FFD" w14:textId="68D9C906" w:rsidR="00B4105E" w:rsidRDefault="00B4105E" w:rsidP="00B31351">
      <w:pPr>
        <w:tabs>
          <w:tab w:val="left" w:leader="dot" w:pos="8640"/>
        </w:tabs>
        <w:spacing w:line="276" w:lineRule="auto"/>
        <w:rPr>
          <w:rFonts w:eastAsia="Arial"/>
          <w:bCs/>
          <w:sz w:val="24"/>
          <w:szCs w:val="24"/>
        </w:rPr>
      </w:pPr>
      <w:r>
        <w:rPr>
          <w:rFonts w:eastAsia="Arial"/>
          <w:bCs/>
          <w:sz w:val="24"/>
          <w:szCs w:val="24"/>
        </w:rPr>
        <w:t>2.4</w:t>
      </w:r>
      <w:r w:rsidR="00F40A17">
        <w:rPr>
          <w:rFonts w:eastAsia="Arial"/>
          <w:bCs/>
          <w:sz w:val="24"/>
          <w:szCs w:val="24"/>
        </w:rPr>
        <w:t xml:space="preserve">. </w:t>
      </w:r>
      <w:r w:rsidR="007D04D1">
        <w:rPr>
          <w:rFonts w:eastAsia="Arial"/>
          <w:bCs/>
          <w:sz w:val="24"/>
          <w:szCs w:val="24"/>
        </w:rPr>
        <w:t>Perangkat Lunak Yang Digunakan</w:t>
      </w:r>
    </w:p>
    <w:p w14:paraId="0601D402" w14:textId="77777777" w:rsidR="00614B73" w:rsidRDefault="00614B73" w:rsidP="00B31351">
      <w:pPr>
        <w:tabs>
          <w:tab w:val="left" w:leader="dot" w:pos="8640"/>
        </w:tabs>
        <w:spacing w:line="276" w:lineRule="auto"/>
        <w:rPr>
          <w:rFonts w:eastAsia="Arial"/>
          <w:bCs/>
          <w:sz w:val="24"/>
          <w:szCs w:val="24"/>
        </w:rPr>
      </w:pPr>
    </w:p>
    <w:p w14:paraId="51D478A5" w14:textId="65D6FA3C" w:rsidR="007D04D1" w:rsidRDefault="007D04D1" w:rsidP="00B31351">
      <w:pPr>
        <w:tabs>
          <w:tab w:val="left" w:leader="dot" w:pos="8640"/>
        </w:tabs>
        <w:spacing w:line="276" w:lineRule="auto"/>
        <w:rPr>
          <w:rFonts w:eastAsia="Arial"/>
          <w:bCs/>
          <w:sz w:val="24"/>
          <w:szCs w:val="24"/>
        </w:rPr>
      </w:pPr>
      <w:r>
        <w:rPr>
          <w:rFonts w:eastAsia="Arial"/>
          <w:bCs/>
          <w:sz w:val="24"/>
          <w:szCs w:val="24"/>
        </w:rPr>
        <w:t>2.4.1 Sistem Operasi</w:t>
      </w:r>
    </w:p>
    <w:p w14:paraId="034ACB6F" w14:textId="77777777" w:rsidR="007D04D1" w:rsidRDefault="007D04D1" w:rsidP="00B31351">
      <w:pPr>
        <w:tabs>
          <w:tab w:val="left" w:leader="dot" w:pos="8640"/>
        </w:tabs>
        <w:spacing w:line="276" w:lineRule="auto"/>
        <w:rPr>
          <w:rFonts w:eastAsia="Arial"/>
          <w:bCs/>
          <w:sz w:val="24"/>
          <w:szCs w:val="24"/>
        </w:rPr>
      </w:pPr>
    </w:p>
    <w:p w14:paraId="1A6AA8EF" w14:textId="31E274A0" w:rsidR="007D04D1" w:rsidRDefault="007D04D1" w:rsidP="00B31351">
      <w:pPr>
        <w:tabs>
          <w:tab w:val="left" w:leader="dot" w:pos="8640"/>
        </w:tabs>
        <w:spacing w:line="276" w:lineRule="auto"/>
        <w:rPr>
          <w:rFonts w:eastAsia="Arial"/>
          <w:bCs/>
          <w:sz w:val="24"/>
          <w:szCs w:val="24"/>
        </w:rPr>
      </w:pPr>
      <w:r>
        <w:rPr>
          <w:rFonts w:eastAsia="Arial"/>
          <w:bCs/>
          <w:sz w:val="24"/>
          <w:szCs w:val="24"/>
        </w:rPr>
        <w:lastRenderedPageBreak/>
        <w:t xml:space="preserve">        Sistem operas adalah program yang berfungsi sebagai penggerak operasi sebuah computer. Melalui system operasi peralatan yang dipasang pada system computer dapat dikendalikan dan digunakan, dalam perancangan .  system operasi yang digunakan adalah windows  XP. Windows XP adalah system operasi yang memiliki GUI (Graphical User Interface) . Windows menggunakan  jendela untuk menjalankan program. Windows </w:t>
      </w:r>
      <w:r w:rsidR="00614B73">
        <w:rPr>
          <w:rFonts w:eastAsia="Arial"/>
          <w:bCs/>
          <w:sz w:val="24"/>
          <w:szCs w:val="24"/>
        </w:rPr>
        <w:t xml:space="preserve"> XP dapat membuka jendela pada waktu yang Bersamaan sehingga dapat bekerja pada banyak program sekaligus. Keistimewaan ini disebut dengan Multitasking.</w:t>
      </w:r>
    </w:p>
    <w:p w14:paraId="57A0FA83" w14:textId="77777777" w:rsidR="00614B73" w:rsidRDefault="00614B73" w:rsidP="00B31351">
      <w:pPr>
        <w:tabs>
          <w:tab w:val="left" w:leader="dot" w:pos="8640"/>
        </w:tabs>
        <w:spacing w:line="276" w:lineRule="auto"/>
        <w:rPr>
          <w:rFonts w:eastAsia="Arial"/>
          <w:bCs/>
          <w:sz w:val="24"/>
          <w:szCs w:val="24"/>
        </w:rPr>
      </w:pPr>
    </w:p>
    <w:p w14:paraId="135BDEA1" w14:textId="606823FB" w:rsidR="00614B73" w:rsidRDefault="00614B73" w:rsidP="00B31351">
      <w:pPr>
        <w:tabs>
          <w:tab w:val="left" w:leader="dot" w:pos="8640"/>
        </w:tabs>
        <w:spacing w:line="276" w:lineRule="auto"/>
        <w:rPr>
          <w:rFonts w:eastAsia="Arial"/>
          <w:bCs/>
          <w:sz w:val="24"/>
          <w:szCs w:val="24"/>
        </w:rPr>
      </w:pPr>
      <w:r>
        <w:rPr>
          <w:rFonts w:eastAsia="Arial"/>
          <w:bCs/>
          <w:sz w:val="24"/>
          <w:szCs w:val="24"/>
        </w:rPr>
        <w:t>2.5.Bahasa Pemprograman</w:t>
      </w:r>
    </w:p>
    <w:p w14:paraId="16394E05" w14:textId="77777777" w:rsidR="00614B73" w:rsidRDefault="00614B73" w:rsidP="00B31351">
      <w:pPr>
        <w:tabs>
          <w:tab w:val="left" w:leader="dot" w:pos="8640"/>
        </w:tabs>
        <w:spacing w:line="276" w:lineRule="auto"/>
        <w:jc w:val="both"/>
        <w:rPr>
          <w:rFonts w:eastAsia="Arial"/>
          <w:bCs/>
          <w:sz w:val="24"/>
          <w:szCs w:val="24"/>
        </w:rPr>
      </w:pPr>
    </w:p>
    <w:p w14:paraId="7C7EAE1E" w14:textId="68BB2F84" w:rsidR="00614B73" w:rsidRDefault="00614B73" w:rsidP="00B31351">
      <w:pPr>
        <w:tabs>
          <w:tab w:val="left" w:leader="dot" w:pos="8640"/>
        </w:tabs>
        <w:spacing w:line="276" w:lineRule="auto"/>
        <w:jc w:val="both"/>
        <w:rPr>
          <w:rFonts w:eastAsia="Arial"/>
          <w:bCs/>
          <w:sz w:val="24"/>
          <w:szCs w:val="24"/>
        </w:rPr>
      </w:pPr>
      <w:r>
        <w:rPr>
          <w:rFonts w:eastAsia="Arial"/>
          <w:bCs/>
          <w:sz w:val="24"/>
          <w:szCs w:val="24"/>
        </w:rPr>
        <w:t xml:space="preserve">      Menurut  sahyar (2016:2) “ Bahasa pemprograman adalah perangkat lunak yang digunakan untuk menerjemahkan atau menuliskan algoritma dalam bentuk teks perintah-perintah yang dapat dimengerti oleh computer untuk menyelesaikan suatu masalah”.</w:t>
      </w:r>
    </w:p>
    <w:p w14:paraId="563FC738" w14:textId="5ED96860" w:rsidR="008F1EBF" w:rsidRDefault="008F1EBF" w:rsidP="00B31351">
      <w:pPr>
        <w:tabs>
          <w:tab w:val="left" w:leader="dot" w:pos="8640"/>
        </w:tabs>
        <w:spacing w:line="276" w:lineRule="auto"/>
        <w:jc w:val="both"/>
        <w:rPr>
          <w:rFonts w:eastAsia="Arial"/>
          <w:bCs/>
          <w:sz w:val="24"/>
          <w:szCs w:val="24"/>
        </w:rPr>
      </w:pPr>
      <w:r>
        <w:rPr>
          <w:rFonts w:eastAsia="Arial"/>
          <w:bCs/>
          <w:sz w:val="24"/>
          <w:szCs w:val="24"/>
        </w:rPr>
        <w:t>2.5.1. Java</w:t>
      </w:r>
    </w:p>
    <w:p w14:paraId="5586040A" w14:textId="1155D352" w:rsidR="00797DFA" w:rsidRDefault="00797DFA" w:rsidP="00B31351">
      <w:pPr>
        <w:tabs>
          <w:tab w:val="left" w:leader="dot" w:pos="8640"/>
        </w:tabs>
        <w:spacing w:line="276" w:lineRule="auto"/>
        <w:jc w:val="both"/>
        <w:rPr>
          <w:rFonts w:eastAsia="Arial"/>
          <w:bCs/>
          <w:sz w:val="24"/>
          <w:szCs w:val="24"/>
        </w:rPr>
      </w:pPr>
    </w:p>
    <w:p w14:paraId="2498A28B" w14:textId="612FB16F" w:rsidR="00797DFA" w:rsidRDefault="00797DFA" w:rsidP="00B31351">
      <w:pPr>
        <w:tabs>
          <w:tab w:val="left" w:leader="dot" w:pos="8640"/>
        </w:tabs>
        <w:spacing w:line="276" w:lineRule="auto"/>
        <w:jc w:val="both"/>
        <w:rPr>
          <w:rFonts w:eastAsia="Arial"/>
          <w:bCs/>
          <w:sz w:val="24"/>
          <w:szCs w:val="24"/>
        </w:rPr>
      </w:pPr>
      <w:r>
        <w:rPr>
          <w:rFonts w:eastAsia="Arial"/>
          <w:bCs/>
          <w:sz w:val="24"/>
          <w:szCs w:val="24"/>
        </w:rPr>
        <w:t xml:space="preserve">          Java merupakan pemprograman yang telah matang dengan fasilitas untuk menyelesaikan persoalan-persoalan saat ini atau sedang dikembangkan Bahasa java. Penambahan dilakukan secara besar-besaran sehingga dapat melingkupi banyak pihak dijava sehingga dapat menemukan apapun yang diperlukan untuk menyelesaikan permasalahan komputasi menggunakan Bahasa java (hariyanto,2017).</w:t>
      </w:r>
    </w:p>
    <w:p w14:paraId="7DB6EA6E" w14:textId="0F829CD3" w:rsidR="00797DFA" w:rsidRDefault="00797DFA" w:rsidP="00B31351">
      <w:pPr>
        <w:tabs>
          <w:tab w:val="left" w:leader="dot" w:pos="8640"/>
        </w:tabs>
        <w:spacing w:line="276" w:lineRule="auto"/>
        <w:jc w:val="both"/>
        <w:rPr>
          <w:rFonts w:eastAsia="Arial"/>
          <w:bCs/>
          <w:sz w:val="24"/>
          <w:szCs w:val="24"/>
        </w:rPr>
      </w:pPr>
      <w:r>
        <w:rPr>
          <w:rFonts w:eastAsia="Arial"/>
          <w:bCs/>
          <w:sz w:val="24"/>
          <w:szCs w:val="24"/>
        </w:rPr>
        <w:t>Sedangkan menurut sukanto dan shalahuddin(2015:103) :java menurut Sun Microsystem adalah nama untuk sekumpulan teknologi untuk membuat dan menjalankan perangkat lunak pada computer standalone ataupun pada lingkungan jaringan.</w:t>
      </w:r>
    </w:p>
    <w:p w14:paraId="219B84FA" w14:textId="2D093F83" w:rsidR="008F1EBF" w:rsidRDefault="008F1EBF" w:rsidP="00B31351">
      <w:pPr>
        <w:tabs>
          <w:tab w:val="left" w:leader="dot" w:pos="8640"/>
        </w:tabs>
        <w:spacing w:line="276" w:lineRule="auto"/>
        <w:jc w:val="both"/>
        <w:rPr>
          <w:rFonts w:eastAsia="Arial"/>
          <w:bCs/>
          <w:sz w:val="24"/>
          <w:szCs w:val="24"/>
        </w:rPr>
      </w:pPr>
      <w:r>
        <w:rPr>
          <w:rFonts w:eastAsia="Arial"/>
          <w:bCs/>
          <w:sz w:val="24"/>
          <w:szCs w:val="24"/>
        </w:rPr>
        <w:t xml:space="preserve">          </w:t>
      </w:r>
    </w:p>
    <w:p w14:paraId="00AEF035" w14:textId="1EB61574" w:rsidR="003C438F" w:rsidRDefault="008F1EBF" w:rsidP="00B31351">
      <w:pPr>
        <w:tabs>
          <w:tab w:val="left" w:leader="dot" w:pos="8640"/>
        </w:tabs>
        <w:spacing w:line="276" w:lineRule="auto"/>
        <w:rPr>
          <w:rFonts w:eastAsia="Arial"/>
          <w:bCs/>
          <w:sz w:val="24"/>
          <w:szCs w:val="24"/>
        </w:rPr>
      </w:pPr>
      <w:r>
        <w:rPr>
          <w:rFonts w:eastAsia="Arial"/>
          <w:bCs/>
          <w:sz w:val="24"/>
          <w:szCs w:val="24"/>
        </w:rPr>
        <w:t>2.5.2. SQL</w:t>
      </w:r>
    </w:p>
    <w:p w14:paraId="4A61B56B" w14:textId="494D645D" w:rsidR="003C438F" w:rsidRDefault="003C438F" w:rsidP="00B31351">
      <w:pPr>
        <w:tabs>
          <w:tab w:val="left" w:leader="dot" w:pos="8640"/>
        </w:tabs>
        <w:spacing w:line="276" w:lineRule="auto"/>
        <w:jc w:val="both"/>
        <w:rPr>
          <w:rFonts w:eastAsia="Arial"/>
          <w:bCs/>
          <w:sz w:val="24"/>
          <w:szCs w:val="24"/>
        </w:rPr>
      </w:pPr>
      <w:r>
        <w:rPr>
          <w:rFonts w:eastAsia="Arial"/>
          <w:bCs/>
          <w:sz w:val="24"/>
          <w:szCs w:val="24"/>
        </w:rPr>
        <w:tab/>
        <w:t>Menurut sukanto dan shalahuddin (2015:46) “SQL (Structured Query Langauage) adalah Bahasa yang digunakan untuk mengolah data  pada DBMS”.</w:t>
      </w:r>
    </w:p>
    <w:p w14:paraId="39102B90" w14:textId="45EEBCF6" w:rsidR="003C438F" w:rsidRDefault="003C438F" w:rsidP="00B31351">
      <w:pPr>
        <w:tabs>
          <w:tab w:val="left" w:leader="dot" w:pos="8640"/>
        </w:tabs>
        <w:spacing w:line="276" w:lineRule="auto"/>
        <w:jc w:val="both"/>
        <w:rPr>
          <w:rFonts w:eastAsia="Arial"/>
          <w:bCs/>
          <w:sz w:val="24"/>
          <w:szCs w:val="24"/>
        </w:rPr>
      </w:pPr>
      <w:r>
        <w:rPr>
          <w:rFonts w:eastAsia="Arial"/>
          <w:bCs/>
          <w:sz w:val="24"/>
          <w:szCs w:val="24"/>
        </w:rPr>
        <w:t>Berikut ini adalah contoh pengaksesan  data pada DBMS dengan SQL yang secara umum terdiri dari empath al yaitu:</w:t>
      </w:r>
    </w:p>
    <w:p w14:paraId="17FCDE1E" w14:textId="5320C589" w:rsidR="00614B73" w:rsidRDefault="003C438F" w:rsidP="00B31351">
      <w:pPr>
        <w:pStyle w:val="ListParagraph"/>
        <w:numPr>
          <w:ilvl w:val="0"/>
          <w:numId w:val="21"/>
        </w:numPr>
        <w:tabs>
          <w:tab w:val="left" w:leader="dot" w:pos="8640"/>
        </w:tabs>
        <w:spacing w:line="276" w:lineRule="auto"/>
        <w:jc w:val="both"/>
        <w:rPr>
          <w:rFonts w:eastAsia="Arial"/>
          <w:bCs/>
          <w:sz w:val="24"/>
          <w:szCs w:val="24"/>
        </w:rPr>
      </w:pPr>
      <w:r>
        <w:rPr>
          <w:rFonts w:eastAsia="Arial"/>
          <w:bCs/>
          <w:sz w:val="24"/>
          <w:szCs w:val="24"/>
        </w:rPr>
        <w:t>Memasukkan data (input)</w:t>
      </w:r>
    </w:p>
    <w:p w14:paraId="2B46F53C" w14:textId="4E381D18" w:rsidR="003C438F" w:rsidRDefault="003C438F" w:rsidP="00B31351">
      <w:pPr>
        <w:pStyle w:val="ListParagraph"/>
        <w:tabs>
          <w:tab w:val="left" w:leader="dot" w:pos="8640"/>
        </w:tabs>
        <w:spacing w:line="276" w:lineRule="auto"/>
        <w:jc w:val="both"/>
        <w:rPr>
          <w:rFonts w:eastAsia="Arial"/>
          <w:bCs/>
          <w:sz w:val="24"/>
          <w:szCs w:val="24"/>
        </w:rPr>
      </w:pPr>
      <w:r>
        <w:rPr>
          <w:rFonts w:eastAsia="Arial"/>
          <w:bCs/>
          <w:sz w:val="24"/>
          <w:szCs w:val="24"/>
        </w:rPr>
        <w:t>Perintah yang digunakan untuk menambah data pada basis data.</w:t>
      </w:r>
    </w:p>
    <w:p w14:paraId="0E93A7FB" w14:textId="59C102C0" w:rsidR="003C438F" w:rsidRDefault="003C438F" w:rsidP="00B31351">
      <w:pPr>
        <w:pStyle w:val="ListParagraph"/>
        <w:numPr>
          <w:ilvl w:val="0"/>
          <w:numId w:val="21"/>
        </w:numPr>
        <w:tabs>
          <w:tab w:val="left" w:leader="dot" w:pos="8640"/>
        </w:tabs>
        <w:spacing w:line="276" w:lineRule="auto"/>
        <w:jc w:val="both"/>
        <w:rPr>
          <w:rFonts w:eastAsia="Arial"/>
          <w:bCs/>
          <w:sz w:val="24"/>
          <w:szCs w:val="24"/>
        </w:rPr>
      </w:pPr>
      <w:r>
        <w:rPr>
          <w:rFonts w:eastAsia="Arial"/>
          <w:bCs/>
          <w:sz w:val="24"/>
          <w:szCs w:val="24"/>
        </w:rPr>
        <w:t>Mengubah Data (update)</w:t>
      </w:r>
    </w:p>
    <w:p w14:paraId="5C936234" w14:textId="44372BB2" w:rsidR="003C438F" w:rsidRDefault="003C438F" w:rsidP="00B31351">
      <w:pPr>
        <w:pStyle w:val="ListParagraph"/>
        <w:tabs>
          <w:tab w:val="left" w:leader="dot" w:pos="8640"/>
        </w:tabs>
        <w:spacing w:line="276" w:lineRule="auto"/>
        <w:jc w:val="both"/>
        <w:rPr>
          <w:rFonts w:eastAsia="Arial"/>
          <w:bCs/>
          <w:sz w:val="24"/>
          <w:szCs w:val="24"/>
        </w:rPr>
      </w:pPr>
      <w:r>
        <w:rPr>
          <w:rFonts w:eastAsia="Arial"/>
          <w:bCs/>
          <w:sz w:val="24"/>
          <w:szCs w:val="24"/>
        </w:rPr>
        <w:t>Perintah yang digunakan untuk mengubah atau memperbaharui data pada basis data.</w:t>
      </w:r>
    </w:p>
    <w:p w14:paraId="39D28B2A" w14:textId="13941F5D" w:rsidR="003C438F" w:rsidRDefault="003C438F" w:rsidP="00B31351">
      <w:pPr>
        <w:pStyle w:val="ListParagraph"/>
        <w:numPr>
          <w:ilvl w:val="0"/>
          <w:numId w:val="21"/>
        </w:numPr>
        <w:tabs>
          <w:tab w:val="left" w:leader="dot" w:pos="8640"/>
        </w:tabs>
        <w:spacing w:line="276" w:lineRule="auto"/>
        <w:jc w:val="both"/>
        <w:rPr>
          <w:rFonts w:eastAsia="Arial"/>
          <w:bCs/>
          <w:sz w:val="24"/>
          <w:szCs w:val="24"/>
        </w:rPr>
      </w:pPr>
      <w:r>
        <w:rPr>
          <w:rFonts w:eastAsia="Arial"/>
          <w:bCs/>
          <w:sz w:val="24"/>
          <w:szCs w:val="24"/>
        </w:rPr>
        <w:t>Menghapus Data (Delete)</w:t>
      </w:r>
    </w:p>
    <w:p w14:paraId="3483E224" w14:textId="72B4C4BB" w:rsidR="003C438F" w:rsidRDefault="003C438F" w:rsidP="00B31351">
      <w:pPr>
        <w:pStyle w:val="ListParagraph"/>
        <w:tabs>
          <w:tab w:val="left" w:leader="dot" w:pos="8640"/>
        </w:tabs>
        <w:spacing w:line="276" w:lineRule="auto"/>
        <w:jc w:val="both"/>
        <w:rPr>
          <w:rFonts w:eastAsia="Arial"/>
          <w:bCs/>
          <w:sz w:val="24"/>
          <w:szCs w:val="24"/>
        </w:rPr>
      </w:pPr>
      <w:r>
        <w:rPr>
          <w:rFonts w:eastAsia="Arial"/>
          <w:bCs/>
          <w:sz w:val="24"/>
          <w:szCs w:val="24"/>
        </w:rPr>
        <w:t>Perintah yang digunakan untuk menghapus data pada basis data.</w:t>
      </w:r>
    </w:p>
    <w:p w14:paraId="0B32C58D" w14:textId="77777777" w:rsidR="003C438F" w:rsidRDefault="003C438F" w:rsidP="00B31351">
      <w:pPr>
        <w:pStyle w:val="ListParagraph"/>
        <w:numPr>
          <w:ilvl w:val="0"/>
          <w:numId w:val="21"/>
        </w:numPr>
        <w:tabs>
          <w:tab w:val="left" w:leader="dot" w:pos="8640"/>
        </w:tabs>
        <w:spacing w:line="276" w:lineRule="auto"/>
        <w:jc w:val="both"/>
        <w:rPr>
          <w:rFonts w:eastAsia="Arial"/>
          <w:bCs/>
          <w:sz w:val="24"/>
          <w:szCs w:val="24"/>
        </w:rPr>
      </w:pPr>
      <w:r>
        <w:rPr>
          <w:rFonts w:eastAsia="Arial"/>
          <w:bCs/>
          <w:sz w:val="24"/>
          <w:szCs w:val="24"/>
        </w:rPr>
        <w:t>Menampilkan Data (selesct)</w:t>
      </w:r>
    </w:p>
    <w:p w14:paraId="68008403" w14:textId="303457BC" w:rsidR="003C438F" w:rsidRPr="003C438F" w:rsidRDefault="003C438F" w:rsidP="00B31351">
      <w:pPr>
        <w:pStyle w:val="ListParagraph"/>
        <w:tabs>
          <w:tab w:val="left" w:leader="dot" w:pos="8640"/>
        </w:tabs>
        <w:spacing w:line="276" w:lineRule="auto"/>
        <w:jc w:val="both"/>
        <w:rPr>
          <w:rFonts w:eastAsia="Arial"/>
          <w:bCs/>
          <w:sz w:val="24"/>
          <w:szCs w:val="24"/>
        </w:rPr>
        <w:sectPr w:rsidR="003C438F" w:rsidRPr="003C438F">
          <w:headerReference w:type="default" r:id="rId9"/>
          <w:pgSz w:w="12240" w:h="15840"/>
          <w:pgMar w:top="1480" w:right="1720" w:bottom="280" w:left="1720" w:header="720" w:footer="720" w:gutter="0"/>
          <w:cols w:space="720"/>
        </w:sectPr>
      </w:pPr>
      <w:r>
        <w:rPr>
          <w:rFonts w:eastAsia="Arial"/>
          <w:bCs/>
          <w:sz w:val="24"/>
          <w:szCs w:val="24"/>
        </w:rPr>
        <w:t xml:space="preserve">Perintah </w:t>
      </w:r>
      <w:r w:rsidR="002E1DB3">
        <w:rPr>
          <w:rFonts w:eastAsia="Arial"/>
          <w:bCs/>
          <w:sz w:val="24"/>
          <w:szCs w:val="24"/>
        </w:rPr>
        <w:t>yang digunakan untuk menampilkan data pada basis data.</w:t>
      </w:r>
      <w:r>
        <w:rPr>
          <w:rFonts w:eastAsia="Arial"/>
          <w:bCs/>
          <w:sz w:val="24"/>
          <w:szCs w:val="24"/>
        </w:rPr>
        <w:t xml:space="preserve"> </w:t>
      </w:r>
    </w:p>
    <w:p w14:paraId="76D5530F" w14:textId="77777777" w:rsidR="00092DE0" w:rsidRPr="005D1130" w:rsidRDefault="00092DE0" w:rsidP="00B31351">
      <w:pPr>
        <w:tabs>
          <w:tab w:val="left" w:leader="dot" w:pos="8640"/>
        </w:tabs>
        <w:spacing w:before="7" w:line="276" w:lineRule="auto"/>
        <w:rPr>
          <w:sz w:val="24"/>
          <w:szCs w:val="24"/>
        </w:rPr>
      </w:pPr>
    </w:p>
    <w:p w14:paraId="70E05CD5" w14:textId="77777777" w:rsidR="00092DE0" w:rsidRPr="005D1130" w:rsidRDefault="00092DE0" w:rsidP="00B31351">
      <w:pPr>
        <w:tabs>
          <w:tab w:val="left" w:leader="dot" w:pos="8640"/>
        </w:tabs>
        <w:spacing w:line="276" w:lineRule="auto"/>
        <w:rPr>
          <w:sz w:val="24"/>
          <w:szCs w:val="24"/>
        </w:rPr>
      </w:pPr>
    </w:p>
    <w:p w14:paraId="6A565747" w14:textId="77777777" w:rsidR="00092DE0" w:rsidRPr="005D1130" w:rsidRDefault="00092DE0" w:rsidP="00B31351">
      <w:pPr>
        <w:tabs>
          <w:tab w:val="left" w:leader="dot" w:pos="8640"/>
        </w:tabs>
        <w:spacing w:line="276" w:lineRule="auto"/>
        <w:rPr>
          <w:sz w:val="24"/>
          <w:szCs w:val="24"/>
        </w:rPr>
      </w:pPr>
    </w:p>
    <w:p w14:paraId="0D5F4165" w14:textId="77777777" w:rsidR="00092DE0" w:rsidRPr="005D1130" w:rsidRDefault="00092DE0" w:rsidP="00B31351">
      <w:pPr>
        <w:tabs>
          <w:tab w:val="left" w:leader="dot" w:pos="8640"/>
        </w:tabs>
        <w:spacing w:line="276" w:lineRule="auto"/>
        <w:rPr>
          <w:sz w:val="24"/>
          <w:szCs w:val="24"/>
        </w:rPr>
      </w:pPr>
    </w:p>
    <w:p w14:paraId="78788247" w14:textId="422AD561" w:rsidR="002E1DB3" w:rsidRDefault="00880D59" w:rsidP="00B31351">
      <w:pPr>
        <w:tabs>
          <w:tab w:val="left" w:leader="dot" w:pos="8640"/>
        </w:tabs>
        <w:spacing w:before="29" w:line="276" w:lineRule="auto"/>
        <w:ind w:left="3396" w:right="2972"/>
        <w:jc w:val="center"/>
        <w:rPr>
          <w:rFonts w:eastAsia="Arial"/>
          <w:b/>
          <w:sz w:val="24"/>
          <w:szCs w:val="24"/>
        </w:rPr>
      </w:pPr>
      <w:r w:rsidRPr="005D1130">
        <w:rPr>
          <w:rFonts w:eastAsia="Arial"/>
          <w:b/>
          <w:spacing w:val="2"/>
          <w:sz w:val="24"/>
          <w:szCs w:val="24"/>
        </w:rPr>
        <w:t>B</w:t>
      </w:r>
      <w:r w:rsidRPr="005D1130">
        <w:rPr>
          <w:rFonts w:eastAsia="Arial"/>
          <w:b/>
          <w:spacing w:val="-5"/>
          <w:sz w:val="24"/>
          <w:szCs w:val="24"/>
        </w:rPr>
        <w:t>A</w:t>
      </w:r>
      <w:r w:rsidRPr="005D1130">
        <w:rPr>
          <w:rFonts w:eastAsia="Arial"/>
          <w:b/>
          <w:spacing w:val="4"/>
          <w:sz w:val="24"/>
          <w:szCs w:val="24"/>
        </w:rPr>
        <w:t>B</w:t>
      </w:r>
      <w:r w:rsidRPr="005D1130">
        <w:rPr>
          <w:rFonts w:eastAsia="Arial"/>
          <w:b/>
          <w:sz w:val="24"/>
          <w:szCs w:val="24"/>
        </w:rPr>
        <w:t>A</w:t>
      </w:r>
      <w:r w:rsidRPr="005D1130">
        <w:rPr>
          <w:rFonts w:eastAsia="Arial"/>
          <w:b/>
          <w:spacing w:val="-5"/>
          <w:sz w:val="24"/>
          <w:szCs w:val="24"/>
        </w:rPr>
        <w:t xml:space="preserve"> </w:t>
      </w:r>
      <w:r w:rsidRPr="005D1130">
        <w:rPr>
          <w:rFonts w:eastAsia="Arial"/>
          <w:b/>
          <w:spacing w:val="1"/>
          <w:sz w:val="24"/>
          <w:szCs w:val="24"/>
        </w:rPr>
        <w:t>I</w:t>
      </w:r>
      <w:r w:rsidRPr="005D1130">
        <w:rPr>
          <w:rFonts w:eastAsia="Arial"/>
          <w:b/>
          <w:sz w:val="24"/>
          <w:szCs w:val="24"/>
        </w:rPr>
        <w:t xml:space="preserve">II </w:t>
      </w:r>
    </w:p>
    <w:p w14:paraId="0048C02F" w14:textId="77777777" w:rsidR="002E1DB3" w:rsidRDefault="002E1DB3" w:rsidP="00B31351">
      <w:pPr>
        <w:tabs>
          <w:tab w:val="left" w:leader="dot" w:pos="8640"/>
        </w:tabs>
        <w:spacing w:before="29" w:line="276" w:lineRule="auto"/>
        <w:ind w:left="3396" w:right="2972"/>
        <w:jc w:val="center"/>
        <w:rPr>
          <w:rFonts w:eastAsia="Arial"/>
          <w:b/>
          <w:sz w:val="24"/>
          <w:szCs w:val="24"/>
        </w:rPr>
      </w:pPr>
    </w:p>
    <w:p w14:paraId="1A5C8A2C" w14:textId="33C71B8B" w:rsidR="00092DE0" w:rsidRDefault="00880D59" w:rsidP="00B31351">
      <w:pPr>
        <w:tabs>
          <w:tab w:val="left" w:leader="dot" w:pos="8640"/>
        </w:tabs>
        <w:spacing w:before="29" w:line="276" w:lineRule="auto"/>
        <w:ind w:left="3396" w:right="2972"/>
        <w:jc w:val="center"/>
        <w:rPr>
          <w:rFonts w:eastAsia="Arial"/>
          <w:b/>
          <w:sz w:val="24"/>
          <w:szCs w:val="24"/>
        </w:rPr>
      </w:pPr>
      <w:r w:rsidRPr="005D1130">
        <w:rPr>
          <w:rFonts w:eastAsia="Arial"/>
          <w:b/>
          <w:spacing w:val="2"/>
          <w:sz w:val="24"/>
          <w:szCs w:val="24"/>
        </w:rPr>
        <w:t>R</w:t>
      </w:r>
      <w:r w:rsidRPr="005D1130">
        <w:rPr>
          <w:rFonts w:eastAsia="Arial"/>
          <w:b/>
          <w:spacing w:val="-5"/>
          <w:sz w:val="24"/>
          <w:szCs w:val="24"/>
        </w:rPr>
        <w:t>A</w:t>
      </w:r>
      <w:r w:rsidRPr="005D1130">
        <w:rPr>
          <w:rFonts w:eastAsia="Arial"/>
          <w:b/>
          <w:spacing w:val="2"/>
          <w:sz w:val="24"/>
          <w:szCs w:val="24"/>
        </w:rPr>
        <w:t>N</w:t>
      </w:r>
      <w:r w:rsidRPr="005D1130">
        <w:rPr>
          <w:rFonts w:eastAsia="Arial"/>
          <w:b/>
          <w:spacing w:val="4"/>
          <w:sz w:val="24"/>
          <w:szCs w:val="24"/>
        </w:rPr>
        <w:t>C</w:t>
      </w:r>
      <w:r w:rsidRPr="005D1130">
        <w:rPr>
          <w:rFonts w:eastAsia="Arial"/>
          <w:b/>
          <w:spacing w:val="-5"/>
          <w:sz w:val="24"/>
          <w:szCs w:val="24"/>
        </w:rPr>
        <w:t>A</w:t>
      </w:r>
      <w:r w:rsidRPr="005D1130">
        <w:rPr>
          <w:rFonts w:eastAsia="Arial"/>
          <w:b/>
          <w:sz w:val="24"/>
          <w:szCs w:val="24"/>
        </w:rPr>
        <w:t>N</w:t>
      </w:r>
      <w:r w:rsidRPr="005D1130">
        <w:rPr>
          <w:rFonts w:eastAsia="Arial"/>
          <w:b/>
          <w:spacing w:val="5"/>
          <w:sz w:val="24"/>
          <w:szCs w:val="24"/>
        </w:rPr>
        <w:t>G</w:t>
      </w:r>
      <w:r w:rsidRPr="005D1130">
        <w:rPr>
          <w:rFonts w:eastAsia="Arial"/>
          <w:b/>
          <w:spacing w:val="-5"/>
          <w:sz w:val="24"/>
          <w:szCs w:val="24"/>
        </w:rPr>
        <w:t>A</w:t>
      </w:r>
      <w:r w:rsidRPr="005D1130">
        <w:rPr>
          <w:rFonts w:eastAsia="Arial"/>
          <w:b/>
          <w:sz w:val="24"/>
          <w:szCs w:val="24"/>
        </w:rPr>
        <w:t>N SI</w:t>
      </w:r>
      <w:r w:rsidRPr="005D1130">
        <w:rPr>
          <w:rFonts w:eastAsia="Arial"/>
          <w:b/>
          <w:spacing w:val="1"/>
          <w:sz w:val="24"/>
          <w:szCs w:val="24"/>
        </w:rPr>
        <w:t>S</w:t>
      </w:r>
      <w:r w:rsidRPr="005D1130">
        <w:rPr>
          <w:rFonts w:eastAsia="Arial"/>
          <w:b/>
          <w:sz w:val="24"/>
          <w:szCs w:val="24"/>
        </w:rPr>
        <w:t>TEM</w:t>
      </w:r>
    </w:p>
    <w:p w14:paraId="76AF07B1" w14:textId="77777777" w:rsidR="002E1DB3" w:rsidRPr="005D1130" w:rsidRDefault="002E1DB3" w:rsidP="00B31351">
      <w:pPr>
        <w:tabs>
          <w:tab w:val="left" w:leader="dot" w:pos="8640"/>
        </w:tabs>
        <w:spacing w:before="29" w:line="276" w:lineRule="auto"/>
        <w:ind w:left="3396" w:right="2972"/>
        <w:jc w:val="center"/>
        <w:rPr>
          <w:rFonts w:eastAsia="Arial"/>
          <w:sz w:val="24"/>
          <w:szCs w:val="24"/>
        </w:rPr>
      </w:pPr>
    </w:p>
    <w:p w14:paraId="6B2D8296" w14:textId="77777777" w:rsidR="00092DE0" w:rsidRPr="005D1130" w:rsidRDefault="00880D59" w:rsidP="00B31351">
      <w:pPr>
        <w:tabs>
          <w:tab w:val="left" w:leader="dot" w:pos="8640"/>
        </w:tabs>
        <w:spacing w:before="6" w:line="276" w:lineRule="auto"/>
        <w:ind w:left="548"/>
        <w:rPr>
          <w:rFonts w:eastAsia="Arial"/>
          <w:sz w:val="24"/>
          <w:szCs w:val="24"/>
        </w:rPr>
      </w:pPr>
      <w:r w:rsidRPr="005D1130">
        <w:rPr>
          <w:rFonts w:eastAsia="Arial"/>
          <w:b/>
          <w:spacing w:val="1"/>
          <w:sz w:val="24"/>
          <w:szCs w:val="24"/>
        </w:rPr>
        <w:t>3</w:t>
      </w:r>
      <w:r w:rsidRPr="005D1130">
        <w:rPr>
          <w:rFonts w:eastAsia="Arial"/>
          <w:b/>
          <w:sz w:val="24"/>
          <w:szCs w:val="24"/>
        </w:rPr>
        <w:t xml:space="preserve">.1    </w:t>
      </w:r>
      <w:r w:rsidRPr="005D1130">
        <w:rPr>
          <w:rFonts w:eastAsia="Arial"/>
          <w:b/>
          <w:spacing w:val="53"/>
          <w:sz w:val="24"/>
          <w:szCs w:val="24"/>
        </w:rPr>
        <w:t xml:space="preserve"> </w:t>
      </w:r>
      <w:r w:rsidRPr="005D1130">
        <w:rPr>
          <w:rFonts w:eastAsia="Arial"/>
          <w:b/>
          <w:sz w:val="24"/>
          <w:szCs w:val="24"/>
        </w:rPr>
        <w:t>Temp</w:t>
      </w:r>
      <w:r w:rsidRPr="005D1130">
        <w:rPr>
          <w:rFonts w:eastAsia="Arial"/>
          <w:b/>
          <w:spacing w:val="1"/>
          <w:sz w:val="24"/>
          <w:szCs w:val="24"/>
        </w:rPr>
        <w:t>a</w:t>
      </w:r>
      <w:r w:rsidRPr="005D1130">
        <w:rPr>
          <w:rFonts w:eastAsia="Arial"/>
          <w:b/>
          <w:sz w:val="24"/>
          <w:szCs w:val="24"/>
        </w:rPr>
        <w:t>t dan</w:t>
      </w:r>
      <w:r w:rsidRPr="005D1130">
        <w:rPr>
          <w:rFonts w:eastAsia="Arial"/>
          <w:b/>
          <w:spacing w:val="-1"/>
          <w:sz w:val="24"/>
          <w:szCs w:val="24"/>
        </w:rPr>
        <w:t xml:space="preserve"> </w:t>
      </w:r>
      <w:r w:rsidRPr="005D1130">
        <w:rPr>
          <w:rFonts w:eastAsia="Arial"/>
          <w:b/>
          <w:spacing w:val="1"/>
          <w:sz w:val="24"/>
          <w:szCs w:val="24"/>
        </w:rPr>
        <w:t>Wak</w:t>
      </w:r>
      <w:r w:rsidRPr="005D1130">
        <w:rPr>
          <w:rFonts w:eastAsia="Arial"/>
          <w:b/>
          <w:sz w:val="24"/>
          <w:szCs w:val="24"/>
        </w:rPr>
        <w:t>tu</w:t>
      </w:r>
      <w:r w:rsidRPr="005D1130">
        <w:rPr>
          <w:rFonts w:eastAsia="Arial"/>
          <w:b/>
          <w:spacing w:val="-1"/>
          <w:sz w:val="24"/>
          <w:szCs w:val="24"/>
        </w:rPr>
        <w:t xml:space="preserve"> P</w:t>
      </w:r>
      <w:r w:rsidRPr="005D1130">
        <w:rPr>
          <w:rFonts w:eastAsia="Arial"/>
          <w:b/>
          <w:spacing w:val="1"/>
          <w:sz w:val="24"/>
          <w:szCs w:val="24"/>
        </w:rPr>
        <w:t>e</w:t>
      </w:r>
      <w:r w:rsidRPr="005D1130">
        <w:rPr>
          <w:rFonts w:eastAsia="Arial"/>
          <w:b/>
          <w:sz w:val="24"/>
          <w:szCs w:val="24"/>
        </w:rPr>
        <w:t>nel</w:t>
      </w:r>
      <w:r w:rsidRPr="005D1130">
        <w:rPr>
          <w:rFonts w:eastAsia="Arial"/>
          <w:b/>
          <w:spacing w:val="1"/>
          <w:sz w:val="24"/>
          <w:szCs w:val="24"/>
        </w:rPr>
        <w:t>i</w:t>
      </w:r>
      <w:r w:rsidRPr="005D1130">
        <w:rPr>
          <w:rFonts w:eastAsia="Arial"/>
          <w:b/>
          <w:sz w:val="24"/>
          <w:szCs w:val="24"/>
        </w:rPr>
        <w:t>tian</w:t>
      </w:r>
    </w:p>
    <w:p w14:paraId="4BF7B512" w14:textId="77777777" w:rsidR="00092DE0" w:rsidRPr="005D1130" w:rsidRDefault="00092DE0" w:rsidP="00B31351">
      <w:pPr>
        <w:tabs>
          <w:tab w:val="left" w:leader="dot" w:pos="8640"/>
        </w:tabs>
        <w:spacing w:before="7" w:line="276" w:lineRule="auto"/>
        <w:rPr>
          <w:sz w:val="24"/>
          <w:szCs w:val="24"/>
        </w:rPr>
      </w:pPr>
    </w:p>
    <w:p w14:paraId="78EA41B0" w14:textId="02018BAB" w:rsidR="00092DE0" w:rsidRDefault="00880D59" w:rsidP="00B31351">
      <w:pPr>
        <w:tabs>
          <w:tab w:val="left" w:leader="dot" w:pos="8640"/>
        </w:tabs>
        <w:spacing w:line="276" w:lineRule="auto"/>
        <w:ind w:left="1268" w:right="80" w:firstLine="540"/>
        <w:jc w:val="both"/>
        <w:rPr>
          <w:rFonts w:eastAsia="Arial"/>
          <w:spacing w:val="1"/>
          <w:sz w:val="24"/>
          <w:szCs w:val="24"/>
        </w:rPr>
      </w:pPr>
      <w:r w:rsidRPr="005D1130">
        <w:rPr>
          <w:rFonts w:eastAsia="Arial"/>
          <w:sz w:val="24"/>
          <w:szCs w:val="24"/>
        </w:rPr>
        <w:t>P</w:t>
      </w:r>
      <w:r w:rsidRPr="005D1130">
        <w:rPr>
          <w:rFonts w:eastAsia="Arial"/>
          <w:spacing w:val="1"/>
          <w:sz w:val="24"/>
          <w:szCs w:val="24"/>
        </w:rPr>
        <w:t>ene</w:t>
      </w:r>
      <w:r w:rsidRPr="005D1130">
        <w:rPr>
          <w:rFonts w:eastAsia="Arial"/>
          <w:sz w:val="24"/>
          <w:szCs w:val="24"/>
        </w:rPr>
        <w:t>l</w:t>
      </w:r>
      <w:r w:rsidRPr="005D1130">
        <w:rPr>
          <w:rFonts w:eastAsia="Arial"/>
          <w:spacing w:val="-1"/>
          <w:sz w:val="24"/>
          <w:szCs w:val="24"/>
        </w:rPr>
        <w:t>i</w:t>
      </w:r>
      <w:r w:rsidRPr="005D1130">
        <w:rPr>
          <w:rFonts w:eastAsia="Arial"/>
          <w:sz w:val="24"/>
          <w:szCs w:val="24"/>
        </w:rPr>
        <w:t>ti</w:t>
      </w:r>
      <w:r w:rsidRPr="005D1130">
        <w:rPr>
          <w:rFonts w:eastAsia="Arial"/>
          <w:spacing w:val="-1"/>
          <w:sz w:val="24"/>
          <w:szCs w:val="24"/>
        </w:rPr>
        <w:t>a</w:t>
      </w:r>
      <w:r w:rsidRPr="005D1130">
        <w:rPr>
          <w:rFonts w:eastAsia="Arial"/>
          <w:sz w:val="24"/>
          <w:szCs w:val="24"/>
        </w:rPr>
        <w:t>n</w:t>
      </w:r>
      <w:r w:rsidRPr="005D1130">
        <w:rPr>
          <w:rFonts w:eastAsia="Arial"/>
          <w:spacing w:val="1"/>
          <w:sz w:val="24"/>
          <w:szCs w:val="24"/>
        </w:rPr>
        <w:t xml:space="preserve"> </w:t>
      </w:r>
      <w:r w:rsidRPr="005D1130">
        <w:rPr>
          <w:rFonts w:eastAsia="Arial"/>
          <w:sz w:val="24"/>
          <w:szCs w:val="24"/>
        </w:rPr>
        <w:t xml:space="preserve">ini </w:t>
      </w:r>
      <w:r w:rsidRPr="005D1130">
        <w:rPr>
          <w:rFonts w:eastAsia="Arial"/>
          <w:spacing w:val="1"/>
          <w:sz w:val="24"/>
          <w:szCs w:val="24"/>
        </w:rPr>
        <w:t>d</w:t>
      </w:r>
      <w:r w:rsidRPr="005D1130">
        <w:rPr>
          <w:rFonts w:eastAsia="Arial"/>
          <w:sz w:val="24"/>
          <w:szCs w:val="24"/>
        </w:rPr>
        <w:t>i</w:t>
      </w:r>
      <w:r w:rsidRPr="005D1130">
        <w:rPr>
          <w:rFonts w:eastAsia="Arial"/>
          <w:spacing w:val="-1"/>
          <w:sz w:val="24"/>
          <w:szCs w:val="24"/>
        </w:rPr>
        <w:t>l</w:t>
      </w:r>
      <w:r w:rsidRPr="005D1130">
        <w:rPr>
          <w:rFonts w:eastAsia="Arial"/>
          <w:spacing w:val="1"/>
          <w:sz w:val="24"/>
          <w:szCs w:val="24"/>
        </w:rPr>
        <w:t>a</w:t>
      </w:r>
      <w:r w:rsidRPr="005D1130">
        <w:rPr>
          <w:rFonts w:eastAsia="Arial"/>
          <w:sz w:val="24"/>
          <w:szCs w:val="24"/>
        </w:rPr>
        <w:t>k</w:t>
      </w:r>
      <w:r w:rsidRPr="005D1130">
        <w:rPr>
          <w:rFonts w:eastAsia="Arial"/>
          <w:spacing w:val="1"/>
          <w:sz w:val="24"/>
          <w:szCs w:val="24"/>
        </w:rPr>
        <w:t>u</w:t>
      </w:r>
      <w:r w:rsidRPr="005D1130">
        <w:rPr>
          <w:rFonts w:eastAsia="Arial"/>
          <w:spacing w:val="-2"/>
          <w:sz w:val="24"/>
          <w:szCs w:val="24"/>
        </w:rPr>
        <w:t>k</w:t>
      </w:r>
      <w:r w:rsidRPr="005D1130">
        <w:rPr>
          <w:rFonts w:eastAsia="Arial"/>
          <w:spacing w:val="1"/>
          <w:sz w:val="24"/>
          <w:szCs w:val="24"/>
        </w:rPr>
        <w:t>a</w:t>
      </w:r>
      <w:r w:rsidRPr="005D1130">
        <w:rPr>
          <w:rFonts w:eastAsia="Arial"/>
          <w:sz w:val="24"/>
          <w:szCs w:val="24"/>
        </w:rPr>
        <w:t>n</w:t>
      </w:r>
      <w:r w:rsidRPr="005D1130">
        <w:rPr>
          <w:rFonts w:eastAsia="Arial"/>
          <w:spacing w:val="1"/>
          <w:sz w:val="24"/>
          <w:szCs w:val="24"/>
        </w:rPr>
        <w:t xml:space="preserve"> d</w:t>
      </w:r>
      <w:r w:rsidRPr="005D1130">
        <w:rPr>
          <w:rFonts w:eastAsia="Arial"/>
          <w:sz w:val="24"/>
          <w:szCs w:val="24"/>
        </w:rPr>
        <w:t>i</w:t>
      </w:r>
      <w:r w:rsidRPr="005D1130">
        <w:rPr>
          <w:rFonts w:eastAsia="Arial"/>
          <w:spacing w:val="4"/>
          <w:sz w:val="24"/>
          <w:szCs w:val="24"/>
        </w:rPr>
        <w:t xml:space="preserve"> </w:t>
      </w:r>
      <w:r w:rsidRPr="005D1130">
        <w:rPr>
          <w:rFonts w:eastAsia="Arial"/>
          <w:spacing w:val="1"/>
          <w:sz w:val="24"/>
          <w:szCs w:val="24"/>
        </w:rPr>
        <w:t>de</w:t>
      </w:r>
      <w:r w:rsidRPr="005D1130">
        <w:rPr>
          <w:rFonts w:eastAsia="Arial"/>
          <w:spacing w:val="-2"/>
          <w:sz w:val="24"/>
          <w:szCs w:val="24"/>
        </w:rPr>
        <w:t>s</w:t>
      </w:r>
      <w:r w:rsidRPr="005D1130">
        <w:rPr>
          <w:rFonts w:eastAsia="Arial"/>
          <w:sz w:val="24"/>
          <w:szCs w:val="24"/>
        </w:rPr>
        <w:t>a</w:t>
      </w:r>
      <w:r w:rsidR="009A79B4">
        <w:rPr>
          <w:rFonts w:eastAsia="Arial"/>
          <w:spacing w:val="1"/>
          <w:sz w:val="24"/>
          <w:szCs w:val="24"/>
        </w:rPr>
        <w:t xml:space="preserve"> Lamba-lamba</w:t>
      </w:r>
      <w:r w:rsidRPr="005D1130">
        <w:rPr>
          <w:rFonts w:eastAsia="Arial"/>
          <w:spacing w:val="1"/>
          <w:sz w:val="24"/>
          <w:szCs w:val="24"/>
        </w:rPr>
        <w:t xml:space="preserve"> </w:t>
      </w:r>
      <w:r w:rsidRPr="005D1130">
        <w:rPr>
          <w:rFonts w:eastAsia="Arial"/>
          <w:sz w:val="24"/>
          <w:szCs w:val="24"/>
        </w:rPr>
        <w:t>t</w:t>
      </w:r>
      <w:r w:rsidRPr="005D1130">
        <w:rPr>
          <w:rFonts w:eastAsia="Arial"/>
          <w:spacing w:val="1"/>
          <w:sz w:val="24"/>
          <w:szCs w:val="24"/>
        </w:rPr>
        <w:t>epa</w:t>
      </w:r>
      <w:r w:rsidRPr="005D1130">
        <w:rPr>
          <w:rFonts w:eastAsia="Arial"/>
          <w:sz w:val="24"/>
          <w:szCs w:val="24"/>
        </w:rPr>
        <w:t>t</w:t>
      </w:r>
      <w:r w:rsidRPr="005D1130">
        <w:rPr>
          <w:rFonts w:eastAsia="Arial"/>
          <w:spacing w:val="1"/>
          <w:sz w:val="24"/>
          <w:szCs w:val="24"/>
        </w:rPr>
        <w:t>n</w:t>
      </w:r>
      <w:r w:rsidRPr="005D1130">
        <w:rPr>
          <w:rFonts w:eastAsia="Arial"/>
          <w:spacing w:val="-2"/>
          <w:sz w:val="24"/>
          <w:szCs w:val="24"/>
        </w:rPr>
        <w:t>y</w:t>
      </w:r>
      <w:r w:rsidRPr="005D1130">
        <w:rPr>
          <w:rFonts w:eastAsia="Arial"/>
          <w:sz w:val="24"/>
          <w:szCs w:val="24"/>
        </w:rPr>
        <w:t>a</w:t>
      </w:r>
      <w:r w:rsidRPr="005D1130">
        <w:rPr>
          <w:rFonts w:eastAsia="Arial"/>
          <w:spacing w:val="1"/>
          <w:sz w:val="24"/>
          <w:szCs w:val="24"/>
        </w:rPr>
        <w:t xml:space="preserve"> d</w:t>
      </w:r>
      <w:r w:rsidRPr="005D1130">
        <w:rPr>
          <w:rFonts w:eastAsia="Arial"/>
          <w:sz w:val="24"/>
          <w:szCs w:val="24"/>
        </w:rPr>
        <w:t>i K</w:t>
      </w:r>
      <w:r w:rsidRPr="005D1130">
        <w:rPr>
          <w:rFonts w:eastAsia="Arial"/>
          <w:spacing w:val="1"/>
          <w:sz w:val="24"/>
          <w:szCs w:val="24"/>
        </w:rPr>
        <w:t>e</w:t>
      </w:r>
      <w:r w:rsidRPr="005D1130">
        <w:rPr>
          <w:rFonts w:eastAsia="Arial"/>
          <w:spacing w:val="-2"/>
          <w:sz w:val="24"/>
          <w:szCs w:val="24"/>
        </w:rPr>
        <w:t>c</w:t>
      </w:r>
      <w:r w:rsidRPr="005D1130">
        <w:rPr>
          <w:rFonts w:eastAsia="Arial"/>
          <w:sz w:val="24"/>
          <w:szCs w:val="24"/>
        </w:rPr>
        <w:t>. P</w:t>
      </w:r>
      <w:r w:rsidRPr="005D1130">
        <w:rPr>
          <w:rFonts w:eastAsia="Arial"/>
          <w:spacing w:val="1"/>
          <w:sz w:val="24"/>
          <w:szCs w:val="24"/>
        </w:rPr>
        <w:t>an</w:t>
      </w:r>
      <w:r w:rsidRPr="005D1130">
        <w:rPr>
          <w:rFonts w:eastAsia="Arial"/>
          <w:spacing w:val="-1"/>
          <w:sz w:val="24"/>
          <w:szCs w:val="24"/>
        </w:rPr>
        <w:t>g</w:t>
      </w:r>
      <w:r w:rsidRPr="005D1130">
        <w:rPr>
          <w:rFonts w:eastAsia="Arial"/>
          <w:spacing w:val="1"/>
          <w:sz w:val="24"/>
          <w:szCs w:val="24"/>
        </w:rPr>
        <w:t>a</w:t>
      </w:r>
      <w:r w:rsidRPr="005D1130">
        <w:rPr>
          <w:rFonts w:eastAsia="Arial"/>
          <w:sz w:val="24"/>
          <w:szCs w:val="24"/>
        </w:rPr>
        <w:t>l</w:t>
      </w:r>
      <w:r w:rsidRPr="005D1130">
        <w:rPr>
          <w:rFonts w:eastAsia="Arial"/>
          <w:spacing w:val="1"/>
          <w:sz w:val="24"/>
          <w:szCs w:val="24"/>
        </w:rPr>
        <w:t>e</w:t>
      </w:r>
      <w:r w:rsidRPr="005D1130">
        <w:rPr>
          <w:rFonts w:eastAsia="Arial"/>
          <w:sz w:val="24"/>
          <w:szCs w:val="24"/>
        </w:rPr>
        <w:t>,</w:t>
      </w:r>
      <w:r w:rsidRPr="005D1130">
        <w:rPr>
          <w:rFonts w:eastAsia="Arial"/>
          <w:spacing w:val="1"/>
          <w:sz w:val="24"/>
          <w:szCs w:val="24"/>
        </w:rPr>
        <w:t xml:space="preserve"> </w:t>
      </w:r>
      <w:r w:rsidRPr="005D1130">
        <w:rPr>
          <w:rFonts w:eastAsia="Arial"/>
          <w:sz w:val="24"/>
          <w:szCs w:val="24"/>
        </w:rPr>
        <w:t>K</w:t>
      </w:r>
      <w:r w:rsidRPr="005D1130">
        <w:rPr>
          <w:rFonts w:eastAsia="Arial"/>
          <w:spacing w:val="-1"/>
          <w:sz w:val="24"/>
          <w:szCs w:val="24"/>
        </w:rPr>
        <w:t>a</w:t>
      </w:r>
      <w:r w:rsidRPr="005D1130">
        <w:rPr>
          <w:rFonts w:eastAsia="Arial"/>
          <w:spacing w:val="1"/>
          <w:sz w:val="24"/>
          <w:szCs w:val="24"/>
        </w:rPr>
        <w:t>b</w:t>
      </w:r>
      <w:r w:rsidRPr="005D1130">
        <w:rPr>
          <w:rFonts w:eastAsia="Arial"/>
          <w:sz w:val="24"/>
          <w:szCs w:val="24"/>
        </w:rPr>
        <w:t>.</w:t>
      </w:r>
      <w:r w:rsidRPr="005D1130">
        <w:rPr>
          <w:rFonts w:eastAsia="Arial"/>
          <w:spacing w:val="1"/>
          <w:sz w:val="24"/>
          <w:szCs w:val="24"/>
        </w:rPr>
        <w:t xml:space="preserve"> </w:t>
      </w:r>
      <w:r w:rsidRPr="005D1130">
        <w:rPr>
          <w:rFonts w:eastAsia="Arial"/>
          <w:spacing w:val="-1"/>
          <w:sz w:val="24"/>
          <w:szCs w:val="24"/>
        </w:rPr>
        <w:t>M</w:t>
      </w:r>
      <w:r w:rsidRPr="005D1130">
        <w:rPr>
          <w:rFonts w:eastAsia="Arial"/>
          <w:spacing w:val="1"/>
          <w:sz w:val="24"/>
          <w:szCs w:val="24"/>
        </w:rPr>
        <w:t>a</w:t>
      </w:r>
      <w:r w:rsidRPr="005D1130">
        <w:rPr>
          <w:rFonts w:eastAsia="Arial"/>
          <w:spacing w:val="-1"/>
          <w:sz w:val="24"/>
          <w:szCs w:val="24"/>
        </w:rPr>
        <w:t>m</w:t>
      </w:r>
      <w:r w:rsidRPr="005D1130">
        <w:rPr>
          <w:rFonts w:eastAsia="Arial"/>
          <w:spacing w:val="1"/>
          <w:sz w:val="24"/>
          <w:szCs w:val="24"/>
        </w:rPr>
        <w:t>u</w:t>
      </w:r>
      <w:r w:rsidRPr="005D1130">
        <w:rPr>
          <w:rFonts w:eastAsia="Arial"/>
          <w:sz w:val="24"/>
          <w:szCs w:val="24"/>
        </w:rPr>
        <w:t>ju</w:t>
      </w:r>
      <w:r w:rsidRPr="005D1130">
        <w:rPr>
          <w:rFonts w:eastAsia="Arial"/>
          <w:spacing w:val="1"/>
          <w:sz w:val="24"/>
          <w:szCs w:val="24"/>
        </w:rPr>
        <w:t xml:space="preserve"> </w:t>
      </w:r>
      <w:r w:rsidRPr="005D1130">
        <w:rPr>
          <w:rFonts w:eastAsia="Arial"/>
          <w:spacing w:val="2"/>
          <w:sz w:val="24"/>
          <w:szCs w:val="24"/>
        </w:rPr>
        <w:t>T</w:t>
      </w:r>
      <w:r w:rsidRPr="005D1130">
        <w:rPr>
          <w:rFonts w:eastAsia="Arial"/>
          <w:spacing w:val="1"/>
          <w:sz w:val="24"/>
          <w:szCs w:val="24"/>
        </w:rPr>
        <w:t>en</w:t>
      </w:r>
      <w:r w:rsidRPr="005D1130">
        <w:rPr>
          <w:rFonts w:eastAsia="Arial"/>
          <w:spacing w:val="-1"/>
          <w:sz w:val="24"/>
          <w:szCs w:val="24"/>
        </w:rPr>
        <w:t>g</w:t>
      </w:r>
      <w:r w:rsidRPr="005D1130">
        <w:rPr>
          <w:rFonts w:eastAsia="Arial"/>
          <w:spacing w:val="1"/>
          <w:sz w:val="24"/>
          <w:szCs w:val="24"/>
        </w:rPr>
        <w:t>a</w:t>
      </w:r>
      <w:r w:rsidRPr="005D1130">
        <w:rPr>
          <w:rFonts w:eastAsia="Arial"/>
          <w:sz w:val="24"/>
          <w:szCs w:val="24"/>
        </w:rPr>
        <w:t>h,</w:t>
      </w:r>
      <w:r w:rsidRPr="005D1130">
        <w:rPr>
          <w:rFonts w:eastAsia="Arial"/>
          <w:spacing w:val="1"/>
          <w:sz w:val="24"/>
          <w:szCs w:val="24"/>
        </w:rPr>
        <w:t xml:space="preserve"> </w:t>
      </w:r>
      <w:r w:rsidRPr="005D1130">
        <w:rPr>
          <w:rFonts w:eastAsia="Arial"/>
          <w:sz w:val="24"/>
          <w:szCs w:val="24"/>
        </w:rPr>
        <w:t>S</w:t>
      </w:r>
      <w:r w:rsidRPr="005D1130">
        <w:rPr>
          <w:rFonts w:eastAsia="Arial"/>
          <w:spacing w:val="1"/>
          <w:sz w:val="24"/>
          <w:szCs w:val="24"/>
        </w:rPr>
        <w:t>u</w:t>
      </w:r>
      <w:r w:rsidRPr="005D1130">
        <w:rPr>
          <w:rFonts w:eastAsia="Arial"/>
          <w:sz w:val="24"/>
          <w:szCs w:val="24"/>
        </w:rPr>
        <w:t>la</w:t>
      </w:r>
      <w:r w:rsidRPr="005D1130">
        <w:rPr>
          <w:rFonts w:eastAsia="Arial"/>
          <w:spacing w:val="-2"/>
          <w:sz w:val="24"/>
          <w:szCs w:val="24"/>
        </w:rPr>
        <w:t>w</w:t>
      </w:r>
      <w:r w:rsidRPr="005D1130">
        <w:rPr>
          <w:rFonts w:eastAsia="Arial"/>
          <w:spacing w:val="1"/>
          <w:sz w:val="24"/>
          <w:szCs w:val="24"/>
        </w:rPr>
        <w:t>e</w:t>
      </w:r>
      <w:r w:rsidRPr="005D1130">
        <w:rPr>
          <w:rFonts w:eastAsia="Arial"/>
          <w:sz w:val="24"/>
          <w:szCs w:val="24"/>
        </w:rPr>
        <w:t>si B</w:t>
      </w:r>
      <w:r w:rsidRPr="005D1130">
        <w:rPr>
          <w:rFonts w:eastAsia="Arial"/>
          <w:spacing w:val="1"/>
          <w:sz w:val="24"/>
          <w:szCs w:val="24"/>
        </w:rPr>
        <w:t>a</w:t>
      </w:r>
      <w:r w:rsidRPr="005D1130">
        <w:rPr>
          <w:rFonts w:eastAsia="Arial"/>
          <w:sz w:val="24"/>
          <w:szCs w:val="24"/>
        </w:rPr>
        <w:t>ra</w:t>
      </w:r>
      <w:r w:rsidRPr="005D1130">
        <w:rPr>
          <w:rFonts w:eastAsia="Arial"/>
          <w:spacing w:val="3"/>
          <w:sz w:val="24"/>
          <w:szCs w:val="24"/>
        </w:rPr>
        <w:t>t</w:t>
      </w:r>
      <w:r w:rsidRPr="005D1130">
        <w:rPr>
          <w:rFonts w:eastAsia="Arial"/>
          <w:i/>
          <w:sz w:val="24"/>
          <w:szCs w:val="24"/>
        </w:rPr>
        <w:t>.</w:t>
      </w:r>
      <w:r w:rsidRPr="005D1130">
        <w:rPr>
          <w:rFonts w:eastAsia="Arial"/>
          <w:i/>
          <w:spacing w:val="-4"/>
          <w:sz w:val="24"/>
          <w:szCs w:val="24"/>
        </w:rPr>
        <w:t xml:space="preserve"> </w:t>
      </w:r>
      <w:r w:rsidRPr="005D1130">
        <w:rPr>
          <w:rFonts w:eastAsia="Arial"/>
          <w:spacing w:val="8"/>
          <w:sz w:val="24"/>
          <w:szCs w:val="24"/>
        </w:rPr>
        <w:t>W</w:t>
      </w:r>
      <w:r w:rsidRPr="005D1130">
        <w:rPr>
          <w:rFonts w:eastAsia="Arial"/>
          <w:spacing w:val="-1"/>
          <w:sz w:val="24"/>
          <w:szCs w:val="24"/>
        </w:rPr>
        <w:t>a</w:t>
      </w:r>
      <w:r w:rsidRPr="005D1130">
        <w:rPr>
          <w:rFonts w:eastAsia="Arial"/>
          <w:spacing w:val="-2"/>
          <w:sz w:val="24"/>
          <w:szCs w:val="24"/>
        </w:rPr>
        <w:t>k</w:t>
      </w:r>
      <w:r w:rsidRPr="005D1130">
        <w:rPr>
          <w:rFonts w:eastAsia="Arial"/>
          <w:sz w:val="24"/>
          <w:szCs w:val="24"/>
        </w:rPr>
        <w:t>tu</w:t>
      </w:r>
      <w:r w:rsidRPr="005D1130">
        <w:rPr>
          <w:rFonts w:eastAsia="Arial"/>
          <w:spacing w:val="1"/>
          <w:sz w:val="24"/>
          <w:szCs w:val="24"/>
        </w:rPr>
        <w:t xml:space="preserve"> P</w:t>
      </w:r>
      <w:r w:rsidRPr="005D1130">
        <w:rPr>
          <w:rFonts w:eastAsia="Arial"/>
          <w:spacing w:val="-1"/>
          <w:sz w:val="24"/>
          <w:szCs w:val="24"/>
        </w:rPr>
        <w:t>e</w:t>
      </w:r>
      <w:r w:rsidRPr="005D1130">
        <w:rPr>
          <w:rFonts w:eastAsia="Arial"/>
          <w:spacing w:val="1"/>
          <w:sz w:val="24"/>
          <w:szCs w:val="24"/>
        </w:rPr>
        <w:t>ne</w:t>
      </w:r>
      <w:r w:rsidRPr="005D1130">
        <w:rPr>
          <w:rFonts w:eastAsia="Arial"/>
          <w:sz w:val="24"/>
          <w:szCs w:val="24"/>
        </w:rPr>
        <w:t>l</w:t>
      </w:r>
      <w:r w:rsidRPr="005D1130">
        <w:rPr>
          <w:rFonts w:eastAsia="Arial"/>
          <w:spacing w:val="-1"/>
          <w:sz w:val="24"/>
          <w:szCs w:val="24"/>
        </w:rPr>
        <w:t>i</w:t>
      </w:r>
      <w:r w:rsidRPr="005D1130">
        <w:rPr>
          <w:rFonts w:eastAsia="Arial"/>
          <w:sz w:val="24"/>
          <w:szCs w:val="24"/>
        </w:rPr>
        <w:t>ti</w:t>
      </w:r>
      <w:r w:rsidRPr="005D1130">
        <w:rPr>
          <w:rFonts w:eastAsia="Arial"/>
          <w:spacing w:val="1"/>
          <w:sz w:val="24"/>
          <w:szCs w:val="24"/>
        </w:rPr>
        <w:t>a</w:t>
      </w:r>
      <w:r w:rsidRPr="005D1130">
        <w:rPr>
          <w:rFonts w:eastAsia="Arial"/>
          <w:sz w:val="24"/>
          <w:szCs w:val="24"/>
        </w:rPr>
        <w:t>n</w:t>
      </w:r>
      <w:r w:rsidRPr="005D1130">
        <w:rPr>
          <w:rFonts w:eastAsia="Arial"/>
          <w:spacing w:val="1"/>
          <w:sz w:val="24"/>
          <w:szCs w:val="24"/>
        </w:rPr>
        <w:t xml:space="preserve"> </w:t>
      </w:r>
      <w:r w:rsidRPr="005D1130">
        <w:rPr>
          <w:rFonts w:eastAsia="Arial"/>
          <w:sz w:val="24"/>
          <w:szCs w:val="24"/>
        </w:rPr>
        <w:t>i</w:t>
      </w:r>
      <w:r w:rsidRPr="005D1130">
        <w:rPr>
          <w:rFonts w:eastAsia="Arial"/>
          <w:spacing w:val="1"/>
          <w:sz w:val="24"/>
          <w:szCs w:val="24"/>
        </w:rPr>
        <w:t>n</w:t>
      </w:r>
      <w:r w:rsidRPr="005D1130">
        <w:rPr>
          <w:rFonts w:eastAsia="Arial"/>
          <w:sz w:val="24"/>
          <w:szCs w:val="24"/>
        </w:rPr>
        <w:t>i</w:t>
      </w:r>
      <w:r w:rsidRPr="005D1130">
        <w:rPr>
          <w:rFonts w:eastAsia="Arial"/>
          <w:spacing w:val="-3"/>
          <w:sz w:val="24"/>
          <w:szCs w:val="24"/>
        </w:rPr>
        <w:t xml:space="preserve"> </w:t>
      </w:r>
      <w:r w:rsidRPr="005D1130">
        <w:rPr>
          <w:rFonts w:eastAsia="Arial"/>
          <w:spacing w:val="1"/>
          <w:sz w:val="24"/>
          <w:szCs w:val="24"/>
        </w:rPr>
        <w:t>d</w:t>
      </w:r>
      <w:r w:rsidRPr="005D1130">
        <w:rPr>
          <w:rFonts w:eastAsia="Arial"/>
          <w:sz w:val="24"/>
          <w:szCs w:val="24"/>
        </w:rPr>
        <w:t>i lak</w:t>
      </w:r>
      <w:r w:rsidRPr="005D1130">
        <w:rPr>
          <w:rFonts w:eastAsia="Arial"/>
          <w:spacing w:val="1"/>
          <w:sz w:val="24"/>
          <w:szCs w:val="24"/>
        </w:rPr>
        <w:t>u</w:t>
      </w:r>
      <w:r w:rsidRPr="005D1130">
        <w:rPr>
          <w:rFonts w:eastAsia="Arial"/>
          <w:sz w:val="24"/>
          <w:szCs w:val="24"/>
        </w:rPr>
        <w:t>k</w:t>
      </w:r>
      <w:r w:rsidRPr="005D1130">
        <w:rPr>
          <w:rFonts w:eastAsia="Arial"/>
          <w:spacing w:val="1"/>
          <w:sz w:val="24"/>
          <w:szCs w:val="24"/>
        </w:rPr>
        <w:t>a</w:t>
      </w:r>
      <w:r w:rsidRPr="005D1130">
        <w:rPr>
          <w:rFonts w:eastAsia="Arial"/>
          <w:sz w:val="24"/>
          <w:szCs w:val="24"/>
        </w:rPr>
        <w:t>n s</w:t>
      </w:r>
      <w:r w:rsidRPr="005D1130">
        <w:rPr>
          <w:rFonts w:eastAsia="Arial"/>
          <w:spacing w:val="1"/>
          <w:sz w:val="24"/>
          <w:szCs w:val="24"/>
        </w:rPr>
        <w:t>e</w:t>
      </w:r>
      <w:r w:rsidRPr="005D1130">
        <w:rPr>
          <w:rFonts w:eastAsia="Arial"/>
          <w:sz w:val="24"/>
          <w:szCs w:val="24"/>
        </w:rPr>
        <w:t>l</w:t>
      </w:r>
      <w:r w:rsidRPr="005D1130">
        <w:rPr>
          <w:rFonts w:eastAsia="Arial"/>
          <w:spacing w:val="-2"/>
          <w:sz w:val="24"/>
          <w:szCs w:val="24"/>
        </w:rPr>
        <w:t>a</w:t>
      </w:r>
      <w:r w:rsidRPr="005D1130">
        <w:rPr>
          <w:rFonts w:eastAsia="Arial"/>
          <w:spacing w:val="1"/>
          <w:sz w:val="24"/>
          <w:szCs w:val="24"/>
        </w:rPr>
        <w:t>m</w:t>
      </w:r>
      <w:r w:rsidRPr="005D1130">
        <w:rPr>
          <w:rFonts w:eastAsia="Arial"/>
          <w:sz w:val="24"/>
          <w:szCs w:val="24"/>
        </w:rPr>
        <w:t xml:space="preserve">a </w:t>
      </w:r>
      <w:r w:rsidR="009A79B4">
        <w:rPr>
          <w:rFonts w:eastAsia="Arial"/>
          <w:sz w:val="24"/>
          <w:szCs w:val="24"/>
        </w:rPr>
        <w:t>beberapa hari</w:t>
      </w:r>
      <w:r w:rsidRPr="005D1130">
        <w:rPr>
          <w:rFonts w:eastAsia="Arial"/>
          <w:sz w:val="24"/>
          <w:szCs w:val="24"/>
        </w:rPr>
        <w:t xml:space="preserve"> </w:t>
      </w:r>
      <w:r w:rsidRPr="005D1130">
        <w:rPr>
          <w:rFonts w:eastAsia="Arial"/>
          <w:spacing w:val="-2"/>
          <w:sz w:val="24"/>
          <w:szCs w:val="24"/>
        </w:rPr>
        <w:t>y</w:t>
      </w:r>
      <w:r w:rsidRPr="005D1130">
        <w:rPr>
          <w:rFonts w:eastAsia="Arial"/>
          <w:spacing w:val="1"/>
          <w:sz w:val="24"/>
          <w:szCs w:val="24"/>
        </w:rPr>
        <w:t>a</w:t>
      </w:r>
      <w:r w:rsidRPr="005D1130">
        <w:rPr>
          <w:rFonts w:eastAsia="Arial"/>
          <w:sz w:val="24"/>
          <w:szCs w:val="24"/>
        </w:rPr>
        <w:t>k</w:t>
      </w:r>
      <w:r w:rsidRPr="005D1130">
        <w:rPr>
          <w:rFonts w:eastAsia="Arial"/>
          <w:spacing w:val="1"/>
          <w:sz w:val="24"/>
          <w:szCs w:val="24"/>
        </w:rPr>
        <w:t>n</w:t>
      </w:r>
      <w:r w:rsidRPr="005D1130">
        <w:rPr>
          <w:rFonts w:eastAsia="Arial"/>
          <w:sz w:val="24"/>
          <w:szCs w:val="24"/>
        </w:rPr>
        <w:t>i</w:t>
      </w:r>
      <w:r w:rsidRPr="005D1130">
        <w:rPr>
          <w:rFonts w:eastAsia="Arial"/>
          <w:spacing w:val="1"/>
          <w:sz w:val="24"/>
          <w:szCs w:val="24"/>
        </w:rPr>
        <w:t xml:space="preserve"> da</w:t>
      </w:r>
      <w:r w:rsidRPr="005D1130">
        <w:rPr>
          <w:rFonts w:eastAsia="Arial"/>
          <w:sz w:val="24"/>
          <w:szCs w:val="24"/>
        </w:rPr>
        <w:t>ri</w:t>
      </w:r>
      <w:r w:rsidRPr="005D1130">
        <w:rPr>
          <w:rFonts w:eastAsia="Arial"/>
          <w:spacing w:val="-1"/>
          <w:sz w:val="24"/>
          <w:szCs w:val="24"/>
        </w:rPr>
        <w:t xml:space="preserve"> </w:t>
      </w:r>
      <w:r w:rsidRPr="005D1130">
        <w:rPr>
          <w:rFonts w:eastAsia="Arial"/>
          <w:spacing w:val="1"/>
          <w:sz w:val="24"/>
          <w:szCs w:val="24"/>
        </w:rPr>
        <w:t>1</w:t>
      </w:r>
      <w:r w:rsidRPr="005D1130">
        <w:rPr>
          <w:rFonts w:eastAsia="Arial"/>
          <w:sz w:val="24"/>
          <w:szCs w:val="24"/>
        </w:rPr>
        <w:t>6 Ok</w:t>
      </w:r>
      <w:r w:rsidRPr="005D1130">
        <w:rPr>
          <w:rFonts w:eastAsia="Arial"/>
          <w:spacing w:val="1"/>
          <w:sz w:val="24"/>
          <w:szCs w:val="24"/>
        </w:rPr>
        <w:t>t</w:t>
      </w:r>
      <w:r w:rsidRPr="005D1130">
        <w:rPr>
          <w:rFonts w:eastAsia="Arial"/>
          <w:spacing w:val="-1"/>
          <w:sz w:val="24"/>
          <w:szCs w:val="24"/>
        </w:rPr>
        <w:t>o</w:t>
      </w:r>
      <w:r w:rsidRPr="005D1130">
        <w:rPr>
          <w:rFonts w:eastAsia="Arial"/>
          <w:spacing w:val="1"/>
          <w:sz w:val="24"/>
          <w:szCs w:val="24"/>
        </w:rPr>
        <w:t>be</w:t>
      </w:r>
      <w:r w:rsidRPr="005D1130">
        <w:rPr>
          <w:rFonts w:eastAsia="Arial"/>
          <w:sz w:val="24"/>
          <w:szCs w:val="24"/>
        </w:rPr>
        <w:t>r</w:t>
      </w:r>
      <w:r w:rsidR="009A79B4">
        <w:rPr>
          <w:rFonts w:eastAsia="Arial"/>
          <w:spacing w:val="1"/>
          <w:sz w:val="24"/>
          <w:szCs w:val="24"/>
        </w:rPr>
        <w:t>-sekarang</w:t>
      </w:r>
      <w:r w:rsidRPr="005D1130">
        <w:rPr>
          <w:rFonts w:eastAsia="Arial"/>
          <w:spacing w:val="1"/>
          <w:sz w:val="24"/>
          <w:szCs w:val="24"/>
        </w:rPr>
        <w:t>.</w:t>
      </w:r>
    </w:p>
    <w:p w14:paraId="1057C244" w14:textId="77777777" w:rsidR="002E1DB3" w:rsidRPr="005D1130" w:rsidRDefault="002E1DB3" w:rsidP="00B31351">
      <w:pPr>
        <w:tabs>
          <w:tab w:val="left" w:leader="dot" w:pos="8640"/>
        </w:tabs>
        <w:spacing w:line="276" w:lineRule="auto"/>
        <w:ind w:left="1268" w:right="80" w:firstLine="540"/>
        <w:jc w:val="both"/>
        <w:rPr>
          <w:rFonts w:eastAsia="Arial"/>
          <w:sz w:val="24"/>
          <w:szCs w:val="24"/>
        </w:rPr>
      </w:pPr>
    </w:p>
    <w:p w14:paraId="4DE6E816" w14:textId="77777777" w:rsidR="00092DE0" w:rsidRPr="005D1130" w:rsidRDefault="00880D59" w:rsidP="00B31351">
      <w:pPr>
        <w:tabs>
          <w:tab w:val="left" w:leader="dot" w:pos="8640"/>
        </w:tabs>
        <w:spacing w:before="5" w:line="276" w:lineRule="auto"/>
        <w:ind w:left="548"/>
        <w:rPr>
          <w:rFonts w:eastAsia="Arial"/>
          <w:sz w:val="24"/>
          <w:szCs w:val="24"/>
        </w:rPr>
      </w:pPr>
      <w:r w:rsidRPr="005D1130">
        <w:rPr>
          <w:rFonts w:eastAsia="Arial"/>
          <w:b/>
          <w:spacing w:val="1"/>
          <w:sz w:val="24"/>
          <w:szCs w:val="24"/>
        </w:rPr>
        <w:t>3</w:t>
      </w:r>
      <w:r w:rsidRPr="005D1130">
        <w:rPr>
          <w:rFonts w:eastAsia="Arial"/>
          <w:b/>
          <w:sz w:val="24"/>
          <w:szCs w:val="24"/>
        </w:rPr>
        <w:t xml:space="preserve">.2    </w:t>
      </w:r>
      <w:r w:rsidRPr="005D1130">
        <w:rPr>
          <w:rFonts w:eastAsia="Arial"/>
          <w:b/>
          <w:spacing w:val="53"/>
          <w:sz w:val="24"/>
          <w:szCs w:val="24"/>
        </w:rPr>
        <w:t xml:space="preserve"> </w:t>
      </w:r>
      <w:r w:rsidRPr="005D1130">
        <w:rPr>
          <w:rFonts w:eastAsia="Arial"/>
          <w:b/>
          <w:spacing w:val="-1"/>
          <w:sz w:val="24"/>
          <w:szCs w:val="24"/>
        </w:rPr>
        <w:t>M</w:t>
      </w:r>
      <w:r w:rsidRPr="005D1130">
        <w:rPr>
          <w:rFonts w:eastAsia="Arial"/>
          <w:b/>
          <w:spacing w:val="1"/>
          <w:sz w:val="24"/>
          <w:szCs w:val="24"/>
        </w:rPr>
        <w:t>e</w:t>
      </w:r>
      <w:r w:rsidRPr="005D1130">
        <w:rPr>
          <w:rFonts w:eastAsia="Arial"/>
          <w:b/>
          <w:sz w:val="24"/>
          <w:szCs w:val="24"/>
        </w:rPr>
        <w:t>t</w:t>
      </w:r>
      <w:r w:rsidRPr="005D1130">
        <w:rPr>
          <w:rFonts w:eastAsia="Arial"/>
          <w:b/>
          <w:spacing w:val="-1"/>
          <w:sz w:val="24"/>
          <w:szCs w:val="24"/>
        </w:rPr>
        <w:t>o</w:t>
      </w:r>
      <w:r w:rsidRPr="005D1130">
        <w:rPr>
          <w:rFonts w:eastAsia="Arial"/>
          <w:b/>
          <w:sz w:val="24"/>
          <w:szCs w:val="24"/>
        </w:rPr>
        <w:t>de</w:t>
      </w:r>
      <w:r w:rsidRPr="005D1130">
        <w:rPr>
          <w:rFonts w:eastAsia="Arial"/>
          <w:b/>
          <w:spacing w:val="1"/>
          <w:sz w:val="24"/>
          <w:szCs w:val="24"/>
        </w:rPr>
        <w:t xml:space="preserve"> Pe</w:t>
      </w:r>
      <w:r w:rsidRPr="005D1130">
        <w:rPr>
          <w:rFonts w:eastAsia="Arial"/>
          <w:b/>
          <w:sz w:val="24"/>
          <w:szCs w:val="24"/>
        </w:rPr>
        <w:t>ne</w:t>
      </w:r>
      <w:r w:rsidRPr="005D1130">
        <w:rPr>
          <w:rFonts w:eastAsia="Arial"/>
          <w:b/>
          <w:spacing w:val="-2"/>
          <w:sz w:val="24"/>
          <w:szCs w:val="24"/>
        </w:rPr>
        <w:t>l</w:t>
      </w:r>
      <w:r w:rsidRPr="005D1130">
        <w:rPr>
          <w:rFonts w:eastAsia="Arial"/>
          <w:b/>
          <w:sz w:val="24"/>
          <w:szCs w:val="24"/>
        </w:rPr>
        <w:t>iti</w:t>
      </w:r>
      <w:r w:rsidRPr="005D1130">
        <w:rPr>
          <w:rFonts w:eastAsia="Arial"/>
          <w:b/>
          <w:spacing w:val="1"/>
          <w:sz w:val="24"/>
          <w:szCs w:val="24"/>
        </w:rPr>
        <w:t>a</w:t>
      </w:r>
      <w:r w:rsidRPr="005D1130">
        <w:rPr>
          <w:rFonts w:eastAsia="Arial"/>
          <w:b/>
          <w:sz w:val="24"/>
          <w:szCs w:val="24"/>
        </w:rPr>
        <w:t>n</w:t>
      </w:r>
    </w:p>
    <w:p w14:paraId="2E62643E" w14:textId="77777777" w:rsidR="00092DE0" w:rsidRPr="005D1130" w:rsidRDefault="00092DE0" w:rsidP="00B31351">
      <w:pPr>
        <w:tabs>
          <w:tab w:val="left" w:leader="dot" w:pos="8640"/>
        </w:tabs>
        <w:spacing w:before="7" w:line="276" w:lineRule="auto"/>
        <w:rPr>
          <w:sz w:val="24"/>
          <w:szCs w:val="24"/>
        </w:rPr>
      </w:pPr>
    </w:p>
    <w:p w14:paraId="0FAC669C" w14:textId="77777777" w:rsidR="00092DE0" w:rsidRPr="005D1130" w:rsidRDefault="00880D59" w:rsidP="00B31351">
      <w:pPr>
        <w:tabs>
          <w:tab w:val="left" w:leader="dot" w:pos="8640"/>
        </w:tabs>
        <w:spacing w:line="276" w:lineRule="auto"/>
        <w:ind w:left="1268" w:right="77" w:firstLine="540"/>
        <w:jc w:val="both"/>
        <w:rPr>
          <w:rFonts w:eastAsia="Arial"/>
          <w:sz w:val="24"/>
          <w:szCs w:val="24"/>
        </w:rPr>
      </w:pPr>
      <w:r w:rsidRPr="005D1130">
        <w:rPr>
          <w:rFonts w:eastAsia="Arial"/>
          <w:spacing w:val="-1"/>
          <w:sz w:val="24"/>
          <w:szCs w:val="24"/>
        </w:rPr>
        <w:t>M</w:t>
      </w:r>
      <w:r w:rsidRPr="005D1130">
        <w:rPr>
          <w:rFonts w:eastAsia="Arial"/>
          <w:spacing w:val="1"/>
          <w:sz w:val="24"/>
          <w:szCs w:val="24"/>
        </w:rPr>
        <w:t>e</w:t>
      </w:r>
      <w:r w:rsidRPr="005D1130">
        <w:rPr>
          <w:rFonts w:eastAsia="Arial"/>
          <w:sz w:val="24"/>
          <w:szCs w:val="24"/>
        </w:rPr>
        <w:t>t</w:t>
      </w:r>
      <w:r w:rsidRPr="005D1130">
        <w:rPr>
          <w:rFonts w:eastAsia="Arial"/>
          <w:spacing w:val="1"/>
          <w:sz w:val="24"/>
          <w:szCs w:val="24"/>
        </w:rPr>
        <w:t>od</w:t>
      </w:r>
      <w:r w:rsidRPr="005D1130">
        <w:rPr>
          <w:rFonts w:eastAsia="Arial"/>
          <w:sz w:val="24"/>
          <w:szCs w:val="24"/>
        </w:rPr>
        <w:t>e</w:t>
      </w:r>
      <w:r w:rsidRPr="005D1130">
        <w:rPr>
          <w:rFonts w:eastAsia="Arial"/>
          <w:spacing w:val="65"/>
          <w:sz w:val="24"/>
          <w:szCs w:val="24"/>
        </w:rPr>
        <w:t xml:space="preserve"> </w:t>
      </w:r>
      <w:r w:rsidRPr="005D1130">
        <w:rPr>
          <w:rFonts w:eastAsia="Arial"/>
          <w:spacing w:val="-1"/>
          <w:sz w:val="24"/>
          <w:szCs w:val="24"/>
        </w:rPr>
        <w:t>p</w:t>
      </w:r>
      <w:r w:rsidRPr="005D1130">
        <w:rPr>
          <w:rFonts w:eastAsia="Arial"/>
          <w:spacing w:val="1"/>
          <w:sz w:val="24"/>
          <w:szCs w:val="24"/>
        </w:rPr>
        <w:t>e</w:t>
      </w:r>
      <w:r w:rsidRPr="005D1130">
        <w:rPr>
          <w:rFonts w:eastAsia="Arial"/>
          <w:spacing w:val="-1"/>
          <w:sz w:val="24"/>
          <w:szCs w:val="24"/>
        </w:rPr>
        <w:t>n</w:t>
      </w:r>
      <w:r w:rsidRPr="005D1130">
        <w:rPr>
          <w:rFonts w:eastAsia="Arial"/>
          <w:spacing w:val="1"/>
          <w:sz w:val="24"/>
          <w:szCs w:val="24"/>
        </w:rPr>
        <w:t>e</w:t>
      </w:r>
      <w:r w:rsidRPr="005D1130">
        <w:rPr>
          <w:rFonts w:eastAsia="Arial"/>
          <w:sz w:val="24"/>
          <w:szCs w:val="24"/>
        </w:rPr>
        <w:t>l</w:t>
      </w:r>
      <w:r w:rsidRPr="005D1130">
        <w:rPr>
          <w:rFonts w:eastAsia="Arial"/>
          <w:spacing w:val="-1"/>
          <w:sz w:val="24"/>
          <w:szCs w:val="24"/>
        </w:rPr>
        <w:t>i</w:t>
      </w:r>
      <w:r w:rsidRPr="005D1130">
        <w:rPr>
          <w:rFonts w:eastAsia="Arial"/>
          <w:sz w:val="24"/>
          <w:szCs w:val="24"/>
        </w:rPr>
        <w:t>ti</w:t>
      </w:r>
      <w:r w:rsidRPr="005D1130">
        <w:rPr>
          <w:rFonts w:eastAsia="Arial"/>
          <w:spacing w:val="1"/>
          <w:sz w:val="24"/>
          <w:szCs w:val="24"/>
        </w:rPr>
        <w:t>a</w:t>
      </w:r>
      <w:r w:rsidRPr="005D1130">
        <w:rPr>
          <w:rFonts w:eastAsia="Arial"/>
          <w:sz w:val="24"/>
          <w:szCs w:val="24"/>
        </w:rPr>
        <w:t>n</w:t>
      </w:r>
      <w:r w:rsidRPr="005D1130">
        <w:rPr>
          <w:rFonts w:eastAsia="Arial"/>
          <w:spacing w:val="64"/>
          <w:sz w:val="24"/>
          <w:szCs w:val="24"/>
        </w:rPr>
        <w:t xml:space="preserve"> </w:t>
      </w:r>
      <w:r w:rsidRPr="005D1130">
        <w:rPr>
          <w:rFonts w:eastAsia="Arial"/>
          <w:spacing w:val="-2"/>
          <w:sz w:val="24"/>
          <w:szCs w:val="24"/>
        </w:rPr>
        <w:t>y</w:t>
      </w:r>
      <w:r w:rsidRPr="005D1130">
        <w:rPr>
          <w:rFonts w:eastAsia="Arial"/>
          <w:spacing w:val="1"/>
          <w:sz w:val="24"/>
          <w:szCs w:val="24"/>
        </w:rPr>
        <w:t>an</w:t>
      </w:r>
      <w:r w:rsidRPr="005D1130">
        <w:rPr>
          <w:rFonts w:eastAsia="Arial"/>
          <w:sz w:val="24"/>
          <w:szCs w:val="24"/>
        </w:rPr>
        <w:t>g</w:t>
      </w:r>
      <w:r w:rsidRPr="005D1130">
        <w:rPr>
          <w:rFonts w:eastAsia="Arial"/>
          <w:spacing w:val="61"/>
          <w:sz w:val="24"/>
          <w:szCs w:val="24"/>
        </w:rPr>
        <w:t xml:space="preserve"> </w:t>
      </w:r>
      <w:r w:rsidRPr="005D1130">
        <w:rPr>
          <w:rFonts w:eastAsia="Arial"/>
          <w:spacing w:val="1"/>
          <w:sz w:val="24"/>
          <w:szCs w:val="24"/>
        </w:rPr>
        <w:t>d</w:t>
      </w:r>
      <w:r w:rsidRPr="005D1130">
        <w:rPr>
          <w:rFonts w:eastAsia="Arial"/>
          <w:sz w:val="24"/>
          <w:szCs w:val="24"/>
        </w:rPr>
        <w:t>i</w:t>
      </w:r>
      <w:r w:rsidRPr="005D1130">
        <w:rPr>
          <w:rFonts w:eastAsia="Arial"/>
          <w:spacing w:val="-2"/>
          <w:sz w:val="24"/>
          <w:szCs w:val="24"/>
        </w:rPr>
        <w:t>g</w:t>
      </w:r>
      <w:r w:rsidRPr="005D1130">
        <w:rPr>
          <w:rFonts w:eastAsia="Arial"/>
          <w:spacing w:val="1"/>
          <w:sz w:val="24"/>
          <w:szCs w:val="24"/>
        </w:rPr>
        <w:t>una</w:t>
      </w:r>
      <w:r w:rsidRPr="005D1130">
        <w:rPr>
          <w:rFonts w:eastAsia="Arial"/>
          <w:sz w:val="24"/>
          <w:szCs w:val="24"/>
        </w:rPr>
        <w:t>k</w:t>
      </w:r>
      <w:r w:rsidRPr="005D1130">
        <w:rPr>
          <w:rFonts w:eastAsia="Arial"/>
          <w:spacing w:val="1"/>
          <w:sz w:val="24"/>
          <w:szCs w:val="24"/>
        </w:rPr>
        <w:t>a</w:t>
      </w:r>
      <w:r w:rsidRPr="005D1130">
        <w:rPr>
          <w:rFonts w:eastAsia="Arial"/>
          <w:sz w:val="24"/>
          <w:szCs w:val="24"/>
        </w:rPr>
        <w:t xml:space="preserve">n  </w:t>
      </w:r>
      <w:r w:rsidRPr="005D1130">
        <w:rPr>
          <w:rFonts w:eastAsia="Arial"/>
          <w:spacing w:val="1"/>
          <w:sz w:val="24"/>
          <w:szCs w:val="24"/>
        </w:rPr>
        <w:t>da</w:t>
      </w:r>
      <w:r w:rsidRPr="005D1130">
        <w:rPr>
          <w:rFonts w:eastAsia="Arial"/>
          <w:sz w:val="24"/>
          <w:szCs w:val="24"/>
        </w:rPr>
        <w:t>l</w:t>
      </w:r>
      <w:r w:rsidRPr="005D1130">
        <w:rPr>
          <w:rFonts w:eastAsia="Arial"/>
          <w:spacing w:val="-2"/>
          <w:sz w:val="24"/>
          <w:szCs w:val="24"/>
        </w:rPr>
        <w:t>a</w:t>
      </w:r>
      <w:r w:rsidRPr="005D1130">
        <w:rPr>
          <w:rFonts w:eastAsia="Arial"/>
          <w:sz w:val="24"/>
          <w:szCs w:val="24"/>
        </w:rPr>
        <w:t>m</w:t>
      </w:r>
      <w:r w:rsidRPr="005D1130">
        <w:rPr>
          <w:rFonts w:eastAsia="Arial"/>
          <w:spacing w:val="61"/>
          <w:sz w:val="24"/>
          <w:szCs w:val="24"/>
        </w:rPr>
        <w:t xml:space="preserve"> </w:t>
      </w:r>
      <w:r w:rsidRPr="005D1130">
        <w:rPr>
          <w:rFonts w:eastAsia="Arial"/>
          <w:spacing w:val="1"/>
          <w:sz w:val="24"/>
          <w:szCs w:val="24"/>
        </w:rPr>
        <w:t>pe</w:t>
      </w:r>
      <w:r w:rsidRPr="005D1130">
        <w:rPr>
          <w:rFonts w:eastAsia="Arial"/>
          <w:spacing w:val="-1"/>
          <w:sz w:val="24"/>
          <w:szCs w:val="24"/>
        </w:rPr>
        <w:t>n</w:t>
      </w:r>
      <w:r w:rsidRPr="005D1130">
        <w:rPr>
          <w:rFonts w:eastAsia="Arial"/>
          <w:spacing w:val="1"/>
          <w:sz w:val="24"/>
          <w:szCs w:val="24"/>
        </w:rPr>
        <w:t>e</w:t>
      </w:r>
      <w:r w:rsidRPr="005D1130">
        <w:rPr>
          <w:rFonts w:eastAsia="Arial"/>
          <w:sz w:val="24"/>
          <w:szCs w:val="24"/>
        </w:rPr>
        <w:t>l</w:t>
      </w:r>
      <w:r w:rsidRPr="005D1130">
        <w:rPr>
          <w:rFonts w:eastAsia="Arial"/>
          <w:spacing w:val="-1"/>
          <w:sz w:val="24"/>
          <w:szCs w:val="24"/>
        </w:rPr>
        <w:t>i</w:t>
      </w:r>
      <w:r w:rsidRPr="005D1130">
        <w:rPr>
          <w:rFonts w:eastAsia="Arial"/>
          <w:sz w:val="24"/>
          <w:szCs w:val="24"/>
        </w:rPr>
        <w:t>ti</w:t>
      </w:r>
      <w:r w:rsidRPr="005D1130">
        <w:rPr>
          <w:rFonts w:eastAsia="Arial"/>
          <w:spacing w:val="1"/>
          <w:sz w:val="24"/>
          <w:szCs w:val="24"/>
        </w:rPr>
        <w:t>a</w:t>
      </w:r>
      <w:r w:rsidRPr="005D1130">
        <w:rPr>
          <w:rFonts w:eastAsia="Arial"/>
          <w:sz w:val="24"/>
          <w:szCs w:val="24"/>
        </w:rPr>
        <w:t>n</w:t>
      </w:r>
      <w:r w:rsidRPr="005D1130">
        <w:rPr>
          <w:rFonts w:eastAsia="Arial"/>
          <w:spacing w:val="63"/>
          <w:sz w:val="24"/>
          <w:szCs w:val="24"/>
        </w:rPr>
        <w:t xml:space="preserve"> </w:t>
      </w:r>
      <w:r w:rsidRPr="005D1130">
        <w:rPr>
          <w:rFonts w:eastAsia="Arial"/>
          <w:sz w:val="24"/>
          <w:szCs w:val="24"/>
        </w:rPr>
        <w:t xml:space="preserve">ini  </w:t>
      </w:r>
      <w:r w:rsidRPr="005D1130">
        <w:rPr>
          <w:rFonts w:eastAsia="Arial"/>
          <w:spacing w:val="1"/>
          <w:sz w:val="24"/>
          <w:szCs w:val="24"/>
        </w:rPr>
        <w:t>ada</w:t>
      </w:r>
      <w:r w:rsidRPr="005D1130">
        <w:rPr>
          <w:rFonts w:eastAsia="Arial"/>
          <w:sz w:val="24"/>
          <w:szCs w:val="24"/>
        </w:rPr>
        <w:t>l</w:t>
      </w:r>
      <w:r w:rsidRPr="005D1130">
        <w:rPr>
          <w:rFonts w:eastAsia="Arial"/>
          <w:spacing w:val="-2"/>
          <w:sz w:val="24"/>
          <w:szCs w:val="24"/>
        </w:rPr>
        <w:t>a</w:t>
      </w:r>
      <w:r w:rsidRPr="005D1130">
        <w:rPr>
          <w:rFonts w:eastAsia="Arial"/>
          <w:sz w:val="24"/>
          <w:szCs w:val="24"/>
        </w:rPr>
        <w:t xml:space="preserve">h </w:t>
      </w:r>
      <w:r w:rsidRPr="005D1130">
        <w:rPr>
          <w:rFonts w:eastAsia="Arial"/>
          <w:spacing w:val="1"/>
          <w:sz w:val="24"/>
          <w:szCs w:val="24"/>
        </w:rPr>
        <w:t>me</w:t>
      </w:r>
      <w:r w:rsidRPr="005D1130">
        <w:rPr>
          <w:rFonts w:eastAsia="Arial"/>
          <w:spacing w:val="-2"/>
          <w:sz w:val="24"/>
          <w:szCs w:val="24"/>
        </w:rPr>
        <w:t>t</w:t>
      </w:r>
      <w:r w:rsidRPr="005D1130">
        <w:rPr>
          <w:rFonts w:eastAsia="Arial"/>
          <w:spacing w:val="1"/>
          <w:sz w:val="24"/>
          <w:szCs w:val="24"/>
        </w:rPr>
        <w:t>od</w:t>
      </w:r>
      <w:r w:rsidRPr="005D1130">
        <w:rPr>
          <w:rFonts w:eastAsia="Arial"/>
          <w:sz w:val="24"/>
          <w:szCs w:val="24"/>
        </w:rPr>
        <w:t>e</w:t>
      </w:r>
      <w:r w:rsidRPr="005D1130">
        <w:rPr>
          <w:rFonts w:eastAsia="Arial"/>
          <w:spacing w:val="61"/>
          <w:sz w:val="24"/>
          <w:szCs w:val="24"/>
        </w:rPr>
        <w:t xml:space="preserve"> </w:t>
      </w:r>
      <w:r w:rsidRPr="005D1130">
        <w:rPr>
          <w:rFonts w:eastAsia="Arial"/>
          <w:spacing w:val="8"/>
          <w:sz w:val="24"/>
          <w:szCs w:val="24"/>
        </w:rPr>
        <w:t>W</w:t>
      </w:r>
      <w:r w:rsidRPr="005D1130">
        <w:rPr>
          <w:rFonts w:eastAsia="Arial"/>
          <w:spacing w:val="-1"/>
          <w:sz w:val="24"/>
          <w:szCs w:val="24"/>
        </w:rPr>
        <w:t>a</w:t>
      </w:r>
      <w:r w:rsidRPr="005D1130">
        <w:rPr>
          <w:rFonts w:eastAsia="Arial"/>
          <w:spacing w:val="-2"/>
          <w:sz w:val="24"/>
          <w:szCs w:val="24"/>
        </w:rPr>
        <w:t>t</w:t>
      </w:r>
      <w:r w:rsidRPr="005D1130">
        <w:rPr>
          <w:rFonts w:eastAsia="Arial"/>
          <w:spacing w:val="1"/>
          <w:sz w:val="24"/>
          <w:szCs w:val="24"/>
        </w:rPr>
        <w:t>e</w:t>
      </w:r>
      <w:r w:rsidRPr="005D1130">
        <w:rPr>
          <w:rFonts w:eastAsia="Arial"/>
          <w:spacing w:val="-3"/>
          <w:sz w:val="24"/>
          <w:szCs w:val="24"/>
        </w:rPr>
        <w:t>r</w:t>
      </w:r>
      <w:r w:rsidRPr="005D1130">
        <w:rPr>
          <w:rFonts w:eastAsia="Arial"/>
          <w:spacing w:val="3"/>
          <w:sz w:val="24"/>
          <w:szCs w:val="24"/>
        </w:rPr>
        <w:t>f</w:t>
      </w:r>
      <w:r w:rsidRPr="005D1130">
        <w:rPr>
          <w:rFonts w:eastAsia="Arial"/>
          <w:spacing w:val="1"/>
          <w:sz w:val="24"/>
          <w:szCs w:val="24"/>
        </w:rPr>
        <w:t>a</w:t>
      </w:r>
      <w:r w:rsidRPr="005D1130">
        <w:rPr>
          <w:rFonts w:eastAsia="Arial"/>
          <w:sz w:val="24"/>
          <w:szCs w:val="24"/>
        </w:rPr>
        <w:t>l</w:t>
      </w:r>
      <w:r w:rsidRPr="005D1130">
        <w:rPr>
          <w:rFonts w:eastAsia="Arial"/>
          <w:spacing w:val="2"/>
          <w:sz w:val="24"/>
          <w:szCs w:val="24"/>
        </w:rPr>
        <w:t>l</w:t>
      </w:r>
      <w:r w:rsidRPr="005D1130">
        <w:rPr>
          <w:rFonts w:eastAsia="Arial"/>
          <w:sz w:val="24"/>
          <w:szCs w:val="24"/>
        </w:rPr>
        <w:t xml:space="preserve">. </w:t>
      </w:r>
      <w:r w:rsidRPr="005D1130">
        <w:rPr>
          <w:rFonts w:eastAsia="Arial"/>
          <w:spacing w:val="2"/>
          <w:sz w:val="24"/>
          <w:szCs w:val="24"/>
        </w:rPr>
        <w:t xml:space="preserve"> </w:t>
      </w:r>
      <w:r w:rsidRPr="005D1130">
        <w:rPr>
          <w:rFonts w:eastAsia="Arial"/>
          <w:sz w:val="24"/>
          <w:szCs w:val="24"/>
        </w:rPr>
        <w:t>P</w:t>
      </w:r>
      <w:r w:rsidRPr="005D1130">
        <w:rPr>
          <w:rFonts w:eastAsia="Arial"/>
          <w:spacing w:val="-1"/>
          <w:sz w:val="24"/>
          <w:szCs w:val="24"/>
        </w:rPr>
        <w:t>e</w:t>
      </w:r>
      <w:r w:rsidRPr="005D1130">
        <w:rPr>
          <w:rFonts w:eastAsia="Arial"/>
          <w:spacing w:val="1"/>
          <w:sz w:val="24"/>
          <w:szCs w:val="24"/>
        </w:rPr>
        <w:t>nu</w:t>
      </w:r>
      <w:r w:rsidRPr="005D1130">
        <w:rPr>
          <w:rFonts w:eastAsia="Arial"/>
          <w:sz w:val="24"/>
          <w:szCs w:val="24"/>
        </w:rPr>
        <w:t>l</w:t>
      </w:r>
      <w:r w:rsidRPr="005D1130">
        <w:rPr>
          <w:rFonts w:eastAsia="Arial"/>
          <w:spacing w:val="-1"/>
          <w:sz w:val="24"/>
          <w:szCs w:val="24"/>
        </w:rPr>
        <w:t>i</w:t>
      </w:r>
      <w:r w:rsidRPr="005D1130">
        <w:rPr>
          <w:rFonts w:eastAsia="Arial"/>
          <w:sz w:val="24"/>
          <w:szCs w:val="24"/>
        </w:rPr>
        <w:t xml:space="preserve">s </w:t>
      </w:r>
      <w:r w:rsidRPr="005D1130">
        <w:rPr>
          <w:rFonts w:eastAsia="Arial"/>
          <w:spacing w:val="2"/>
          <w:sz w:val="24"/>
          <w:szCs w:val="24"/>
        </w:rPr>
        <w:t xml:space="preserve"> </w:t>
      </w:r>
      <w:r w:rsidRPr="005D1130">
        <w:rPr>
          <w:rFonts w:eastAsia="Arial"/>
          <w:spacing w:val="1"/>
          <w:sz w:val="24"/>
          <w:szCs w:val="24"/>
        </w:rPr>
        <w:t>m</w:t>
      </w:r>
      <w:r w:rsidRPr="005D1130">
        <w:rPr>
          <w:rFonts w:eastAsia="Arial"/>
          <w:spacing w:val="-1"/>
          <w:sz w:val="24"/>
          <w:szCs w:val="24"/>
        </w:rPr>
        <w:t>e</w:t>
      </w:r>
      <w:r w:rsidRPr="005D1130">
        <w:rPr>
          <w:rFonts w:eastAsia="Arial"/>
          <w:spacing w:val="1"/>
          <w:sz w:val="24"/>
          <w:szCs w:val="24"/>
        </w:rPr>
        <w:t>m</w:t>
      </w:r>
      <w:r w:rsidRPr="005D1130">
        <w:rPr>
          <w:rFonts w:eastAsia="Arial"/>
          <w:sz w:val="24"/>
          <w:szCs w:val="24"/>
        </w:rPr>
        <w:t>i</w:t>
      </w:r>
      <w:r w:rsidRPr="005D1130">
        <w:rPr>
          <w:rFonts w:eastAsia="Arial"/>
          <w:spacing w:val="-1"/>
          <w:sz w:val="24"/>
          <w:szCs w:val="24"/>
        </w:rPr>
        <w:t>l</w:t>
      </w:r>
      <w:r w:rsidRPr="005D1130">
        <w:rPr>
          <w:rFonts w:eastAsia="Arial"/>
          <w:sz w:val="24"/>
          <w:szCs w:val="24"/>
        </w:rPr>
        <w:t xml:space="preserve">ih </w:t>
      </w:r>
      <w:r w:rsidRPr="005D1130">
        <w:rPr>
          <w:rFonts w:eastAsia="Arial"/>
          <w:spacing w:val="2"/>
          <w:sz w:val="24"/>
          <w:szCs w:val="24"/>
        </w:rPr>
        <w:t xml:space="preserve"> </w:t>
      </w:r>
      <w:r w:rsidRPr="005D1130">
        <w:rPr>
          <w:rFonts w:eastAsia="Arial"/>
          <w:spacing w:val="1"/>
          <w:sz w:val="24"/>
          <w:szCs w:val="24"/>
        </w:rPr>
        <w:t>m</w:t>
      </w:r>
      <w:r w:rsidRPr="005D1130">
        <w:rPr>
          <w:rFonts w:eastAsia="Arial"/>
          <w:spacing w:val="-1"/>
          <w:sz w:val="24"/>
          <w:szCs w:val="24"/>
        </w:rPr>
        <w:t>e</w:t>
      </w:r>
      <w:r w:rsidRPr="005D1130">
        <w:rPr>
          <w:rFonts w:eastAsia="Arial"/>
          <w:sz w:val="24"/>
          <w:szCs w:val="24"/>
        </w:rPr>
        <w:t>t</w:t>
      </w:r>
      <w:r w:rsidRPr="005D1130">
        <w:rPr>
          <w:rFonts w:eastAsia="Arial"/>
          <w:spacing w:val="1"/>
          <w:sz w:val="24"/>
          <w:szCs w:val="24"/>
        </w:rPr>
        <w:t>o</w:t>
      </w:r>
      <w:r w:rsidRPr="005D1130">
        <w:rPr>
          <w:rFonts w:eastAsia="Arial"/>
          <w:spacing w:val="-1"/>
          <w:sz w:val="24"/>
          <w:szCs w:val="24"/>
        </w:rPr>
        <w:t>d</w:t>
      </w:r>
      <w:r w:rsidRPr="005D1130">
        <w:rPr>
          <w:rFonts w:eastAsia="Arial"/>
          <w:sz w:val="24"/>
          <w:szCs w:val="24"/>
        </w:rPr>
        <w:t xml:space="preserve">e  ini </w:t>
      </w:r>
      <w:r w:rsidRPr="005D1130">
        <w:rPr>
          <w:rFonts w:eastAsia="Arial"/>
          <w:spacing w:val="1"/>
          <w:sz w:val="24"/>
          <w:szCs w:val="24"/>
        </w:rPr>
        <w:t xml:space="preserve"> d</w:t>
      </w:r>
      <w:r w:rsidRPr="005D1130">
        <w:rPr>
          <w:rFonts w:eastAsia="Arial"/>
          <w:sz w:val="24"/>
          <w:szCs w:val="24"/>
        </w:rPr>
        <w:t xml:space="preserve">i </w:t>
      </w:r>
      <w:r w:rsidRPr="005D1130">
        <w:rPr>
          <w:rFonts w:eastAsia="Arial"/>
          <w:spacing w:val="1"/>
          <w:sz w:val="24"/>
          <w:szCs w:val="24"/>
        </w:rPr>
        <w:t xml:space="preserve"> </w:t>
      </w:r>
      <w:r w:rsidRPr="005D1130">
        <w:rPr>
          <w:rFonts w:eastAsia="Arial"/>
          <w:sz w:val="24"/>
          <w:szCs w:val="24"/>
        </w:rPr>
        <w:t>k</w:t>
      </w:r>
      <w:r w:rsidRPr="005D1130">
        <w:rPr>
          <w:rFonts w:eastAsia="Arial"/>
          <w:spacing w:val="1"/>
          <w:sz w:val="24"/>
          <w:szCs w:val="24"/>
        </w:rPr>
        <w:t>a</w:t>
      </w:r>
      <w:r w:rsidRPr="005D1130">
        <w:rPr>
          <w:rFonts w:eastAsia="Arial"/>
          <w:sz w:val="24"/>
          <w:szCs w:val="24"/>
        </w:rPr>
        <w:t>re</w:t>
      </w:r>
      <w:r w:rsidRPr="005D1130">
        <w:rPr>
          <w:rFonts w:eastAsia="Arial"/>
          <w:spacing w:val="1"/>
          <w:sz w:val="24"/>
          <w:szCs w:val="24"/>
        </w:rPr>
        <w:t>na</w:t>
      </w:r>
      <w:r w:rsidRPr="005D1130">
        <w:rPr>
          <w:rFonts w:eastAsia="Arial"/>
          <w:sz w:val="24"/>
          <w:szCs w:val="24"/>
        </w:rPr>
        <w:t>k</w:t>
      </w:r>
      <w:r w:rsidRPr="005D1130">
        <w:rPr>
          <w:rFonts w:eastAsia="Arial"/>
          <w:spacing w:val="1"/>
          <w:sz w:val="24"/>
          <w:szCs w:val="24"/>
        </w:rPr>
        <w:t>a</w:t>
      </w:r>
      <w:r w:rsidRPr="005D1130">
        <w:rPr>
          <w:rFonts w:eastAsia="Arial"/>
          <w:sz w:val="24"/>
          <w:szCs w:val="24"/>
        </w:rPr>
        <w:t xml:space="preserve">n  </w:t>
      </w:r>
      <w:r w:rsidRPr="005D1130">
        <w:rPr>
          <w:rFonts w:eastAsia="Arial"/>
          <w:spacing w:val="1"/>
          <w:sz w:val="24"/>
          <w:szCs w:val="24"/>
        </w:rPr>
        <w:t>ha</w:t>
      </w:r>
      <w:r w:rsidRPr="005D1130">
        <w:rPr>
          <w:rFonts w:eastAsia="Arial"/>
          <w:sz w:val="24"/>
          <w:szCs w:val="24"/>
        </w:rPr>
        <w:t>l</w:t>
      </w:r>
      <w:r w:rsidRPr="005D1130">
        <w:rPr>
          <w:rFonts w:eastAsia="Arial"/>
          <w:spacing w:val="64"/>
          <w:sz w:val="24"/>
          <w:szCs w:val="24"/>
        </w:rPr>
        <w:t xml:space="preserve"> </w:t>
      </w:r>
      <w:r w:rsidRPr="005D1130">
        <w:rPr>
          <w:rFonts w:eastAsia="Arial"/>
          <w:sz w:val="24"/>
          <w:szCs w:val="24"/>
        </w:rPr>
        <w:t xml:space="preserve">ini </w:t>
      </w:r>
      <w:r w:rsidRPr="005D1130">
        <w:rPr>
          <w:rFonts w:eastAsia="Arial"/>
          <w:spacing w:val="1"/>
          <w:sz w:val="24"/>
          <w:szCs w:val="24"/>
        </w:rPr>
        <w:t>men</w:t>
      </w:r>
      <w:r w:rsidRPr="005D1130">
        <w:rPr>
          <w:rFonts w:eastAsia="Arial"/>
          <w:spacing w:val="-1"/>
          <w:sz w:val="24"/>
          <w:szCs w:val="24"/>
        </w:rPr>
        <w:t>gg</w:t>
      </w:r>
      <w:r w:rsidRPr="005D1130">
        <w:rPr>
          <w:rFonts w:eastAsia="Arial"/>
          <w:spacing w:val="1"/>
          <w:sz w:val="24"/>
          <w:szCs w:val="24"/>
        </w:rPr>
        <w:t>a</w:t>
      </w:r>
      <w:r w:rsidRPr="005D1130">
        <w:rPr>
          <w:rFonts w:eastAsia="Arial"/>
          <w:spacing w:val="-1"/>
          <w:sz w:val="24"/>
          <w:szCs w:val="24"/>
        </w:rPr>
        <w:t>m</w:t>
      </w:r>
      <w:r w:rsidRPr="005D1130">
        <w:rPr>
          <w:rFonts w:eastAsia="Arial"/>
          <w:spacing w:val="1"/>
          <w:sz w:val="24"/>
          <w:szCs w:val="24"/>
        </w:rPr>
        <w:t>ba</w:t>
      </w:r>
      <w:r w:rsidRPr="005D1130">
        <w:rPr>
          <w:rFonts w:eastAsia="Arial"/>
          <w:sz w:val="24"/>
          <w:szCs w:val="24"/>
        </w:rPr>
        <w:t>rk</w:t>
      </w:r>
      <w:r w:rsidRPr="005D1130">
        <w:rPr>
          <w:rFonts w:eastAsia="Arial"/>
          <w:spacing w:val="-2"/>
          <w:sz w:val="24"/>
          <w:szCs w:val="24"/>
        </w:rPr>
        <w:t>a</w:t>
      </w:r>
      <w:r w:rsidRPr="005D1130">
        <w:rPr>
          <w:rFonts w:eastAsia="Arial"/>
          <w:sz w:val="24"/>
          <w:szCs w:val="24"/>
        </w:rPr>
        <w:t>n</w:t>
      </w:r>
      <w:r w:rsidRPr="005D1130">
        <w:rPr>
          <w:rFonts w:eastAsia="Arial"/>
          <w:spacing w:val="4"/>
          <w:sz w:val="24"/>
          <w:szCs w:val="24"/>
        </w:rPr>
        <w:t xml:space="preserve"> </w:t>
      </w:r>
      <w:r w:rsidRPr="005D1130">
        <w:rPr>
          <w:rFonts w:eastAsia="Arial"/>
          <w:spacing w:val="1"/>
          <w:sz w:val="24"/>
          <w:szCs w:val="24"/>
        </w:rPr>
        <w:t>pe</w:t>
      </w:r>
      <w:r w:rsidRPr="005D1130">
        <w:rPr>
          <w:rFonts w:eastAsia="Arial"/>
          <w:spacing w:val="-1"/>
          <w:sz w:val="24"/>
          <w:szCs w:val="24"/>
        </w:rPr>
        <w:t>nd</w:t>
      </w:r>
      <w:r w:rsidRPr="005D1130">
        <w:rPr>
          <w:rFonts w:eastAsia="Arial"/>
          <w:spacing w:val="1"/>
          <w:sz w:val="24"/>
          <w:szCs w:val="24"/>
        </w:rPr>
        <w:t>e</w:t>
      </w:r>
      <w:r w:rsidRPr="005D1130">
        <w:rPr>
          <w:rFonts w:eastAsia="Arial"/>
          <w:sz w:val="24"/>
          <w:szCs w:val="24"/>
        </w:rPr>
        <w:t>k</w:t>
      </w:r>
      <w:r w:rsidRPr="005D1130">
        <w:rPr>
          <w:rFonts w:eastAsia="Arial"/>
          <w:spacing w:val="1"/>
          <w:sz w:val="24"/>
          <w:szCs w:val="24"/>
        </w:rPr>
        <w:t>a</w:t>
      </w:r>
      <w:r w:rsidRPr="005D1130">
        <w:rPr>
          <w:rFonts w:eastAsia="Arial"/>
          <w:sz w:val="24"/>
          <w:szCs w:val="24"/>
        </w:rPr>
        <w:t>t</w:t>
      </w:r>
      <w:r w:rsidRPr="005D1130">
        <w:rPr>
          <w:rFonts w:eastAsia="Arial"/>
          <w:spacing w:val="-1"/>
          <w:sz w:val="24"/>
          <w:szCs w:val="24"/>
        </w:rPr>
        <w:t>a</w:t>
      </w:r>
      <w:r w:rsidRPr="005D1130">
        <w:rPr>
          <w:rFonts w:eastAsia="Arial"/>
          <w:sz w:val="24"/>
          <w:szCs w:val="24"/>
        </w:rPr>
        <w:t>n</w:t>
      </w:r>
      <w:r w:rsidRPr="005D1130">
        <w:rPr>
          <w:rFonts w:eastAsia="Arial"/>
          <w:spacing w:val="4"/>
          <w:sz w:val="24"/>
          <w:szCs w:val="24"/>
        </w:rPr>
        <w:t xml:space="preserve"> </w:t>
      </w:r>
      <w:r w:rsidRPr="005D1130">
        <w:rPr>
          <w:rFonts w:eastAsia="Arial"/>
          <w:spacing w:val="-2"/>
          <w:sz w:val="24"/>
          <w:szCs w:val="24"/>
        </w:rPr>
        <w:t>y</w:t>
      </w:r>
      <w:r w:rsidRPr="005D1130">
        <w:rPr>
          <w:rFonts w:eastAsia="Arial"/>
          <w:spacing w:val="1"/>
          <w:sz w:val="24"/>
          <w:szCs w:val="24"/>
        </w:rPr>
        <w:t>an</w:t>
      </w:r>
      <w:r w:rsidRPr="005D1130">
        <w:rPr>
          <w:rFonts w:eastAsia="Arial"/>
          <w:sz w:val="24"/>
          <w:szCs w:val="24"/>
        </w:rPr>
        <w:t>g</w:t>
      </w:r>
      <w:r w:rsidRPr="005D1130">
        <w:rPr>
          <w:rFonts w:eastAsia="Arial"/>
          <w:spacing w:val="1"/>
          <w:sz w:val="24"/>
          <w:szCs w:val="24"/>
        </w:rPr>
        <w:t xml:space="preserve"> </w:t>
      </w:r>
      <w:r w:rsidRPr="005D1130">
        <w:rPr>
          <w:rFonts w:eastAsia="Arial"/>
          <w:sz w:val="24"/>
          <w:szCs w:val="24"/>
        </w:rPr>
        <w:t>sist</w:t>
      </w:r>
      <w:r w:rsidRPr="005D1130">
        <w:rPr>
          <w:rFonts w:eastAsia="Arial"/>
          <w:spacing w:val="1"/>
          <w:sz w:val="24"/>
          <w:szCs w:val="24"/>
        </w:rPr>
        <w:t>ema</w:t>
      </w:r>
      <w:r w:rsidRPr="005D1130">
        <w:rPr>
          <w:rFonts w:eastAsia="Arial"/>
          <w:sz w:val="24"/>
          <w:szCs w:val="24"/>
        </w:rPr>
        <w:t xml:space="preserve">tis </w:t>
      </w:r>
      <w:r w:rsidRPr="005D1130">
        <w:rPr>
          <w:rFonts w:eastAsia="Arial"/>
          <w:spacing w:val="1"/>
          <w:sz w:val="24"/>
          <w:szCs w:val="24"/>
        </w:rPr>
        <w:t>da</w:t>
      </w:r>
      <w:r w:rsidRPr="005D1130">
        <w:rPr>
          <w:rFonts w:eastAsia="Arial"/>
          <w:sz w:val="24"/>
          <w:szCs w:val="24"/>
        </w:rPr>
        <w:t>n</w:t>
      </w:r>
      <w:r w:rsidRPr="005D1130">
        <w:rPr>
          <w:rFonts w:eastAsia="Arial"/>
          <w:spacing w:val="4"/>
          <w:sz w:val="24"/>
          <w:szCs w:val="24"/>
        </w:rPr>
        <w:t xml:space="preserve"> </w:t>
      </w:r>
      <w:r w:rsidRPr="005D1130">
        <w:rPr>
          <w:rFonts w:eastAsia="Arial"/>
          <w:sz w:val="24"/>
          <w:szCs w:val="24"/>
        </w:rPr>
        <w:t>ju</w:t>
      </w:r>
      <w:r w:rsidRPr="005D1130">
        <w:rPr>
          <w:rFonts w:eastAsia="Arial"/>
          <w:spacing w:val="-1"/>
          <w:sz w:val="24"/>
          <w:szCs w:val="24"/>
        </w:rPr>
        <w:t>g</w:t>
      </w:r>
      <w:r w:rsidRPr="005D1130">
        <w:rPr>
          <w:rFonts w:eastAsia="Arial"/>
          <w:sz w:val="24"/>
          <w:szCs w:val="24"/>
        </w:rPr>
        <w:t>a</w:t>
      </w:r>
      <w:r w:rsidRPr="005D1130">
        <w:rPr>
          <w:rFonts w:eastAsia="Arial"/>
          <w:spacing w:val="4"/>
          <w:sz w:val="24"/>
          <w:szCs w:val="24"/>
        </w:rPr>
        <w:t xml:space="preserve"> </w:t>
      </w:r>
      <w:r w:rsidRPr="005D1130">
        <w:rPr>
          <w:rFonts w:eastAsia="Arial"/>
          <w:spacing w:val="1"/>
          <w:sz w:val="24"/>
          <w:szCs w:val="24"/>
        </w:rPr>
        <w:t>be</w:t>
      </w:r>
      <w:r w:rsidRPr="005D1130">
        <w:rPr>
          <w:rFonts w:eastAsia="Arial"/>
          <w:sz w:val="24"/>
          <w:szCs w:val="24"/>
        </w:rPr>
        <w:t>ruru</w:t>
      </w:r>
      <w:r w:rsidRPr="005D1130">
        <w:rPr>
          <w:rFonts w:eastAsia="Arial"/>
          <w:spacing w:val="-1"/>
          <w:sz w:val="24"/>
          <w:szCs w:val="24"/>
        </w:rPr>
        <w:t>t</w:t>
      </w:r>
      <w:r w:rsidRPr="005D1130">
        <w:rPr>
          <w:rFonts w:eastAsia="Arial"/>
          <w:spacing w:val="1"/>
          <w:sz w:val="24"/>
          <w:szCs w:val="24"/>
        </w:rPr>
        <w:t>a</w:t>
      </w:r>
      <w:r w:rsidRPr="005D1130">
        <w:rPr>
          <w:rFonts w:eastAsia="Arial"/>
          <w:sz w:val="24"/>
          <w:szCs w:val="24"/>
        </w:rPr>
        <w:t>n</w:t>
      </w:r>
      <w:r w:rsidRPr="005D1130">
        <w:rPr>
          <w:rFonts w:eastAsia="Arial"/>
          <w:spacing w:val="4"/>
          <w:sz w:val="24"/>
          <w:szCs w:val="24"/>
        </w:rPr>
        <w:t xml:space="preserve"> </w:t>
      </w:r>
      <w:r w:rsidRPr="005D1130">
        <w:rPr>
          <w:rFonts w:eastAsia="Arial"/>
          <w:spacing w:val="1"/>
          <w:sz w:val="24"/>
          <w:szCs w:val="24"/>
        </w:rPr>
        <w:t>p</w:t>
      </w:r>
      <w:r w:rsidRPr="005D1130">
        <w:rPr>
          <w:rFonts w:eastAsia="Arial"/>
          <w:spacing w:val="-1"/>
          <w:sz w:val="24"/>
          <w:szCs w:val="24"/>
        </w:rPr>
        <w:t>a</w:t>
      </w:r>
      <w:r w:rsidRPr="005D1130">
        <w:rPr>
          <w:rFonts w:eastAsia="Arial"/>
          <w:spacing w:val="1"/>
          <w:sz w:val="24"/>
          <w:szCs w:val="24"/>
        </w:rPr>
        <w:t>d</w:t>
      </w:r>
      <w:r w:rsidRPr="005D1130">
        <w:rPr>
          <w:rFonts w:eastAsia="Arial"/>
          <w:sz w:val="24"/>
          <w:szCs w:val="24"/>
        </w:rPr>
        <w:t xml:space="preserve">a </w:t>
      </w:r>
      <w:r w:rsidRPr="005D1130">
        <w:rPr>
          <w:rFonts w:eastAsia="Arial"/>
          <w:spacing w:val="1"/>
          <w:sz w:val="24"/>
          <w:szCs w:val="24"/>
        </w:rPr>
        <w:t>pen</w:t>
      </w:r>
      <w:r w:rsidRPr="005D1130">
        <w:rPr>
          <w:rFonts w:eastAsia="Arial"/>
          <w:spacing w:val="-1"/>
          <w:sz w:val="24"/>
          <w:szCs w:val="24"/>
        </w:rPr>
        <w:t>ge</w:t>
      </w:r>
      <w:r w:rsidRPr="005D1130">
        <w:rPr>
          <w:rFonts w:eastAsia="Arial"/>
          <w:spacing w:val="1"/>
          <w:sz w:val="24"/>
          <w:szCs w:val="24"/>
        </w:rPr>
        <w:t>mb</w:t>
      </w:r>
      <w:r w:rsidRPr="005D1130">
        <w:rPr>
          <w:rFonts w:eastAsia="Arial"/>
          <w:spacing w:val="-1"/>
          <w:sz w:val="24"/>
          <w:szCs w:val="24"/>
        </w:rPr>
        <w:t>a</w:t>
      </w:r>
      <w:r w:rsidRPr="005D1130">
        <w:rPr>
          <w:rFonts w:eastAsia="Arial"/>
          <w:spacing w:val="1"/>
          <w:sz w:val="24"/>
          <w:szCs w:val="24"/>
        </w:rPr>
        <w:t>n</w:t>
      </w:r>
      <w:r w:rsidRPr="005D1130">
        <w:rPr>
          <w:rFonts w:eastAsia="Arial"/>
          <w:spacing w:val="-1"/>
          <w:sz w:val="24"/>
          <w:szCs w:val="24"/>
        </w:rPr>
        <w:t>g</w:t>
      </w:r>
      <w:r w:rsidRPr="005D1130">
        <w:rPr>
          <w:rFonts w:eastAsia="Arial"/>
          <w:spacing w:val="1"/>
          <w:sz w:val="24"/>
          <w:szCs w:val="24"/>
        </w:rPr>
        <w:t>a</w:t>
      </w:r>
      <w:r w:rsidRPr="005D1130">
        <w:rPr>
          <w:rFonts w:eastAsia="Arial"/>
          <w:sz w:val="24"/>
          <w:szCs w:val="24"/>
        </w:rPr>
        <w:t>n</w:t>
      </w:r>
      <w:r w:rsidRPr="005D1130">
        <w:rPr>
          <w:rFonts w:eastAsia="Arial"/>
          <w:spacing w:val="1"/>
          <w:sz w:val="24"/>
          <w:szCs w:val="24"/>
        </w:rPr>
        <w:t xml:space="preserve"> </w:t>
      </w:r>
      <w:r w:rsidRPr="005D1130">
        <w:rPr>
          <w:rFonts w:eastAsia="Arial"/>
          <w:spacing w:val="-1"/>
          <w:sz w:val="24"/>
          <w:szCs w:val="24"/>
        </w:rPr>
        <w:t>p</w:t>
      </w:r>
      <w:r w:rsidRPr="005D1130">
        <w:rPr>
          <w:rFonts w:eastAsia="Arial"/>
          <w:spacing w:val="1"/>
          <w:sz w:val="24"/>
          <w:szCs w:val="24"/>
        </w:rPr>
        <w:t>e</w:t>
      </w:r>
      <w:r w:rsidRPr="005D1130">
        <w:rPr>
          <w:rFonts w:eastAsia="Arial"/>
          <w:sz w:val="24"/>
          <w:szCs w:val="24"/>
        </w:rPr>
        <w:t>ra</w:t>
      </w:r>
      <w:r w:rsidRPr="005D1130">
        <w:rPr>
          <w:rFonts w:eastAsia="Arial"/>
          <w:spacing w:val="-1"/>
          <w:sz w:val="24"/>
          <w:szCs w:val="24"/>
        </w:rPr>
        <w:t>ng</w:t>
      </w:r>
      <w:r w:rsidRPr="005D1130">
        <w:rPr>
          <w:rFonts w:eastAsia="Arial"/>
          <w:sz w:val="24"/>
          <w:szCs w:val="24"/>
        </w:rPr>
        <w:t>k</w:t>
      </w:r>
      <w:r w:rsidRPr="005D1130">
        <w:rPr>
          <w:rFonts w:eastAsia="Arial"/>
          <w:spacing w:val="1"/>
          <w:sz w:val="24"/>
          <w:szCs w:val="24"/>
        </w:rPr>
        <w:t>a</w:t>
      </w:r>
      <w:r w:rsidRPr="005D1130">
        <w:rPr>
          <w:rFonts w:eastAsia="Arial"/>
          <w:sz w:val="24"/>
          <w:szCs w:val="24"/>
        </w:rPr>
        <w:t>t</w:t>
      </w:r>
      <w:r w:rsidRPr="005D1130">
        <w:rPr>
          <w:rFonts w:eastAsia="Arial"/>
          <w:spacing w:val="1"/>
          <w:sz w:val="24"/>
          <w:szCs w:val="24"/>
        </w:rPr>
        <w:t xml:space="preserve"> </w:t>
      </w:r>
      <w:r w:rsidRPr="005D1130">
        <w:rPr>
          <w:rFonts w:eastAsia="Arial"/>
          <w:sz w:val="24"/>
          <w:szCs w:val="24"/>
        </w:rPr>
        <w:t>lu</w:t>
      </w:r>
      <w:r w:rsidRPr="005D1130">
        <w:rPr>
          <w:rFonts w:eastAsia="Arial"/>
          <w:spacing w:val="1"/>
          <w:sz w:val="24"/>
          <w:szCs w:val="24"/>
        </w:rPr>
        <w:t>na</w:t>
      </w:r>
      <w:r w:rsidRPr="005D1130">
        <w:rPr>
          <w:rFonts w:eastAsia="Arial"/>
          <w:spacing w:val="4"/>
          <w:sz w:val="24"/>
          <w:szCs w:val="24"/>
        </w:rPr>
        <w:t>k</w:t>
      </w:r>
      <w:r w:rsidRPr="005D1130">
        <w:rPr>
          <w:rFonts w:eastAsia="Arial"/>
          <w:sz w:val="24"/>
          <w:szCs w:val="24"/>
        </w:rPr>
        <w:t>.</w:t>
      </w:r>
    </w:p>
    <w:p w14:paraId="63E9181B" w14:textId="77777777" w:rsidR="00092DE0" w:rsidRPr="005D1130" w:rsidRDefault="00880D59" w:rsidP="00B31351">
      <w:pPr>
        <w:tabs>
          <w:tab w:val="left" w:leader="dot" w:pos="8640"/>
        </w:tabs>
        <w:spacing w:before="2" w:line="276" w:lineRule="auto"/>
        <w:ind w:left="1268" w:right="86" w:firstLine="540"/>
        <w:jc w:val="both"/>
        <w:rPr>
          <w:rFonts w:eastAsia="Arial"/>
          <w:sz w:val="24"/>
          <w:szCs w:val="24"/>
        </w:rPr>
      </w:pPr>
      <w:r w:rsidRPr="005D1130">
        <w:rPr>
          <w:rFonts w:eastAsia="Arial"/>
          <w:sz w:val="24"/>
          <w:szCs w:val="24"/>
        </w:rPr>
        <w:t>A</w:t>
      </w:r>
      <w:r w:rsidRPr="005D1130">
        <w:rPr>
          <w:rFonts w:eastAsia="Arial"/>
          <w:spacing w:val="1"/>
          <w:sz w:val="24"/>
          <w:szCs w:val="24"/>
        </w:rPr>
        <w:t>da</w:t>
      </w:r>
      <w:r w:rsidRPr="005D1130">
        <w:rPr>
          <w:rFonts w:eastAsia="Arial"/>
          <w:spacing w:val="-1"/>
          <w:sz w:val="24"/>
          <w:szCs w:val="24"/>
        </w:rPr>
        <w:t>p</w:t>
      </w:r>
      <w:r w:rsidRPr="005D1130">
        <w:rPr>
          <w:rFonts w:eastAsia="Arial"/>
          <w:spacing w:val="1"/>
          <w:sz w:val="24"/>
          <w:szCs w:val="24"/>
        </w:rPr>
        <w:t>u</w:t>
      </w:r>
      <w:r w:rsidRPr="005D1130">
        <w:rPr>
          <w:rFonts w:eastAsia="Arial"/>
          <w:sz w:val="24"/>
          <w:szCs w:val="24"/>
        </w:rPr>
        <w:t>n</w:t>
      </w:r>
      <w:r w:rsidRPr="005D1130">
        <w:rPr>
          <w:rFonts w:eastAsia="Arial"/>
          <w:spacing w:val="4"/>
          <w:sz w:val="24"/>
          <w:szCs w:val="24"/>
        </w:rPr>
        <w:t xml:space="preserve"> </w:t>
      </w:r>
      <w:r w:rsidRPr="005D1130">
        <w:rPr>
          <w:rFonts w:eastAsia="Arial"/>
          <w:spacing w:val="-2"/>
          <w:sz w:val="24"/>
          <w:szCs w:val="24"/>
        </w:rPr>
        <w:t>t</w:t>
      </w:r>
      <w:r w:rsidRPr="005D1130">
        <w:rPr>
          <w:rFonts w:eastAsia="Arial"/>
          <w:spacing w:val="1"/>
          <w:sz w:val="24"/>
          <w:szCs w:val="24"/>
        </w:rPr>
        <w:t>ah</w:t>
      </w:r>
      <w:r w:rsidRPr="005D1130">
        <w:rPr>
          <w:rFonts w:eastAsia="Arial"/>
          <w:spacing w:val="-1"/>
          <w:sz w:val="24"/>
          <w:szCs w:val="24"/>
        </w:rPr>
        <w:t>a</w:t>
      </w:r>
      <w:r w:rsidRPr="005D1130">
        <w:rPr>
          <w:rFonts w:eastAsia="Arial"/>
          <w:spacing w:val="1"/>
          <w:sz w:val="24"/>
          <w:szCs w:val="24"/>
        </w:rPr>
        <w:t>p</w:t>
      </w:r>
      <w:r w:rsidRPr="005D1130">
        <w:rPr>
          <w:rFonts w:eastAsia="Arial"/>
          <w:spacing w:val="-1"/>
          <w:sz w:val="24"/>
          <w:szCs w:val="24"/>
        </w:rPr>
        <w:t>a</w:t>
      </w:r>
      <w:r w:rsidRPr="005D1130">
        <w:rPr>
          <w:rFonts w:eastAsia="Arial"/>
          <w:sz w:val="24"/>
          <w:szCs w:val="24"/>
        </w:rPr>
        <w:t>n</w:t>
      </w:r>
      <w:r w:rsidRPr="005D1130">
        <w:rPr>
          <w:rFonts w:eastAsia="Arial"/>
          <w:spacing w:val="4"/>
          <w:sz w:val="24"/>
          <w:szCs w:val="24"/>
        </w:rPr>
        <w:t xml:space="preserve"> </w:t>
      </w:r>
      <w:r w:rsidRPr="005D1130">
        <w:rPr>
          <w:rFonts w:eastAsia="Arial"/>
          <w:spacing w:val="1"/>
          <w:sz w:val="24"/>
          <w:szCs w:val="24"/>
        </w:rPr>
        <w:t>pe</w:t>
      </w:r>
      <w:r w:rsidRPr="005D1130">
        <w:rPr>
          <w:rFonts w:eastAsia="Arial"/>
          <w:spacing w:val="-3"/>
          <w:sz w:val="24"/>
          <w:szCs w:val="24"/>
        </w:rPr>
        <w:t>r</w:t>
      </w:r>
      <w:r w:rsidRPr="005D1130">
        <w:rPr>
          <w:rFonts w:eastAsia="Arial"/>
          <w:spacing w:val="1"/>
          <w:sz w:val="24"/>
          <w:szCs w:val="24"/>
        </w:rPr>
        <w:t>an</w:t>
      </w:r>
      <w:r w:rsidRPr="005D1130">
        <w:rPr>
          <w:rFonts w:eastAsia="Arial"/>
          <w:sz w:val="24"/>
          <w:szCs w:val="24"/>
        </w:rPr>
        <w:t>c</w:t>
      </w:r>
      <w:r w:rsidRPr="005D1130">
        <w:rPr>
          <w:rFonts w:eastAsia="Arial"/>
          <w:spacing w:val="-1"/>
          <w:sz w:val="24"/>
          <w:szCs w:val="24"/>
        </w:rPr>
        <w:t>a</w:t>
      </w:r>
      <w:r w:rsidRPr="005D1130">
        <w:rPr>
          <w:rFonts w:eastAsia="Arial"/>
          <w:spacing w:val="1"/>
          <w:sz w:val="24"/>
          <w:szCs w:val="24"/>
        </w:rPr>
        <w:t>n</w:t>
      </w:r>
      <w:r w:rsidRPr="005D1130">
        <w:rPr>
          <w:rFonts w:eastAsia="Arial"/>
          <w:spacing w:val="-1"/>
          <w:sz w:val="24"/>
          <w:szCs w:val="24"/>
        </w:rPr>
        <w:t>g</w:t>
      </w:r>
      <w:r w:rsidRPr="005D1130">
        <w:rPr>
          <w:rFonts w:eastAsia="Arial"/>
          <w:spacing w:val="1"/>
          <w:sz w:val="24"/>
          <w:szCs w:val="24"/>
        </w:rPr>
        <w:t>a</w:t>
      </w:r>
      <w:r w:rsidRPr="005D1130">
        <w:rPr>
          <w:rFonts w:eastAsia="Arial"/>
          <w:sz w:val="24"/>
          <w:szCs w:val="24"/>
        </w:rPr>
        <w:t>n</w:t>
      </w:r>
      <w:r w:rsidRPr="005D1130">
        <w:rPr>
          <w:rFonts w:eastAsia="Arial"/>
          <w:spacing w:val="4"/>
          <w:sz w:val="24"/>
          <w:szCs w:val="24"/>
        </w:rPr>
        <w:t xml:space="preserve"> </w:t>
      </w:r>
      <w:r w:rsidRPr="005D1130">
        <w:rPr>
          <w:rFonts w:eastAsia="Arial"/>
          <w:spacing w:val="1"/>
          <w:sz w:val="24"/>
          <w:szCs w:val="24"/>
        </w:rPr>
        <w:t>ap</w:t>
      </w:r>
      <w:r w:rsidRPr="005D1130">
        <w:rPr>
          <w:rFonts w:eastAsia="Arial"/>
          <w:sz w:val="24"/>
          <w:szCs w:val="24"/>
        </w:rPr>
        <w:t>l</w:t>
      </w:r>
      <w:r w:rsidRPr="005D1130">
        <w:rPr>
          <w:rFonts w:eastAsia="Arial"/>
          <w:spacing w:val="-1"/>
          <w:sz w:val="24"/>
          <w:szCs w:val="24"/>
        </w:rPr>
        <w:t>i</w:t>
      </w:r>
      <w:r w:rsidRPr="005D1130">
        <w:rPr>
          <w:rFonts w:eastAsia="Arial"/>
          <w:sz w:val="24"/>
          <w:szCs w:val="24"/>
        </w:rPr>
        <w:t>k</w:t>
      </w:r>
      <w:r w:rsidRPr="005D1130">
        <w:rPr>
          <w:rFonts w:eastAsia="Arial"/>
          <w:spacing w:val="1"/>
          <w:sz w:val="24"/>
          <w:szCs w:val="24"/>
        </w:rPr>
        <w:t>a</w:t>
      </w:r>
      <w:r w:rsidRPr="005D1130">
        <w:rPr>
          <w:rFonts w:eastAsia="Arial"/>
          <w:sz w:val="24"/>
          <w:szCs w:val="24"/>
        </w:rPr>
        <w:t xml:space="preserve">si </w:t>
      </w:r>
      <w:r w:rsidRPr="005D1130">
        <w:rPr>
          <w:rFonts w:eastAsia="Arial"/>
          <w:spacing w:val="-1"/>
          <w:sz w:val="24"/>
          <w:szCs w:val="24"/>
        </w:rPr>
        <w:t>m</w:t>
      </w:r>
      <w:r w:rsidRPr="005D1130">
        <w:rPr>
          <w:rFonts w:eastAsia="Arial"/>
          <w:spacing w:val="1"/>
          <w:sz w:val="24"/>
          <w:szCs w:val="24"/>
        </w:rPr>
        <w:t>en</w:t>
      </w:r>
      <w:r w:rsidRPr="005D1130">
        <w:rPr>
          <w:rFonts w:eastAsia="Arial"/>
          <w:spacing w:val="-1"/>
          <w:sz w:val="24"/>
          <w:szCs w:val="24"/>
        </w:rPr>
        <w:t>gg</w:t>
      </w:r>
      <w:r w:rsidRPr="005D1130">
        <w:rPr>
          <w:rFonts w:eastAsia="Arial"/>
          <w:spacing w:val="1"/>
          <w:sz w:val="24"/>
          <w:szCs w:val="24"/>
        </w:rPr>
        <w:t>una</w:t>
      </w:r>
      <w:r w:rsidRPr="005D1130">
        <w:rPr>
          <w:rFonts w:eastAsia="Arial"/>
          <w:sz w:val="24"/>
          <w:szCs w:val="24"/>
        </w:rPr>
        <w:t>k</w:t>
      </w:r>
      <w:r w:rsidRPr="005D1130">
        <w:rPr>
          <w:rFonts w:eastAsia="Arial"/>
          <w:spacing w:val="1"/>
          <w:sz w:val="24"/>
          <w:szCs w:val="24"/>
        </w:rPr>
        <w:t>a</w:t>
      </w:r>
      <w:r w:rsidRPr="005D1130">
        <w:rPr>
          <w:rFonts w:eastAsia="Arial"/>
          <w:sz w:val="24"/>
          <w:szCs w:val="24"/>
        </w:rPr>
        <w:t>n</w:t>
      </w:r>
      <w:r w:rsidRPr="005D1130">
        <w:rPr>
          <w:rFonts w:eastAsia="Arial"/>
          <w:spacing w:val="2"/>
          <w:sz w:val="24"/>
          <w:szCs w:val="24"/>
        </w:rPr>
        <w:t xml:space="preserve"> </w:t>
      </w:r>
      <w:r w:rsidRPr="005D1130">
        <w:rPr>
          <w:rFonts w:eastAsia="Arial"/>
          <w:spacing w:val="1"/>
          <w:sz w:val="24"/>
          <w:szCs w:val="24"/>
        </w:rPr>
        <w:t>m</w:t>
      </w:r>
      <w:r w:rsidRPr="005D1130">
        <w:rPr>
          <w:rFonts w:eastAsia="Arial"/>
          <w:spacing w:val="-1"/>
          <w:sz w:val="24"/>
          <w:szCs w:val="24"/>
        </w:rPr>
        <w:t>e</w:t>
      </w:r>
      <w:r w:rsidRPr="005D1130">
        <w:rPr>
          <w:rFonts w:eastAsia="Arial"/>
          <w:sz w:val="24"/>
          <w:szCs w:val="24"/>
        </w:rPr>
        <w:t>t</w:t>
      </w:r>
      <w:r w:rsidRPr="005D1130">
        <w:rPr>
          <w:rFonts w:eastAsia="Arial"/>
          <w:spacing w:val="1"/>
          <w:sz w:val="24"/>
          <w:szCs w:val="24"/>
        </w:rPr>
        <w:t>o</w:t>
      </w:r>
      <w:r w:rsidRPr="005D1130">
        <w:rPr>
          <w:rFonts w:eastAsia="Arial"/>
          <w:spacing w:val="-1"/>
          <w:sz w:val="24"/>
          <w:szCs w:val="24"/>
        </w:rPr>
        <w:t>d</w:t>
      </w:r>
      <w:r w:rsidRPr="005D1130">
        <w:rPr>
          <w:rFonts w:eastAsia="Arial"/>
          <w:sz w:val="24"/>
          <w:szCs w:val="24"/>
        </w:rPr>
        <w:t xml:space="preserve">e </w:t>
      </w:r>
      <w:r w:rsidRPr="005D1130">
        <w:rPr>
          <w:rFonts w:eastAsia="Arial"/>
          <w:spacing w:val="-3"/>
          <w:sz w:val="24"/>
          <w:szCs w:val="24"/>
        </w:rPr>
        <w:t>w</w:t>
      </w:r>
      <w:r w:rsidRPr="005D1130">
        <w:rPr>
          <w:rFonts w:eastAsia="Arial"/>
          <w:spacing w:val="1"/>
          <w:sz w:val="24"/>
          <w:szCs w:val="24"/>
        </w:rPr>
        <w:t>a</w:t>
      </w:r>
      <w:r w:rsidRPr="005D1130">
        <w:rPr>
          <w:rFonts w:eastAsia="Arial"/>
          <w:sz w:val="24"/>
          <w:szCs w:val="24"/>
        </w:rPr>
        <w:t>t</w:t>
      </w:r>
      <w:r w:rsidRPr="005D1130">
        <w:rPr>
          <w:rFonts w:eastAsia="Arial"/>
          <w:spacing w:val="1"/>
          <w:sz w:val="24"/>
          <w:szCs w:val="24"/>
        </w:rPr>
        <w:t>e</w:t>
      </w:r>
      <w:r w:rsidRPr="005D1130">
        <w:rPr>
          <w:rFonts w:eastAsia="Arial"/>
          <w:sz w:val="24"/>
          <w:szCs w:val="24"/>
        </w:rPr>
        <w:t>r</w:t>
      </w:r>
      <w:r w:rsidRPr="005D1130">
        <w:rPr>
          <w:rFonts w:eastAsia="Arial"/>
          <w:spacing w:val="2"/>
          <w:sz w:val="24"/>
          <w:szCs w:val="24"/>
        </w:rPr>
        <w:t>f</w:t>
      </w:r>
      <w:r w:rsidRPr="005D1130">
        <w:rPr>
          <w:rFonts w:eastAsia="Arial"/>
          <w:spacing w:val="1"/>
          <w:sz w:val="24"/>
          <w:szCs w:val="24"/>
        </w:rPr>
        <w:t>a</w:t>
      </w:r>
      <w:r w:rsidRPr="005D1130">
        <w:rPr>
          <w:rFonts w:eastAsia="Arial"/>
          <w:sz w:val="24"/>
          <w:szCs w:val="24"/>
        </w:rPr>
        <w:t>ll</w:t>
      </w:r>
      <w:r w:rsidRPr="005D1130">
        <w:rPr>
          <w:rFonts w:eastAsia="Arial"/>
          <w:spacing w:val="-1"/>
          <w:sz w:val="24"/>
          <w:szCs w:val="24"/>
        </w:rPr>
        <w:t xml:space="preserve"> </w:t>
      </w:r>
      <w:r w:rsidRPr="005D1130">
        <w:rPr>
          <w:rFonts w:eastAsia="Arial"/>
          <w:spacing w:val="1"/>
          <w:sz w:val="24"/>
          <w:szCs w:val="24"/>
        </w:rPr>
        <w:t>d</w:t>
      </w:r>
      <w:r w:rsidRPr="005D1130">
        <w:rPr>
          <w:rFonts w:eastAsia="Arial"/>
          <w:sz w:val="24"/>
          <w:szCs w:val="24"/>
        </w:rPr>
        <w:t>i je</w:t>
      </w:r>
      <w:r w:rsidRPr="005D1130">
        <w:rPr>
          <w:rFonts w:eastAsia="Arial"/>
          <w:spacing w:val="-2"/>
          <w:sz w:val="24"/>
          <w:szCs w:val="24"/>
        </w:rPr>
        <w:t>l</w:t>
      </w:r>
      <w:r w:rsidRPr="005D1130">
        <w:rPr>
          <w:rFonts w:eastAsia="Arial"/>
          <w:spacing w:val="1"/>
          <w:sz w:val="24"/>
          <w:szCs w:val="24"/>
        </w:rPr>
        <w:t>a</w:t>
      </w:r>
      <w:r w:rsidRPr="005D1130">
        <w:rPr>
          <w:rFonts w:eastAsia="Arial"/>
          <w:sz w:val="24"/>
          <w:szCs w:val="24"/>
        </w:rPr>
        <w:t>sk</w:t>
      </w:r>
      <w:r w:rsidRPr="005D1130">
        <w:rPr>
          <w:rFonts w:eastAsia="Arial"/>
          <w:spacing w:val="1"/>
          <w:sz w:val="24"/>
          <w:szCs w:val="24"/>
        </w:rPr>
        <w:t>a</w:t>
      </w:r>
      <w:r w:rsidRPr="005D1130">
        <w:rPr>
          <w:rFonts w:eastAsia="Arial"/>
          <w:sz w:val="24"/>
          <w:szCs w:val="24"/>
        </w:rPr>
        <w:t>n</w:t>
      </w:r>
      <w:r w:rsidRPr="005D1130">
        <w:rPr>
          <w:rFonts w:eastAsia="Arial"/>
          <w:spacing w:val="-1"/>
          <w:sz w:val="24"/>
          <w:szCs w:val="24"/>
        </w:rPr>
        <w:t xml:space="preserve"> m</w:t>
      </w:r>
      <w:r w:rsidRPr="005D1130">
        <w:rPr>
          <w:rFonts w:eastAsia="Arial"/>
          <w:spacing w:val="1"/>
          <w:sz w:val="24"/>
          <w:szCs w:val="24"/>
        </w:rPr>
        <w:t>e</w:t>
      </w:r>
      <w:r w:rsidRPr="005D1130">
        <w:rPr>
          <w:rFonts w:eastAsia="Arial"/>
          <w:sz w:val="24"/>
          <w:szCs w:val="24"/>
        </w:rPr>
        <w:t>lal</w:t>
      </w:r>
      <w:r w:rsidRPr="005D1130">
        <w:rPr>
          <w:rFonts w:eastAsia="Arial"/>
          <w:spacing w:val="1"/>
          <w:sz w:val="24"/>
          <w:szCs w:val="24"/>
        </w:rPr>
        <w:t>u</w:t>
      </w:r>
      <w:r w:rsidRPr="005D1130">
        <w:rPr>
          <w:rFonts w:eastAsia="Arial"/>
          <w:sz w:val="24"/>
          <w:szCs w:val="24"/>
        </w:rPr>
        <w:t xml:space="preserve">i </w:t>
      </w:r>
      <w:r w:rsidRPr="005D1130">
        <w:rPr>
          <w:rFonts w:eastAsia="Arial"/>
          <w:spacing w:val="-1"/>
          <w:sz w:val="24"/>
          <w:szCs w:val="24"/>
        </w:rPr>
        <w:t>g</w:t>
      </w:r>
      <w:r w:rsidRPr="005D1130">
        <w:rPr>
          <w:rFonts w:eastAsia="Arial"/>
          <w:spacing w:val="1"/>
          <w:sz w:val="24"/>
          <w:szCs w:val="24"/>
        </w:rPr>
        <w:t>a</w:t>
      </w:r>
      <w:r w:rsidRPr="005D1130">
        <w:rPr>
          <w:rFonts w:eastAsia="Arial"/>
          <w:spacing w:val="-1"/>
          <w:sz w:val="24"/>
          <w:szCs w:val="24"/>
        </w:rPr>
        <w:t>m</w:t>
      </w:r>
      <w:r w:rsidRPr="005D1130">
        <w:rPr>
          <w:rFonts w:eastAsia="Arial"/>
          <w:spacing w:val="1"/>
          <w:sz w:val="24"/>
          <w:szCs w:val="24"/>
        </w:rPr>
        <w:t>ba</w:t>
      </w:r>
      <w:r w:rsidRPr="005D1130">
        <w:rPr>
          <w:rFonts w:eastAsia="Arial"/>
          <w:sz w:val="24"/>
          <w:szCs w:val="24"/>
        </w:rPr>
        <w:t>r di</w:t>
      </w:r>
      <w:r w:rsidRPr="005D1130">
        <w:rPr>
          <w:rFonts w:eastAsia="Arial"/>
          <w:spacing w:val="-2"/>
          <w:sz w:val="24"/>
          <w:szCs w:val="24"/>
        </w:rPr>
        <w:t xml:space="preserve"> </w:t>
      </w:r>
      <w:r w:rsidRPr="005D1130">
        <w:rPr>
          <w:rFonts w:eastAsia="Arial"/>
          <w:spacing w:val="1"/>
          <w:sz w:val="24"/>
          <w:szCs w:val="24"/>
        </w:rPr>
        <w:t>ba</w:t>
      </w:r>
      <w:r w:rsidRPr="005D1130">
        <w:rPr>
          <w:rFonts w:eastAsia="Arial"/>
          <w:spacing w:val="-3"/>
          <w:sz w:val="24"/>
          <w:szCs w:val="24"/>
        </w:rPr>
        <w:t>w</w:t>
      </w:r>
      <w:r w:rsidRPr="005D1130">
        <w:rPr>
          <w:rFonts w:eastAsia="Arial"/>
          <w:spacing w:val="1"/>
          <w:sz w:val="24"/>
          <w:szCs w:val="24"/>
        </w:rPr>
        <w:t>a</w:t>
      </w:r>
      <w:r w:rsidRPr="005D1130">
        <w:rPr>
          <w:rFonts w:eastAsia="Arial"/>
          <w:sz w:val="24"/>
          <w:szCs w:val="24"/>
        </w:rPr>
        <w:t>h</w:t>
      </w:r>
      <w:r w:rsidRPr="005D1130">
        <w:rPr>
          <w:rFonts w:eastAsia="Arial"/>
          <w:spacing w:val="1"/>
          <w:sz w:val="24"/>
          <w:szCs w:val="24"/>
        </w:rPr>
        <w:t xml:space="preserve"> </w:t>
      </w:r>
      <w:r w:rsidRPr="005D1130">
        <w:rPr>
          <w:rFonts w:eastAsia="Arial"/>
          <w:sz w:val="24"/>
          <w:szCs w:val="24"/>
        </w:rPr>
        <w:t>i</w:t>
      </w:r>
      <w:r w:rsidRPr="005D1130">
        <w:rPr>
          <w:rFonts w:eastAsia="Arial"/>
          <w:spacing w:val="1"/>
          <w:sz w:val="24"/>
          <w:szCs w:val="24"/>
        </w:rPr>
        <w:t>n</w:t>
      </w:r>
      <w:r w:rsidRPr="005D1130">
        <w:rPr>
          <w:rFonts w:eastAsia="Arial"/>
          <w:sz w:val="24"/>
          <w:szCs w:val="24"/>
        </w:rPr>
        <w:t>i :</w:t>
      </w:r>
    </w:p>
    <w:p w14:paraId="004EAECF" w14:textId="77777777" w:rsidR="00092DE0" w:rsidRPr="005D1130" w:rsidRDefault="009408A1" w:rsidP="00B31351">
      <w:pPr>
        <w:tabs>
          <w:tab w:val="left" w:leader="dot" w:pos="8640"/>
        </w:tabs>
        <w:spacing w:before="3" w:line="276" w:lineRule="auto"/>
        <w:ind w:left="1946"/>
        <w:rPr>
          <w:sz w:val="24"/>
          <w:szCs w:val="24"/>
        </w:rPr>
      </w:pPr>
      <w:r>
        <w:rPr>
          <w:sz w:val="24"/>
          <w:szCs w:val="24"/>
        </w:rPr>
        <w:pict w14:anchorId="14EF0E5E">
          <v:shape id="_x0000_i1026" type="#_x0000_t75" style="width:301.5pt;height:147pt">
            <v:imagedata r:id="rId10" o:title=""/>
          </v:shape>
        </w:pict>
      </w:r>
    </w:p>
    <w:p w14:paraId="6594FD5C" w14:textId="77777777" w:rsidR="00092DE0" w:rsidRPr="005D1130" w:rsidRDefault="00092DE0" w:rsidP="00B31351">
      <w:pPr>
        <w:tabs>
          <w:tab w:val="left" w:leader="dot" w:pos="8640"/>
        </w:tabs>
        <w:spacing w:before="7" w:line="276" w:lineRule="auto"/>
        <w:rPr>
          <w:sz w:val="24"/>
          <w:szCs w:val="24"/>
        </w:rPr>
      </w:pPr>
    </w:p>
    <w:p w14:paraId="1FC89B2D" w14:textId="77777777" w:rsidR="00092DE0" w:rsidRPr="005D1130" w:rsidRDefault="00880D59" w:rsidP="00B31351">
      <w:pPr>
        <w:tabs>
          <w:tab w:val="left" w:leader="dot" w:pos="8640"/>
        </w:tabs>
        <w:spacing w:line="276" w:lineRule="auto"/>
        <w:ind w:left="4382" w:right="3413"/>
        <w:jc w:val="center"/>
        <w:rPr>
          <w:rFonts w:eastAsia="Arial"/>
          <w:sz w:val="24"/>
          <w:szCs w:val="24"/>
        </w:rPr>
      </w:pPr>
      <w:r w:rsidRPr="005D1130">
        <w:rPr>
          <w:rFonts w:eastAsia="Arial"/>
          <w:sz w:val="24"/>
          <w:szCs w:val="24"/>
        </w:rPr>
        <w:t>G</w:t>
      </w:r>
      <w:r w:rsidRPr="005D1130">
        <w:rPr>
          <w:rFonts w:eastAsia="Arial"/>
          <w:spacing w:val="1"/>
          <w:sz w:val="24"/>
          <w:szCs w:val="24"/>
        </w:rPr>
        <w:t>a</w:t>
      </w:r>
      <w:r w:rsidRPr="005D1130">
        <w:rPr>
          <w:rFonts w:eastAsia="Arial"/>
          <w:spacing w:val="-1"/>
          <w:sz w:val="24"/>
          <w:szCs w:val="24"/>
        </w:rPr>
        <w:t>m</w:t>
      </w:r>
      <w:r w:rsidRPr="005D1130">
        <w:rPr>
          <w:rFonts w:eastAsia="Arial"/>
          <w:spacing w:val="1"/>
          <w:sz w:val="24"/>
          <w:szCs w:val="24"/>
        </w:rPr>
        <w:t>ba</w:t>
      </w:r>
      <w:r w:rsidRPr="005D1130">
        <w:rPr>
          <w:rFonts w:eastAsia="Arial"/>
          <w:sz w:val="24"/>
          <w:szCs w:val="24"/>
        </w:rPr>
        <w:t>r 1</w:t>
      </w:r>
    </w:p>
    <w:p w14:paraId="6DF5CCA9" w14:textId="77777777" w:rsidR="00092DE0" w:rsidRPr="005D1130" w:rsidRDefault="00092DE0" w:rsidP="00B31351">
      <w:pPr>
        <w:tabs>
          <w:tab w:val="left" w:leader="dot" w:pos="8640"/>
        </w:tabs>
        <w:spacing w:before="9" w:line="276" w:lineRule="auto"/>
        <w:rPr>
          <w:sz w:val="24"/>
          <w:szCs w:val="24"/>
        </w:rPr>
      </w:pPr>
    </w:p>
    <w:p w14:paraId="09B95BE5" w14:textId="77777777" w:rsidR="00092DE0" w:rsidRPr="005D1130" w:rsidRDefault="00880D59" w:rsidP="00B31351">
      <w:pPr>
        <w:tabs>
          <w:tab w:val="left" w:leader="dot" w:pos="8640"/>
        </w:tabs>
        <w:spacing w:line="276" w:lineRule="auto"/>
        <w:ind w:left="3247" w:right="2281"/>
        <w:jc w:val="center"/>
        <w:rPr>
          <w:rFonts w:eastAsia="Arial"/>
          <w:sz w:val="24"/>
          <w:szCs w:val="24"/>
        </w:rPr>
      </w:pPr>
      <w:r w:rsidRPr="005D1130">
        <w:rPr>
          <w:rFonts w:eastAsia="Arial"/>
          <w:spacing w:val="2"/>
          <w:sz w:val="24"/>
          <w:szCs w:val="24"/>
        </w:rPr>
        <w:t>T</w:t>
      </w:r>
      <w:r w:rsidRPr="005D1130">
        <w:rPr>
          <w:rFonts w:eastAsia="Arial"/>
          <w:spacing w:val="-1"/>
          <w:sz w:val="24"/>
          <w:szCs w:val="24"/>
        </w:rPr>
        <w:t>a</w:t>
      </w:r>
      <w:r w:rsidRPr="005D1130">
        <w:rPr>
          <w:rFonts w:eastAsia="Arial"/>
          <w:spacing w:val="1"/>
          <w:sz w:val="24"/>
          <w:szCs w:val="24"/>
        </w:rPr>
        <w:t>ha</w:t>
      </w:r>
      <w:r w:rsidRPr="005D1130">
        <w:rPr>
          <w:rFonts w:eastAsia="Arial"/>
          <w:spacing w:val="-1"/>
          <w:sz w:val="24"/>
          <w:szCs w:val="24"/>
        </w:rPr>
        <w:t>p</w:t>
      </w:r>
      <w:r w:rsidRPr="005D1130">
        <w:rPr>
          <w:rFonts w:eastAsia="Arial"/>
          <w:spacing w:val="1"/>
          <w:sz w:val="24"/>
          <w:szCs w:val="24"/>
        </w:rPr>
        <w:t>a</w:t>
      </w:r>
      <w:r w:rsidRPr="005D1130">
        <w:rPr>
          <w:rFonts w:eastAsia="Arial"/>
          <w:sz w:val="24"/>
          <w:szCs w:val="24"/>
        </w:rPr>
        <w:t>n</w:t>
      </w:r>
      <w:r w:rsidRPr="005D1130">
        <w:rPr>
          <w:rFonts w:eastAsia="Arial"/>
          <w:spacing w:val="-1"/>
          <w:sz w:val="24"/>
          <w:szCs w:val="24"/>
        </w:rPr>
        <w:t xml:space="preserve"> </w:t>
      </w:r>
      <w:r w:rsidRPr="005D1130">
        <w:rPr>
          <w:rFonts w:eastAsia="Arial"/>
          <w:sz w:val="24"/>
          <w:szCs w:val="24"/>
        </w:rPr>
        <w:t>P</w:t>
      </w:r>
      <w:r w:rsidRPr="005D1130">
        <w:rPr>
          <w:rFonts w:eastAsia="Arial"/>
          <w:spacing w:val="1"/>
          <w:sz w:val="24"/>
          <w:szCs w:val="24"/>
        </w:rPr>
        <w:t>e</w:t>
      </w:r>
      <w:r w:rsidRPr="005D1130">
        <w:rPr>
          <w:rFonts w:eastAsia="Arial"/>
          <w:sz w:val="24"/>
          <w:szCs w:val="24"/>
        </w:rPr>
        <w:t>r</w:t>
      </w:r>
      <w:r w:rsidRPr="005D1130">
        <w:rPr>
          <w:rFonts w:eastAsia="Arial"/>
          <w:spacing w:val="-2"/>
          <w:sz w:val="24"/>
          <w:szCs w:val="24"/>
        </w:rPr>
        <w:t>a</w:t>
      </w:r>
      <w:r w:rsidRPr="005D1130">
        <w:rPr>
          <w:rFonts w:eastAsia="Arial"/>
          <w:spacing w:val="1"/>
          <w:sz w:val="24"/>
          <w:szCs w:val="24"/>
        </w:rPr>
        <w:t>n</w:t>
      </w:r>
      <w:r w:rsidRPr="005D1130">
        <w:rPr>
          <w:rFonts w:eastAsia="Arial"/>
          <w:sz w:val="24"/>
          <w:szCs w:val="24"/>
        </w:rPr>
        <w:t>c</w:t>
      </w:r>
      <w:r w:rsidRPr="005D1130">
        <w:rPr>
          <w:rFonts w:eastAsia="Arial"/>
          <w:spacing w:val="1"/>
          <w:sz w:val="24"/>
          <w:szCs w:val="24"/>
        </w:rPr>
        <w:t>an</w:t>
      </w:r>
      <w:r w:rsidRPr="005D1130">
        <w:rPr>
          <w:rFonts w:eastAsia="Arial"/>
          <w:spacing w:val="-1"/>
          <w:sz w:val="24"/>
          <w:szCs w:val="24"/>
        </w:rPr>
        <w:t>g</w:t>
      </w:r>
      <w:r w:rsidRPr="005D1130">
        <w:rPr>
          <w:rFonts w:eastAsia="Arial"/>
          <w:spacing w:val="1"/>
          <w:sz w:val="24"/>
          <w:szCs w:val="24"/>
        </w:rPr>
        <w:t>a</w:t>
      </w:r>
      <w:r w:rsidRPr="005D1130">
        <w:rPr>
          <w:rFonts w:eastAsia="Arial"/>
          <w:sz w:val="24"/>
          <w:szCs w:val="24"/>
        </w:rPr>
        <w:t>n</w:t>
      </w:r>
      <w:r w:rsidRPr="005D1130">
        <w:rPr>
          <w:rFonts w:eastAsia="Arial"/>
          <w:spacing w:val="-1"/>
          <w:sz w:val="24"/>
          <w:szCs w:val="24"/>
        </w:rPr>
        <w:t xml:space="preserve"> </w:t>
      </w:r>
      <w:r w:rsidRPr="005D1130">
        <w:rPr>
          <w:rFonts w:eastAsia="Arial"/>
          <w:spacing w:val="1"/>
          <w:sz w:val="24"/>
          <w:szCs w:val="24"/>
        </w:rPr>
        <w:t>Ap</w:t>
      </w:r>
      <w:r w:rsidRPr="005D1130">
        <w:rPr>
          <w:rFonts w:eastAsia="Arial"/>
          <w:sz w:val="24"/>
          <w:szCs w:val="24"/>
        </w:rPr>
        <w:t>l</w:t>
      </w:r>
      <w:r w:rsidRPr="005D1130">
        <w:rPr>
          <w:rFonts w:eastAsia="Arial"/>
          <w:spacing w:val="-1"/>
          <w:sz w:val="24"/>
          <w:szCs w:val="24"/>
        </w:rPr>
        <w:t>i</w:t>
      </w:r>
      <w:r w:rsidRPr="005D1130">
        <w:rPr>
          <w:rFonts w:eastAsia="Arial"/>
          <w:sz w:val="24"/>
          <w:szCs w:val="24"/>
        </w:rPr>
        <w:t>k</w:t>
      </w:r>
      <w:r w:rsidRPr="005D1130">
        <w:rPr>
          <w:rFonts w:eastAsia="Arial"/>
          <w:spacing w:val="1"/>
          <w:sz w:val="24"/>
          <w:szCs w:val="24"/>
        </w:rPr>
        <w:t>a</w:t>
      </w:r>
      <w:r w:rsidRPr="005D1130">
        <w:rPr>
          <w:rFonts w:eastAsia="Arial"/>
          <w:sz w:val="24"/>
          <w:szCs w:val="24"/>
        </w:rPr>
        <w:t>si</w:t>
      </w:r>
    </w:p>
    <w:p w14:paraId="27071445" w14:textId="77777777" w:rsidR="00092DE0" w:rsidRPr="005D1130" w:rsidRDefault="00092DE0" w:rsidP="00B31351">
      <w:pPr>
        <w:tabs>
          <w:tab w:val="left" w:leader="dot" w:pos="8640"/>
        </w:tabs>
        <w:spacing w:before="7" w:line="276" w:lineRule="auto"/>
        <w:rPr>
          <w:sz w:val="24"/>
          <w:szCs w:val="24"/>
        </w:rPr>
      </w:pPr>
    </w:p>
    <w:p w14:paraId="55A157C2" w14:textId="77777777" w:rsidR="00092DE0" w:rsidRPr="005D1130" w:rsidRDefault="00880D59" w:rsidP="00B31351">
      <w:pPr>
        <w:tabs>
          <w:tab w:val="left" w:leader="dot" w:pos="8640"/>
        </w:tabs>
        <w:spacing w:line="276" w:lineRule="auto"/>
        <w:ind w:left="1628" w:right="84" w:hanging="360"/>
        <w:rPr>
          <w:rFonts w:eastAsia="Arial"/>
          <w:sz w:val="24"/>
          <w:szCs w:val="24"/>
        </w:rPr>
      </w:pPr>
      <w:r w:rsidRPr="005D1130">
        <w:rPr>
          <w:rFonts w:eastAsia="Arial"/>
          <w:spacing w:val="1"/>
          <w:sz w:val="24"/>
          <w:szCs w:val="24"/>
        </w:rPr>
        <w:t>1</w:t>
      </w:r>
      <w:r w:rsidRPr="005D1130">
        <w:rPr>
          <w:rFonts w:eastAsia="Arial"/>
          <w:sz w:val="24"/>
          <w:szCs w:val="24"/>
        </w:rPr>
        <w:t xml:space="preserve">. </w:t>
      </w:r>
      <w:r w:rsidRPr="005D1130">
        <w:rPr>
          <w:rFonts w:eastAsia="Arial"/>
          <w:spacing w:val="26"/>
          <w:sz w:val="24"/>
          <w:szCs w:val="24"/>
        </w:rPr>
        <w:t xml:space="preserve"> </w:t>
      </w:r>
      <w:r w:rsidRPr="005D1130">
        <w:rPr>
          <w:rFonts w:eastAsia="Arial"/>
          <w:sz w:val="24"/>
          <w:szCs w:val="24"/>
        </w:rPr>
        <w:t>A</w:t>
      </w:r>
      <w:r w:rsidRPr="005D1130">
        <w:rPr>
          <w:rFonts w:eastAsia="Arial"/>
          <w:spacing w:val="1"/>
          <w:sz w:val="24"/>
          <w:szCs w:val="24"/>
        </w:rPr>
        <w:t>na</w:t>
      </w:r>
      <w:r w:rsidRPr="005D1130">
        <w:rPr>
          <w:rFonts w:eastAsia="Arial"/>
          <w:sz w:val="24"/>
          <w:szCs w:val="24"/>
        </w:rPr>
        <w:t>l</w:t>
      </w:r>
      <w:r w:rsidRPr="005D1130">
        <w:rPr>
          <w:rFonts w:eastAsia="Arial"/>
          <w:spacing w:val="-1"/>
          <w:sz w:val="24"/>
          <w:szCs w:val="24"/>
        </w:rPr>
        <w:t>i</w:t>
      </w:r>
      <w:r w:rsidRPr="005D1130">
        <w:rPr>
          <w:rFonts w:eastAsia="Arial"/>
          <w:sz w:val="24"/>
          <w:szCs w:val="24"/>
        </w:rPr>
        <w:t>sa</w:t>
      </w:r>
      <w:r w:rsidRPr="005D1130">
        <w:rPr>
          <w:rFonts w:eastAsia="Arial"/>
          <w:spacing w:val="30"/>
          <w:sz w:val="24"/>
          <w:szCs w:val="24"/>
        </w:rPr>
        <w:t xml:space="preserve"> </w:t>
      </w:r>
      <w:r w:rsidRPr="005D1130">
        <w:rPr>
          <w:rFonts w:eastAsia="Arial"/>
          <w:spacing w:val="-2"/>
          <w:sz w:val="24"/>
          <w:szCs w:val="24"/>
        </w:rPr>
        <w:t>K</w:t>
      </w:r>
      <w:r w:rsidRPr="005D1130">
        <w:rPr>
          <w:rFonts w:eastAsia="Arial"/>
          <w:spacing w:val="1"/>
          <w:sz w:val="24"/>
          <w:szCs w:val="24"/>
        </w:rPr>
        <w:t>e</w:t>
      </w:r>
      <w:r w:rsidRPr="005D1130">
        <w:rPr>
          <w:rFonts w:eastAsia="Arial"/>
          <w:spacing w:val="-1"/>
          <w:sz w:val="24"/>
          <w:szCs w:val="24"/>
        </w:rPr>
        <w:t>b</w:t>
      </w:r>
      <w:r w:rsidRPr="005D1130">
        <w:rPr>
          <w:rFonts w:eastAsia="Arial"/>
          <w:spacing w:val="1"/>
          <w:sz w:val="24"/>
          <w:szCs w:val="24"/>
        </w:rPr>
        <w:t>u</w:t>
      </w:r>
      <w:r w:rsidRPr="005D1130">
        <w:rPr>
          <w:rFonts w:eastAsia="Arial"/>
          <w:sz w:val="24"/>
          <w:szCs w:val="24"/>
        </w:rPr>
        <w:t>t</w:t>
      </w:r>
      <w:r w:rsidRPr="005D1130">
        <w:rPr>
          <w:rFonts w:eastAsia="Arial"/>
          <w:spacing w:val="-1"/>
          <w:sz w:val="24"/>
          <w:szCs w:val="24"/>
        </w:rPr>
        <w:t>u</w:t>
      </w:r>
      <w:r w:rsidRPr="005D1130">
        <w:rPr>
          <w:rFonts w:eastAsia="Arial"/>
          <w:spacing w:val="1"/>
          <w:sz w:val="24"/>
          <w:szCs w:val="24"/>
        </w:rPr>
        <w:t>ha</w:t>
      </w:r>
      <w:r w:rsidRPr="005D1130">
        <w:rPr>
          <w:rFonts w:eastAsia="Arial"/>
          <w:sz w:val="24"/>
          <w:szCs w:val="24"/>
        </w:rPr>
        <w:t>n</w:t>
      </w:r>
      <w:r w:rsidRPr="005D1130">
        <w:rPr>
          <w:rFonts w:eastAsia="Arial"/>
          <w:spacing w:val="28"/>
          <w:sz w:val="24"/>
          <w:szCs w:val="24"/>
        </w:rPr>
        <w:t xml:space="preserve"> </w:t>
      </w:r>
      <w:r w:rsidRPr="005D1130">
        <w:rPr>
          <w:rFonts w:eastAsia="Arial"/>
          <w:sz w:val="24"/>
          <w:szCs w:val="24"/>
        </w:rPr>
        <w:t>sist</w:t>
      </w:r>
      <w:r w:rsidRPr="005D1130">
        <w:rPr>
          <w:rFonts w:eastAsia="Arial"/>
          <w:spacing w:val="1"/>
          <w:sz w:val="24"/>
          <w:szCs w:val="24"/>
        </w:rPr>
        <w:t>e</w:t>
      </w:r>
      <w:r w:rsidRPr="005D1130">
        <w:rPr>
          <w:rFonts w:eastAsia="Arial"/>
          <w:spacing w:val="-1"/>
          <w:sz w:val="24"/>
          <w:szCs w:val="24"/>
        </w:rPr>
        <w:t>m</w:t>
      </w:r>
      <w:r w:rsidRPr="005D1130">
        <w:rPr>
          <w:rFonts w:eastAsia="Arial"/>
          <w:sz w:val="24"/>
          <w:szCs w:val="24"/>
        </w:rPr>
        <w:t>,</w:t>
      </w:r>
      <w:r w:rsidRPr="005D1130">
        <w:rPr>
          <w:rFonts w:eastAsia="Arial"/>
          <w:spacing w:val="30"/>
          <w:sz w:val="24"/>
          <w:szCs w:val="24"/>
        </w:rPr>
        <w:t xml:space="preserve"> </w:t>
      </w:r>
      <w:r w:rsidRPr="005D1130">
        <w:rPr>
          <w:rFonts w:eastAsia="Arial"/>
          <w:spacing w:val="-1"/>
          <w:sz w:val="24"/>
          <w:szCs w:val="24"/>
        </w:rPr>
        <w:t>m</w:t>
      </w:r>
      <w:r w:rsidRPr="005D1130">
        <w:rPr>
          <w:rFonts w:eastAsia="Arial"/>
          <w:spacing w:val="1"/>
          <w:sz w:val="24"/>
          <w:szCs w:val="24"/>
        </w:rPr>
        <w:t>e</w:t>
      </w:r>
      <w:r w:rsidRPr="005D1130">
        <w:rPr>
          <w:rFonts w:eastAsia="Arial"/>
          <w:sz w:val="24"/>
          <w:szCs w:val="24"/>
        </w:rPr>
        <w:t>ru</w:t>
      </w:r>
      <w:r w:rsidRPr="005D1130">
        <w:rPr>
          <w:rFonts w:eastAsia="Arial"/>
          <w:spacing w:val="-1"/>
          <w:sz w:val="24"/>
          <w:szCs w:val="24"/>
        </w:rPr>
        <w:t>p</w:t>
      </w:r>
      <w:r w:rsidRPr="005D1130">
        <w:rPr>
          <w:rFonts w:eastAsia="Arial"/>
          <w:spacing w:val="1"/>
          <w:sz w:val="24"/>
          <w:szCs w:val="24"/>
        </w:rPr>
        <w:t>a</w:t>
      </w:r>
      <w:r w:rsidRPr="005D1130">
        <w:rPr>
          <w:rFonts w:eastAsia="Arial"/>
          <w:sz w:val="24"/>
          <w:szCs w:val="24"/>
        </w:rPr>
        <w:t>k</w:t>
      </w:r>
      <w:r w:rsidRPr="005D1130">
        <w:rPr>
          <w:rFonts w:eastAsia="Arial"/>
          <w:spacing w:val="1"/>
          <w:sz w:val="24"/>
          <w:szCs w:val="24"/>
        </w:rPr>
        <w:t>a</w:t>
      </w:r>
      <w:r w:rsidRPr="005D1130">
        <w:rPr>
          <w:rFonts w:eastAsia="Arial"/>
          <w:sz w:val="24"/>
          <w:szCs w:val="24"/>
        </w:rPr>
        <w:t>n</w:t>
      </w:r>
      <w:r w:rsidRPr="005D1130">
        <w:rPr>
          <w:rFonts w:eastAsia="Arial"/>
          <w:spacing w:val="28"/>
          <w:sz w:val="24"/>
          <w:szCs w:val="24"/>
        </w:rPr>
        <w:t xml:space="preserve"> </w:t>
      </w:r>
      <w:r w:rsidRPr="005D1130">
        <w:rPr>
          <w:rFonts w:eastAsia="Arial"/>
          <w:sz w:val="24"/>
          <w:szCs w:val="24"/>
        </w:rPr>
        <w:t>t</w:t>
      </w:r>
      <w:r w:rsidRPr="005D1130">
        <w:rPr>
          <w:rFonts w:eastAsia="Arial"/>
          <w:spacing w:val="-1"/>
          <w:sz w:val="24"/>
          <w:szCs w:val="24"/>
        </w:rPr>
        <w:t>a</w:t>
      </w:r>
      <w:r w:rsidRPr="005D1130">
        <w:rPr>
          <w:rFonts w:eastAsia="Arial"/>
          <w:spacing w:val="1"/>
          <w:sz w:val="24"/>
          <w:szCs w:val="24"/>
        </w:rPr>
        <w:t>h</w:t>
      </w:r>
      <w:r w:rsidRPr="005D1130">
        <w:rPr>
          <w:rFonts w:eastAsia="Arial"/>
          <w:spacing w:val="-1"/>
          <w:sz w:val="24"/>
          <w:szCs w:val="24"/>
        </w:rPr>
        <w:t>a</w:t>
      </w:r>
      <w:r w:rsidRPr="005D1130">
        <w:rPr>
          <w:rFonts w:eastAsia="Arial"/>
          <w:spacing w:val="1"/>
          <w:sz w:val="24"/>
          <w:szCs w:val="24"/>
        </w:rPr>
        <w:t>pa</w:t>
      </w:r>
      <w:r w:rsidRPr="005D1130">
        <w:rPr>
          <w:rFonts w:eastAsia="Arial"/>
          <w:sz w:val="24"/>
          <w:szCs w:val="24"/>
        </w:rPr>
        <w:t>n</w:t>
      </w:r>
      <w:r w:rsidRPr="005D1130">
        <w:rPr>
          <w:rFonts w:eastAsia="Arial"/>
          <w:spacing w:val="28"/>
          <w:sz w:val="24"/>
          <w:szCs w:val="24"/>
        </w:rPr>
        <w:t xml:space="preserve"> </w:t>
      </w:r>
      <w:r w:rsidRPr="005D1130">
        <w:rPr>
          <w:rFonts w:eastAsia="Arial"/>
          <w:spacing w:val="1"/>
          <w:sz w:val="24"/>
          <w:szCs w:val="24"/>
        </w:rPr>
        <w:t>un</w:t>
      </w:r>
      <w:r w:rsidRPr="005D1130">
        <w:rPr>
          <w:rFonts w:eastAsia="Arial"/>
          <w:spacing w:val="-2"/>
          <w:sz w:val="24"/>
          <w:szCs w:val="24"/>
        </w:rPr>
        <w:t>t</w:t>
      </w:r>
      <w:r w:rsidRPr="005D1130">
        <w:rPr>
          <w:rFonts w:eastAsia="Arial"/>
          <w:spacing w:val="1"/>
          <w:sz w:val="24"/>
          <w:szCs w:val="24"/>
        </w:rPr>
        <w:t>u</w:t>
      </w:r>
      <w:r w:rsidRPr="005D1130">
        <w:rPr>
          <w:rFonts w:eastAsia="Arial"/>
          <w:sz w:val="24"/>
          <w:szCs w:val="24"/>
        </w:rPr>
        <w:t>k</w:t>
      </w:r>
      <w:r w:rsidRPr="005D1130">
        <w:rPr>
          <w:rFonts w:eastAsia="Arial"/>
          <w:spacing w:val="27"/>
          <w:sz w:val="24"/>
          <w:szCs w:val="24"/>
        </w:rPr>
        <w:t xml:space="preserve"> </w:t>
      </w:r>
      <w:r w:rsidRPr="005D1130">
        <w:rPr>
          <w:rFonts w:eastAsia="Arial"/>
          <w:spacing w:val="1"/>
          <w:sz w:val="24"/>
          <w:szCs w:val="24"/>
        </w:rPr>
        <w:t>men</w:t>
      </w:r>
      <w:r w:rsidRPr="005D1130">
        <w:rPr>
          <w:rFonts w:eastAsia="Arial"/>
          <w:spacing w:val="-1"/>
          <w:sz w:val="24"/>
          <w:szCs w:val="24"/>
        </w:rPr>
        <w:t>g</w:t>
      </w:r>
      <w:r w:rsidRPr="005D1130">
        <w:rPr>
          <w:rFonts w:eastAsia="Arial"/>
          <w:spacing w:val="1"/>
          <w:sz w:val="24"/>
          <w:szCs w:val="24"/>
        </w:rPr>
        <w:t>e</w:t>
      </w:r>
      <w:r w:rsidRPr="005D1130">
        <w:rPr>
          <w:rFonts w:eastAsia="Arial"/>
          <w:spacing w:val="-2"/>
          <w:sz w:val="24"/>
          <w:szCs w:val="24"/>
        </w:rPr>
        <w:t>t</w:t>
      </w:r>
      <w:r w:rsidRPr="005D1130">
        <w:rPr>
          <w:rFonts w:eastAsia="Arial"/>
          <w:spacing w:val="1"/>
          <w:sz w:val="24"/>
          <w:szCs w:val="24"/>
        </w:rPr>
        <w:t>ah</w:t>
      </w:r>
      <w:r w:rsidRPr="005D1130">
        <w:rPr>
          <w:rFonts w:eastAsia="Arial"/>
          <w:spacing w:val="-1"/>
          <w:sz w:val="24"/>
          <w:szCs w:val="24"/>
        </w:rPr>
        <w:t>u</w:t>
      </w:r>
      <w:r w:rsidRPr="005D1130">
        <w:rPr>
          <w:rFonts w:eastAsia="Arial"/>
          <w:sz w:val="24"/>
          <w:szCs w:val="24"/>
        </w:rPr>
        <w:t xml:space="preserve">i </w:t>
      </w:r>
      <w:r w:rsidRPr="005D1130">
        <w:rPr>
          <w:rFonts w:eastAsia="Arial"/>
          <w:spacing w:val="1"/>
          <w:sz w:val="24"/>
          <w:szCs w:val="24"/>
        </w:rPr>
        <w:t>ba</w:t>
      </w:r>
      <w:r w:rsidRPr="005D1130">
        <w:rPr>
          <w:rFonts w:eastAsia="Arial"/>
          <w:spacing w:val="-1"/>
          <w:sz w:val="24"/>
          <w:szCs w:val="24"/>
        </w:rPr>
        <w:t>g</w:t>
      </w:r>
      <w:r w:rsidRPr="005D1130">
        <w:rPr>
          <w:rFonts w:eastAsia="Arial"/>
          <w:spacing w:val="1"/>
          <w:sz w:val="24"/>
          <w:szCs w:val="24"/>
        </w:rPr>
        <w:t>a</w:t>
      </w:r>
      <w:r w:rsidRPr="005D1130">
        <w:rPr>
          <w:rFonts w:eastAsia="Arial"/>
          <w:sz w:val="24"/>
          <w:szCs w:val="24"/>
        </w:rPr>
        <w:t>i</w:t>
      </w:r>
      <w:r w:rsidRPr="005D1130">
        <w:rPr>
          <w:rFonts w:eastAsia="Arial"/>
          <w:spacing w:val="1"/>
          <w:sz w:val="24"/>
          <w:szCs w:val="24"/>
        </w:rPr>
        <w:t>m</w:t>
      </w:r>
      <w:r w:rsidRPr="005D1130">
        <w:rPr>
          <w:rFonts w:eastAsia="Arial"/>
          <w:spacing w:val="-1"/>
          <w:sz w:val="24"/>
          <w:szCs w:val="24"/>
        </w:rPr>
        <w:t>a</w:t>
      </w:r>
      <w:r w:rsidRPr="005D1130">
        <w:rPr>
          <w:rFonts w:eastAsia="Arial"/>
          <w:spacing w:val="1"/>
          <w:sz w:val="24"/>
          <w:szCs w:val="24"/>
        </w:rPr>
        <w:t>n</w:t>
      </w:r>
      <w:r w:rsidRPr="005D1130">
        <w:rPr>
          <w:rFonts w:eastAsia="Arial"/>
          <w:sz w:val="24"/>
          <w:szCs w:val="24"/>
        </w:rPr>
        <w:t>a</w:t>
      </w:r>
      <w:r w:rsidRPr="005D1130">
        <w:rPr>
          <w:rFonts w:eastAsia="Arial"/>
          <w:spacing w:val="1"/>
          <w:sz w:val="24"/>
          <w:szCs w:val="24"/>
        </w:rPr>
        <w:t xml:space="preserve"> </w:t>
      </w:r>
      <w:r w:rsidRPr="005D1130">
        <w:rPr>
          <w:rFonts w:eastAsia="Arial"/>
          <w:i/>
          <w:sz w:val="24"/>
          <w:szCs w:val="24"/>
        </w:rPr>
        <w:t>Syst</w:t>
      </w:r>
      <w:r w:rsidRPr="005D1130">
        <w:rPr>
          <w:rFonts w:eastAsia="Arial"/>
          <w:i/>
          <w:spacing w:val="1"/>
          <w:sz w:val="24"/>
          <w:szCs w:val="24"/>
        </w:rPr>
        <w:t>e</w:t>
      </w:r>
      <w:r w:rsidRPr="005D1130">
        <w:rPr>
          <w:rFonts w:eastAsia="Arial"/>
          <w:i/>
          <w:sz w:val="24"/>
          <w:szCs w:val="24"/>
        </w:rPr>
        <w:t>m</w:t>
      </w:r>
      <w:r w:rsidRPr="005D1130">
        <w:rPr>
          <w:rFonts w:eastAsia="Arial"/>
          <w:i/>
          <w:spacing w:val="-3"/>
          <w:sz w:val="24"/>
          <w:szCs w:val="24"/>
        </w:rPr>
        <w:t xml:space="preserve"> </w:t>
      </w:r>
      <w:r w:rsidRPr="005D1130">
        <w:rPr>
          <w:rFonts w:eastAsia="Arial"/>
          <w:i/>
          <w:sz w:val="24"/>
          <w:szCs w:val="24"/>
        </w:rPr>
        <w:t>R</w:t>
      </w:r>
      <w:r w:rsidRPr="005D1130">
        <w:rPr>
          <w:rFonts w:eastAsia="Arial"/>
          <w:i/>
          <w:spacing w:val="1"/>
          <w:sz w:val="24"/>
          <w:szCs w:val="24"/>
        </w:rPr>
        <w:t>equ</w:t>
      </w:r>
      <w:r w:rsidRPr="005D1130">
        <w:rPr>
          <w:rFonts w:eastAsia="Arial"/>
          <w:i/>
          <w:sz w:val="24"/>
          <w:szCs w:val="24"/>
        </w:rPr>
        <w:t>i</w:t>
      </w:r>
      <w:r w:rsidRPr="005D1130">
        <w:rPr>
          <w:rFonts w:eastAsia="Arial"/>
          <w:i/>
          <w:spacing w:val="-1"/>
          <w:sz w:val="24"/>
          <w:szCs w:val="24"/>
        </w:rPr>
        <w:t>r</w:t>
      </w:r>
      <w:r w:rsidRPr="005D1130">
        <w:rPr>
          <w:rFonts w:eastAsia="Arial"/>
          <w:i/>
          <w:spacing w:val="1"/>
          <w:sz w:val="24"/>
          <w:szCs w:val="24"/>
        </w:rPr>
        <w:t>e</w:t>
      </w:r>
      <w:r w:rsidRPr="005D1130">
        <w:rPr>
          <w:rFonts w:eastAsia="Arial"/>
          <w:i/>
          <w:spacing w:val="-3"/>
          <w:sz w:val="24"/>
          <w:szCs w:val="24"/>
        </w:rPr>
        <w:t>m</w:t>
      </w:r>
      <w:r w:rsidRPr="005D1130">
        <w:rPr>
          <w:rFonts w:eastAsia="Arial"/>
          <w:i/>
          <w:spacing w:val="1"/>
          <w:sz w:val="24"/>
          <w:szCs w:val="24"/>
        </w:rPr>
        <w:t>en</w:t>
      </w:r>
      <w:r w:rsidRPr="005D1130">
        <w:rPr>
          <w:rFonts w:eastAsia="Arial"/>
          <w:i/>
          <w:sz w:val="24"/>
          <w:szCs w:val="24"/>
        </w:rPr>
        <w:t>t</w:t>
      </w:r>
      <w:r w:rsidRPr="005D1130">
        <w:rPr>
          <w:rFonts w:eastAsia="Arial"/>
          <w:i/>
          <w:spacing w:val="4"/>
          <w:sz w:val="24"/>
          <w:szCs w:val="24"/>
        </w:rPr>
        <w:t xml:space="preserve"> </w:t>
      </w:r>
      <w:r w:rsidRPr="005D1130">
        <w:rPr>
          <w:rFonts w:eastAsia="Arial"/>
          <w:spacing w:val="1"/>
          <w:sz w:val="24"/>
          <w:szCs w:val="24"/>
        </w:rPr>
        <w:t>ap</w:t>
      </w:r>
      <w:r w:rsidRPr="005D1130">
        <w:rPr>
          <w:rFonts w:eastAsia="Arial"/>
          <w:sz w:val="24"/>
          <w:szCs w:val="24"/>
        </w:rPr>
        <w:t>l</w:t>
      </w:r>
      <w:r w:rsidRPr="005D1130">
        <w:rPr>
          <w:rFonts w:eastAsia="Arial"/>
          <w:spacing w:val="-1"/>
          <w:sz w:val="24"/>
          <w:szCs w:val="24"/>
        </w:rPr>
        <w:t>i</w:t>
      </w:r>
      <w:r w:rsidRPr="005D1130">
        <w:rPr>
          <w:rFonts w:eastAsia="Arial"/>
          <w:sz w:val="24"/>
          <w:szCs w:val="24"/>
        </w:rPr>
        <w:t>k</w:t>
      </w:r>
      <w:r w:rsidRPr="005D1130">
        <w:rPr>
          <w:rFonts w:eastAsia="Arial"/>
          <w:spacing w:val="1"/>
          <w:sz w:val="24"/>
          <w:szCs w:val="24"/>
        </w:rPr>
        <w:t>a</w:t>
      </w:r>
      <w:r w:rsidRPr="005D1130">
        <w:rPr>
          <w:rFonts w:eastAsia="Arial"/>
          <w:sz w:val="24"/>
          <w:szCs w:val="24"/>
        </w:rPr>
        <w:t xml:space="preserve">si </w:t>
      </w:r>
      <w:r w:rsidRPr="005D1130">
        <w:rPr>
          <w:rFonts w:eastAsia="Arial"/>
          <w:spacing w:val="-2"/>
          <w:sz w:val="24"/>
          <w:szCs w:val="24"/>
        </w:rPr>
        <w:t>y</w:t>
      </w:r>
      <w:r w:rsidRPr="005D1130">
        <w:rPr>
          <w:rFonts w:eastAsia="Arial"/>
          <w:spacing w:val="1"/>
          <w:sz w:val="24"/>
          <w:szCs w:val="24"/>
        </w:rPr>
        <w:t>a</w:t>
      </w:r>
      <w:r w:rsidRPr="005D1130">
        <w:rPr>
          <w:rFonts w:eastAsia="Arial"/>
          <w:spacing w:val="-1"/>
          <w:sz w:val="24"/>
          <w:szCs w:val="24"/>
        </w:rPr>
        <w:t>n</w:t>
      </w:r>
      <w:r w:rsidRPr="005D1130">
        <w:rPr>
          <w:rFonts w:eastAsia="Arial"/>
          <w:sz w:val="24"/>
          <w:szCs w:val="24"/>
        </w:rPr>
        <w:t>g</w:t>
      </w:r>
      <w:r w:rsidRPr="005D1130">
        <w:rPr>
          <w:rFonts w:eastAsia="Arial"/>
          <w:spacing w:val="-1"/>
          <w:sz w:val="24"/>
          <w:szCs w:val="24"/>
        </w:rPr>
        <w:t xml:space="preserve"> </w:t>
      </w:r>
      <w:r w:rsidRPr="005D1130">
        <w:rPr>
          <w:rFonts w:eastAsia="Arial"/>
          <w:spacing w:val="1"/>
          <w:sz w:val="24"/>
          <w:szCs w:val="24"/>
        </w:rPr>
        <w:t>a</w:t>
      </w:r>
      <w:r w:rsidRPr="005D1130">
        <w:rPr>
          <w:rFonts w:eastAsia="Arial"/>
          <w:sz w:val="24"/>
          <w:szCs w:val="24"/>
        </w:rPr>
        <w:t>k</w:t>
      </w:r>
      <w:r w:rsidRPr="005D1130">
        <w:rPr>
          <w:rFonts w:eastAsia="Arial"/>
          <w:spacing w:val="1"/>
          <w:sz w:val="24"/>
          <w:szCs w:val="24"/>
        </w:rPr>
        <w:t>a</w:t>
      </w:r>
      <w:r w:rsidRPr="005D1130">
        <w:rPr>
          <w:rFonts w:eastAsia="Arial"/>
          <w:sz w:val="24"/>
          <w:szCs w:val="24"/>
        </w:rPr>
        <w:t>n</w:t>
      </w:r>
      <w:r w:rsidRPr="005D1130">
        <w:rPr>
          <w:rFonts w:eastAsia="Arial"/>
          <w:spacing w:val="1"/>
          <w:sz w:val="24"/>
          <w:szCs w:val="24"/>
        </w:rPr>
        <w:t xml:space="preserve"> d</w:t>
      </w:r>
      <w:r w:rsidRPr="005D1130">
        <w:rPr>
          <w:rFonts w:eastAsia="Arial"/>
          <w:sz w:val="24"/>
          <w:szCs w:val="24"/>
        </w:rPr>
        <w:t>i r</w:t>
      </w:r>
      <w:r w:rsidRPr="005D1130">
        <w:rPr>
          <w:rFonts w:eastAsia="Arial"/>
          <w:spacing w:val="-2"/>
          <w:sz w:val="24"/>
          <w:szCs w:val="24"/>
        </w:rPr>
        <w:t>a</w:t>
      </w:r>
      <w:r w:rsidRPr="005D1130">
        <w:rPr>
          <w:rFonts w:eastAsia="Arial"/>
          <w:spacing w:val="1"/>
          <w:sz w:val="24"/>
          <w:szCs w:val="24"/>
        </w:rPr>
        <w:t>n</w:t>
      </w:r>
      <w:r w:rsidRPr="005D1130">
        <w:rPr>
          <w:rFonts w:eastAsia="Arial"/>
          <w:sz w:val="24"/>
          <w:szCs w:val="24"/>
        </w:rPr>
        <w:t>c</w:t>
      </w:r>
      <w:r w:rsidRPr="005D1130">
        <w:rPr>
          <w:rFonts w:eastAsia="Arial"/>
          <w:spacing w:val="-1"/>
          <w:sz w:val="24"/>
          <w:szCs w:val="24"/>
        </w:rPr>
        <w:t>a</w:t>
      </w:r>
      <w:r w:rsidRPr="005D1130">
        <w:rPr>
          <w:rFonts w:eastAsia="Arial"/>
          <w:spacing w:val="1"/>
          <w:sz w:val="24"/>
          <w:szCs w:val="24"/>
        </w:rPr>
        <w:t>n</w:t>
      </w:r>
      <w:r w:rsidRPr="005D1130">
        <w:rPr>
          <w:rFonts w:eastAsia="Arial"/>
          <w:spacing w:val="-1"/>
          <w:sz w:val="24"/>
          <w:szCs w:val="24"/>
        </w:rPr>
        <w:t>g</w:t>
      </w:r>
      <w:r w:rsidRPr="005D1130">
        <w:rPr>
          <w:rFonts w:eastAsia="Arial"/>
          <w:sz w:val="24"/>
          <w:szCs w:val="24"/>
        </w:rPr>
        <w:t>.</w:t>
      </w:r>
    </w:p>
    <w:p w14:paraId="29B08C43" w14:textId="77777777" w:rsidR="00092DE0" w:rsidRPr="005D1130" w:rsidRDefault="00880D59" w:rsidP="00B31351">
      <w:pPr>
        <w:tabs>
          <w:tab w:val="left" w:leader="dot" w:pos="8640"/>
        </w:tabs>
        <w:spacing w:before="5" w:line="276" w:lineRule="auto"/>
        <w:ind w:left="1628" w:right="87" w:hanging="360"/>
        <w:rPr>
          <w:rFonts w:eastAsia="Arial"/>
          <w:sz w:val="24"/>
          <w:szCs w:val="24"/>
        </w:rPr>
      </w:pPr>
      <w:r w:rsidRPr="005D1130">
        <w:rPr>
          <w:rFonts w:eastAsia="Arial"/>
          <w:spacing w:val="1"/>
          <w:sz w:val="24"/>
          <w:szCs w:val="24"/>
        </w:rPr>
        <w:t>2</w:t>
      </w:r>
      <w:r w:rsidRPr="005D1130">
        <w:rPr>
          <w:rFonts w:eastAsia="Arial"/>
          <w:sz w:val="24"/>
          <w:szCs w:val="24"/>
        </w:rPr>
        <w:t xml:space="preserve">. </w:t>
      </w:r>
      <w:r w:rsidRPr="005D1130">
        <w:rPr>
          <w:rFonts w:eastAsia="Arial"/>
          <w:spacing w:val="26"/>
          <w:sz w:val="24"/>
          <w:szCs w:val="24"/>
        </w:rPr>
        <w:t xml:space="preserve"> </w:t>
      </w:r>
      <w:r w:rsidRPr="005D1130">
        <w:rPr>
          <w:rFonts w:eastAsia="Arial"/>
          <w:sz w:val="24"/>
          <w:szCs w:val="24"/>
        </w:rPr>
        <w:t>P</w:t>
      </w:r>
      <w:r w:rsidRPr="005D1130">
        <w:rPr>
          <w:rFonts w:eastAsia="Arial"/>
          <w:spacing w:val="1"/>
          <w:sz w:val="24"/>
          <w:szCs w:val="24"/>
        </w:rPr>
        <w:t>en</w:t>
      </w:r>
      <w:r w:rsidRPr="005D1130">
        <w:rPr>
          <w:rFonts w:eastAsia="Arial"/>
          <w:spacing w:val="-1"/>
          <w:sz w:val="24"/>
          <w:szCs w:val="24"/>
        </w:rPr>
        <w:t>e</w:t>
      </w:r>
      <w:r w:rsidRPr="005D1130">
        <w:rPr>
          <w:rFonts w:eastAsia="Arial"/>
          <w:sz w:val="24"/>
          <w:szCs w:val="24"/>
        </w:rPr>
        <w:t>t</w:t>
      </w:r>
      <w:r w:rsidRPr="005D1130">
        <w:rPr>
          <w:rFonts w:eastAsia="Arial"/>
          <w:spacing w:val="1"/>
          <w:sz w:val="24"/>
          <w:szCs w:val="24"/>
        </w:rPr>
        <w:t>u</w:t>
      </w:r>
      <w:r w:rsidRPr="005D1130">
        <w:rPr>
          <w:rFonts w:eastAsia="Arial"/>
          <w:spacing w:val="-1"/>
          <w:sz w:val="24"/>
          <w:szCs w:val="24"/>
        </w:rPr>
        <w:t>a</w:t>
      </w:r>
      <w:r w:rsidRPr="005D1130">
        <w:rPr>
          <w:rFonts w:eastAsia="Arial"/>
          <w:sz w:val="24"/>
          <w:szCs w:val="24"/>
        </w:rPr>
        <w:t xml:space="preserve">n </w:t>
      </w:r>
      <w:r w:rsidRPr="005D1130">
        <w:rPr>
          <w:rFonts w:eastAsia="Arial"/>
          <w:spacing w:val="4"/>
          <w:sz w:val="24"/>
          <w:szCs w:val="24"/>
        </w:rPr>
        <w:t xml:space="preserve"> </w:t>
      </w:r>
      <w:r w:rsidRPr="005D1130">
        <w:rPr>
          <w:rFonts w:eastAsia="Arial"/>
          <w:spacing w:val="1"/>
          <w:sz w:val="24"/>
          <w:szCs w:val="24"/>
        </w:rPr>
        <w:t>de</w:t>
      </w:r>
      <w:r w:rsidRPr="005D1130">
        <w:rPr>
          <w:rFonts w:eastAsia="Arial"/>
          <w:spacing w:val="-2"/>
          <w:sz w:val="24"/>
          <w:szCs w:val="24"/>
        </w:rPr>
        <w:t>s</w:t>
      </w:r>
      <w:r w:rsidRPr="005D1130">
        <w:rPr>
          <w:rFonts w:eastAsia="Arial"/>
          <w:spacing w:val="1"/>
          <w:sz w:val="24"/>
          <w:szCs w:val="24"/>
        </w:rPr>
        <w:t>a</w:t>
      </w:r>
      <w:r w:rsidRPr="005D1130">
        <w:rPr>
          <w:rFonts w:eastAsia="Arial"/>
          <w:sz w:val="24"/>
          <w:szCs w:val="24"/>
        </w:rPr>
        <w:t xml:space="preserve">in </w:t>
      </w:r>
      <w:r w:rsidRPr="005D1130">
        <w:rPr>
          <w:rFonts w:eastAsia="Arial"/>
          <w:spacing w:val="4"/>
          <w:sz w:val="24"/>
          <w:szCs w:val="24"/>
        </w:rPr>
        <w:t xml:space="preserve"> </w:t>
      </w:r>
      <w:r w:rsidRPr="005D1130">
        <w:rPr>
          <w:rFonts w:eastAsia="Arial"/>
          <w:sz w:val="24"/>
          <w:szCs w:val="24"/>
        </w:rPr>
        <w:t>sist</w:t>
      </w:r>
      <w:r w:rsidRPr="005D1130">
        <w:rPr>
          <w:rFonts w:eastAsia="Arial"/>
          <w:spacing w:val="1"/>
          <w:sz w:val="24"/>
          <w:szCs w:val="24"/>
        </w:rPr>
        <w:t>e</w:t>
      </w:r>
      <w:r w:rsidRPr="005D1130">
        <w:rPr>
          <w:rFonts w:eastAsia="Arial"/>
          <w:sz w:val="24"/>
          <w:szCs w:val="24"/>
        </w:rPr>
        <w:t xml:space="preserve">m </w:t>
      </w:r>
      <w:r w:rsidRPr="005D1130">
        <w:rPr>
          <w:rFonts w:eastAsia="Arial"/>
          <w:spacing w:val="5"/>
          <w:sz w:val="24"/>
          <w:szCs w:val="24"/>
        </w:rPr>
        <w:t xml:space="preserve"> </w:t>
      </w:r>
      <w:r w:rsidRPr="005D1130">
        <w:rPr>
          <w:rFonts w:eastAsia="Arial"/>
          <w:spacing w:val="1"/>
          <w:sz w:val="24"/>
          <w:szCs w:val="24"/>
        </w:rPr>
        <w:t>a</w:t>
      </w:r>
      <w:r w:rsidRPr="005D1130">
        <w:rPr>
          <w:rFonts w:eastAsia="Arial"/>
          <w:spacing w:val="-1"/>
          <w:sz w:val="24"/>
          <w:szCs w:val="24"/>
        </w:rPr>
        <w:t>d</w:t>
      </w:r>
      <w:r w:rsidRPr="005D1130">
        <w:rPr>
          <w:rFonts w:eastAsia="Arial"/>
          <w:spacing w:val="1"/>
          <w:sz w:val="24"/>
          <w:szCs w:val="24"/>
        </w:rPr>
        <w:t>a</w:t>
      </w:r>
      <w:r w:rsidRPr="005D1130">
        <w:rPr>
          <w:rFonts w:eastAsia="Arial"/>
          <w:sz w:val="24"/>
          <w:szCs w:val="24"/>
        </w:rPr>
        <w:t xml:space="preserve">lah </w:t>
      </w:r>
      <w:r w:rsidRPr="005D1130">
        <w:rPr>
          <w:rFonts w:eastAsia="Arial"/>
          <w:spacing w:val="2"/>
          <w:sz w:val="24"/>
          <w:szCs w:val="24"/>
        </w:rPr>
        <w:t xml:space="preserve"> </w:t>
      </w:r>
      <w:r w:rsidRPr="005D1130">
        <w:rPr>
          <w:rFonts w:eastAsia="Arial"/>
          <w:spacing w:val="1"/>
          <w:sz w:val="24"/>
          <w:szCs w:val="24"/>
        </w:rPr>
        <w:t>me</w:t>
      </w:r>
      <w:r w:rsidRPr="005D1130">
        <w:rPr>
          <w:rFonts w:eastAsia="Arial"/>
          <w:spacing w:val="-1"/>
          <w:sz w:val="24"/>
          <w:szCs w:val="24"/>
        </w:rPr>
        <w:t>n</w:t>
      </w:r>
      <w:r w:rsidRPr="005D1130">
        <w:rPr>
          <w:rFonts w:eastAsia="Arial"/>
          <w:spacing w:val="1"/>
          <w:sz w:val="24"/>
          <w:szCs w:val="24"/>
        </w:rPr>
        <w:t>en</w:t>
      </w:r>
      <w:r w:rsidRPr="005D1130">
        <w:rPr>
          <w:rFonts w:eastAsia="Arial"/>
          <w:spacing w:val="-2"/>
          <w:sz w:val="24"/>
          <w:szCs w:val="24"/>
        </w:rPr>
        <w:t>t</w:t>
      </w:r>
      <w:r w:rsidRPr="005D1130">
        <w:rPr>
          <w:rFonts w:eastAsia="Arial"/>
          <w:spacing w:val="1"/>
          <w:sz w:val="24"/>
          <w:szCs w:val="24"/>
        </w:rPr>
        <w:t>u</w:t>
      </w:r>
      <w:r w:rsidRPr="005D1130">
        <w:rPr>
          <w:rFonts w:eastAsia="Arial"/>
          <w:spacing w:val="-2"/>
          <w:sz w:val="24"/>
          <w:szCs w:val="24"/>
        </w:rPr>
        <w:t>k</w:t>
      </w:r>
      <w:r w:rsidRPr="005D1130">
        <w:rPr>
          <w:rFonts w:eastAsia="Arial"/>
          <w:spacing w:val="1"/>
          <w:sz w:val="24"/>
          <w:szCs w:val="24"/>
        </w:rPr>
        <w:t>a</w:t>
      </w:r>
      <w:r w:rsidRPr="005D1130">
        <w:rPr>
          <w:rFonts w:eastAsia="Arial"/>
          <w:sz w:val="24"/>
          <w:szCs w:val="24"/>
        </w:rPr>
        <w:t xml:space="preserve">n </w:t>
      </w:r>
      <w:r w:rsidRPr="005D1130">
        <w:rPr>
          <w:rFonts w:eastAsia="Arial"/>
          <w:spacing w:val="4"/>
          <w:sz w:val="24"/>
          <w:szCs w:val="24"/>
        </w:rPr>
        <w:t xml:space="preserve"> </w:t>
      </w:r>
      <w:r w:rsidRPr="005D1130">
        <w:rPr>
          <w:rFonts w:eastAsia="Arial"/>
          <w:spacing w:val="1"/>
          <w:sz w:val="24"/>
          <w:szCs w:val="24"/>
        </w:rPr>
        <w:t>ba</w:t>
      </w:r>
      <w:r w:rsidRPr="005D1130">
        <w:rPr>
          <w:rFonts w:eastAsia="Arial"/>
          <w:spacing w:val="-1"/>
          <w:sz w:val="24"/>
          <w:szCs w:val="24"/>
        </w:rPr>
        <w:t>g</w:t>
      </w:r>
      <w:r w:rsidRPr="005D1130">
        <w:rPr>
          <w:rFonts w:eastAsia="Arial"/>
          <w:spacing w:val="1"/>
          <w:sz w:val="24"/>
          <w:szCs w:val="24"/>
        </w:rPr>
        <w:t>a</w:t>
      </w:r>
      <w:r w:rsidRPr="005D1130">
        <w:rPr>
          <w:rFonts w:eastAsia="Arial"/>
          <w:sz w:val="24"/>
          <w:szCs w:val="24"/>
        </w:rPr>
        <w:t>i</w:t>
      </w:r>
      <w:r w:rsidRPr="005D1130">
        <w:rPr>
          <w:rFonts w:eastAsia="Arial"/>
          <w:spacing w:val="-1"/>
          <w:sz w:val="24"/>
          <w:szCs w:val="24"/>
        </w:rPr>
        <w:t>m</w:t>
      </w:r>
      <w:r w:rsidRPr="005D1130">
        <w:rPr>
          <w:rFonts w:eastAsia="Arial"/>
          <w:spacing w:val="1"/>
          <w:sz w:val="24"/>
          <w:szCs w:val="24"/>
        </w:rPr>
        <w:t>a</w:t>
      </w:r>
      <w:r w:rsidRPr="005D1130">
        <w:rPr>
          <w:rFonts w:eastAsia="Arial"/>
          <w:spacing w:val="-1"/>
          <w:sz w:val="24"/>
          <w:szCs w:val="24"/>
        </w:rPr>
        <w:t>n</w:t>
      </w:r>
      <w:r w:rsidRPr="005D1130">
        <w:rPr>
          <w:rFonts w:eastAsia="Arial"/>
          <w:sz w:val="24"/>
          <w:szCs w:val="24"/>
        </w:rPr>
        <w:t xml:space="preserve">a </w:t>
      </w:r>
      <w:r w:rsidRPr="005D1130">
        <w:rPr>
          <w:rFonts w:eastAsia="Arial"/>
          <w:spacing w:val="4"/>
          <w:sz w:val="24"/>
          <w:szCs w:val="24"/>
        </w:rPr>
        <w:t xml:space="preserve"> </w:t>
      </w:r>
      <w:r w:rsidRPr="005D1130">
        <w:rPr>
          <w:rFonts w:eastAsia="Arial"/>
          <w:spacing w:val="1"/>
          <w:sz w:val="24"/>
          <w:szCs w:val="24"/>
        </w:rPr>
        <w:t>de</w:t>
      </w:r>
      <w:r w:rsidRPr="005D1130">
        <w:rPr>
          <w:rFonts w:eastAsia="Arial"/>
          <w:sz w:val="24"/>
          <w:szCs w:val="24"/>
        </w:rPr>
        <w:t>s</w:t>
      </w:r>
      <w:r w:rsidRPr="005D1130">
        <w:rPr>
          <w:rFonts w:eastAsia="Arial"/>
          <w:spacing w:val="1"/>
          <w:sz w:val="24"/>
          <w:szCs w:val="24"/>
        </w:rPr>
        <w:t>a</w:t>
      </w:r>
      <w:r w:rsidRPr="005D1130">
        <w:rPr>
          <w:rFonts w:eastAsia="Arial"/>
          <w:spacing w:val="-3"/>
          <w:sz w:val="24"/>
          <w:szCs w:val="24"/>
        </w:rPr>
        <w:t>i</w:t>
      </w:r>
      <w:r w:rsidRPr="005D1130">
        <w:rPr>
          <w:rFonts w:eastAsia="Arial"/>
          <w:sz w:val="24"/>
          <w:szCs w:val="24"/>
        </w:rPr>
        <w:t xml:space="preserve">n </w:t>
      </w:r>
      <w:r w:rsidRPr="005D1130">
        <w:rPr>
          <w:rFonts w:eastAsia="Arial"/>
          <w:spacing w:val="1"/>
          <w:sz w:val="24"/>
          <w:szCs w:val="24"/>
        </w:rPr>
        <w:t>da</w:t>
      </w:r>
      <w:r w:rsidRPr="005D1130">
        <w:rPr>
          <w:rFonts w:eastAsia="Arial"/>
          <w:sz w:val="24"/>
          <w:szCs w:val="24"/>
        </w:rPr>
        <w:t>ri</w:t>
      </w:r>
      <w:r w:rsidRPr="005D1130">
        <w:rPr>
          <w:rFonts w:eastAsia="Arial"/>
          <w:spacing w:val="-1"/>
          <w:sz w:val="24"/>
          <w:szCs w:val="24"/>
        </w:rPr>
        <w:t xml:space="preserve"> </w:t>
      </w:r>
      <w:r w:rsidRPr="005D1130">
        <w:rPr>
          <w:rFonts w:eastAsia="Arial"/>
          <w:spacing w:val="1"/>
          <w:sz w:val="24"/>
          <w:szCs w:val="24"/>
        </w:rPr>
        <w:t>ap</w:t>
      </w:r>
      <w:r w:rsidRPr="005D1130">
        <w:rPr>
          <w:rFonts w:eastAsia="Arial"/>
          <w:sz w:val="24"/>
          <w:szCs w:val="24"/>
        </w:rPr>
        <w:t>l</w:t>
      </w:r>
      <w:r w:rsidRPr="005D1130">
        <w:rPr>
          <w:rFonts w:eastAsia="Arial"/>
          <w:spacing w:val="-1"/>
          <w:sz w:val="24"/>
          <w:szCs w:val="24"/>
        </w:rPr>
        <w:t>i</w:t>
      </w:r>
      <w:r w:rsidRPr="005D1130">
        <w:rPr>
          <w:rFonts w:eastAsia="Arial"/>
          <w:sz w:val="24"/>
          <w:szCs w:val="24"/>
        </w:rPr>
        <w:t>k</w:t>
      </w:r>
      <w:r w:rsidRPr="005D1130">
        <w:rPr>
          <w:rFonts w:eastAsia="Arial"/>
          <w:spacing w:val="1"/>
          <w:sz w:val="24"/>
          <w:szCs w:val="24"/>
        </w:rPr>
        <w:t>a</w:t>
      </w:r>
      <w:r w:rsidRPr="005D1130">
        <w:rPr>
          <w:rFonts w:eastAsia="Arial"/>
          <w:sz w:val="24"/>
          <w:szCs w:val="24"/>
        </w:rPr>
        <w:t xml:space="preserve">si </w:t>
      </w:r>
      <w:r w:rsidRPr="005D1130">
        <w:rPr>
          <w:rFonts w:eastAsia="Arial"/>
          <w:spacing w:val="-2"/>
          <w:sz w:val="24"/>
          <w:szCs w:val="24"/>
        </w:rPr>
        <w:t>y</w:t>
      </w:r>
      <w:r w:rsidRPr="005D1130">
        <w:rPr>
          <w:rFonts w:eastAsia="Arial"/>
          <w:spacing w:val="1"/>
          <w:sz w:val="24"/>
          <w:szCs w:val="24"/>
        </w:rPr>
        <w:t>an</w:t>
      </w:r>
      <w:r w:rsidRPr="005D1130">
        <w:rPr>
          <w:rFonts w:eastAsia="Arial"/>
          <w:sz w:val="24"/>
          <w:szCs w:val="24"/>
        </w:rPr>
        <w:t>g</w:t>
      </w:r>
      <w:r w:rsidRPr="005D1130">
        <w:rPr>
          <w:rFonts w:eastAsia="Arial"/>
          <w:spacing w:val="-1"/>
          <w:sz w:val="24"/>
          <w:szCs w:val="24"/>
        </w:rPr>
        <w:t xml:space="preserve"> </w:t>
      </w:r>
      <w:r w:rsidRPr="005D1130">
        <w:rPr>
          <w:rFonts w:eastAsia="Arial"/>
          <w:spacing w:val="1"/>
          <w:sz w:val="24"/>
          <w:szCs w:val="24"/>
        </w:rPr>
        <w:t>a</w:t>
      </w:r>
      <w:r w:rsidRPr="005D1130">
        <w:rPr>
          <w:rFonts w:eastAsia="Arial"/>
          <w:sz w:val="24"/>
          <w:szCs w:val="24"/>
        </w:rPr>
        <w:t>k</w:t>
      </w:r>
      <w:r w:rsidRPr="005D1130">
        <w:rPr>
          <w:rFonts w:eastAsia="Arial"/>
          <w:spacing w:val="-1"/>
          <w:sz w:val="24"/>
          <w:szCs w:val="24"/>
        </w:rPr>
        <w:t>a</w:t>
      </w:r>
      <w:r w:rsidRPr="005D1130">
        <w:rPr>
          <w:rFonts w:eastAsia="Arial"/>
          <w:sz w:val="24"/>
          <w:szCs w:val="24"/>
        </w:rPr>
        <w:t>n</w:t>
      </w:r>
      <w:r w:rsidRPr="005D1130">
        <w:rPr>
          <w:rFonts w:eastAsia="Arial"/>
          <w:spacing w:val="-1"/>
          <w:sz w:val="24"/>
          <w:szCs w:val="24"/>
        </w:rPr>
        <w:t xml:space="preserve"> </w:t>
      </w:r>
      <w:r w:rsidRPr="005D1130">
        <w:rPr>
          <w:rFonts w:eastAsia="Arial"/>
          <w:spacing w:val="1"/>
          <w:sz w:val="24"/>
          <w:szCs w:val="24"/>
        </w:rPr>
        <w:t>d</w:t>
      </w:r>
      <w:r w:rsidRPr="005D1130">
        <w:rPr>
          <w:rFonts w:eastAsia="Arial"/>
          <w:sz w:val="24"/>
          <w:szCs w:val="24"/>
        </w:rPr>
        <w:t>i</w:t>
      </w:r>
      <w:r w:rsidRPr="005D1130">
        <w:rPr>
          <w:rFonts w:eastAsia="Arial"/>
          <w:spacing w:val="-1"/>
          <w:sz w:val="24"/>
          <w:szCs w:val="24"/>
        </w:rPr>
        <w:t>r</w:t>
      </w:r>
      <w:r w:rsidRPr="005D1130">
        <w:rPr>
          <w:rFonts w:eastAsia="Arial"/>
          <w:spacing w:val="1"/>
          <w:sz w:val="24"/>
          <w:szCs w:val="24"/>
        </w:rPr>
        <w:t>an</w:t>
      </w:r>
      <w:r w:rsidRPr="005D1130">
        <w:rPr>
          <w:rFonts w:eastAsia="Arial"/>
          <w:sz w:val="24"/>
          <w:szCs w:val="24"/>
        </w:rPr>
        <w:t>c</w:t>
      </w:r>
      <w:r w:rsidRPr="005D1130">
        <w:rPr>
          <w:rFonts w:eastAsia="Arial"/>
          <w:spacing w:val="-1"/>
          <w:sz w:val="24"/>
          <w:szCs w:val="24"/>
        </w:rPr>
        <w:t>a</w:t>
      </w:r>
      <w:r w:rsidRPr="005D1130">
        <w:rPr>
          <w:rFonts w:eastAsia="Arial"/>
          <w:spacing w:val="1"/>
          <w:sz w:val="24"/>
          <w:szCs w:val="24"/>
        </w:rPr>
        <w:t>n</w:t>
      </w:r>
      <w:r w:rsidRPr="005D1130">
        <w:rPr>
          <w:rFonts w:eastAsia="Arial"/>
          <w:spacing w:val="-1"/>
          <w:sz w:val="24"/>
          <w:szCs w:val="24"/>
        </w:rPr>
        <w:t>g</w:t>
      </w:r>
      <w:r w:rsidRPr="005D1130">
        <w:rPr>
          <w:rFonts w:eastAsia="Arial"/>
          <w:sz w:val="24"/>
          <w:szCs w:val="24"/>
        </w:rPr>
        <w:t>.</w:t>
      </w:r>
    </w:p>
    <w:p w14:paraId="7501B78F" w14:textId="77777777" w:rsidR="00092DE0" w:rsidRPr="005D1130" w:rsidRDefault="00880D59" w:rsidP="00B31351">
      <w:pPr>
        <w:tabs>
          <w:tab w:val="left" w:leader="dot" w:pos="8640"/>
        </w:tabs>
        <w:spacing w:before="1" w:line="276" w:lineRule="auto"/>
        <w:ind w:left="1628" w:right="82" w:hanging="360"/>
        <w:rPr>
          <w:rFonts w:eastAsia="Arial"/>
          <w:sz w:val="24"/>
          <w:szCs w:val="24"/>
        </w:rPr>
        <w:sectPr w:rsidR="00092DE0" w:rsidRPr="005D1130">
          <w:pgSz w:w="12240" w:h="15840"/>
          <w:pgMar w:top="1480" w:right="1580" w:bottom="280" w:left="1720" w:header="720" w:footer="720" w:gutter="0"/>
          <w:cols w:space="720"/>
        </w:sectPr>
      </w:pPr>
      <w:r w:rsidRPr="005D1130">
        <w:rPr>
          <w:rFonts w:eastAsia="Arial"/>
          <w:spacing w:val="1"/>
          <w:sz w:val="24"/>
          <w:szCs w:val="24"/>
        </w:rPr>
        <w:t>3</w:t>
      </w:r>
      <w:r w:rsidRPr="005D1130">
        <w:rPr>
          <w:rFonts w:eastAsia="Arial"/>
          <w:sz w:val="24"/>
          <w:szCs w:val="24"/>
        </w:rPr>
        <w:t xml:space="preserve">. </w:t>
      </w:r>
      <w:r w:rsidRPr="005D1130">
        <w:rPr>
          <w:rFonts w:eastAsia="Arial"/>
          <w:spacing w:val="26"/>
          <w:sz w:val="24"/>
          <w:szCs w:val="24"/>
        </w:rPr>
        <w:t xml:space="preserve"> </w:t>
      </w:r>
      <w:r w:rsidRPr="005D1130">
        <w:rPr>
          <w:rFonts w:eastAsia="Arial"/>
          <w:sz w:val="24"/>
          <w:szCs w:val="24"/>
        </w:rPr>
        <w:t>P</w:t>
      </w:r>
      <w:r w:rsidRPr="005D1130">
        <w:rPr>
          <w:rFonts w:eastAsia="Arial"/>
          <w:spacing w:val="1"/>
          <w:sz w:val="24"/>
          <w:szCs w:val="24"/>
        </w:rPr>
        <w:t>enu</w:t>
      </w:r>
      <w:r w:rsidRPr="005D1130">
        <w:rPr>
          <w:rFonts w:eastAsia="Arial"/>
          <w:sz w:val="24"/>
          <w:szCs w:val="24"/>
        </w:rPr>
        <w:t>l</w:t>
      </w:r>
      <w:r w:rsidRPr="005D1130">
        <w:rPr>
          <w:rFonts w:eastAsia="Arial"/>
          <w:spacing w:val="-1"/>
          <w:sz w:val="24"/>
          <w:szCs w:val="24"/>
        </w:rPr>
        <w:t>i</w:t>
      </w:r>
      <w:r w:rsidRPr="005D1130">
        <w:rPr>
          <w:rFonts w:eastAsia="Arial"/>
          <w:sz w:val="24"/>
          <w:szCs w:val="24"/>
        </w:rPr>
        <w:t>s</w:t>
      </w:r>
      <w:r w:rsidRPr="005D1130">
        <w:rPr>
          <w:rFonts w:eastAsia="Arial"/>
          <w:spacing w:val="-1"/>
          <w:sz w:val="24"/>
          <w:szCs w:val="24"/>
        </w:rPr>
        <w:t>a</w:t>
      </w:r>
      <w:r w:rsidRPr="005D1130">
        <w:rPr>
          <w:rFonts w:eastAsia="Arial"/>
          <w:sz w:val="24"/>
          <w:szCs w:val="24"/>
        </w:rPr>
        <w:t xml:space="preserve">n </w:t>
      </w:r>
      <w:r w:rsidRPr="005D1130">
        <w:rPr>
          <w:rFonts w:eastAsia="Arial"/>
          <w:spacing w:val="7"/>
          <w:sz w:val="24"/>
          <w:szCs w:val="24"/>
        </w:rPr>
        <w:t xml:space="preserve"> </w:t>
      </w:r>
      <w:r w:rsidRPr="005D1130">
        <w:rPr>
          <w:rFonts w:eastAsia="Arial"/>
          <w:sz w:val="24"/>
          <w:szCs w:val="24"/>
        </w:rPr>
        <w:t>K</w:t>
      </w:r>
      <w:r w:rsidRPr="005D1130">
        <w:rPr>
          <w:rFonts w:eastAsia="Arial"/>
          <w:spacing w:val="1"/>
          <w:sz w:val="24"/>
          <w:szCs w:val="24"/>
        </w:rPr>
        <w:t>o</w:t>
      </w:r>
      <w:r w:rsidRPr="005D1130">
        <w:rPr>
          <w:rFonts w:eastAsia="Arial"/>
          <w:spacing w:val="-1"/>
          <w:sz w:val="24"/>
          <w:szCs w:val="24"/>
        </w:rPr>
        <w:t>d</w:t>
      </w:r>
      <w:r w:rsidRPr="005D1130">
        <w:rPr>
          <w:rFonts w:eastAsia="Arial"/>
          <w:sz w:val="24"/>
          <w:szCs w:val="24"/>
        </w:rPr>
        <w:t xml:space="preserve">e </w:t>
      </w:r>
      <w:r w:rsidRPr="005D1130">
        <w:rPr>
          <w:rFonts w:eastAsia="Arial"/>
          <w:spacing w:val="10"/>
          <w:sz w:val="24"/>
          <w:szCs w:val="24"/>
        </w:rPr>
        <w:t xml:space="preserve"> </w:t>
      </w:r>
      <w:r w:rsidRPr="005D1130">
        <w:rPr>
          <w:rFonts w:eastAsia="Arial"/>
          <w:sz w:val="24"/>
          <w:szCs w:val="24"/>
        </w:rPr>
        <w:t>Pro</w:t>
      </w:r>
      <w:r w:rsidRPr="005D1130">
        <w:rPr>
          <w:rFonts w:eastAsia="Arial"/>
          <w:spacing w:val="-1"/>
          <w:sz w:val="24"/>
          <w:szCs w:val="24"/>
        </w:rPr>
        <w:t>g</w:t>
      </w:r>
      <w:r w:rsidRPr="005D1130">
        <w:rPr>
          <w:rFonts w:eastAsia="Arial"/>
          <w:sz w:val="24"/>
          <w:szCs w:val="24"/>
        </w:rPr>
        <w:t xml:space="preserve">ram </w:t>
      </w:r>
      <w:r w:rsidRPr="005D1130">
        <w:rPr>
          <w:rFonts w:eastAsia="Arial"/>
          <w:spacing w:val="8"/>
          <w:sz w:val="24"/>
          <w:szCs w:val="24"/>
        </w:rPr>
        <w:t xml:space="preserve"> </w:t>
      </w:r>
      <w:r w:rsidRPr="005D1130">
        <w:rPr>
          <w:rFonts w:eastAsia="Arial"/>
          <w:spacing w:val="1"/>
          <w:sz w:val="24"/>
          <w:szCs w:val="24"/>
        </w:rPr>
        <w:t>a</w:t>
      </w:r>
      <w:r w:rsidRPr="005D1130">
        <w:rPr>
          <w:rFonts w:eastAsia="Arial"/>
          <w:spacing w:val="-1"/>
          <w:sz w:val="24"/>
          <w:szCs w:val="24"/>
        </w:rPr>
        <w:t>d</w:t>
      </w:r>
      <w:r w:rsidRPr="005D1130">
        <w:rPr>
          <w:rFonts w:eastAsia="Arial"/>
          <w:spacing w:val="1"/>
          <w:sz w:val="24"/>
          <w:szCs w:val="24"/>
        </w:rPr>
        <w:t>a</w:t>
      </w:r>
      <w:r w:rsidRPr="005D1130">
        <w:rPr>
          <w:rFonts w:eastAsia="Arial"/>
          <w:sz w:val="24"/>
          <w:szCs w:val="24"/>
        </w:rPr>
        <w:t xml:space="preserve">lah </w:t>
      </w:r>
      <w:r w:rsidRPr="005D1130">
        <w:rPr>
          <w:rFonts w:eastAsia="Arial"/>
          <w:spacing w:val="7"/>
          <w:sz w:val="24"/>
          <w:szCs w:val="24"/>
        </w:rPr>
        <w:t xml:space="preserve"> </w:t>
      </w:r>
      <w:r w:rsidRPr="005D1130">
        <w:rPr>
          <w:rFonts w:eastAsia="Arial"/>
          <w:sz w:val="24"/>
          <w:szCs w:val="24"/>
        </w:rPr>
        <w:t>k</w:t>
      </w:r>
      <w:r w:rsidRPr="005D1130">
        <w:rPr>
          <w:rFonts w:eastAsia="Arial"/>
          <w:spacing w:val="1"/>
          <w:sz w:val="24"/>
          <w:szCs w:val="24"/>
        </w:rPr>
        <w:t>e</w:t>
      </w:r>
      <w:r w:rsidRPr="005D1130">
        <w:rPr>
          <w:rFonts w:eastAsia="Arial"/>
          <w:spacing w:val="-1"/>
          <w:sz w:val="24"/>
          <w:szCs w:val="24"/>
        </w:rPr>
        <w:t>g</w:t>
      </w:r>
      <w:r w:rsidRPr="005D1130">
        <w:rPr>
          <w:rFonts w:eastAsia="Arial"/>
          <w:sz w:val="24"/>
          <w:szCs w:val="24"/>
        </w:rPr>
        <w:t>ia</w:t>
      </w:r>
      <w:r w:rsidRPr="005D1130">
        <w:rPr>
          <w:rFonts w:eastAsia="Arial"/>
          <w:spacing w:val="1"/>
          <w:sz w:val="24"/>
          <w:szCs w:val="24"/>
        </w:rPr>
        <w:t>t</w:t>
      </w:r>
      <w:r w:rsidRPr="005D1130">
        <w:rPr>
          <w:rFonts w:eastAsia="Arial"/>
          <w:spacing w:val="-1"/>
          <w:sz w:val="24"/>
          <w:szCs w:val="24"/>
        </w:rPr>
        <w:t>a</w:t>
      </w:r>
      <w:r w:rsidRPr="005D1130">
        <w:rPr>
          <w:rFonts w:eastAsia="Arial"/>
          <w:sz w:val="24"/>
          <w:szCs w:val="24"/>
        </w:rPr>
        <w:t xml:space="preserve">n </w:t>
      </w:r>
      <w:r w:rsidRPr="005D1130">
        <w:rPr>
          <w:rFonts w:eastAsia="Arial"/>
          <w:spacing w:val="5"/>
          <w:sz w:val="24"/>
          <w:szCs w:val="24"/>
        </w:rPr>
        <w:t xml:space="preserve"> </w:t>
      </w:r>
      <w:r w:rsidRPr="005D1130">
        <w:rPr>
          <w:rFonts w:eastAsia="Arial"/>
          <w:spacing w:val="1"/>
          <w:sz w:val="24"/>
          <w:szCs w:val="24"/>
        </w:rPr>
        <w:t>un</w:t>
      </w:r>
      <w:r w:rsidRPr="005D1130">
        <w:rPr>
          <w:rFonts w:eastAsia="Arial"/>
          <w:sz w:val="24"/>
          <w:szCs w:val="24"/>
        </w:rPr>
        <w:t>t</w:t>
      </w:r>
      <w:r w:rsidRPr="005D1130">
        <w:rPr>
          <w:rFonts w:eastAsia="Arial"/>
          <w:spacing w:val="1"/>
          <w:sz w:val="24"/>
          <w:szCs w:val="24"/>
        </w:rPr>
        <w:t>u</w:t>
      </w:r>
      <w:r w:rsidRPr="005D1130">
        <w:rPr>
          <w:rFonts w:eastAsia="Arial"/>
          <w:sz w:val="24"/>
          <w:szCs w:val="24"/>
        </w:rPr>
        <w:t xml:space="preserve">k </w:t>
      </w:r>
      <w:r w:rsidRPr="005D1130">
        <w:rPr>
          <w:rFonts w:eastAsia="Arial"/>
          <w:spacing w:val="6"/>
          <w:sz w:val="24"/>
          <w:szCs w:val="24"/>
        </w:rPr>
        <w:t xml:space="preserve"> </w:t>
      </w:r>
      <w:r w:rsidRPr="005D1130">
        <w:rPr>
          <w:rFonts w:eastAsia="Arial"/>
          <w:spacing w:val="-1"/>
          <w:sz w:val="24"/>
          <w:szCs w:val="24"/>
        </w:rPr>
        <w:t>m</w:t>
      </w:r>
      <w:r w:rsidRPr="005D1130">
        <w:rPr>
          <w:rFonts w:eastAsia="Arial"/>
          <w:spacing w:val="1"/>
          <w:sz w:val="24"/>
          <w:szCs w:val="24"/>
        </w:rPr>
        <w:t>e</w:t>
      </w:r>
      <w:r w:rsidRPr="005D1130">
        <w:rPr>
          <w:rFonts w:eastAsia="Arial"/>
          <w:sz w:val="24"/>
          <w:szCs w:val="24"/>
        </w:rPr>
        <w:t>re</w:t>
      </w:r>
      <w:r w:rsidRPr="005D1130">
        <w:rPr>
          <w:rFonts w:eastAsia="Arial"/>
          <w:spacing w:val="1"/>
          <w:sz w:val="24"/>
          <w:szCs w:val="24"/>
        </w:rPr>
        <w:t>a</w:t>
      </w:r>
      <w:r w:rsidRPr="005D1130">
        <w:rPr>
          <w:rFonts w:eastAsia="Arial"/>
          <w:sz w:val="24"/>
          <w:szCs w:val="24"/>
        </w:rPr>
        <w:t>l</w:t>
      </w:r>
      <w:r w:rsidRPr="005D1130">
        <w:rPr>
          <w:rFonts w:eastAsia="Arial"/>
          <w:spacing w:val="-1"/>
          <w:sz w:val="24"/>
          <w:szCs w:val="24"/>
        </w:rPr>
        <w:t>i</w:t>
      </w:r>
      <w:r w:rsidRPr="005D1130">
        <w:rPr>
          <w:rFonts w:eastAsia="Arial"/>
          <w:sz w:val="24"/>
          <w:szCs w:val="24"/>
        </w:rPr>
        <w:t>s</w:t>
      </w:r>
      <w:r w:rsidRPr="005D1130">
        <w:rPr>
          <w:rFonts w:eastAsia="Arial"/>
          <w:spacing w:val="1"/>
          <w:sz w:val="24"/>
          <w:szCs w:val="24"/>
        </w:rPr>
        <w:t>a</w:t>
      </w:r>
      <w:r w:rsidRPr="005D1130">
        <w:rPr>
          <w:rFonts w:eastAsia="Arial"/>
          <w:sz w:val="24"/>
          <w:szCs w:val="24"/>
        </w:rPr>
        <w:t>sik</w:t>
      </w:r>
      <w:r w:rsidRPr="005D1130">
        <w:rPr>
          <w:rFonts w:eastAsia="Arial"/>
          <w:spacing w:val="-2"/>
          <w:sz w:val="24"/>
          <w:szCs w:val="24"/>
        </w:rPr>
        <w:t>a</w:t>
      </w:r>
      <w:r w:rsidRPr="005D1130">
        <w:rPr>
          <w:rFonts w:eastAsia="Arial"/>
          <w:sz w:val="24"/>
          <w:szCs w:val="24"/>
        </w:rPr>
        <w:t xml:space="preserve">n </w:t>
      </w:r>
      <w:r w:rsidRPr="005D1130">
        <w:rPr>
          <w:rFonts w:eastAsia="Arial"/>
          <w:spacing w:val="1"/>
          <w:sz w:val="24"/>
          <w:szCs w:val="24"/>
        </w:rPr>
        <w:t>de</w:t>
      </w:r>
      <w:r w:rsidRPr="005D1130">
        <w:rPr>
          <w:rFonts w:eastAsia="Arial"/>
          <w:sz w:val="24"/>
          <w:szCs w:val="24"/>
        </w:rPr>
        <w:t>s</w:t>
      </w:r>
      <w:r w:rsidRPr="005D1130">
        <w:rPr>
          <w:rFonts w:eastAsia="Arial"/>
          <w:spacing w:val="1"/>
          <w:sz w:val="24"/>
          <w:szCs w:val="24"/>
        </w:rPr>
        <w:t>a</w:t>
      </w:r>
      <w:r w:rsidRPr="005D1130">
        <w:rPr>
          <w:rFonts w:eastAsia="Arial"/>
          <w:sz w:val="24"/>
          <w:szCs w:val="24"/>
        </w:rPr>
        <w:t>in</w:t>
      </w:r>
      <w:r w:rsidRPr="005D1130">
        <w:rPr>
          <w:rFonts w:eastAsia="Arial"/>
          <w:spacing w:val="-2"/>
          <w:sz w:val="24"/>
          <w:szCs w:val="24"/>
        </w:rPr>
        <w:t xml:space="preserve"> </w:t>
      </w:r>
      <w:r w:rsidRPr="005D1130">
        <w:rPr>
          <w:rFonts w:eastAsia="Arial"/>
          <w:spacing w:val="1"/>
          <w:sz w:val="24"/>
          <w:szCs w:val="24"/>
        </w:rPr>
        <w:t>da</w:t>
      </w:r>
      <w:r w:rsidRPr="005D1130">
        <w:rPr>
          <w:rFonts w:eastAsia="Arial"/>
          <w:sz w:val="24"/>
          <w:szCs w:val="24"/>
        </w:rPr>
        <w:t>l</w:t>
      </w:r>
      <w:r w:rsidRPr="005D1130">
        <w:rPr>
          <w:rFonts w:eastAsia="Arial"/>
          <w:spacing w:val="-2"/>
          <w:sz w:val="24"/>
          <w:szCs w:val="24"/>
        </w:rPr>
        <w:t>a</w:t>
      </w:r>
      <w:r w:rsidRPr="005D1130">
        <w:rPr>
          <w:rFonts w:eastAsia="Arial"/>
          <w:sz w:val="24"/>
          <w:szCs w:val="24"/>
        </w:rPr>
        <w:t>m B</w:t>
      </w:r>
      <w:r w:rsidRPr="005D1130">
        <w:rPr>
          <w:rFonts w:eastAsia="Arial"/>
          <w:spacing w:val="1"/>
          <w:sz w:val="24"/>
          <w:szCs w:val="24"/>
        </w:rPr>
        <w:t>a</w:t>
      </w:r>
      <w:r w:rsidRPr="005D1130">
        <w:rPr>
          <w:rFonts w:eastAsia="Arial"/>
          <w:spacing w:val="-1"/>
          <w:sz w:val="24"/>
          <w:szCs w:val="24"/>
        </w:rPr>
        <w:t>h</w:t>
      </w:r>
      <w:r w:rsidRPr="005D1130">
        <w:rPr>
          <w:rFonts w:eastAsia="Arial"/>
          <w:spacing w:val="1"/>
          <w:sz w:val="24"/>
          <w:szCs w:val="24"/>
        </w:rPr>
        <w:t>a</w:t>
      </w:r>
      <w:r w:rsidRPr="005D1130">
        <w:rPr>
          <w:rFonts w:eastAsia="Arial"/>
          <w:sz w:val="24"/>
          <w:szCs w:val="24"/>
        </w:rPr>
        <w:t>sa</w:t>
      </w:r>
      <w:r w:rsidRPr="005D1130">
        <w:rPr>
          <w:rFonts w:eastAsia="Arial"/>
          <w:spacing w:val="-1"/>
          <w:sz w:val="24"/>
          <w:szCs w:val="24"/>
        </w:rPr>
        <w:t xml:space="preserve"> </w:t>
      </w:r>
      <w:r w:rsidRPr="005D1130">
        <w:rPr>
          <w:rFonts w:eastAsia="Arial"/>
          <w:spacing w:val="1"/>
          <w:sz w:val="24"/>
          <w:szCs w:val="24"/>
        </w:rPr>
        <w:t>p</w:t>
      </w:r>
      <w:r w:rsidRPr="005D1130">
        <w:rPr>
          <w:rFonts w:eastAsia="Arial"/>
          <w:sz w:val="24"/>
          <w:szCs w:val="24"/>
        </w:rPr>
        <w:t>ro</w:t>
      </w:r>
      <w:r w:rsidRPr="005D1130">
        <w:rPr>
          <w:rFonts w:eastAsia="Arial"/>
          <w:spacing w:val="-1"/>
          <w:sz w:val="24"/>
          <w:szCs w:val="24"/>
        </w:rPr>
        <w:t>g</w:t>
      </w:r>
      <w:r w:rsidRPr="005D1130">
        <w:rPr>
          <w:rFonts w:eastAsia="Arial"/>
          <w:sz w:val="24"/>
          <w:szCs w:val="24"/>
        </w:rPr>
        <w:t>ram</w:t>
      </w:r>
      <w:r w:rsidRPr="005D1130">
        <w:rPr>
          <w:rFonts w:eastAsia="Arial"/>
          <w:spacing w:val="2"/>
          <w:sz w:val="24"/>
          <w:szCs w:val="24"/>
        </w:rPr>
        <w:t xml:space="preserve"> </w:t>
      </w:r>
      <w:r w:rsidRPr="005D1130">
        <w:rPr>
          <w:rFonts w:eastAsia="Arial"/>
          <w:spacing w:val="-2"/>
          <w:sz w:val="24"/>
          <w:szCs w:val="24"/>
        </w:rPr>
        <w:t>y</w:t>
      </w:r>
      <w:r w:rsidRPr="005D1130">
        <w:rPr>
          <w:rFonts w:eastAsia="Arial"/>
          <w:spacing w:val="1"/>
          <w:sz w:val="24"/>
          <w:szCs w:val="24"/>
        </w:rPr>
        <w:t>an</w:t>
      </w:r>
      <w:r w:rsidRPr="005D1130">
        <w:rPr>
          <w:rFonts w:eastAsia="Arial"/>
          <w:sz w:val="24"/>
          <w:szCs w:val="24"/>
        </w:rPr>
        <w:t>g</w:t>
      </w:r>
      <w:r w:rsidRPr="005D1130">
        <w:rPr>
          <w:rFonts w:eastAsia="Arial"/>
          <w:spacing w:val="-1"/>
          <w:sz w:val="24"/>
          <w:szCs w:val="24"/>
        </w:rPr>
        <w:t xml:space="preserve"> </w:t>
      </w:r>
      <w:r w:rsidRPr="005D1130">
        <w:rPr>
          <w:rFonts w:eastAsia="Arial"/>
          <w:spacing w:val="1"/>
          <w:sz w:val="24"/>
          <w:szCs w:val="24"/>
        </w:rPr>
        <w:t>te</w:t>
      </w:r>
      <w:r w:rsidRPr="005D1130">
        <w:rPr>
          <w:rFonts w:eastAsia="Arial"/>
          <w:sz w:val="24"/>
          <w:szCs w:val="24"/>
        </w:rPr>
        <w:t>lah</w:t>
      </w:r>
      <w:r w:rsidRPr="005D1130">
        <w:rPr>
          <w:rFonts w:eastAsia="Arial"/>
          <w:spacing w:val="-1"/>
          <w:sz w:val="24"/>
          <w:szCs w:val="24"/>
        </w:rPr>
        <w:t xml:space="preserve"> </w:t>
      </w:r>
      <w:r w:rsidRPr="005D1130">
        <w:rPr>
          <w:rFonts w:eastAsia="Arial"/>
          <w:spacing w:val="1"/>
          <w:sz w:val="24"/>
          <w:szCs w:val="24"/>
        </w:rPr>
        <w:t>d</w:t>
      </w:r>
      <w:r w:rsidRPr="005D1130">
        <w:rPr>
          <w:rFonts w:eastAsia="Arial"/>
          <w:sz w:val="24"/>
          <w:szCs w:val="24"/>
        </w:rPr>
        <w:t>i</w:t>
      </w:r>
      <w:r w:rsidRPr="005D1130">
        <w:rPr>
          <w:rFonts w:eastAsia="Arial"/>
          <w:spacing w:val="-2"/>
          <w:sz w:val="24"/>
          <w:szCs w:val="24"/>
        </w:rPr>
        <w:t>t</w:t>
      </w:r>
      <w:r w:rsidRPr="005D1130">
        <w:rPr>
          <w:rFonts w:eastAsia="Arial"/>
          <w:spacing w:val="1"/>
          <w:sz w:val="24"/>
          <w:szCs w:val="24"/>
        </w:rPr>
        <w:t>en</w:t>
      </w:r>
      <w:r w:rsidRPr="005D1130">
        <w:rPr>
          <w:rFonts w:eastAsia="Arial"/>
          <w:sz w:val="24"/>
          <w:szCs w:val="24"/>
        </w:rPr>
        <w:t>t</w:t>
      </w:r>
      <w:r w:rsidRPr="005D1130">
        <w:rPr>
          <w:rFonts w:eastAsia="Arial"/>
          <w:spacing w:val="1"/>
          <w:sz w:val="24"/>
          <w:szCs w:val="24"/>
        </w:rPr>
        <w:t>u</w:t>
      </w:r>
      <w:r w:rsidRPr="005D1130">
        <w:rPr>
          <w:rFonts w:eastAsia="Arial"/>
          <w:spacing w:val="-2"/>
          <w:sz w:val="24"/>
          <w:szCs w:val="24"/>
        </w:rPr>
        <w:t>k</w:t>
      </w:r>
      <w:r w:rsidRPr="005D1130">
        <w:rPr>
          <w:rFonts w:eastAsia="Arial"/>
          <w:spacing w:val="1"/>
          <w:sz w:val="24"/>
          <w:szCs w:val="24"/>
        </w:rPr>
        <w:t>an</w:t>
      </w:r>
      <w:r w:rsidRPr="005D1130">
        <w:rPr>
          <w:rFonts w:eastAsia="Arial"/>
          <w:sz w:val="24"/>
          <w:szCs w:val="24"/>
        </w:rPr>
        <w:t>.</w:t>
      </w:r>
    </w:p>
    <w:p w14:paraId="5DEBE541" w14:textId="77777777" w:rsidR="00092DE0" w:rsidRPr="005D1130" w:rsidRDefault="00092DE0" w:rsidP="00B31351">
      <w:pPr>
        <w:tabs>
          <w:tab w:val="left" w:leader="dot" w:pos="8640"/>
        </w:tabs>
        <w:spacing w:before="7" w:line="276" w:lineRule="auto"/>
        <w:rPr>
          <w:sz w:val="24"/>
          <w:szCs w:val="24"/>
        </w:rPr>
      </w:pPr>
    </w:p>
    <w:p w14:paraId="3DC6D5A4" w14:textId="77777777" w:rsidR="00092DE0" w:rsidRPr="005D1130" w:rsidRDefault="00092DE0" w:rsidP="00B31351">
      <w:pPr>
        <w:tabs>
          <w:tab w:val="left" w:leader="dot" w:pos="8640"/>
        </w:tabs>
        <w:spacing w:line="276" w:lineRule="auto"/>
        <w:rPr>
          <w:sz w:val="24"/>
          <w:szCs w:val="24"/>
        </w:rPr>
      </w:pPr>
    </w:p>
    <w:p w14:paraId="0FFEC50E" w14:textId="77777777" w:rsidR="00092DE0" w:rsidRPr="005D1130" w:rsidRDefault="00092DE0" w:rsidP="00B31351">
      <w:pPr>
        <w:tabs>
          <w:tab w:val="left" w:leader="dot" w:pos="8640"/>
        </w:tabs>
        <w:spacing w:line="276" w:lineRule="auto"/>
        <w:rPr>
          <w:sz w:val="24"/>
          <w:szCs w:val="24"/>
        </w:rPr>
      </w:pPr>
    </w:p>
    <w:p w14:paraId="3BDA60B6" w14:textId="77777777" w:rsidR="00092DE0" w:rsidRPr="005D1130" w:rsidRDefault="00092DE0" w:rsidP="00B31351">
      <w:pPr>
        <w:tabs>
          <w:tab w:val="left" w:leader="dot" w:pos="8640"/>
        </w:tabs>
        <w:spacing w:line="276" w:lineRule="auto"/>
        <w:rPr>
          <w:sz w:val="24"/>
          <w:szCs w:val="24"/>
        </w:rPr>
      </w:pPr>
    </w:p>
    <w:p w14:paraId="43BCE98E" w14:textId="1D1F8B00" w:rsidR="00092DE0" w:rsidRPr="005D1130" w:rsidRDefault="00880D59" w:rsidP="00B31351">
      <w:pPr>
        <w:tabs>
          <w:tab w:val="left" w:leader="dot" w:pos="8640"/>
        </w:tabs>
        <w:spacing w:before="29" w:line="276" w:lineRule="auto"/>
        <w:ind w:left="1628" w:right="82" w:hanging="360"/>
        <w:jc w:val="both"/>
        <w:rPr>
          <w:rFonts w:eastAsia="Arial"/>
          <w:sz w:val="24"/>
          <w:szCs w:val="24"/>
        </w:rPr>
      </w:pPr>
      <w:r w:rsidRPr="005D1130">
        <w:rPr>
          <w:rFonts w:eastAsia="Arial"/>
          <w:spacing w:val="1"/>
          <w:sz w:val="24"/>
          <w:szCs w:val="24"/>
        </w:rPr>
        <w:t>4</w:t>
      </w:r>
      <w:r w:rsidRPr="005D1130">
        <w:rPr>
          <w:rFonts w:eastAsia="Arial"/>
          <w:sz w:val="24"/>
          <w:szCs w:val="24"/>
        </w:rPr>
        <w:t>. S</w:t>
      </w:r>
      <w:r w:rsidRPr="005D1130">
        <w:rPr>
          <w:rFonts w:eastAsia="Arial"/>
          <w:spacing w:val="1"/>
          <w:sz w:val="24"/>
          <w:szCs w:val="24"/>
        </w:rPr>
        <w:t>e</w:t>
      </w:r>
      <w:r w:rsidRPr="005D1130">
        <w:rPr>
          <w:rFonts w:eastAsia="Arial"/>
          <w:sz w:val="24"/>
          <w:szCs w:val="24"/>
        </w:rPr>
        <w:t>la</w:t>
      </w:r>
      <w:r w:rsidRPr="005D1130">
        <w:rPr>
          <w:rFonts w:eastAsia="Arial"/>
          <w:spacing w:val="1"/>
          <w:sz w:val="24"/>
          <w:szCs w:val="24"/>
        </w:rPr>
        <w:t>n</w:t>
      </w:r>
      <w:r w:rsidRPr="005D1130">
        <w:rPr>
          <w:rFonts w:eastAsia="Arial"/>
          <w:sz w:val="24"/>
          <w:szCs w:val="24"/>
        </w:rPr>
        <w:t>j</w:t>
      </w:r>
      <w:r w:rsidRPr="005D1130">
        <w:rPr>
          <w:rFonts w:eastAsia="Arial"/>
          <w:spacing w:val="-2"/>
          <w:sz w:val="24"/>
          <w:szCs w:val="24"/>
        </w:rPr>
        <w:t>u</w:t>
      </w:r>
      <w:r w:rsidRPr="005D1130">
        <w:rPr>
          <w:rFonts w:eastAsia="Arial"/>
          <w:sz w:val="24"/>
          <w:szCs w:val="24"/>
        </w:rPr>
        <w:t>t</w:t>
      </w:r>
      <w:r w:rsidRPr="005D1130">
        <w:rPr>
          <w:rFonts w:eastAsia="Arial"/>
          <w:spacing w:val="1"/>
          <w:sz w:val="24"/>
          <w:szCs w:val="24"/>
        </w:rPr>
        <w:t>n</w:t>
      </w:r>
      <w:r w:rsidRPr="005D1130">
        <w:rPr>
          <w:rFonts w:eastAsia="Arial"/>
          <w:spacing w:val="-2"/>
          <w:sz w:val="24"/>
          <w:szCs w:val="24"/>
        </w:rPr>
        <w:t>y</w:t>
      </w:r>
      <w:r w:rsidRPr="005D1130">
        <w:rPr>
          <w:rFonts w:eastAsia="Arial"/>
          <w:sz w:val="24"/>
          <w:szCs w:val="24"/>
        </w:rPr>
        <w:t xml:space="preserve">a  </w:t>
      </w:r>
      <w:r w:rsidRPr="005D1130">
        <w:rPr>
          <w:rFonts w:eastAsia="Arial"/>
          <w:spacing w:val="46"/>
          <w:sz w:val="24"/>
          <w:szCs w:val="24"/>
        </w:rPr>
        <w:t xml:space="preserve"> </w:t>
      </w:r>
      <w:r w:rsidRPr="005D1130">
        <w:rPr>
          <w:rFonts w:eastAsia="Arial"/>
          <w:spacing w:val="-1"/>
          <w:sz w:val="24"/>
          <w:szCs w:val="24"/>
        </w:rPr>
        <w:t>m</w:t>
      </w:r>
      <w:r w:rsidRPr="005D1130">
        <w:rPr>
          <w:rFonts w:eastAsia="Arial"/>
          <w:spacing w:val="1"/>
          <w:sz w:val="24"/>
          <w:szCs w:val="24"/>
        </w:rPr>
        <w:t>e</w:t>
      </w:r>
      <w:r w:rsidRPr="005D1130">
        <w:rPr>
          <w:rFonts w:eastAsia="Arial"/>
          <w:sz w:val="24"/>
          <w:szCs w:val="24"/>
        </w:rPr>
        <w:t>lak</w:t>
      </w:r>
      <w:r w:rsidRPr="005D1130">
        <w:rPr>
          <w:rFonts w:eastAsia="Arial"/>
          <w:spacing w:val="-1"/>
          <w:sz w:val="24"/>
          <w:szCs w:val="24"/>
        </w:rPr>
        <w:t>u</w:t>
      </w:r>
      <w:r w:rsidRPr="005D1130">
        <w:rPr>
          <w:rFonts w:eastAsia="Arial"/>
          <w:sz w:val="24"/>
          <w:szCs w:val="24"/>
        </w:rPr>
        <w:t>k</w:t>
      </w:r>
      <w:r w:rsidRPr="005D1130">
        <w:rPr>
          <w:rFonts w:eastAsia="Arial"/>
          <w:spacing w:val="1"/>
          <w:sz w:val="24"/>
          <w:szCs w:val="24"/>
        </w:rPr>
        <w:t>a</w:t>
      </w:r>
      <w:r w:rsidRPr="005D1130">
        <w:rPr>
          <w:rFonts w:eastAsia="Arial"/>
          <w:sz w:val="24"/>
          <w:szCs w:val="24"/>
        </w:rPr>
        <w:t xml:space="preserve">n </w:t>
      </w:r>
      <w:r w:rsidRPr="005D1130">
        <w:rPr>
          <w:rFonts w:eastAsia="Arial"/>
          <w:spacing w:val="1"/>
          <w:sz w:val="24"/>
          <w:szCs w:val="24"/>
        </w:rPr>
        <w:t>u</w:t>
      </w:r>
      <w:r w:rsidRPr="005D1130">
        <w:rPr>
          <w:rFonts w:eastAsia="Arial"/>
          <w:sz w:val="24"/>
          <w:szCs w:val="24"/>
        </w:rPr>
        <w:t>ji c</w:t>
      </w:r>
      <w:r w:rsidRPr="005D1130">
        <w:rPr>
          <w:rFonts w:eastAsia="Arial"/>
          <w:spacing w:val="-1"/>
          <w:sz w:val="24"/>
          <w:szCs w:val="24"/>
        </w:rPr>
        <w:t>o</w:t>
      </w:r>
      <w:r w:rsidRPr="005D1130">
        <w:rPr>
          <w:rFonts w:eastAsia="Arial"/>
          <w:spacing w:val="1"/>
          <w:sz w:val="24"/>
          <w:szCs w:val="24"/>
        </w:rPr>
        <w:t>b</w:t>
      </w:r>
      <w:r w:rsidRPr="005D1130">
        <w:rPr>
          <w:rFonts w:eastAsia="Arial"/>
          <w:sz w:val="24"/>
          <w:szCs w:val="24"/>
        </w:rPr>
        <w:t xml:space="preserve">a </w:t>
      </w:r>
      <w:r w:rsidRPr="005D1130">
        <w:rPr>
          <w:rFonts w:eastAsia="Arial"/>
          <w:spacing w:val="1"/>
          <w:sz w:val="24"/>
          <w:szCs w:val="24"/>
        </w:rPr>
        <w:t>p</w:t>
      </w:r>
      <w:r w:rsidRPr="005D1130">
        <w:rPr>
          <w:rFonts w:eastAsia="Arial"/>
          <w:sz w:val="24"/>
          <w:szCs w:val="24"/>
        </w:rPr>
        <w:t>ro</w:t>
      </w:r>
      <w:r w:rsidRPr="005D1130">
        <w:rPr>
          <w:rFonts w:eastAsia="Arial"/>
          <w:spacing w:val="-1"/>
          <w:sz w:val="24"/>
          <w:szCs w:val="24"/>
        </w:rPr>
        <w:t>g</w:t>
      </w:r>
      <w:r w:rsidRPr="005D1130">
        <w:rPr>
          <w:rFonts w:eastAsia="Arial"/>
          <w:sz w:val="24"/>
          <w:szCs w:val="24"/>
        </w:rPr>
        <w:t>ram</w:t>
      </w:r>
      <w:r w:rsidR="00715AC5">
        <w:rPr>
          <w:rFonts w:eastAsia="Arial"/>
          <w:sz w:val="24"/>
          <w:szCs w:val="24"/>
        </w:rPr>
        <w:t xml:space="preserve"> </w:t>
      </w:r>
      <w:r w:rsidRPr="005D1130">
        <w:rPr>
          <w:rFonts w:eastAsia="Arial"/>
          <w:sz w:val="24"/>
          <w:szCs w:val="24"/>
        </w:rPr>
        <w:t>s</w:t>
      </w:r>
      <w:r w:rsidRPr="005D1130">
        <w:rPr>
          <w:rFonts w:eastAsia="Arial"/>
          <w:spacing w:val="1"/>
          <w:sz w:val="24"/>
          <w:szCs w:val="24"/>
        </w:rPr>
        <w:t>e</w:t>
      </w:r>
      <w:r w:rsidRPr="005D1130">
        <w:rPr>
          <w:rFonts w:eastAsia="Arial"/>
          <w:spacing w:val="-1"/>
          <w:sz w:val="24"/>
          <w:szCs w:val="24"/>
        </w:rPr>
        <w:t>b</w:t>
      </w:r>
      <w:r w:rsidRPr="005D1130">
        <w:rPr>
          <w:rFonts w:eastAsia="Arial"/>
          <w:spacing w:val="1"/>
          <w:sz w:val="24"/>
          <w:szCs w:val="24"/>
        </w:rPr>
        <w:t>e</w:t>
      </w:r>
      <w:r w:rsidRPr="005D1130">
        <w:rPr>
          <w:rFonts w:eastAsia="Arial"/>
          <w:sz w:val="24"/>
          <w:szCs w:val="24"/>
        </w:rPr>
        <w:t>l</w:t>
      </w:r>
      <w:r w:rsidRPr="005D1130">
        <w:rPr>
          <w:rFonts w:eastAsia="Arial"/>
          <w:spacing w:val="-2"/>
          <w:sz w:val="24"/>
          <w:szCs w:val="24"/>
        </w:rPr>
        <w:t>u</w:t>
      </w:r>
      <w:r w:rsidRPr="005D1130">
        <w:rPr>
          <w:rFonts w:eastAsia="Arial"/>
          <w:sz w:val="24"/>
          <w:szCs w:val="24"/>
        </w:rPr>
        <w:t xml:space="preserve">m  </w:t>
      </w:r>
      <w:r w:rsidRPr="005D1130">
        <w:rPr>
          <w:rFonts w:eastAsia="Arial"/>
          <w:spacing w:val="-1"/>
          <w:sz w:val="24"/>
          <w:szCs w:val="24"/>
        </w:rPr>
        <w:t>d</w:t>
      </w:r>
      <w:r w:rsidRPr="005D1130">
        <w:rPr>
          <w:rFonts w:eastAsia="Arial"/>
          <w:sz w:val="24"/>
          <w:szCs w:val="24"/>
        </w:rPr>
        <w:t>i i</w:t>
      </w:r>
      <w:r w:rsidRPr="005D1130">
        <w:rPr>
          <w:rFonts w:eastAsia="Arial"/>
          <w:spacing w:val="1"/>
          <w:sz w:val="24"/>
          <w:szCs w:val="24"/>
        </w:rPr>
        <w:t>mp</w:t>
      </w:r>
      <w:r w:rsidRPr="005D1130">
        <w:rPr>
          <w:rFonts w:eastAsia="Arial"/>
          <w:sz w:val="24"/>
          <w:szCs w:val="24"/>
        </w:rPr>
        <w:t>l</w:t>
      </w:r>
      <w:r w:rsidRPr="005D1130">
        <w:rPr>
          <w:rFonts w:eastAsia="Arial"/>
          <w:spacing w:val="-2"/>
          <w:sz w:val="24"/>
          <w:szCs w:val="24"/>
        </w:rPr>
        <w:t>e</w:t>
      </w:r>
      <w:r w:rsidRPr="005D1130">
        <w:rPr>
          <w:rFonts w:eastAsia="Arial"/>
          <w:spacing w:val="1"/>
          <w:sz w:val="24"/>
          <w:szCs w:val="24"/>
        </w:rPr>
        <w:t>me</w:t>
      </w:r>
      <w:r w:rsidRPr="005D1130">
        <w:rPr>
          <w:rFonts w:eastAsia="Arial"/>
          <w:spacing w:val="-1"/>
          <w:sz w:val="24"/>
          <w:szCs w:val="24"/>
        </w:rPr>
        <w:t>n</w:t>
      </w:r>
      <w:r w:rsidRPr="005D1130">
        <w:rPr>
          <w:rFonts w:eastAsia="Arial"/>
          <w:sz w:val="24"/>
          <w:szCs w:val="24"/>
        </w:rPr>
        <w:t>t</w:t>
      </w:r>
      <w:r w:rsidRPr="005D1130">
        <w:rPr>
          <w:rFonts w:eastAsia="Arial"/>
          <w:spacing w:val="1"/>
          <w:sz w:val="24"/>
          <w:szCs w:val="24"/>
        </w:rPr>
        <w:t>a</w:t>
      </w:r>
      <w:r w:rsidRPr="005D1130">
        <w:rPr>
          <w:rFonts w:eastAsia="Arial"/>
          <w:sz w:val="24"/>
          <w:szCs w:val="24"/>
        </w:rPr>
        <w:t>sik</w:t>
      </w:r>
      <w:r w:rsidRPr="005D1130">
        <w:rPr>
          <w:rFonts w:eastAsia="Arial"/>
          <w:spacing w:val="-2"/>
          <w:sz w:val="24"/>
          <w:szCs w:val="24"/>
        </w:rPr>
        <w:t>a</w:t>
      </w:r>
      <w:r w:rsidRPr="005D1130">
        <w:rPr>
          <w:rFonts w:eastAsia="Arial"/>
          <w:sz w:val="24"/>
          <w:szCs w:val="24"/>
        </w:rPr>
        <w:t xml:space="preserve">n </w:t>
      </w:r>
      <w:r w:rsidRPr="005D1130">
        <w:rPr>
          <w:rFonts w:eastAsia="Arial"/>
          <w:spacing w:val="3"/>
          <w:sz w:val="24"/>
          <w:szCs w:val="24"/>
        </w:rPr>
        <w:t xml:space="preserve"> </w:t>
      </w:r>
      <w:r w:rsidRPr="005D1130">
        <w:rPr>
          <w:rFonts w:eastAsia="Arial"/>
          <w:spacing w:val="-1"/>
          <w:sz w:val="24"/>
          <w:szCs w:val="24"/>
        </w:rPr>
        <w:t>p</w:t>
      </w:r>
      <w:r w:rsidRPr="005D1130">
        <w:rPr>
          <w:rFonts w:eastAsia="Arial"/>
          <w:spacing w:val="1"/>
          <w:sz w:val="24"/>
          <w:szCs w:val="24"/>
        </w:rPr>
        <w:t>a</w:t>
      </w:r>
      <w:r w:rsidRPr="005D1130">
        <w:rPr>
          <w:rFonts w:eastAsia="Arial"/>
          <w:spacing w:val="-1"/>
          <w:sz w:val="24"/>
          <w:szCs w:val="24"/>
        </w:rPr>
        <w:t>d</w:t>
      </w:r>
      <w:r w:rsidRPr="005D1130">
        <w:rPr>
          <w:rFonts w:eastAsia="Arial"/>
          <w:sz w:val="24"/>
          <w:szCs w:val="24"/>
        </w:rPr>
        <w:t xml:space="preserve">a </w:t>
      </w:r>
      <w:r w:rsidRPr="005D1130">
        <w:rPr>
          <w:rFonts w:eastAsia="Arial"/>
          <w:spacing w:val="3"/>
          <w:sz w:val="24"/>
          <w:szCs w:val="24"/>
        </w:rPr>
        <w:t xml:space="preserve"> </w:t>
      </w:r>
      <w:r w:rsidRPr="005D1130">
        <w:rPr>
          <w:rFonts w:eastAsia="Arial"/>
          <w:sz w:val="24"/>
          <w:szCs w:val="24"/>
        </w:rPr>
        <w:t>t</w:t>
      </w:r>
      <w:r w:rsidRPr="005D1130">
        <w:rPr>
          <w:rFonts w:eastAsia="Arial"/>
          <w:spacing w:val="-1"/>
          <w:sz w:val="24"/>
          <w:szCs w:val="24"/>
        </w:rPr>
        <w:t>e</w:t>
      </w:r>
      <w:r w:rsidRPr="005D1130">
        <w:rPr>
          <w:rFonts w:eastAsia="Arial"/>
          <w:spacing w:val="1"/>
          <w:sz w:val="24"/>
          <w:szCs w:val="24"/>
        </w:rPr>
        <w:t>m</w:t>
      </w:r>
      <w:r w:rsidRPr="005D1130">
        <w:rPr>
          <w:rFonts w:eastAsia="Arial"/>
          <w:spacing w:val="-1"/>
          <w:sz w:val="24"/>
          <w:szCs w:val="24"/>
        </w:rPr>
        <w:t>p</w:t>
      </w:r>
      <w:r w:rsidRPr="005D1130">
        <w:rPr>
          <w:rFonts w:eastAsia="Arial"/>
          <w:spacing w:val="1"/>
          <w:sz w:val="24"/>
          <w:szCs w:val="24"/>
        </w:rPr>
        <w:t>a</w:t>
      </w:r>
      <w:r w:rsidRPr="005D1130">
        <w:rPr>
          <w:rFonts w:eastAsia="Arial"/>
          <w:sz w:val="24"/>
          <w:szCs w:val="24"/>
        </w:rPr>
        <w:t xml:space="preserve">t </w:t>
      </w:r>
      <w:r w:rsidRPr="005D1130">
        <w:rPr>
          <w:rFonts w:eastAsia="Arial"/>
          <w:spacing w:val="3"/>
          <w:sz w:val="24"/>
          <w:szCs w:val="24"/>
        </w:rPr>
        <w:t xml:space="preserve"> </w:t>
      </w:r>
      <w:r w:rsidRPr="005D1130">
        <w:rPr>
          <w:rFonts w:eastAsia="Arial"/>
          <w:spacing w:val="-1"/>
          <w:sz w:val="24"/>
          <w:szCs w:val="24"/>
        </w:rPr>
        <w:t>p</w:t>
      </w:r>
      <w:r w:rsidRPr="005D1130">
        <w:rPr>
          <w:rFonts w:eastAsia="Arial"/>
          <w:spacing w:val="1"/>
          <w:sz w:val="24"/>
          <w:szCs w:val="24"/>
        </w:rPr>
        <w:t>e</w:t>
      </w:r>
      <w:r w:rsidRPr="005D1130">
        <w:rPr>
          <w:rFonts w:eastAsia="Arial"/>
          <w:spacing w:val="-1"/>
          <w:sz w:val="24"/>
          <w:szCs w:val="24"/>
        </w:rPr>
        <w:t>n</w:t>
      </w:r>
      <w:r w:rsidRPr="005D1130">
        <w:rPr>
          <w:rFonts w:eastAsia="Arial"/>
          <w:spacing w:val="1"/>
          <w:sz w:val="24"/>
          <w:szCs w:val="24"/>
        </w:rPr>
        <w:t>e</w:t>
      </w:r>
      <w:r w:rsidRPr="005D1130">
        <w:rPr>
          <w:rFonts w:eastAsia="Arial"/>
          <w:sz w:val="24"/>
          <w:szCs w:val="24"/>
        </w:rPr>
        <w:t>l</w:t>
      </w:r>
      <w:r w:rsidRPr="005D1130">
        <w:rPr>
          <w:rFonts w:eastAsia="Arial"/>
          <w:spacing w:val="-1"/>
          <w:sz w:val="24"/>
          <w:szCs w:val="24"/>
        </w:rPr>
        <w:t>i</w:t>
      </w:r>
      <w:r w:rsidRPr="005D1130">
        <w:rPr>
          <w:rFonts w:eastAsia="Arial"/>
          <w:sz w:val="24"/>
          <w:szCs w:val="24"/>
        </w:rPr>
        <w:t>ti</w:t>
      </w:r>
      <w:r w:rsidRPr="005D1130">
        <w:rPr>
          <w:rFonts w:eastAsia="Arial"/>
          <w:spacing w:val="1"/>
          <w:sz w:val="24"/>
          <w:szCs w:val="24"/>
        </w:rPr>
        <w:t>an</w:t>
      </w:r>
      <w:r w:rsidRPr="005D1130">
        <w:rPr>
          <w:rFonts w:eastAsia="Arial"/>
          <w:sz w:val="24"/>
          <w:szCs w:val="24"/>
        </w:rPr>
        <w:t>.</w:t>
      </w:r>
      <w:r w:rsidR="00715AC5">
        <w:rPr>
          <w:rFonts w:eastAsia="Arial"/>
          <w:sz w:val="24"/>
          <w:szCs w:val="24"/>
        </w:rPr>
        <w:t xml:space="preserve"> </w:t>
      </w:r>
      <w:r w:rsidRPr="005D1130">
        <w:rPr>
          <w:rFonts w:eastAsia="Arial"/>
          <w:sz w:val="24"/>
          <w:szCs w:val="24"/>
        </w:rPr>
        <w:t>Hal</w:t>
      </w:r>
      <w:r w:rsidR="00715AC5">
        <w:rPr>
          <w:rFonts w:eastAsia="Arial"/>
          <w:sz w:val="24"/>
          <w:szCs w:val="24"/>
        </w:rPr>
        <w:t xml:space="preserve"> </w:t>
      </w:r>
      <w:r w:rsidRPr="005D1130">
        <w:rPr>
          <w:rFonts w:eastAsia="Arial"/>
          <w:sz w:val="24"/>
          <w:szCs w:val="24"/>
        </w:rPr>
        <w:t xml:space="preserve">ini </w:t>
      </w:r>
      <w:r w:rsidRPr="005D1130">
        <w:rPr>
          <w:rFonts w:eastAsia="Arial"/>
          <w:spacing w:val="1"/>
          <w:sz w:val="24"/>
          <w:szCs w:val="24"/>
        </w:rPr>
        <w:t>un</w:t>
      </w:r>
      <w:r w:rsidRPr="005D1130">
        <w:rPr>
          <w:rFonts w:eastAsia="Arial"/>
          <w:spacing w:val="-2"/>
          <w:sz w:val="24"/>
          <w:szCs w:val="24"/>
        </w:rPr>
        <w:t>t</w:t>
      </w:r>
      <w:r w:rsidRPr="005D1130">
        <w:rPr>
          <w:rFonts w:eastAsia="Arial"/>
          <w:spacing w:val="1"/>
          <w:sz w:val="24"/>
          <w:szCs w:val="24"/>
        </w:rPr>
        <w:t>u</w:t>
      </w:r>
      <w:r w:rsidRPr="005D1130">
        <w:rPr>
          <w:rFonts w:eastAsia="Arial"/>
          <w:sz w:val="24"/>
          <w:szCs w:val="24"/>
        </w:rPr>
        <w:t xml:space="preserve">k </w:t>
      </w:r>
      <w:r w:rsidRPr="005D1130">
        <w:rPr>
          <w:rFonts w:eastAsia="Arial"/>
          <w:spacing w:val="1"/>
          <w:sz w:val="24"/>
          <w:szCs w:val="24"/>
        </w:rPr>
        <w:t>men</w:t>
      </w:r>
      <w:r w:rsidRPr="005D1130">
        <w:rPr>
          <w:rFonts w:eastAsia="Arial"/>
          <w:spacing w:val="-2"/>
          <w:sz w:val="24"/>
          <w:szCs w:val="24"/>
        </w:rPr>
        <w:t>c</w:t>
      </w:r>
      <w:r w:rsidRPr="005D1130">
        <w:rPr>
          <w:rFonts w:eastAsia="Arial"/>
          <w:spacing w:val="1"/>
          <w:sz w:val="24"/>
          <w:szCs w:val="24"/>
        </w:rPr>
        <w:t>a</w:t>
      </w:r>
      <w:r w:rsidRPr="005D1130">
        <w:rPr>
          <w:rFonts w:eastAsia="Arial"/>
          <w:sz w:val="24"/>
          <w:szCs w:val="24"/>
        </w:rPr>
        <w:t xml:space="preserve">ri </w:t>
      </w:r>
      <w:r w:rsidRPr="005D1130">
        <w:rPr>
          <w:rFonts w:eastAsia="Arial"/>
          <w:i/>
          <w:spacing w:val="1"/>
          <w:sz w:val="24"/>
          <w:szCs w:val="24"/>
        </w:rPr>
        <w:t>e</w:t>
      </w:r>
      <w:r w:rsidRPr="005D1130">
        <w:rPr>
          <w:rFonts w:eastAsia="Arial"/>
          <w:i/>
          <w:sz w:val="24"/>
          <w:szCs w:val="24"/>
        </w:rPr>
        <w:t>r</w:t>
      </w:r>
      <w:r w:rsidRPr="005D1130">
        <w:rPr>
          <w:rFonts w:eastAsia="Arial"/>
          <w:i/>
          <w:spacing w:val="-1"/>
          <w:sz w:val="24"/>
          <w:szCs w:val="24"/>
        </w:rPr>
        <w:t>r</w:t>
      </w:r>
      <w:r w:rsidRPr="005D1130">
        <w:rPr>
          <w:rFonts w:eastAsia="Arial"/>
          <w:i/>
          <w:spacing w:val="1"/>
          <w:sz w:val="24"/>
          <w:szCs w:val="24"/>
        </w:rPr>
        <w:t>o</w:t>
      </w:r>
      <w:r w:rsidRPr="005D1130">
        <w:rPr>
          <w:rFonts w:eastAsia="Arial"/>
          <w:i/>
          <w:sz w:val="24"/>
          <w:szCs w:val="24"/>
        </w:rPr>
        <w:t xml:space="preserve">r </w:t>
      </w:r>
      <w:r w:rsidRPr="005D1130">
        <w:rPr>
          <w:rFonts w:eastAsia="Arial"/>
          <w:spacing w:val="1"/>
          <w:sz w:val="24"/>
          <w:szCs w:val="24"/>
        </w:rPr>
        <w:t>da</w:t>
      </w:r>
      <w:r w:rsidRPr="005D1130">
        <w:rPr>
          <w:rFonts w:eastAsia="Arial"/>
          <w:sz w:val="24"/>
          <w:szCs w:val="24"/>
        </w:rPr>
        <w:t xml:space="preserve">n </w:t>
      </w:r>
      <w:r w:rsidRPr="005D1130">
        <w:rPr>
          <w:rFonts w:eastAsia="Arial"/>
          <w:i/>
          <w:spacing w:val="1"/>
          <w:sz w:val="24"/>
          <w:szCs w:val="24"/>
        </w:rPr>
        <w:t>b</w:t>
      </w:r>
      <w:r w:rsidRPr="005D1130">
        <w:rPr>
          <w:rFonts w:eastAsia="Arial"/>
          <w:i/>
          <w:spacing w:val="-1"/>
          <w:sz w:val="24"/>
          <w:szCs w:val="24"/>
        </w:rPr>
        <w:t>u</w:t>
      </w:r>
      <w:r w:rsidRPr="005D1130">
        <w:rPr>
          <w:rFonts w:eastAsia="Arial"/>
          <w:i/>
          <w:sz w:val="24"/>
          <w:szCs w:val="24"/>
        </w:rPr>
        <w:t>g</w:t>
      </w:r>
      <w:r w:rsidRPr="005D1130">
        <w:rPr>
          <w:rFonts w:eastAsia="Arial"/>
          <w:i/>
          <w:spacing w:val="2"/>
          <w:sz w:val="24"/>
          <w:szCs w:val="24"/>
        </w:rPr>
        <w:t xml:space="preserve"> </w:t>
      </w:r>
      <w:r w:rsidRPr="005D1130">
        <w:rPr>
          <w:rFonts w:eastAsia="Arial"/>
          <w:spacing w:val="-1"/>
          <w:sz w:val="24"/>
          <w:szCs w:val="24"/>
        </w:rPr>
        <w:t>d</w:t>
      </w:r>
      <w:r w:rsidRPr="005D1130">
        <w:rPr>
          <w:rFonts w:eastAsia="Arial"/>
          <w:spacing w:val="1"/>
          <w:sz w:val="24"/>
          <w:szCs w:val="24"/>
        </w:rPr>
        <w:t>a</w:t>
      </w:r>
      <w:r w:rsidRPr="005D1130">
        <w:rPr>
          <w:rFonts w:eastAsia="Arial"/>
          <w:sz w:val="24"/>
          <w:szCs w:val="24"/>
        </w:rPr>
        <w:t xml:space="preserve">lam </w:t>
      </w:r>
      <w:r w:rsidRPr="005D1130">
        <w:rPr>
          <w:rFonts w:eastAsia="Arial"/>
          <w:spacing w:val="1"/>
          <w:sz w:val="24"/>
          <w:szCs w:val="24"/>
        </w:rPr>
        <w:t>p</w:t>
      </w:r>
      <w:r w:rsidRPr="005D1130">
        <w:rPr>
          <w:rFonts w:eastAsia="Arial"/>
          <w:spacing w:val="-3"/>
          <w:sz w:val="24"/>
          <w:szCs w:val="24"/>
        </w:rPr>
        <w:t>r</w:t>
      </w:r>
      <w:r w:rsidRPr="005D1130">
        <w:rPr>
          <w:rFonts w:eastAsia="Arial"/>
          <w:spacing w:val="1"/>
          <w:sz w:val="24"/>
          <w:szCs w:val="24"/>
        </w:rPr>
        <w:t>o</w:t>
      </w:r>
      <w:r w:rsidRPr="005D1130">
        <w:rPr>
          <w:rFonts w:eastAsia="Arial"/>
          <w:spacing w:val="-1"/>
          <w:sz w:val="24"/>
          <w:szCs w:val="24"/>
        </w:rPr>
        <w:t>g</w:t>
      </w:r>
      <w:r w:rsidRPr="005D1130">
        <w:rPr>
          <w:rFonts w:eastAsia="Arial"/>
          <w:sz w:val="24"/>
          <w:szCs w:val="24"/>
        </w:rPr>
        <w:t>ram</w:t>
      </w:r>
      <w:r w:rsidRPr="005D1130">
        <w:rPr>
          <w:rFonts w:eastAsia="Arial"/>
          <w:spacing w:val="2"/>
          <w:sz w:val="24"/>
          <w:szCs w:val="24"/>
        </w:rPr>
        <w:t xml:space="preserve"> </w:t>
      </w:r>
      <w:r w:rsidRPr="005D1130">
        <w:rPr>
          <w:rFonts w:eastAsia="Arial"/>
          <w:spacing w:val="-2"/>
          <w:sz w:val="24"/>
          <w:szCs w:val="24"/>
        </w:rPr>
        <w:t>y</w:t>
      </w:r>
      <w:r w:rsidRPr="005D1130">
        <w:rPr>
          <w:rFonts w:eastAsia="Arial"/>
          <w:spacing w:val="1"/>
          <w:sz w:val="24"/>
          <w:szCs w:val="24"/>
        </w:rPr>
        <w:t>an</w:t>
      </w:r>
      <w:r w:rsidRPr="005D1130">
        <w:rPr>
          <w:rFonts w:eastAsia="Arial"/>
          <w:sz w:val="24"/>
          <w:szCs w:val="24"/>
        </w:rPr>
        <w:t>g</w:t>
      </w:r>
      <w:r w:rsidRPr="005D1130">
        <w:rPr>
          <w:rFonts w:eastAsia="Arial"/>
          <w:spacing w:val="-1"/>
          <w:sz w:val="24"/>
          <w:szCs w:val="24"/>
        </w:rPr>
        <w:t xml:space="preserve"> </w:t>
      </w:r>
      <w:r w:rsidRPr="005D1130">
        <w:rPr>
          <w:rFonts w:eastAsia="Arial"/>
          <w:spacing w:val="1"/>
          <w:sz w:val="24"/>
          <w:szCs w:val="24"/>
        </w:rPr>
        <w:t>d</w:t>
      </w:r>
      <w:r w:rsidRPr="005D1130">
        <w:rPr>
          <w:rFonts w:eastAsia="Arial"/>
          <w:sz w:val="24"/>
          <w:szCs w:val="24"/>
        </w:rPr>
        <w:t>i t</w:t>
      </w:r>
      <w:r w:rsidRPr="005D1130">
        <w:rPr>
          <w:rFonts w:eastAsia="Arial"/>
          <w:spacing w:val="1"/>
          <w:sz w:val="24"/>
          <w:szCs w:val="24"/>
        </w:rPr>
        <w:t>u</w:t>
      </w:r>
      <w:r w:rsidRPr="005D1130">
        <w:rPr>
          <w:rFonts w:eastAsia="Arial"/>
          <w:sz w:val="24"/>
          <w:szCs w:val="24"/>
        </w:rPr>
        <w:t>l</w:t>
      </w:r>
      <w:r w:rsidRPr="005D1130">
        <w:rPr>
          <w:rFonts w:eastAsia="Arial"/>
          <w:spacing w:val="-1"/>
          <w:sz w:val="24"/>
          <w:szCs w:val="24"/>
        </w:rPr>
        <w:t>i</w:t>
      </w:r>
      <w:r w:rsidRPr="005D1130">
        <w:rPr>
          <w:rFonts w:eastAsia="Arial"/>
          <w:sz w:val="24"/>
          <w:szCs w:val="24"/>
        </w:rPr>
        <w:t>s.</w:t>
      </w:r>
    </w:p>
    <w:p w14:paraId="4158B258" w14:textId="11C473D3" w:rsidR="00092DE0" w:rsidRDefault="00880D59" w:rsidP="00B31351">
      <w:pPr>
        <w:tabs>
          <w:tab w:val="left" w:leader="dot" w:pos="8640"/>
        </w:tabs>
        <w:spacing w:before="6" w:line="276" w:lineRule="auto"/>
        <w:ind w:left="1628" w:right="88" w:hanging="360"/>
        <w:jc w:val="both"/>
        <w:rPr>
          <w:rFonts w:eastAsia="Arial"/>
          <w:sz w:val="24"/>
          <w:szCs w:val="24"/>
        </w:rPr>
      </w:pPr>
      <w:r w:rsidRPr="005D1130">
        <w:rPr>
          <w:rFonts w:eastAsia="Arial"/>
          <w:spacing w:val="1"/>
          <w:sz w:val="24"/>
          <w:szCs w:val="24"/>
        </w:rPr>
        <w:t>5</w:t>
      </w:r>
      <w:r w:rsidRPr="005D1130">
        <w:rPr>
          <w:rFonts w:eastAsia="Arial"/>
          <w:sz w:val="24"/>
          <w:szCs w:val="24"/>
        </w:rPr>
        <w:t>.</w:t>
      </w:r>
      <w:r w:rsidRPr="005D1130">
        <w:rPr>
          <w:rFonts w:eastAsia="Arial"/>
          <w:spacing w:val="17"/>
          <w:sz w:val="24"/>
          <w:szCs w:val="24"/>
        </w:rPr>
        <w:t xml:space="preserve"> </w:t>
      </w:r>
      <w:r w:rsidRPr="005D1130">
        <w:rPr>
          <w:rFonts w:eastAsia="Arial"/>
          <w:sz w:val="24"/>
          <w:szCs w:val="24"/>
        </w:rPr>
        <w:t>P</w:t>
      </w:r>
      <w:r w:rsidRPr="005D1130">
        <w:rPr>
          <w:rFonts w:eastAsia="Arial"/>
          <w:spacing w:val="1"/>
          <w:sz w:val="24"/>
          <w:szCs w:val="24"/>
        </w:rPr>
        <w:t>en</w:t>
      </w:r>
      <w:r w:rsidRPr="005D1130">
        <w:rPr>
          <w:rFonts w:eastAsia="Arial"/>
          <w:spacing w:val="2"/>
          <w:sz w:val="24"/>
          <w:szCs w:val="24"/>
        </w:rPr>
        <w:t>e</w:t>
      </w:r>
      <w:r w:rsidRPr="005D1130">
        <w:rPr>
          <w:rFonts w:eastAsia="Arial"/>
          <w:spacing w:val="-3"/>
          <w:sz w:val="24"/>
          <w:szCs w:val="24"/>
        </w:rPr>
        <w:t>r</w:t>
      </w:r>
      <w:r w:rsidRPr="005D1130">
        <w:rPr>
          <w:rFonts w:eastAsia="Arial"/>
          <w:spacing w:val="1"/>
          <w:sz w:val="24"/>
          <w:szCs w:val="24"/>
        </w:rPr>
        <w:t>ap</w:t>
      </w:r>
      <w:r w:rsidRPr="005D1130">
        <w:rPr>
          <w:rFonts w:eastAsia="Arial"/>
          <w:spacing w:val="-1"/>
          <w:sz w:val="24"/>
          <w:szCs w:val="24"/>
        </w:rPr>
        <w:t>a</w:t>
      </w:r>
      <w:r w:rsidRPr="005D1130">
        <w:rPr>
          <w:rFonts w:eastAsia="Arial"/>
          <w:sz w:val="24"/>
          <w:szCs w:val="24"/>
        </w:rPr>
        <w:t>n</w:t>
      </w:r>
      <w:r w:rsidRPr="005D1130">
        <w:rPr>
          <w:rFonts w:eastAsia="Arial"/>
          <w:spacing w:val="3"/>
          <w:sz w:val="24"/>
          <w:szCs w:val="24"/>
        </w:rPr>
        <w:t xml:space="preserve"> </w:t>
      </w:r>
      <w:r w:rsidRPr="005D1130">
        <w:rPr>
          <w:rFonts w:eastAsia="Arial"/>
          <w:sz w:val="24"/>
          <w:szCs w:val="24"/>
        </w:rPr>
        <w:t>Pro</w:t>
      </w:r>
      <w:r w:rsidRPr="005D1130">
        <w:rPr>
          <w:rFonts w:eastAsia="Arial"/>
          <w:spacing w:val="-1"/>
          <w:sz w:val="24"/>
          <w:szCs w:val="24"/>
        </w:rPr>
        <w:t>g</w:t>
      </w:r>
      <w:r w:rsidRPr="005D1130">
        <w:rPr>
          <w:rFonts w:eastAsia="Arial"/>
          <w:sz w:val="24"/>
          <w:szCs w:val="24"/>
        </w:rPr>
        <w:t>ram</w:t>
      </w:r>
      <w:r w:rsidRPr="005D1130">
        <w:rPr>
          <w:rFonts w:eastAsia="Arial"/>
          <w:spacing w:val="1"/>
          <w:sz w:val="24"/>
          <w:szCs w:val="24"/>
        </w:rPr>
        <w:t xml:space="preserve"> d</w:t>
      </w:r>
      <w:r w:rsidRPr="005D1130">
        <w:rPr>
          <w:rFonts w:eastAsia="Arial"/>
          <w:sz w:val="24"/>
          <w:szCs w:val="24"/>
        </w:rPr>
        <w:t>i</w:t>
      </w:r>
      <w:r w:rsidRPr="005D1130">
        <w:rPr>
          <w:rFonts w:eastAsia="Arial"/>
          <w:spacing w:val="-1"/>
          <w:sz w:val="24"/>
          <w:szCs w:val="24"/>
        </w:rPr>
        <w:t>l</w:t>
      </w:r>
      <w:r w:rsidRPr="005D1130">
        <w:rPr>
          <w:rFonts w:eastAsia="Arial"/>
          <w:spacing w:val="1"/>
          <w:sz w:val="24"/>
          <w:szCs w:val="24"/>
        </w:rPr>
        <w:t>a</w:t>
      </w:r>
      <w:r w:rsidRPr="005D1130">
        <w:rPr>
          <w:rFonts w:eastAsia="Arial"/>
          <w:sz w:val="24"/>
          <w:szCs w:val="24"/>
        </w:rPr>
        <w:t>k</w:t>
      </w:r>
      <w:r w:rsidRPr="005D1130">
        <w:rPr>
          <w:rFonts w:eastAsia="Arial"/>
          <w:spacing w:val="1"/>
          <w:sz w:val="24"/>
          <w:szCs w:val="24"/>
        </w:rPr>
        <w:t>u</w:t>
      </w:r>
      <w:r w:rsidRPr="005D1130">
        <w:rPr>
          <w:rFonts w:eastAsia="Arial"/>
          <w:sz w:val="24"/>
          <w:szCs w:val="24"/>
        </w:rPr>
        <w:t>k</w:t>
      </w:r>
      <w:r w:rsidRPr="005D1130">
        <w:rPr>
          <w:rFonts w:eastAsia="Arial"/>
          <w:spacing w:val="1"/>
          <w:sz w:val="24"/>
          <w:szCs w:val="24"/>
        </w:rPr>
        <w:t>a</w:t>
      </w:r>
      <w:r w:rsidRPr="005D1130">
        <w:rPr>
          <w:rFonts w:eastAsia="Arial"/>
          <w:sz w:val="24"/>
          <w:szCs w:val="24"/>
        </w:rPr>
        <w:t>n</w:t>
      </w:r>
      <w:r w:rsidRPr="005D1130">
        <w:rPr>
          <w:rFonts w:eastAsia="Arial"/>
          <w:spacing w:val="3"/>
          <w:sz w:val="24"/>
          <w:szCs w:val="24"/>
        </w:rPr>
        <w:t xml:space="preserve"> </w:t>
      </w:r>
      <w:r w:rsidRPr="005D1130">
        <w:rPr>
          <w:rFonts w:eastAsia="Arial"/>
          <w:spacing w:val="-2"/>
          <w:sz w:val="24"/>
          <w:szCs w:val="24"/>
        </w:rPr>
        <w:t>y</w:t>
      </w:r>
      <w:r w:rsidRPr="005D1130">
        <w:rPr>
          <w:rFonts w:eastAsia="Arial"/>
          <w:spacing w:val="1"/>
          <w:sz w:val="24"/>
          <w:szCs w:val="24"/>
        </w:rPr>
        <w:t>a</w:t>
      </w:r>
      <w:r w:rsidRPr="005D1130">
        <w:rPr>
          <w:rFonts w:eastAsia="Arial"/>
          <w:sz w:val="24"/>
          <w:szCs w:val="24"/>
        </w:rPr>
        <w:t>itu</w:t>
      </w:r>
      <w:r w:rsidRPr="005D1130">
        <w:rPr>
          <w:rFonts w:eastAsia="Arial"/>
          <w:spacing w:val="3"/>
          <w:sz w:val="24"/>
          <w:szCs w:val="24"/>
        </w:rPr>
        <w:t xml:space="preserve"> </w:t>
      </w:r>
      <w:r w:rsidRPr="005D1130">
        <w:rPr>
          <w:rFonts w:eastAsia="Arial"/>
          <w:spacing w:val="-1"/>
          <w:sz w:val="24"/>
          <w:szCs w:val="24"/>
        </w:rPr>
        <w:t>m</w:t>
      </w:r>
      <w:r w:rsidRPr="005D1130">
        <w:rPr>
          <w:rFonts w:eastAsia="Arial"/>
          <w:spacing w:val="1"/>
          <w:sz w:val="24"/>
          <w:szCs w:val="24"/>
        </w:rPr>
        <w:t>en</w:t>
      </w:r>
      <w:r w:rsidRPr="005D1130">
        <w:rPr>
          <w:rFonts w:eastAsia="Arial"/>
          <w:spacing w:val="-4"/>
          <w:sz w:val="24"/>
          <w:szCs w:val="24"/>
        </w:rPr>
        <w:t>g</w:t>
      </w:r>
      <w:r w:rsidRPr="005D1130">
        <w:rPr>
          <w:rFonts w:eastAsia="Arial"/>
          <w:spacing w:val="1"/>
          <w:sz w:val="24"/>
          <w:szCs w:val="24"/>
        </w:rPr>
        <w:t>u</w:t>
      </w:r>
      <w:r w:rsidRPr="005D1130">
        <w:rPr>
          <w:rFonts w:eastAsia="Arial"/>
          <w:sz w:val="24"/>
          <w:szCs w:val="24"/>
        </w:rPr>
        <w:t>ji</w:t>
      </w:r>
      <w:r w:rsidRPr="005D1130">
        <w:rPr>
          <w:rFonts w:eastAsia="Arial"/>
          <w:spacing w:val="1"/>
          <w:sz w:val="24"/>
          <w:szCs w:val="24"/>
        </w:rPr>
        <w:t xml:space="preserve"> </w:t>
      </w:r>
      <w:r w:rsidRPr="005D1130">
        <w:rPr>
          <w:rFonts w:eastAsia="Arial"/>
          <w:sz w:val="24"/>
          <w:szCs w:val="24"/>
        </w:rPr>
        <w:t>la</w:t>
      </w:r>
      <w:r w:rsidRPr="005D1130">
        <w:rPr>
          <w:rFonts w:eastAsia="Arial"/>
          <w:spacing w:val="1"/>
          <w:sz w:val="24"/>
          <w:szCs w:val="24"/>
        </w:rPr>
        <w:t>n</w:t>
      </w:r>
      <w:r w:rsidRPr="005D1130">
        <w:rPr>
          <w:rFonts w:eastAsia="Arial"/>
          <w:spacing w:val="-1"/>
          <w:sz w:val="24"/>
          <w:szCs w:val="24"/>
        </w:rPr>
        <w:t>g</w:t>
      </w:r>
      <w:r w:rsidRPr="005D1130">
        <w:rPr>
          <w:rFonts w:eastAsia="Arial"/>
          <w:sz w:val="24"/>
          <w:szCs w:val="24"/>
        </w:rPr>
        <w:t>s</w:t>
      </w:r>
      <w:r w:rsidRPr="005D1130">
        <w:rPr>
          <w:rFonts w:eastAsia="Arial"/>
          <w:spacing w:val="1"/>
          <w:sz w:val="24"/>
          <w:szCs w:val="24"/>
        </w:rPr>
        <w:t>un</w:t>
      </w:r>
      <w:r w:rsidRPr="005D1130">
        <w:rPr>
          <w:rFonts w:eastAsia="Arial"/>
          <w:sz w:val="24"/>
          <w:szCs w:val="24"/>
        </w:rPr>
        <w:t xml:space="preserve">g </w:t>
      </w:r>
      <w:r w:rsidRPr="005D1130">
        <w:rPr>
          <w:rFonts w:eastAsia="Arial"/>
          <w:spacing w:val="1"/>
          <w:sz w:val="24"/>
          <w:szCs w:val="24"/>
        </w:rPr>
        <w:t>p</w:t>
      </w:r>
      <w:r w:rsidRPr="005D1130">
        <w:rPr>
          <w:rFonts w:eastAsia="Arial"/>
          <w:sz w:val="24"/>
          <w:szCs w:val="24"/>
        </w:rPr>
        <w:t>ro</w:t>
      </w:r>
      <w:r w:rsidRPr="005D1130">
        <w:rPr>
          <w:rFonts w:eastAsia="Arial"/>
          <w:spacing w:val="-1"/>
          <w:sz w:val="24"/>
          <w:szCs w:val="24"/>
        </w:rPr>
        <w:t>g</w:t>
      </w:r>
      <w:r w:rsidRPr="005D1130">
        <w:rPr>
          <w:rFonts w:eastAsia="Arial"/>
          <w:sz w:val="24"/>
          <w:szCs w:val="24"/>
        </w:rPr>
        <w:t xml:space="preserve">ram </w:t>
      </w:r>
      <w:r w:rsidRPr="005D1130">
        <w:rPr>
          <w:rFonts w:eastAsia="Arial"/>
          <w:spacing w:val="1"/>
          <w:sz w:val="24"/>
          <w:szCs w:val="24"/>
        </w:rPr>
        <w:t>ap</w:t>
      </w:r>
      <w:r w:rsidRPr="005D1130">
        <w:rPr>
          <w:rFonts w:eastAsia="Arial"/>
          <w:sz w:val="24"/>
          <w:szCs w:val="24"/>
        </w:rPr>
        <w:t>l</w:t>
      </w:r>
      <w:r w:rsidRPr="005D1130">
        <w:rPr>
          <w:rFonts w:eastAsia="Arial"/>
          <w:spacing w:val="-1"/>
          <w:sz w:val="24"/>
          <w:szCs w:val="24"/>
        </w:rPr>
        <w:t>i</w:t>
      </w:r>
      <w:r w:rsidRPr="005D1130">
        <w:rPr>
          <w:rFonts w:eastAsia="Arial"/>
          <w:sz w:val="24"/>
          <w:szCs w:val="24"/>
        </w:rPr>
        <w:t>k</w:t>
      </w:r>
      <w:r w:rsidRPr="005D1130">
        <w:rPr>
          <w:rFonts w:eastAsia="Arial"/>
          <w:spacing w:val="1"/>
          <w:sz w:val="24"/>
          <w:szCs w:val="24"/>
        </w:rPr>
        <w:t>a</w:t>
      </w:r>
      <w:r w:rsidRPr="005D1130">
        <w:rPr>
          <w:rFonts w:eastAsia="Arial"/>
          <w:sz w:val="24"/>
          <w:szCs w:val="24"/>
        </w:rPr>
        <w:t xml:space="preserve">si </w:t>
      </w:r>
      <w:r w:rsidRPr="005D1130">
        <w:rPr>
          <w:rFonts w:eastAsia="Arial"/>
          <w:spacing w:val="1"/>
          <w:sz w:val="24"/>
          <w:szCs w:val="24"/>
        </w:rPr>
        <w:t>p</w:t>
      </w:r>
      <w:r w:rsidRPr="005D1130">
        <w:rPr>
          <w:rFonts w:eastAsia="Arial"/>
          <w:spacing w:val="-1"/>
          <w:sz w:val="24"/>
          <w:szCs w:val="24"/>
        </w:rPr>
        <w:t>a</w:t>
      </w:r>
      <w:r w:rsidRPr="005D1130">
        <w:rPr>
          <w:rFonts w:eastAsia="Arial"/>
          <w:spacing w:val="1"/>
          <w:sz w:val="24"/>
          <w:szCs w:val="24"/>
        </w:rPr>
        <w:t>d</w:t>
      </w:r>
      <w:r w:rsidRPr="005D1130">
        <w:rPr>
          <w:rFonts w:eastAsia="Arial"/>
          <w:sz w:val="24"/>
          <w:szCs w:val="24"/>
        </w:rPr>
        <w:t>a</w:t>
      </w:r>
      <w:r w:rsidRPr="005D1130">
        <w:rPr>
          <w:rFonts w:eastAsia="Arial"/>
          <w:spacing w:val="-1"/>
          <w:sz w:val="24"/>
          <w:szCs w:val="24"/>
        </w:rPr>
        <w:t xml:space="preserve"> </w:t>
      </w:r>
      <w:r w:rsidRPr="005D1130">
        <w:rPr>
          <w:rFonts w:eastAsia="Arial"/>
          <w:sz w:val="24"/>
          <w:szCs w:val="24"/>
        </w:rPr>
        <w:t>t</w:t>
      </w:r>
      <w:r w:rsidRPr="005D1130">
        <w:rPr>
          <w:rFonts w:eastAsia="Arial"/>
          <w:spacing w:val="-1"/>
          <w:sz w:val="24"/>
          <w:szCs w:val="24"/>
        </w:rPr>
        <w:t>e</w:t>
      </w:r>
      <w:r w:rsidRPr="005D1130">
        <w:rPr>
          <w:rFonts w:eastAsia="Arial"/>
          <w:spacing w:val="1"/>
          <w:sz w:val="24"/>
          <w:szCs w:val="24"/>
        </w:rPr>
        <w:t>mp</w:t>
      </w:r>
      <w:r w:rsidRPr="005D1130">
        <w:rPr>
          <w:rFonts w:eastAsia="Arial"/>
          <w:spacing w:val="-1"/>
          <w:sz w:val="24"/>
          <w:szCs w:val="24"/>
        </w:rPr>
        <w:t>a</w:t>
      </w:r>
      <w:r w:rsidRPr="005D1130">
        <w:rPr>
          <w:rFonts w:eastAsia="Arial"/>
          <w:sz w:val="24"/>
          <w:szCs w:val="24"/>
        </w:rPr>
        <w:t>t</w:t>
      </w:r>
      <w:r w:rsidRPr="005D1130">
        <w:rPr>
          <w:rFonts w:eastAsia="Arial"/>
          <w:spacing w:val="1"/>
          <w:sz w:val="24"/>
          <w:szCs w:val="24"/>
        </w:rPr>
        <w:t xml:space="preserve"> </w:t>
      </w:r>
      <w:r w:rsidRPr="005D1130">
        <w:rPr>
          <w:rFonts w:eastAsia="Arial"/>
          <w:spacing w:val="-1"/>
          <w:sz w:val="24"/>
          <w:szCs w:val="24"/>
        </w:rPr>
        <w:t>p</w:t>
      </w:r>
      <w:r w:rsidRPr="005D1130">
        <w:rPr>
          <w:rFonts w:eastAsia="Arial"/>
          <w:spacing w:val="1"/>
          <w:sz w:val="24"/>
          <w:szCs w:val="24"/>
        </w:rPr>
        <w:t>ene</w:t>
      </w:r>
      <w:r w:rsidRPr="005D1130">
        <w:rPr>
          <w:rFonts w:eastAsia="Arial"/>
          <w:sz w:val="24"/>
          <w:szCs w:val="24"/>
        </w:rPr>
        <w:t>l</w:t>
      </w:r>
      <w:r w:rsidRPr="005D1130">
        <w:rPr>
          <w:rFonts w:eastAsia="Arial"/>
          <w:spacing w:val="-1"/>
          <w:sz w:val="24"/>
          <w:szCs w:val="24"/>
        </w:rPr>
        <w:t>i</w:t>
      </w:r>
      <w:r w:rsidRPr="005D1130">
        <w:rPr>
          <w:rFonts w:eastAsia="Arial"/>
          <w:sz w:val="24"/>
          <w:szCs w:val="24"/>
        </w:rPr>
        <w:t>ti</w:t>
      </w:r>
      <w:r w:rsidRPr="005D1130">
        <w:rPr>
          <w:rFonts w:eastAsia="Arial"/>
          <w:spacing w:val="1"/>
          <w:sz w:val="24"/>
          <w:szCs w:val="24"/>
        </w:rPr>
        <w:t>a</w:t>
      </w:r>
      <w:r w:rsidRPr="005D1130">
        <w:rPr>
          <w:rFonts w:eastAsia="Arial"/>
          <w:spacing w:val="-1"/>
          <w:sz w:val="24"/>
          <w:szCs w:val="24"/>
        </w:rPr>
        <w:t>n</w:t>
      </w:r>
      <w:r w:rsidRPr="005D1130">
        <w:rPr>
          <w:rFonts w:eastAsia="Arial"/>
          <w:sz w:val="24"/>
          <w:szCs w:val="24"/>
        </w:rPr>
        <w:t>.</w:t>
      </w:r>
    </w:p>
    <w:p w14:paraId="389C2408" w14:textId="77777777" w:rsidR="002E1DB3" w:rsidRPr="005D1130" w:rsidRDefault="002E1DB3" w:rsidP="00B31351">
      <w:pPr>
        <w:tabs>
          <w:tab w:val="left" w:leader="dot" w:pos="8640"/>
        </w:tabs>
        <w:spacing w:before="6" w:line="276" w:lineRule="auto"/>
        <w:ind w:left="1628" w:right="88" w:hanging="360"/>
        <w:jc w:val="both"/>
        <w:rPr>
          <w:rFonts w:eastAsia="Arial"/>
          <w:sz w:val="24"/>
          <w:szCs w:val="24"/>
        </w:rPr>
      </w:pPr>
    </w:p>
    <w:p w14:paraId="02BEB7EF" w14:textId="77777777" w:rsidR="00092DE0" w:rsidRPr="005D1130" w:rsidRDefault="00880D59" w:rsidP="00B31351">
      <w:pPr>
        <w:tabs>
          <w:tab w:val="left" w:leader="dot" w:pos="8640"/>
        </w:tabs>
        <w:spacing w:before="1" w:line="276" w:lineRule="auto"/>
        <w:ind w:left="548"/>
        <w:rPr>
          <w:rFonts w:eastAsia="Arial"/>
          <w:sz w:val="24"/>
          <w:szCs w:val="24"/>
        </w:rPr>
      </w:pPr>
      <w:r w:rsidRPr="005D1130">
        <w:rPr>
          <w:rFonts w:eastAsia="Arial"/>
          <w:b/>
          <w:spacing w:val="1"/>
          <w:sz w:val="24"/>
          <w:szCs w:val="24"/>
        </w:rPr>
        <w:t>3</w:t>
      </w:r>
      <w:r w:rsidRPr="005D1130">
        <w:rPr>
          <w:rFonts w:eastAsia="Arial"/>
          <w:b/>
          <w:sz w:val="24"/>
          <w:szCs w:val="24"/>
        </w:rPr>
        <w:t xml:space="preserve">.3    </w:t>
      </w:r>
      <w:r w:rsidRPr="005D1130">
        <w:rPr>
          <w:rFonts w:eastAsia="Arial"/>
          <w:b/>
          <w:spacing w:val="53"/>
          <w:sz w:val="24"/>
          <w:szCs w:val="24"/>
        </w:rPr>
        <w:t xml:space="preserve"> </w:t>
      </w:r>
      <w:r w:rsidRPr="005D1130">
        <w:rPr>
          <w:rFonts w:eastAsia="Arial"/>
          <w:b/>
          <w:sz w:val="24"/>
          <w:szCs w:val="24"/>
        </w:rPr>
        <w:t>Te</w:t>
      </w:r>
      <w:r w:rsidRPr="005D1130">
        <w:rPr>
          <w:rFonts w:eastAsia="Arial"/>
          <w:b/>
          <w:spacing w:val="1"/>
          <w:sz w:val="24"/>
          <w:szCs w:val="24"/>
        </w:rPr>
        <w:t>k</w:t>
      </w:r>
      <w:r w:rsidRPr="005D1130">
        <w:rPr>
          <w:rFonts w:eastAsia="Arial"/>
          <w:b/>
          <w:sz w:val="24"/>
          <w:szCs w:val="24"/>
        </w:rPr>
        <w:t>nik</w:t>
      </w:r>
      <w:r w:rsidRPr="005D1130">
        <w:rPr>
          <w:rFonts w:eastAsia="Arial"/>
          <w:b/>
          <w:spacing w:val="-1"/>
          <w:sz w:val="24"/>
          <w:szCs w:val="24"/>
        </w:rPr>
        <w:t xml:space="preserve"> </w:t>
      </w:r>
      <w:r w:rsidRPr="005D1130">
        <w:rPr>
          <w:rFonts w:eastAsia="Arial"/>
          <w:b/>
          <w:sz w:val="24"/>
          <w:szCs w:val="24"/>
        </w:rPr>
        <w:t>P</w:t>
      </w:r>
      <w:r w:rsidRPr="005D1130">
        <w:rPr>
          <w:rFonts w:eastAsia="Arial"/>
          <w:b/>
          <w:spacing w:val="1"/>
          <w:sz w:val="24"/>
          <w:szCs w:val="24"/>
        </w:rPr>
        <w:t>e</w:t>
      </w:r>
      <w:r w:rsidRPr="005D1130">
        <w:rPr>
          <w:rFonts w:eastAsia="Arial"/>
          <w:b/>
          <w:sz w:val="24"/>
          <w:szCs w:val="24"/>
        </w:rPr>
        <w:t>ngum</w:t>
      </w:r>
      <w:r w:rsidRPr="005D1130">
        <w:rPr>
          <w:rFonts w:eastAsia="Arial"/>
          <w:b/>
          <w:spacing w:val="-1"/>
          <w:sz w:val="24"/>
          <w:szCs w:val="24"/>
        </w:rPr>
        <w:t>p</w:t>
      </w:r>
      <w:r w:rsidRPr="005D1130">
        <w:rPr>
          <w:rFonts w:eastAsia="Arial"/>
          <w:b/>
          <w:sz w:val="24"/>
          <w:szCs w:val="24"/>
        </w:rPr>
        <w:t>ul</w:t>
      </w:r>
      <w:r w:rsidRPr="005D1130">
        <w:rPr>
          <w:rFonts w:eastAsia="Arial"/>
          <w:b/>
          <w:spacing w:val="1"/>
          <w:sz w:val="24"/>
          <w:szCs w:val="24"/>
        </w:rPr>
        <w:t>a</w:t>
      </w:r>
      <w:r w:rsidRPr="005D1130">
        <w:rPr>
          <w:rFonts w:eastAsia="Arial"/>
          <w:b/>
          <w:sz w:val="24"/>
          <w:szCs w:val="24"/>
        </w:rPr>
        <w:t>n</w:t>
      </w:r>
      <w:r w:rsidRPr="005D1130">
        <w:rPr>
          <w:rFonts w:eastAsia="Arial"/>
          <w:b/>
          <w:spacing w:val="-2"/>
          <w:sz w:val="24"/>
          <w:szCs w:val="24"/>
        </w:rPr>
        <w:t xml:space="preserve"> </w:t>
      </w:r>
      <w:r w:rsidRPr="005D1130">
        <w:rPr>
          <w:rFonts w:eastAsia="Arial"/>
          <w:b/>
          <w:sz w:val="24"/>
          <w:szCs w:val="24"/>
        </w:rPr>
        <w:t>D</w:t>
      </w:r>
      <w:r w:rsidRPr="005D1130">
        <w:rPr>
          <w:rFonts w:eastAsia="Arial"/>
          <w:b/>
          <w:spacing w:val="1"/>
          <w:sz w:val="24"/>
          <w:szCs w:val="24"/>
        </w:rPr>
        <w:t>a</w:t>
      </w:r>
      <w:r w:rsidRPr="005D1130">
        <w:rPr>
          <w:rFonts w:eastAsia="Arial"/>
          <w:b/>
          <w:sz w:val="24"/>
          <w:szCs w:val="24"/>
        </w:rPr>
        <w:t>ta</w:t>
      </w:r>
    </w:p>
    <w:p w14:paraId="69A2F6C2" w14:textId="77777777" w:rsidR="00092DE0" w:rsidRPr="005D1130" w:rsidRDefault="00092DE0" w:rsidP="00B31351">
      <w:pPr>
        <w:tabs>
          <w:tab w:val="left" w:leader="dot" w:pos="8640"/>
        </w:tabs>
        <w:spacing w:before="9" w:line="276" w:lineRule="auto"/>
        <w:jc w:val="both"/>
        <w:rPr>
          <w:sz w:val="24"/>
          <w:szCs w:val="24"/>
        </w:rPr>
      </w:pPr>
    </w:p>
    <w:p w14:paraId="0E807282" w14:textId="34909133" w:rsidR="009A79B4" w:rsidRPr="009A79B4" w:rsidRDefault="00880D59" w:rsidP="00B31351">
      <w:pPr>
        <w:tabs>
          <w:tab w:val="left" w:leader="dot" w:pos="8640"/>
        </w:tabs>
        <w:spacing w:line="276" w:lineRule="auto"/>
        <w:ind w:left="1256" w:right="79" w:firstLine="552"/>
        <w:jc w:val="both"/>
        <w:rPr>
          <w:rFonts w:eastAsia="Arial"/>
          <w:sz w:val="24"/>
          <w:szCs w:val="24"/>
        </w:rPr>
      </w:pPr>
      <w:r w:rsidRPr="005D1130">
        <w:rPr>
          <w:rFonts w:eastAsia="Arial"/>
          <w:spacing w:val="2"/>
          <w:sz w:val="24"/>
          <w:szCs w:val="24"/>
        </w:rPr>
        <w:t>T</w:t>
      </w:r>
      <w:r w:rsidRPr="005D1130">
        <w:rPr>
          <w:rFonts w:eastAsia="Arial"/>
          <w:spacing w:val="1"/>
          <w:sz w:val="24"/>
          <w:szCs w:val="24"/>
        </w:rPr>
        <w:t>e</w:t>
      </w:r>
      <w:r w:rsidRPr="005D1130">
        <w:rPr>
          <w:rFonts w:eastAsia="Arial"/>
          <w:spacing w:val="-2"/>
          <w:sz w:val="24"/>
          <w:szCs w:val="24"/>
        </w:rPr>
        <w:t>k</w:t>
      </w:r>
      <w:r w:rsidRPr="005D1130">
        <w:rPr>
          <w:rFonts w:eastAsia="Arial"/>
          <w:spacing w:val="1"/>
          <w:sz w:val="24"/>
          <w:szCs w:val="24"/>
        </w:rPr>
        <w:t>n</w:t>
      </w:r>
      <w:r w:rsidRPr="005D1130">
        <w:rPr>
          <w:rFonts w:eastAsia="Arial"/>
          <w:sz w:val="24"/>
          <w:szCs w:val="24"/>
        </w:rPr>
        <w:t>ik</w:t>
      </w:r>
      <w:r w:rsidRPr="005D1130">
        <w:rPr>
          <w:rFonts w:eastAsia="Arial"/>
          <w:spacing w:val="5"/>
          <w:sz w:val="24"/>
          <w:szCs w:val="24"/>
        </w:rPr>
        <w:t xml:space="preserve"> </w:t>
      </w:r>
      <w:r w:rsidRPr="005D1130">
        <w:rPr>
          <w:rFonts w:eastAsia="Arial"/>
          <w:spacing w:val="1"/>
          <w:sz w:val="24"/>
          <w:szCs w:val="24"/>
        </w:rPr>
        <w:t>p</w:t>
      </w:r>
      <w:r w:rsidRPr="005D1130">
        <w:rPr>
          <w:rFonts w:eastAsia="Arial"/>
          <w:spacing w:val="-1"/>
          <w:sz w:val="24"/>
          <w:szCs w:val="24"/>
        </w:rPr>
        <w:t>e</w:t>
      </w:r>
      <w:r w:rsidRPr="005D1130">
        <w:rPr>
          <w:rFonts w:eastAsia="Arial"/>
          <w:spacing w:val="1"/>
          <w:sz w:val="24"/>
          <w:szCs w:val="24"/>
        </w:rPr>
        <w:t>n</w:t>
      </w:r>
      <w:r w:rsidRPr="005D1130">
        <w:rPr>
          <w:rFonts w:eastAsia="Arial"/>
          <w:spacing w:val="-1"/>
          <w:sz w:val="24"/>
          <w:szCs w:val="24"/>
        </w:rPr>
        <w:t>g</w:t>
      </w:r>
      <w:r w:rsidRPr="005D1130">
        <w:rPr>
          <w:rFonts w:eastAsia="Arial"/>
          <w:spacing w:val="1"/>
          <w:sz w:val="24"/>
          <w:szCs w:val="24"/>
        </w:rPr>
        <w:t>u</w:t>
      </w:r>
      <w:r w:rsidRPr="005D1130">
        <w:rPr>
          <w:rFonts w:eastAsia="Arial"/>
          <w:spacing w:val="-1"/>
          <w:sz w:val="24"/>
          <w:szCs w:val="24"/>
        </w:rPr>
        <w:t>m</w:t>
      </w:r>
      <w:r w:rsidRPr="005D1130">
        <w:rPr>
          <w:rFonts w:eastAsia="Arial"/>
          <w:spacing w:val="1"/>
          <w:sz w:val="24"/>
          <w:szCs w:val="24"/>
        </w:rPr>
        <w:t>pu</w:t>
      </w:r>
      <w:r w:rsidRPr="005D1130">
        <w:rPr>
          <w:rFonts w:eastAsia="Arial"/>
          <w:sz w:val="24"/>
          <w:szCs w:val="24"/>
        </w:rPr>
        <w:t>l</w:t>
      </w:r>
      <w:r w:rsidRPr="005D1130">
        <w:rPr>
          <w:rFonts w:eastAsia="Arial"/>
          <w:spacing w:val="-2"/>
          <w:sz w:val="24"/>
          <w:szCs w:val="24"/>
        </w:rPr>
        <w:t>a</w:t>
      </w:r>
      <w:r w:rsidRPr="005D1130">
        <w:rPr>
          <w:rFonts w:eastAsia="Arial"/>
          <w:sz w:val="24"/>
          <w:szCs w:val="24"/>
        </w:rPr>
        <w:t>n</w:t>
      </w:r>
      <w:r w:rsidRPr="005D1130">
        <w:rPr>
          <w:rFonts w:eastAsia="Arial"/>
          <w:spacing w:val="6"/>
          <w:sz w:val="24"/>
          <w:szCs w:val="24"/>
        </w:rPr>
        <w:t xml:space="preserve"> </w:t>
      </w:r>
      <w:r w:rsidRPr="005D1130">
        <w:rPr>
          <w:rFonts w:eastAsia="Arial"/>
          <w:spacing w:val="-1"/>
          <w:sz w:val="24"/>
          <w:szCs w:val="24"/>
        </w:rPr>
        <w:t>d</w:t>
      </w:r>
      <w:r w:rsidRPr="005D1130">
        <w:rPr>
          <w:rFonts w:eastAsia="Arial"/>
          <w:spacing w:val="1"/>
          <w:sz w:val="24"/>
          <w:szCs w:val="24"/>
        </w:rPr>
        <w:t>a</w:t>
      </w:r>
      <w:r w:rsidRPr="005D1130">
        <w:rPr>
          <w:rFonts w:eastAsia="Arial"/>
          <w:sz w:val="24"/>
          <w:szCs w:val="24"/>
        </w:rPr>
        <w:t>ta</w:t>
      </w:r>
      <w:r w:rsidRPr="005D1130">
        <w:rPr>
          <w:rFonts w:eastAsia="Arial"/>
          <w:spacing w:val="6"/>
          <w:sz w:val="24"/>
          <w:szCs w:val="24"/>
        </w:rPr>
        <w:t xml:space="preserve"> </w:t>
      </w:r>
      <w:r w:rsidRPr="005D1130">
        <w:rPr>
          <w:rFonts w:eastAsia="Arial"/>
          <w:spacing w:val="-2"/>
          <w:sz w:val="24"/>
          <w:szCs w:val="24"/>
        </w:rPr>
        <w:t>y</w:t>
      </w:r>
      <w:r w:rsidRPr="005D1130">
        <w:rPr>
          <w:rFonts w:eastAsia="Arial"/>
          <w:spacing w:val="1"/>
          <w:sz w:val="24"/>
          <w:szCs w:val="24"/>
        </w:rPr>
        <w:t>an</w:t>
      </w:r>
      <w:r w:rsidRPr="005D1130">
        <w:rPr>
          <w:rFonts w:eastAsia="Arial"/>
          <w:sz w:val="24"/>
          <w:szCs w:val="24"/>
        </w:rPr>
        <w:t>g</w:t>
      </w:r>
      <w:r w:rsidRPr="005D1130">
        <w:rPr>
          <w:rFonts w:eastAsia="Arial"/>
          <w:spacing w:val="9"/>
          <w:sz w:val="24"/>
          <w:szCs w:val="24"/>
        </w:rPr>
        <w:t xml:space="preserve"> </w:t>
      </w:r>
      <w:r w:rsidRPr="005D1130">
        <w:rPr>
          <w:rFonts w:eastAsia="Arial"/>
          <w:spacing w:val="1"/>
          <w:sz w:val="24"/>
          <w:szCs w:val="24"/>
        </w:rPr>
        <w:t>p</w:t>
      </w:r>
      <w:r w:rsidRPr="005D1130">
        <w:rPr>
          <w:rFonts w:eastAsia="Arial"/>
          <w:spacing w:val="-1"/>
          <w:sz w:val="24"/>
          <w:szCs w:val="24"/>
        </w:rPr>
        <w:t>e</w:t>
      </w:r>
      <w:r w:rsidRPr="005D1130">
        <w:rPr>
          <w:rFonts w:eastAsia="Arial"/>
          <w:spacing w:val="1"/>
          <w:sz w:val="24"/>
          <w:szCs w:val="24"/>
        </w:rPr>
        <w:t>nu</w:t>
      </w:r>
      <w:r w:rsidRPr="005D1130">
        <w:rPr>
          <w:rFonts w:eastAsia="Arial"/>
          <w:sz w:val="24"/>
          <w:szCs w:val="24"/>
        </w:rPr>
        <w:t>l</w:t>
      </w:r>
      <w:r w:rsidRPr="005D1130">
        <w:rPr>
          <w:rFonts w:eastAsia="Arial"/>
          <w:spacing w:val="-1"/>
          <w:sz w:val="24"/>
          <w:szCs w:val="24"/>
        </w:rPr>
        <w:t>i</w:t>
      </w:r>
      <w:r w:rsidRPr="005D1130">
        <w:rPr>
          <w:rFonts w:eastAsia="Arial"/>
          <w:sz w:val="24"/>
          <w:szCs w:val="24"/>
        </w:rPr>
        <w:t>s</w:t>
      </w:r>
      <w:r w:rsidRPr="005D1130">
        <w:rPr>
          <w:rFonts w:eastAsia="Arial"/>
          <w:spacing w:val="6"/>
          <w:sz w:val="24"/>
          <w:szCs w:val="24"/>
        </w:rPr>
        <w:t xml:space="preserve"> </w:t>
      </w:r>
      <w:r w:rsidRPr="005D1130">
        <w:rPr>
          <w:rFonts w:eastAsia="Arial"/>
          <w:spacing w:val="-1"/>
          <w:sz w:val="24"/>
          <w:szCs w:val="24"/>
        </w:rPr>
        <w:t>g</w:t>
      </w:r>
      <w:r w:rsidRPr="005D1130">
        <w:rPr>
          <w:rFonts w:eastAsia="Arial"/>
          <w:spacing w:val="1"/>
          <w:sz w:val="24"/>
          <w:szCs w:val="24"/>
        </w:rPr>
        <w:t>u</w:t>
      </w:r>
      <w:r w:rsidRPr="005D1130">
        <w:rPr>
          <w:rFonts w:eastAsia="Arial"/>
          <w:spacing w:val="-1"/>
          <w:sz w:val="24"/>
          <w:szCs w:val="24"/>
        </w:rPr>
        <w:t>na</w:t>
      </w:r>
      <w:r w:rsidRPr="005D1130">
        <w:rPr>
          <w:rFonts w:eastAsia="Arial"/>
          <w:sz w:val="24"/>
          <w:szCs w:val="24"/>
        </w:rPr>
        <w:t>k</w:t>
      </w:r>
      <w:r w:rsidRPr="005D1130">
        <w:rPr>
          <w:rFonts w:eastAsia="Arial"/>
          <w:spacing w:val="1"/>
          <w:sz w:val="24"/>
          <w:szCs w:val="24"/>
        </w:rPr>
        <w:t>a</w:t>
      </w:r>
      <w:r w:rsidRPr="005D1130">
        <w:rPr>
          <w:rFonts w:eastAsia="Arial"/>
          <w:sz w:val="24"/>
          <w:szCs w:val="24"/>
        </w:rPr>
        <w:t>n</w:t>
      </w:r>
      <w:r w:rsidRPr="005D1130">
        <w:rPr>
          <w:rFonts w:eastAsia="Arial"/>
          <w:spacing w:val="7"/>
          <w:sz w:val="24"/>
          <w:szCs w:val="24"/>
        </w:rPr>
        <w:t xml:space="preserve"> </w:t>
      </w:r>
      <w:r w:rsidRPr="005D1130">
        <w:rPr>
          <w:rFonts w:eastAsia="Arial"/>
          <w:spacing w:val="-1"/>
          <w:sz w:val="24"/>
          <w:szCs w:val="24"/>
        </w:rPr>
        <w:t>d</w:t>
      </w:r>
      <w:r w:rsidRPr="005D1130">
        <w:rPr>
          <w:rFonts w:eastAsia="Arial"/>
          <w:spacing w:val="1"/>
          <w:sz w:val="24"/>
          <w:szCs w:val="24"/>
        </w:rPr>
        <w:t>a</w:t>
      </w:r>
      <w:r w:rsidRPr="005D1130">
        <w:rPr>
          <w:rFonts w:eastAsia="Arial"/>
          <w:sz w:val="24"/>
          <w:szCs w:val="24"/>
        </w:rPr>
        <w:t>l</w:t>
      </w:r>
      <w:r w:rsidRPr="005D1130">
        <w:rPr>
          <w:rFonts w:eastAsia="Arial"/>
          <w:spacing w:val="-2"/>
          <w:sz w:val="24"/>
          <w:szCs w:val="24"/>
        </w:rPr>
        <w:t>a</w:t>
      </w:r>
      <w:r w:rsidRPr="005D1130">
        <w:rPr>
          <w:rFonts w:eastAsia="Arial"/>
          <w:sz w:val="24"/>
          <w:szCs w:val="24"/>
        </w:rPr>
        <w:t>m</w:t>
      </w:r>
      <w:r w:rsidRPr="005D1130">
        <w:rPr>
          <w:rFonts w:eastAsia="Arial"/>
          <w:spacing w:val="7"/>
          <w:sz w:val="24"/>
          <w:szCs w:val="24"/>
        </w:rPr>
        <w:t xml:space="preserve"> </w:t>
      </w:r>
      <w:r w:rsidRPr="005D1130">
        <w:rPr>
          <w:rFonts w:eastAsia="Arial"/>
          <w:spacing w:val="-1"/>
          <w:sz w:val="24"/>
          <w:szCs w:val="24"/>
        </w:rPr>
        <w:t>p</w:t>
      </w:r>
      <w:r w:rsidRPr="005D1130">
        <w:rPr>
          <w:rFonts w:eastAsia="Arial"/>
          <w:spacing w:val="1"/>
          <w:sz w:val="24"/>
          <w:szCs w:val="24"/>
        </w:rPr>
        <w:t>ene</w:t>
      </w:r>
      <w:r w:rsidRPr="005D1130">
        <w:rPr>
          <w:rFonts w:eastAsia="Arial"/>
          <w:sz w:val="24"/>
          <w:szCs w:val="24"/>
        </w:rPr>
        <w:t>l</w:t>
      </w:r>
      <w:r w:rsidRPr="005D1130">
        <w:rPr>
          <w:rFonts w:eastAsia="Arial"/>
          <w:spacing w:val="-1"/>
          <w:sz w:val="24"/>
          <w:szCs w:val="24"/>
        </w:rPr>
        <w:t>i</w:t>
      </w:r>
      <w:r w:rsidRPr="005D1130">
        <w:rPr>
          <w:rFonts w:eastAsia="Arial"/>
          <w:sz w:val="24"/>
          <w:szCs w:val="24"/>
        </w:rPr>
        <w:t>ti</w:t>
      </w:r>
      <w:r w:rsidRPr="005D1130">
        <w:rPr>
          <w:rFonts w:eastAsia="Arial"/>
          <w:spacing w:val="-1"/>
          <w:sz w:val="24"/>
          <w:szCs w:val="24"/>
        </w:rPr>
        <w:t>a</w:t>
      </w:r>
      <w:r w:rsidRPr="005D1130">
        <w:rPr>
          <w:rFonts w:eastAsia="Arial"/>
          <w:sz w:val="24"/>
          <w:szCs w:val="24"/>
        </w:rPr>
        <w:t xml:space="preserve">n ini </w:t>
      </w:r>
      <w:r w:rsidRPr="005D1130">
        <w:rPr>
          <w:rFonts w:eastAsia="Arial"/>
          <w:spacing w:val="1"/>
          <w:sz w:val="24"/>
          <w:szCs w:val="24"/>
        </w:rPr>
        <w:t>ada</w:t>
      </w:r>
      <w:r w:rsidRPr="005D1130">
        <w:rPr>
          <w:rFonts w:eastAsia="Arial"/>
          <w:sz w:val="24"/>
          <w:szCs w:val="24"/>
        </w:rPr>
        <w:t>l</w:t>
      </w:r>
      <w:r w:rsidRPr="005D1130">
        <w:rPr>
          <w:rFonts w:eastAsia="Arial"/>
          <w:spacing w:val="-2"/>
          <w:sz w:val="24"/>
          <w:szCs w:val="24"/>
        </w:rPr>
        <w:t>a</w:t>
      </w:r>
      <w:r w:rsidRPr="005D1130">
        <w:rPr>
          <w:rFonts w:eastAsia="Arial"/>
          <w:sz w:val="24"/>
          <w:szCs w:val="24"/>
        </w:rPr>
        <w:t>h</w:t>
      </w:r>
      <w:r w:rsidRPr="005D1130">
        <w:rPr>
          <w:rFonts w:eastAsia="Arial"/>
          <w:spacing w:val="1"/>
          <w:sz w:val="24"/>
          <w:szCs w:val="24"/>
        </w:rPr>
        <w:t xml:space="preserve"> </w:t>
      </w:r>
      <w:r w:rsidRPr="005D1130">
        <w:rPr>
          <w:rFonts w:eastAsia="Arial"/>
          <w:sz w:val="24"/>
          <w:szCs w:val="24"/>
        </w:rPr>
        <w:t>s</w:t>
      </w:r>
      <w:r w:rsidRPr="005D1130">
        <w:rPr>
          <w:rFonts w:eastAsia="Arial"/>
          <w:spacing w:val="-1"/>
          <w:sz w:val="24"/>
          <w:szCs w:val="24"/>
        </w:rPr>
        <w:t>e</w:t>
      </w:r>
      <w:r w:rsidRPr="005D1130">
        <w:rPr>
          <w:rFonts w:eastAsia="Arial"/>
          <w:spacing w:val="1"/>
          <w:sz w:val="24"/>
          <w:szCs w:val="24"/>
        </w:rPr>
        <w:t>ba</w:t>
      </w:r>
      <w:r w:rsidRPr="005D1130">
        <w:rPr>
          <w:rFonts w:eastAsia="Arial"/>
          <w:spacing w:val="-1"/>
          <w:sz w:val="24"/>
          <w:szCs w:val="24"/>
        </w:rPr>
        <w:t>g</w:t>
      </w:r>
      <w:r w:rsidRPr="005D1130">
        <w:rPr>
          <w:rFonts w:eastAsia="Arial"/>
          <w:spacing w:val="1"/>
          <w:sz w:val="24"/>
          <w:szCs w:val="24"/>
        </w:rPr>
        <w:t>a</w:t>
      </w:r>
      <w:r w:rsidRPr="005D1130">
        <w:rPr>
          <w:rFonts w:eastAsia="Arial"/>
          <w:sz w:val="24"/>
          <w:szCs w:val="24"/>
        </w:rPr>
        <w:t xml:space="preserve">i </w:t>
      </w:r>
      <w:r w:rsidRPr="005D1130">
        <w:rPr>
          <w:rFonts w:eastAsia="Arial"/>
          <w:spacing w:val="-1"/>
          <w:sz w:val="24"/>
          <w:szCs w:val="24"/>
        </w:rPr>
        <w:t>b</w:t>
      </w:r>
      <w:r w:rsidRPr="005D1130">
        <w:rPr>
          <w:rFonts w:eastAsia="Arial"/>
          <w:spacing w:val="1"/>
          <w:sz w:val="24"/>
          <w:szCs w:val="24"/>
        </w:rPr>
        <w:t>e</w:t>
      </w:r>
      <w:r w:rsidRPr="005D1130">
        <w:rPr>
          <w:rFonts w:eastAsia="Arial"/>
          <w:sz w:val="24"/>
          <w:szCs w:val="24"/>
        </w:rPr>
        <w:t>r</w:t>
      </w:r>
      <w:r w:rsidRPr="005D1130">
        <w:rPr>
          <w:rFonts w:eastAsia="Arial"/>
          <w:spacing w:val="-1"/>
          <w:sz w:val="24"/>
          <w:szCs w:val="24"/>
        </w:rPr>
        <w:t>i</w:t>
      </w:r>
      <w:r w:rsidRPr="005D1130">
        <w:rPr>
          <w:rFonts w:eastAsia="Arial"/>
          <w:sz w:val="24"/>
          <w:szCs w:val="24"/>
        </w:rPr>
        <w:t>k</w:t>
      </w:r>
      <w:r w:rsidRPr="005D1130">
        <w:rPr>
          <w:rFonts w:eastAsia="Arial"/>
          <w:spacing w:val="1"/>
          <w:sz w:val="24"/>
          <w:szCs w:val="24"/>
        </w:rPr>
        <w:t>u</w:t>
      </w:r>
      <w:r w:rsidR="000073BA">
        <w:rPr>
          <w:rFonts w:eastAsia="Arial"/>
          <w:sz w:val="24"/>
          <w:szCs w:val="24"/>
        </w:rPr>
        <w:t>t.</w:t>
      </w:r>
    </w:p>
    <w:p w14:paraId="51BE2149" w14:textId="23405141" w:rsidR="00092DE0" w:rsidRPr="000073BA" w:rsidRDefault="000073BA" w:rsidP="00B31351">
      <w:pPr>
        <w:pStyle w:val="ListParagraph"/>
        <w:numPr>
          <w:ilvl w:val="2"/>
          <w:numId w:val="6"/>
        </w:numPr>
        <w:tabs>
          <w:tab w:val="left" w:leader="dot" w:pos="8640"/>
        </w:tabs>
        <w:spacing w:before="7" w:line="276" w:lineRule="auto"/>
        <w:jc w:val="both"/>
        <w:rPr>
          <w:b/>
          <w:bCs/>
          <w:sz w:val="24"/>
          <w:szCs w:val="24"/>
        </w:rPr>
      </w:pPr>
      <w:r w:rsidRPr="000073BA">
        <w:rPr>
          <w:sz w:val="24"/>
          <w:szCs w:val="24"/>
        </w:rPr>
        <w:t xml:space="preserve">Observasi </w:t>
      </w:r>
    </w:p>
    <w:p w14:paraId="7B340540" w14:textId="77777777" w:rsidR="000073BA" w:rsidRPr="000073BA" w:rsidRDefault="000073BA" w:rsidP="00B31351">
      <w:pPr>
        <w:pStyle w:val="ListParagraph"/>
        <w:tabs>
          <w:tab w:val="left" w:leader="dot" w:pos="8640"/>
        </w:tabs>
        <w:spacing w:before="7" w:line="276" w:lineRule="auto"/>
        <w:ind w:left="1620"/>
        <w:jc w:val="both"/>
        <w:rPr>
          <w:b/>
          <w:bCs/>
          <w:sz w:val="24"/>
          <w:szCs w:val="24"/>
        </w:rPr>
      </w:pPr>
    </w:p>
    <w:p w14:paraId="060FCC02" w14:textId="7DBEE6DA" w:rsidR="00092DE0" w:rsidRDefault="00880D59" w:rsidP="00B31351">
      <w:pPr>
        <w:tabs>
          <w:tab w:val="left" w:leader="dot" w:pos="8640"/>
        </w:tabs>
        <w:spacing w:line="276" w:lineRule="auto"/>
        <w:ind w:left="1628" w:right="77" w:firstLine="540"/>
        <w:jc w:val="both"/>
        <w:rPr>
          <w:rFonts w:eastAsia="Arial"/>
          <w:sz w:val="24"/>
          <w:szCs w:val="24"/>
        </w:rPr>
      </w:pPr>
      <w:r w:rsidRPr="005D1130">
        <w:rPr>
          <w:rFonts w:eastAsia="Arial"/>
          <w:spacing w:val="-1"/>
          <w:sz w:val="24"/>
          <w:szCs w:val="24"/>
        </w:rPr>
        <w:t>M</w:t>
      </w:r>
      <w:r w:rsidRPr="005D1130">
        <w:rPr>
          <w:rFonts w:eastAsia="Arial"/>
          <w:spacing w:val="1"/>
          <w:sz w:val="24"/>
          <w:szCs w:val="24"/>
        </w:rPr>
        <w:t>e</w:t>
      </w:r>
      <w:r w:rsidRPr="005D1130">
        <w:rPr>
          <w:rFonts w:eastAsia="Arial"/>
          <w:sz w:val="24"/>
          <w:szCs w:val="24"/>
        </w:rPr>
        <w:t>ru</w:t>
      </w:r>
      <w:r w:rsidRPr="005D1130">
        <w:rPr>
          <w:rFonts w:eastAsia="Arial"/>
          <w:spacing w:val="1"/>
          <w:sz w:val="24"/>
          <w:szCs w:val="24"/>
        </w:rPr>
        <w:t>pa</w:t>
      </w:r>
      <w:r w:rsidRPr="005D1130">
        <w:rPr>
          <w:rFonts w:eastAsia="Arial"/>
          <w:sz w:val="24"/>
          <w:szCs w:val="24"/>
        </w:rPr>
        <w:t>k</w:t>
      </w:r>
      <w:r w:rsidRPr="005D1130">
        <w:rPr>
          <w:rFonts w:eastAsia="Arial"/>
          <w:spacing w:val="-1"/>
          <w:sz w:val="24"/>
          <w:szCs w:val="24"/>
        </w:rPr>
        <w:t>a</w:t>
      </w:r>
      <w:r w:rsidRPr="005D1130">
        <w:rPr>
          <w:rFonts w:eastAsia="Arial"/>
          <w:sz w:val="24"/>
          <w:szCs w:val="24"/>
        </w:rPr>
        <w:t xml:space="preserve">n  </w:t>
      </w:r>
      <w:r w:rsidRPr="005D1130">
        <w:rPr>
          <w:rFonts w:eastAsia="Arial"/>
          <w:spacing w:val="-2"/>
          <w:sz w:val="24"/>
          <w:szCs w:val="24"/>
        </w:rPr>
        <w:t>t</w:t>
      </w:r>
      <w:r w:rsidRPr="005D1130">
        <w:rPr>
          <w:rFonts w:eastAsia="Arial"/>
          <w:spacing w:val="1"/>
          <w:sz w:val="24"/>
          <w:szCs w:val="24"/>
        </w:rPr>
        <w:t>e</w:t>
      </w:r>
      <w:r w:rsidRPr="005D1130">
        <w:rPr>
          <w:rFonts w:eastAsia="Arial"/>
          <w:sz w:val="24"/>
          <w:szCs w:val="24"/>
        </w:rPr>
        <w:t>k</w:t>
      </w:r>
      <w:r w:rsidRPr="005D1130">
        <w:rPr>
          <w:rFonts w:eastAsia="Arial"/>
          <w:spacing w:val="1"/>
          <w:sz w:val="24"/>
          <w:szCs w:val="24"/>
        </w:rPr>
        <w:t>n</w:t>
      </w:r>
      <w:r w:rsidRPr="005D1130">
        <w:rPr>
          <w:rFonts w:eastAsia="Arial"/>
          <w:sz w:val="24"/>
          <w:szCs w:val="24"/>
        </w:rPr>
        <w:t>ik</w:t>
      </w:r>
      <w:r w:rsidRPr="005D1130">
        <w:rPr>
          <w:rFonts w:eastAsia="Arial"/>
          <w:spacing w:val="62"/>
          <w:sz w:val="24"/>
          <w:szCs w:val="24"/>
        </w:rPr>
        <w:t xml:space="preserve"> </w:t>
      </w:r>
      <w:r w:rsidRPr="005D1130">
        <w:rPr>
          <w:rFonts w:eastAsia="Arial"/>
          <w:spacing w:val="1"/>
          <w:sz w:val="24"/>
          <w:szCs w:val="24"/>
        </w:rPr>
        <w:t>pen</w:t>
      </w:r>
      <w:r w:rsidRPr="005D1130">
        <w:rPr>
          <w:rFonts w:eastAsia="Arial"/>
          <w:spacing w:val="-1"/>
          <w:sz w:val="24"/>
          <w:szCs w:val="24"/>
        </w:rPr>
        <w:t>gu</w:t>
      </w:r>
      <w:r w:rsidRPr="005D1130">
        <w:rPr>
          <w:rFonts w:eastAsia="Arial"/>
          <w:spacing w:val="1"/>
          <w:sz w:val="24"/>
          <w:szCs w:val="24"/>
        </w:rPr>
        <w:t>mpu</w:t>
      </w:r>
      <w:r w:rsidRPr="005D1130">
        <w:rPr>
          <w:rFonts w:eastAsia="Arial"/>
          <w:spacing w:val="-3"/>
          <w:sz w:val="24"/>
          <w:szCs w:val="24"/>
        </w:rPr>
        <w:t>l</w:t>
      </w:r>
      <w:r w:rsidRPr="005D1130">
        <w:rPr>
          <w:rFonts w:eastAsia="Arial"/>
          <w:spacing w:val="1"/>
          <w:sz w:val="24"/>
          <w:szCs w:val="24"/>
        </w:rPr>
        <w:t>a</w:t>
      </w:r>
      <w:r w:rsidRPr="005D1130">
        <w:rPr>
          <w:rFonts w:eastAsia="Arial"/>
          <w:sz w:val="24"/>
          <w:szCs w:val="24"/>
        </w:rPr>
        <w:t>n</w:t>
      </w:r>
      <w:r w:rsidRPr="005D1130">
        <w:rPr>
          <w:rFonts w:eastAsia="Arial"/>
          <w:spacing w:val="64"/>
          <w:sz w:val="24"/>
          <w:szCs w:val="24"/>
        </w:rPr>
        <w:t xml:space="preserve"> </w:t>
      </w:r>
      <w:r w:rsidRPr="005D1130">
        <w:rPr>
          <w:rFonts w:eastAsia="Arial"/>
          <w:spacing w:val="1"/>
          <w:sz w:val="24"/>
          <w:szCs w:val="24"/>
        </w:rPr>
        <w:t>da</w:t>
      </w:r>
      <w:r w:rsidRPr="005D1130">
        <w:rPr>
          <w:rFonts w:eastAsia="Arial"/>
          <w:spacing w:val="-2"/>
          <w:sz w:val="24"/>
          <w:szCs w:val="24"/>
        </w:rPr>
        <w:t>t</w:t>
      </w:r>
      <w:r w:rsidRPr="005D1130">
        <w:rPr>
          <w:rFonts w:eastAsia="Arial"/>
          <w:sz w:val="24"/>
          <w:szCs w:val="24"/>
        </w:rPr>
        <w:t>a</w:t>
      </w:r>
      <w:r w:rsidRPr="005D1130">
        <w:rPr>
          <w:rFonts w:eastAsia="Arial"/>
          <w:spacing w:val="64"/>
          <w:sz w:val="24"/>
          <w:szCs w:val="24"/>
        </w:rPr>
        <w:t xml:space="preserve"> </w:t>
      </w:r>
      <w:r w:rsidRPr="005D1130">
        <w:rPr>
          <w:rFonts w:eastAsia="Arial"/>
          <w:spacing w:val="1"/>
          <w:sz w:val="24"/>
          <w:szCs w:val="24"/>
        </w:rPr>
        <w:t>den</w:t>
      </w:r>
      <w:r w:rsidRPr="005D1130">
        <w:rPr>
          <w:rFonts w:eastAsia="Arial"/>
          <w:spacing w:val="-1"/>
          <w:sz w:val="24"/>
          <w:szCs w:val="24"/>
        </w:rPr>
        <w:t>g</w:t>
      </w:r>
      <w:r w:rsidRPr="005D1130">
        <w:rPr>
          <w:rFonts w:eastAsia="Arial"/>
          <w:spacing w:val="1"/>
          <w:sz w:val="24"/>
          <w:szCs w:val="24"/>
        </w:rPr>
        <w:t>a</w:t>
      </w:r>
      <w:r w:rsidRPr="005D1130">
        <w:rPr>
          <w:rFonts w:eastAsia="Arial"/>
          <w:sz w:val="24"/>
          <w:szCs w:val="24"/>
        </w:rPr>
        <w:t xml:space="preserve">n </w:t>
      </w:r>
      <w:r w:rsidRPr="005D1130">
        <w:rPr>
          <w:rFonts w:eastAsia="Arial"/>
          <w:spacing w:val="6"/>
          <w:sz w:val="24"/>
          <w:szCs w:val="24"/>
        </w:rPr>
        <w:t xml:space="preserve"> </w:t>
      </w:r>
      <w:r w:rsidRPr="005D1130">
        <w:rPr>
          <w:rFonts w:eastAsia="Arial"/>
          <w:spacing w:val="-1"/>
          <w:sz w:val="24"/>
          <w:szCs w:val="24"/>
        </w:rPr>
        <w:t>m</w:t>
      </w:r>
      <w:r w:rsidRPr="005D1130">
        <w:rPr>
          <w:rFonts w:eastAsia="Arial"/>
          <w:spacing w:val="1"/>
          <w:sz w:val="24"/>
          <w:szCs w:val="24"/>
        </w:rPr>
        <w:t>e</w:t>
      </w:r>
      <w:r w:rsidRPr="005D1130">
        <w:rPr>
          <w:rFonts w:eastAsia="Arial"/>
          <w:sz w:val="24"/>
          <w:szCs w:val="24"/>
        </w:rPr>
        <w:t>l</w:t>
      </w:r>
      <w:r w:rsidRPr="005D1130">
        <w:rPr>
          <w:rFonts w:eastAsia="Arial"/>
          <w:spacing w:val="-1"/>
          <w:sz w:val="24"/>
          <w:szCs w:val="24"/>
        </w:rPr>
        <w:t>i</w:t>
      </w:r>
      <w:r w:rsidRPr="005D1130">
        <w:rPr>
          <w:rFonts w:eastAsia="Arial"/>
          <w:spacing w:val="1"/>
          <w:sz w:val="24"/>
          <w:szCs w:val="24"/>
        </w:rPr>
        <w:t>h</w:t>
      </w:r>
      <w:r w:rsidRPr="005D1130">
        <w:rPr>
          <w:rFonts w:eastAsia="Arial"/>
          <w:spacing w:val="-1"/>
          <w:sz w:val="24"/>
          <w:szCs w:val="24"/>
        </w:rPr>
        <w:t>a</w:t>
      </w:r>
      <w:r w:rsidRPr="005D1130">
        <w:rPr>
          <w:rFonts w:eastAsia="Arial"/>
          <w:sz w:val="24"/>
          <w:szCs w:val="24"/>
        </w:rPr>
        <w:t>t la</w:t>
      </w:r>
      <w:r w:rsidRPr="005D1130">
        <w:rPr>
          <w:rFonts w:eastAsia="Arial"/>
          <w:spacing w:val="1"/>
          <w:sz w:val="24"/>
          <w:szCs w:val="24"/>
        </w:rPr>
        <w:t>n</w:t>
      </w:r>
      <w:r w:rsidRPr="005D1130">
        <w:rPr>
          <w:rFonts w:eastAsia="Arial"/>
          <w:spacing w:val="-1"/>
          <w:sz w:val="24"/>
          <w:szCs w:val="24"/>
        </w:rPr>
        <w:t>g</w:t>
      </w:r>
      <w:r w:rsidRPr="005D1130">
        <w:rPr>
          <w:rFonts w:eastAsia="Arial"/>
          <w:sz w:val="24"/>
          <w:szCs w:val="24"/>
        </w:rPr>
        <w:t>s</w:t>
      </w:r>
      <w:r w:rsidRPr="005D1130">
        <w:rPr>
          <w:rFonts w:eastAsia="Arial"/>
          <w:spacing w:val="1"/>
          <w:sz w:val="24"/>
          <w:szCs w:val="24"/>
        </w:rPr>
        <w:t>un</w:t>
      </w:r>
      <w:r w:rsidRPr="005D1130">
        <w:rPr>
          <w:rFonts w:eastAsia="Arial"/>
          <w:sz w:val="24"/>
          <w:szCs w:val="24"/>
        </w:rPr>
        <w:t>g</w:t>
      </w:r>
      <w:r w:rsidRPr="005D1130">
        <w:rPr>
          <w:rFonts w:eastAsia="Arial"/>
          <w:spacing w:val="1"/>
          <w:sz w:val="24"/>
          <w:szCs w:val="24"/>
        </w:rPr>
        <w:t xml:space="preserve"> </w:t>
      </w:r>
      <w:r w:rsidRPr="005D1130">
        <w:rPr>
          <w:rFonts w:eastAsia="Arial"/>
          <w:sz w:val="24"/>
          <w:szCs w:val="24"/>
        </w:rPr>
        <w:t>k</w:t>
      </w:r>
      <w:r w:rsidRPr="005D1130">
        <w:rPr>
          <w:rFonts w:eastAsia="Arial"/>
          <w:spacing w:val="1"/>
          <w:sz w:val="24"/>
          <w:szCs w:val="24"/>
        </w:rPr>
        <w:t>e</w:t>
      </w:r>
      <w:r w:rsidRPr="005D1130">
        <w:rPr>
          <w:rFonts w:eastAsia="Arial"/>
          <w:sz w:val="24"/>
          <w:szCs w:val="24"/>
        </w:rPr>
        <w:t>la</w:t>
      </w:r>
      <w:r w:rsidRPr="005D1130">
        <w:rPr>
          <w:rFonts w:eastAsia="Arial"/>
          <w:spacing w:val="1"/>
          <w:sz w:val="24"/>
          <w:szCs w:val="24"/>
        </w:rPr>
        <w:t>pan</w:t>
      </w:r>
      <w:r w:rsidRPr="005D1130">
        <w:rPr>
          <w:rFonts w:eastAsia="Arial"/>
          <w:spacing w:val="-1"/>
          <w:sz w:val="24"/>
          <w:szCs w:val="24"/>
        </w:rPr>
        <w:t>ga</w:t>
      </w:r>
      <w:r w:rsidRPr="005D1130">
        <w:rPr>
          <w:rFonts w:eastAsia="Arial"/>
          <w:spacing w:val="1"/>
          <w:sz w:val="24"/>
          <w:szCs w:val="24"/>
        </w:rPr>
        <w:t>n</w:t>
      </w:r>
      <w:r w:rsidRPr="005D1130">
        <w:rPr>
          <w:rFonts w:eastAsia="Arial"/>
          <w:sz w:val="24"/>
          <w:szCs w:val="24"/>
        </w:rPr>
        <w:t>. t</w:t>
      </w:r>
      <w:r w:rsidRPr="005D1130">
        <w:rPr>
          <w:rFonts w:eastAsia="Arial"/>
          <w:spacing w:val="1"/>
          <w:sz w:val="24"/>
          <w:szCs w:val="24"/>
        </w:rPr>
        <w:t>e</w:t>
      </w:r>
      <w:r w:rsidRPr="005D1130">
        <w:rPr>
          <w:rFonts w:eastAsia="Arial"/>
          <w:sz w:val="24"/>
          <w:szCs w:val="24"/>
        </w:rPr>
        <w:t>k</w:t>
      </w:r>
      <w:r w:rsidRPr="005D1130">
        <w:rPr>
          <w:rFonts w:eastAsia="Arial"/>
          <w:spacing w:val="1"/>
          <w:sz w:val="24"/>
          <w:szCs w:val="24"/>
        </w:rPr>
        <w:t>n</w:t>
      </w:r>
      <w:r w:rsidRPr="005D1130">
        <w:rPr>
          <w:rFonts w:eastAsia="Arial"/>
          <w:sz w:val="24"/>
          <w:szCs w:val="24"/>
        </w:rPr>
        <w:t>ik</w:t>
      </w:r>
      <w:r w:rsidRPr="005D1130">
        <w:rPr>
          <w:rFonts w:eastAsia="Arial"/>
          <w:spacing w:val="2"/>
          <w:sz w:val="24"/>
          <w:szCs w:val="24"/>
        </w:rPr>
        <w:t xml:space="preserve"> </w:t>
      </w:r>
      <w:r w:rsidRPr="005D1130">
        <w:rPr>
          <w:rFonts w:eastAsia="Arial"/>
          <w:spacing w:val="1"/>
          <w:sz w:val="24"/>
          <w:szCs w:val="24"/>
        </w:rPr>
        <w:t>ob</w:t>
      </w:r>
      <w:r w:rsidRPr="005D1130">
        <w:rPr>
          <w:rFonts w:eastAsia="Arial"/>
          <w:sz w:val="24"/>
          <w:szCs w:val="24"/>
        </w:rPr>
        <w:t>s</w:t>
      </w:r>
      <w:r w:rsidRPr="005D1130">
        <w:rPr>
          <w:rFonts w:eastAsia="Arial"/>
          <w:spacing w:val="1"/>
          <w:sz w:val="24"/>
          <w:szCs w:val="24"/>
        </w:rPr>
        <w:t>e</w:t>
      </w:r>
      <w:r w:rsidRPr="005D1130">
        <w:rPr>
          <w:rFonts w:eastAsia="Arial"/>
          <w:sz w:val="24"/>
          <w:szCs w:val="24"/>
        </w:rPr>
        <w:t>r</w:t>
      </w:r>
      <w:r w:rsidRPr="005D1130">
        <w:rPr>
          <w:rFonts w:eastAsia="Arial"/>
          <w:spacing w:val="-3"/>
          <w:sz w:val="24"/>
          <w:szCs w:val="24"/>
        </w:rPr>
        <w:t>v</w:t>
      </w:r>
      <w:r w:rsidRPr="005D1130">
        <w:rPr>
          <w:rFonts w:eastAsia="Arial"/>
          <w:spacing w:val="1"/>
          <w:sz w:val="24"/>
          <w:szCs w:val="24"/>
        </w:rPr>
        <w:t>a</w:t>
      </w:r>
      <w:r w:rsidRPr="005D1130">
        <w:rPr>
          <w:rFonts w:eastAsia="Arial"/>
          <w:sz w:val="24"/>
          <w:szCs w:val="24"/>
        </w:rPr>
        <w:t>si</w:t>
      </w:r>
      <w:r w:rsidRPr="005D1130">
        <w:rPr>
          <w:rFonts w:eastAsia="Arial"/>
          <w:spacing w:val="2"/>
          <w:sz w:val="24"/>
          <w:szCs w:val="24"/>
        </w:rPr>
        <w:t xml:space="preserve"> </w:t>
      </w:r>
      <w:r w:rsidRPr="005D1130">
        <w:rPr>
          <w:rFonts w:eastAsia="Arial"/>
          <w:spacing w:val="1"/>
          <w:sz w:val="24"/>
          <w:szCs w:val="24"/>
        </w:rPr>
        <w:t>m</w:t>
      </w:r>
      <w:r w:rsidRPr="005D1130">
        <w:rPr>
          <w:rFonts w:eastAsia="Arial"/>
          <w:spacing w:val="-1"/>
          <w:sz w:val="24"/>
          <w:szCs w:val="24"/>
        </w:rPr>
        <w:t>e</w:t>
      </w:r>
      <w:r w:rsidRPr="005D1130">
        <w:rPr>
          <w:rFonts w:eastAsia="Arial"/>
          <w:spacing w:val="1"/>
          <w:sz w:val="24"/>
          <w:szCs w:val="24"/>
        </w:rPr>
        <w:t>mp</w:t>
      </w:r>
      <w:r w:rsidRPr="005D1130">
        <w:rPr>
          <w:rFonts w:eastAsia="Arial"/>
          <w:spacing w:val="-1"/>
          <w:sz w:val="24"/>
          <w:szCs w:val="24"/>
        </w:rPr>
        <w:t>u</w:t>
      </w:r>
      <w:r w:rsidRPr="005D1130">
        <w:rPr>
          <w:rFonts w:eastAsia="Arial"/>
          <w:spacing w:val="1"/>
          <w:sz w:val="24"/>
          <w:szCs w:val="24"/>
        </w:rPr>
        <w:t>n</w:t>
      </w:r>
      <w:r w:rsidRPr="005D1130">
        <w:rPr>
          <w:rFonts w:eastAsia="Arial"/>
          <w:spacing w:val="-2"/>
          <w:sz w:val="24"/>
          <w:szCs w:val="24"/>
        </w:rPr>
        <w:t>y</w:t>
      </w:r>
      <w:r w:rsidRPr="005D1130">
        <w:rPr>
          <w:rFonts w:eastAsia="Arial"/>
          <w:spacing w:val="1"/>
          <w:sz w:val="24"/>
          <w:szCs w:val="24"/>
        </w:rPr>
        <w:t>a</w:t>
      </w:r>
      <w:r w:rsidRPr="005D1130">
        <w:rPr>
          <w:rFonts w:eastAsia="Arial"/>
          <w:sz w:val="24"/>
          <w:szCs w:val="24"/>
        </w:rPr>
        <w:t>i</w:t>
      </w:r>
      <w:r w:rsidRPr="005D1130">
        <w:rPr>
          <w:rFonts w:eastAsia="Arial"/>
          <w:spacing w:val="2"/>
          <w:sz w:val="24"/>
          <w:szCs w:val="24"/>
        </w:rPr>
        <w:t xml:space="preserve"> </w:t>
      </w:r>
      <w:r w:rsidRPr="005D1130">
        <w:rPr>
          <w:rFonts w:eastAsia="Arial"/>
          <w:sz w:val="24"/>
          <w:szCs w:val="24"/>
        </w:rPr>
        <w:t>k</w:t>
      </w:r>
      <w:r w:rsidRPr="005D1130">
        <w:rPr>
          <w:rFonts w:eastAsia="Arial"/>
          <w:spacing w:val="1"/>
          <w:sz w:val="24"/>
          <w:szCs w:val="24"/>
        </w:rPr>
        <w:t>eun</w:t>
      </w:r>
      <w:r w:rsidRPr="005D1130">
        <w:rPr>
          <w:rFonts w:eastAsia="Arial"/>
          <w:sz w:val="24"/>
          <w:szCs w:val="24"/>
        </w:rPr>
        <w:t>t</w:t>
      </w:r>
      <w:r w:rsidRPr="005D1130">
        <w:rPr>
          <w:rFonts w:eastAsia="Arial"/>
          <w:spacing w:val="-1"/>
          <w:sz w:val="24"/>
          <w:szCs w:val="24"/>
        </w:rPr>
        <w:t>u</w:t>
      </w:r>
      <w:r w:rsidRPr="005D1130">
        <w:rPr>
          <w:rFonts w:eastAsia="Arial"/>
          <w:spacing w:val="1"/>
          <w:sz w:val="24"/>
          <w:szCs w:val="24"/>
        </w:rPr>
        <w:t>n</w:t>
      </w:r>
      <w:r w:rsidRPr="005D1130">
        <w:rPr>
          <w:rFonts w:eastAsia="Arial"/>
          <w:spacing w:val="-1"/>
          <w:sz w:val="24"/>
          <w:szCs w:val="24"/>
        </w:rPr>
        <w:t>g</w:t>
      </w:r>
      <w:r w:rsidRPr="005D1130">
        <w:rPr>
          <w:rFonts w:eastAsia="Arial"/>
          <w:spacing w:val="1"/>
          <w:sz w:val="24"/>
          <w:szCs w:val="24"/>
        </w:rPr>
        <w:t>a</w:t>
      </w:r>
      <w:r w:rsidRPr="005D1130">
        <w:rPr>
          <w:rFonts w:eastAsia="Arial"/>
          <w:sz w:val="24"/>
          <w:szCs w:val="24"/>
        </w:rPr>
        <w:t xml:space="preserve">n </w:t>
      </w:r>
      <w:r w:rsidRPr="005D1130">
        <w:rPr>
          <w:rFonts w:eastAsia="Arial"/>
          <w:spacing w:val="-2"/>
          <w:sz w:val="24"/>
          <w:szCs w:val="24"/>
        </w:rPr>
        <w:t>y</w:t>
      </w:r>
      <w:r w:rsidRPr="005D1130">
        <w:rPr>
          <w:rFonts w:eastAsia="Arial"/>
          <w:spacing w:val="1"/>
          <w:sz w:val="24"/>
          <w:szCs w:val="24"/>
        </w:rPr>
        <w:t>a</w:t>
      </w:r>
      <w:r w:rsidRPr="005D1130">
        <w:rPr>
          <w:rFonts w:eastAsia="Arial"/>
          <w:sz w:val="24"/>
          <w:szCs w:val="24"/>
        </w:rPr>
        <w:t>itu</w:t>
      </w:r>
      <w:r w:rsidRPr="005D1130">
        <w:rPr>
          <w:rFonts w:eastAsia="Arial"/>
          <w:spacing w:val="2"/>
          <w:sz w:val="24"/>
          <w:szCs w:val="24"/>
        </w:rPr>
        <w:t xml:space="preserve"> </w:t>
      </w:r>
      <w:r w:rsidRPr="005D1130">
        <w:rPr>
          <w:rFonts w:eastAsia="Arial"/>
          <w:spacing w:val="1"/>
          <w:sz w:val="24"/>
          <w:szCs w:val="24"/>
        </w:rPr>
        <w:t>me</w:t>
      </w:r>
      <w:r w:rsidRPr="005D1130">
        <w:rPr>
          <w:rFonts w:eastAsia="Arial"/>
          <w:spacing w:val="-1"/>
          <w:sz w:val="24"/>
          <w:szCs w:val="24"/>
        </w:rPr>
        <w:t>m</w:t>
      </w:r>
      <w:r w:rsidRPr="005D1130">
        <w:rPr>
          <w:rFonts w:eastAsia="Arial"/>
          <w:spacing w:val="1"/>
          <w:sz w:val="24"/>
          <w:szCs w:val="24"/>
        </w:rPr>
        <w:t>b</w:t>
      </w:r>
      <w:r w:rsidRPr="005D1130">
        <w:rPr>
          <w:rFonts w:eastAsia="Arial"/>
          <w:spacing w:val="-1"/>
          <w:sz w:val="24"/>
          <w:szCs w:val="24"/>
        </w:rPr>
        <w:t>a</w:t>
      </w:r>
      <w:r w:rsidRPr="005D1130">
        <w:rPr>
          <w:rFonts w:eastAsia="Arial"/>
          <w:spacing w:val="1"/>
          <w:sz w:val="24"/>
          <w:szCs w:val="24"/>
        </w:rPr>
        <w:t>n</w:t>
      </w:r>
      <w:r w:rsidRPr="005D1130">
        <w:rPr>
          <w:rFonts w:eastAsia="Arial"/>
          <w:sz w:val="24"/>
          <w:szCs w:val="24"/>
        </w:rPr>
        <w:t>tu</w:t>
      </w:r>
      <w:r w:rsidRPr="005D1130">
        <w:rPr>
          <w:rFonts w:eastAsia="Arial"/>
          <w:spacing w:val="3"/>
          <w:sz w:val="24"/>
          <w:szCs w:val="24"/>
        </w:rPr>
        <w:t xml:space="preserve"> </w:t>
      </w:r>
      <w:r w:rsidRPr="005D1130">
        <w:rPr>
          <w:rFonts w:eastAsia="Arial"/>
          <w:spacing w:val="-1"/>
          <w:sz w:val="24"/>
          <w:szCs w:val="24"/>
        </w:rPr>
        <w:t>p</w:t>
      </w:r>
      <w:r w:rsidRPr="005D1130">
        <w:rPr>
          <w:rFonts w:eastAsia="Arial"/>
          <w:spacing w:val="1"/>
          <w:sz w:val="24"/>
          <w:szCs w:val="24"/>
        </w:rPr>
        <w:t>a</w:t>
      </w:r>
      <w:r w:rsidRPr="005D1130">
        <w:rPr>
          <w:rFonts w:eastAsia="Arial"/>
          <w:sz w:val="24"/>
          <w:szCs w:val="24"/>
        </w:rPr>
        <w:t xml:space="preserve">ra </w:t>
      </w:r>
      <w:r w:rsidRPr="005D1130">
        <w:rPr>
          <w:rFonts w:eastAsia="Arial"/>
          <w:spacing w:val="1"/>
          <w:sz w:val="24"/>
          <w:szCs w:val="24"/>
        </w:rPr>
        <w:t>pe</w:t>
      </w:r>
      <w:r w:rsidRPr="005D1130">
        <w:rPr>
          <w:rFonts w:eastAsia="Arial"/>
          <w:spacing w:val="-1"/>
          <w:sz w:val="24"/>
          <w:szCs w:val="24"/>
        </w:rPr>
        <w:t>n</w:t>
      </w:r>
      <w:r w:rsidRPr="005D1130">
        <w:rPr>
          <w:rFonts w:eastAsia="Arial"/>
          <w:spacing w:val="1"/>
          <w:sz w:val="24"/>
          <w:szCs w:val="24"/>
        </w:rPr>
        <w:t>e</w:t>
      </w:r>
      <w:r w:rsidRPr="005D1130">
        <w:rPr>
          <w:rFonts w:eastAsia="Arial"/>
          <w:sz w:val="24"/>
          <w:szCs w:val="24"/>
        </w:rPr>
        <w:t>l</w:t>
      </w:r>
      <w:r w:rsidRPr="005D1130">
        <w:rPr>
          <w:rFonts w:eastAsia="Arial"/>
          <w:spacing w:val="-1"/>
          <w:sz w:val="24"/>
          <w:szCs w:val="24"/>
        </w:rPr>
        <w:t>i</w:t>
      </w:r>
      <w:r w:rsidRPr="005D1130">
        <w:rPr>
          <w:rFonts w:eastAsia="Arial"/>
          <w:sz w:val="24"/>
          <w:szCs w:val="24"/>
        </w:rPr>
        <w:t>ti</w:t>
      </w:r>
      <w:r w:rsidRPr="005D1130">
        <w:rPr>
          <w:rFonts w:eastAsia="Arial"/>
          <w:spacing w:val="2"/>
          <w:sz w:val="24"/>
          <w:szCs w:val="24"/>
        </w:rPr>
        <w:t xml:space="preserve"> </w:t>
      </w:r>
      <w:r w:rsidRPr="005D1130">
        <w:rPr>
          <w:rFonts w:eastAsia="Arial"/>
          <w:spacing w:val="1"/>
          <w:sz w:val="24"/>
          <w:szCs w:val="24"/>
        </w:rPr>
        <w:t>un</w:t>
      </w:r>
      <w:r w:rsidRPr="005D1130">
        <w:rPr>
          <w:rFonts w:eastAsia="Arial"/>
          <w:sz w:val="24"/>
          <w:szCs w:val="24"/>
        </w:rPr>
        <w:t>t</w:t>
      </w:r>
      <w:r w:rsidRPr="005D1130">
        <w:rPr>
          <w:rFonts w:eastAsia="Arial"/>
          <w:spacing w:val="1"/>
          <w:sz w:val="24"/>
          <w:szCs w:val="24"/>
        </w:rPr>
        <w:t>u</w:t>
      </w:r>
      <w:r w:rsidRPr="005D1130">
        <w:rPr>
          <w:rFonts w:eastAsia="Arial"/>
          <w:sz w:val="24"/>
          <w:szCs w:val="24"/>
        </w:rPr>
        <w:t xml:space="preserve">k </w:t>
      </w:r>
      <w:r w:rsidRPr="005D1130">
        <w:rPr>
          <w:rFonts w:eastAsia="Arial"/>
          <w:spacing w:val="1"/>
          <w:sz w:val="24"/>
          <w:szCs w:val="24"/>
        </w:rPr>
        <w:t>m</w:t>
      </w:r>
      <w:r w:rsidRPr="005D1130">
        <w:rPr>
          <w:rFonts w:eastAsia="Arial"/>
          <w:spacing w:val="-1"/>
          <w:sz w:val="24"/>
          <w:szCs w:val="24"/>
        </w:rPr>
        <w:t>e</w:t>
      </w:r>
      <w:r w:rsidRPr="005D1130">
        <w:rPr>
          <w:rFonts w:eastAsia="Arial"/>
          <w:spacing w:val="1"/>
          <w:sz w:val="24"/>
          <w:szCs w:val="24"/>
        </w:rPr>
        <w:t>n</w:t>
      </w:r>
      <w:r w:rsidRPr="005D1130">
        <w:rPr>
          <w:rFonts w:eastAsia="Arial"/>
          <w:spacing w:val="-1"/>
          <w:sz w:val="24"/>
          <w:szCs w:val="24"/>
        </w:rPr>
        <w:t>g</w:t>
      </w:r>
      <w:r w:rsidRPr="005D1130">
        <w:rPr>
          <w:rFonts w:eastAsia="Arial"/>
          <w:spacing w:val="1"/>
          <w:sz w:val="24"/>
          <w:szCs w:val="24"/>
        </w:rPr>
        <w:t>umpu</w:t>
      </w:r>
      <w:r w:rsidRPr="005D1130">
        <w:rPr>
          <w:rFonts w:eastAsia="Arial"/>
          <w:sz w:val="24"/>
          <w:szCs w:val="24"/>
        </w:rPr>
        <w:t>l</w:t>
      </w:r>
      <w:r w:rsidRPr="005D1130">
        <w:rPr>
          <w:rFonts w:eastAsia="Arial"/>
          <w:spacing w:val="-3"/>
          <w:sz w:val="24"/>
          <w:szCs w:val="24"/>
        </w:rPr>
        <w:t>k</w:t>
      </w:r>
      <w:r w:rsidRPr="005D1130">
        <w:rPr>
          <w:rFonts w:eastAsia="Arial"/>
          <w:spacing w:val="1"/>
          <w:sz w:val="24"/>
          <w:szCs w:val="24"/>
        </w:rPr>
        <w:t>a</w:t>
      </w:r>
      <w:r w:rsidRPr="005D1130">
        <w:rPr>
          <w:rFonts w:eastAsia="Arial"/>
          <w:sz w:val="24"/>
          <w:szCs w:val="24"/>
        </w:rPr>
        <w:t>n</w:t>
      </w:r>
      <w:r w:rsidRPr="005D1130">
        <w:rPr>
          <w:rFonts w:eastAsia="Arial"/>
          <w:spacing w:val="2"/>
          <w:sz w:val="24"/>
          <w:szCs w:val="24"/>
        </w:rPr>
        <w:t xml:space="preserve"> </w:t>
      </w:r>
      <w:r w:rsidRPr="005D1130">
        <w:rPr>
          <w:rFonts w:eastAsia="Arial"/>
          <w:sz w:val="24"/>
          <w:szCs w:val="24"/>
        </w:rPr>
        <w:t>i</w:t>
      </w:r>
      <w:r w:rsidRPr="005D1130">
        <w:rPr>
          <w:rFonts w:eastAsia="Arial"/>
          <w:spacing w:val="-2"/>
          <w:sz w:val="24"/>
          <w:szCs w:val="24"/>
        </w:rPr>
        <w:t>n</w:t>
      </w:r>
      <w:r w:rsidRPr="005D1130">
        <w:rPr>
          <w:rFonts w:eastAsia="Arial"/>
          <w:sz w:val="24"/>
          <w:szCs w:val="24"/>
        </w:rPr>
        <w:t>f</w:t>
      </w:r>
      <w:r w:rsidRPr="005D1130">
        <w:rPr>
          <w:rFonts w:eastAsia="Arial"/>
          <w:spacing w:val="1"/>
          <w:sz w:val="24"/>
          <w:szCs w:val="24"/>
        </w:rPr>
        <w:t>o</w:t>
      </w:r>
      <w:r w:rsidRPr="005D1130">
        <w:rPr>
          <w:rFonts w:eastAsia="Arial"/>
          <w:sz w:val="24"/>
          <w:szCs w:val="24"/>
        </w:rPr>
        <w:t>r</w:t>
      </w:r>
      <w:r w:rsidRPr="005D1130">
        <w:rPr>
          <w:rFonts w:eastAsia="Arial"/>
          <w:spacing w:val="1"/>
          <w:sz w:val="24"/>
          <w:szCs w:val="24"/>
        </w:rPr>
        <w:t>ma</w:t>
      </w:r>
      <w:r w:rsidRPr="005D1130">
        <w:rPr>
          <w:rFonts w:eastAsia="Arial"/>
          <w:sz w:val="24"/>
          <w:szCs w:val="24"/>
        </w:rPr>
        <w:t>si</w:t>
      </w:r>
      <w:r w:rsidRPr="005D1130">
        <w:rPr>
          <w:rFonts w:eastAsia="Arial"/>
          <w:spacing w:val="1"/>
          <w:sz w:val="24"/>
          <w:szCs w:val="24"/>
        </w:rPr>
        <w:t xml:space="preserve"> </w:t>
      </w:r>
      <w:r w:rsidRPr="005D1130">
        <w:rPr>
          <w:rFonts w:eastAsia="Arial"/>
          <w:spacing w:val="-1"/>
          <w:sz w:val="24"/>
          <w:szCs w:val="24"/>
        </w:rPr>
        <w:t>da</w:t>
      </w:r>
      <w:r w:rsidRPr="005D1130">
        <w:rPr>
          <w:rFonts w:eastAsia="Arial"/>
          <w:sz w:val="24"/>
          <w:szCs w:val="24"/>
        </w:rPr>
        <w:t xml:space="preserve">n </w:t>
      </w:r>
      <w:r w:rsidRPr="005D1130">
        <w:rPr>
          <w:rFonts w:eastAsia="Arial"/>
          <w:spacing w:val="1"/>
          <w:sz w:val="24"/>
          <w:szCs w:val="24"/>
        </w:rPr>
        <w:t>da</w:t>
      </w:r>
      <w:r w:rsidRPr="005D1130">
        <w:rPr>
          <w:rFonts w:eastAsia="Arial"/>
          <w:sz w:val="24"/>
          <w:szCs w:val="24"/>
        </w:rPr>
        <w:t>ta</w:t>
      </w:r>
      <w:r w:rsidRPr="005D1130">
        <w:rPr>
          <w:rFonts w:eastAsia="Arial"/>
          <w:spacing w:val="1"/>
          <w:sz w:val="24"/>
          <w:szCs w:val="24"/>
        </w:rPr>
        <w:t xml:space="preserve"> </w:t>
      </w:r>
      <w:r w:rsidRPr="005D1130">
        <w:rPr>
          <w:rFonts w:eastAsia="Arial"/>
          <w:sz w:val="24"/>
          <w:szCs w:val="24"/>
        </w:rPr>
        <w:t>s</w:t>
      </w:r>
      <w:r w:rsidRPr="005D1130">
        <w:rPr>
          <w:rFonts w:eastAsia="Arial"/>
          <w:spacing w:val="1"/>
          <w:sz w:val="24"/>
          <w:szCs w:val="24"/>
        </w:rPr>
        <w:t>e</w:t>
      </w:r>
      <w:r w:rsidRPr="005D1130">
        <w:rPr>
          <w:rFonts w:eastAsia="Arial"/>
          <w:sz w:val="24"/>
          <w:szCs w:val="24"/>
        </w:rPr>
        <w:t xml:space="preserve">rta </w:t>
      </w:r>
      <w:r w:rsidRPr="005D1130">
        <w:rPr>
          <w:rFonts w:eastAsia="Arial"/>
          <w:spacing w:val="1"/>
          <w:sz w:val="24"/>
          <w:szCs w:val="24"/>
        </w:rPr>
        <w:t>me</w:t>
      </w:r>
      <w:r w:rsidRPr="005D1130">
        <w:rPr>
          <w:rFonts w:eastAsia="Arial"/>
          <w:sz w:val="24"/>
          <w:szCs w:val="24"/>
        </w:rPr>
        <w:t>l</w:t>
      </w:r>
      <w:r w:rsidRPr="005D1130">
        <w:rPr>
          <w:rFonts w:eastAsia="Arial"/>
          <w:spacing w:val="-1"/>
          <w:sz w:val="24"/>
          <w:szCs w:val="24"/>
        </w:rPr>
        <w:t>ih</w:t>
      </w:r>
      <w:r w:rsidRPr="005D1130">
        <w:rPr>
          <w:rFonts w:eastAsia="Arial"/>
          <w:spacing w:val="1"/>
          <w:sz w:val="24"/>
          <w:szCs w:val="24"/>
        </w:rPr>
        <w:t>a</w:t>
      </w:r>
      <w:r w:rsidRPr="005D1130">
        <w:rPr>
          <w:rFonts w:eastAsia="Arial"/>
          <w:sz w:val="24"/>
          <w:szCs w:val="24"/>
        </w:rPr>
        <w:t>t</w:t>
      </w:r>
      <w:r w:rsidRPr="005D1130">
        <w:rPr>
          <w:rFonts w:eastAsia="Arial"/>
          <w:spacing w:val="2"/>
          <w:sz w:val="24"/>
          <w:szCs w:val="24"/>
        </w:rPr>
        <w:t xml:space="preserve"> </w:t>
      </w:r>
      <w:r w:rsidRPr="005D1130">
        <w:rPr>
          <w:rFonts w:eastAsia="Arial"/>
          <w:spacing w:val="-2"/>
          <w:sz w:val="24"/>
          <w:szCs w:val="24"/>
        </w:rPr>
        <w:t>s</w:t>
      </w:r>
      <w:r w:rsidRPr="005D1130">
        <w:rPr>
          <w:rFonts w:eastAsia="Arial"/>
          <w:spacing w:val="1"/>
          <w:sz w:val="24"/>
          <w:szCs w:val="24"/>
        </w:rPr>
        <w:t>e</w:t>
      </w:r>
      <w:r w:rsidRPr="005D1130">
        <w:rPr>
          <w:rFonts w:eastAsia="Arial"/>
          <w:sz w:val="24"/>
          <w:szCs w:val="24"/>
        </w:rPr>
        <w:t>c</w:t>
      </w:r>
      <w:r w:rsidRPr="005D1130">
        <w:rPr>
          <w:rFonts w:eastAsia="Arial"/>
          <w:spacing w:val="1"/>
          <w:sz w:val="24"/>
          <w:szCs w:val="24"/>
        </w:rPr>
        <w:t>a</w:t>
      </w:r>
      <w:r w:rsidRPr="005D1130">
        <w:rPr>
          <w:rFonts w:eastAsia="Arial"/>
          <w:sz w:val="24"/>
          <w:szCs w:val="24"/>
        </w:rPr>
        <w:t>ra</w:t>
      </w:r>
      <w:r w:rsidRPr="005D1130">
        <w:rPr>
          <w:rFonts w:eastAsia="Arial"/>
          <w:spacing w:val="2"/>
          <w:sz w:val="24"/>
          <w:szCs w:val="24"/>
        </w:rPr>
        <w:t xml:space="preserve"> </w:t>
      </w:r>
      <w:r w:rsidRPr="005D1130">
        <w:rPr>
          <w:rFonts w:eastAsia="Arial"/>
          <w:sz w:val="24"/>
          <w:szCs w:val="24"/>
        </w:rPr>
        <w:t>l</w:t>
      </w:r>
      <w:r w:rsidRPr="005D1130">
        <w:rPr>
          <w:rFonts w:eastAsia="Arial"/>
          <w:spacing w:val="-2"/>
          <w:sz w:val="24"/>
          <w:szCs w:val="24"/>
        </w:rPr>
        <w:t>a</w:t>
      </w:r>
      <w:r w:rsidRPr="005D1130">
        <w:rPr>
          <w:rFonts w:eastAsia="Arial"/>
          <w:spacing w:val="1"/>
          <w:sz w:val="24"/>
          <w:szCs w:val="24"/>
        </w:rPr>
        <w:t>n</w:t>
      </w:r>
      <w:r w:rsidRPr="005D1130">
        <w:rPr>
          <w:rFonts w:eastAsia="Arial"/>
          <w:spacing w:val="-1"/>
          <w:sz w:val="24"/>
          <w:szCs w:val="24"/>
        </w:rPr>
        <w:t>g</w:t>
      </w:r>
      <w:r w:rsidRPr="005D1130">
        <w:rPr>
          <w:rFonts w:eastAsia="Arial"/>
          <w:sz w:val="24"/>
          <w:szCs w:val="24"/>
        </w:rPr>
        <w:t>s</w:t>
      </w:r>
      <w:r w:rsidRPr="005D1130">
        <w:rPr>
          <w:rFonts w:eastAsia="Arial"/>
          <w:spacing w:val="1"/>
          <w:sz w:val="24"/>
          <w:szCs w:val="24"/>
        </w:rPr>
        <w:t>un</w:t>
      </w:r>
      <w:r w:rsidRPr="005D1130">
        <w:rPr>
          <w:rFonts w:eastAsia="Arial"/>
          <w:sz w:val="24"/>
          <w:szCs w:val="24"/>
        </w:rPr>
        <w:t xml:space="preserve">g </w:t>
      </w:r>
      <w:r w:rsidRPr="005D1130">
        <w:rPr>
          <w:rFonts w:eastAsia="Arial"/>
          <w:spacing w:val="1"/>
          <w:sz w:val="24"/>
          <w:szCs w:val="24"/>
        </w:rPr>
        <w:t>ba</w:t>
      </w:r>
      <w:r w:rsidRPr="005D1130">
        <w:rPr>
          <w:rFonts w:eastAsia="Arial"/>
          <w:spacing w:val="-1"/>
          <w:sz w:val="24"/>
          <w:szCs w:val="24"/>
        </w:rPr>
        <w:t>ga</w:t>
      </w:r>
      <w:r w:rsidRPr="005D1130">
        <w:rPr>
          <w:rFonts w:eastAsia="Arial"/>
          <w:sz w:val="24"/>
          <w:szCs w:val="24"/>
        </w:rPr>
        <w:t>i</w:t>
      </w:r>
      <w:r w:rsidRPr="005D1130">
        <w:rPr>
          <w:rFonts w:eastAsia="Arial"/>
          <w:spacing w:val="1"/>
          <w:sz w:val="24"/>
          <w:szCs w:val="24"/>
        </w:rPr>
        <w:t>ma</w:t>
      </w:r>
      <w:r w:rsidRPr="005D1130">
        <w:rPr>
          <w:rFonts w:eastAsia="Arial"/>
          <w:spacing w:val="-1"/>
          <w:sz w:val="24"/>
          <w:szCs w:val="24"/>
        </w:rPr>
        <w:t>n</w:t>
      </w:r>
      <w:r w:rsidRPr="005D1130">
        <w:rPr>
          <w:rFonts w:eastAsia="Arial"/>
          <w:sz w:val="24"/>
          <w:szCs w:val="24"/>
        </w:rPr>
        <w:t>a</w:t>
      </w:r>
      <w:r w:rsidRPr="005D1130">
        <w:rPr>
          <w:rFonts w:eastAsia="Arial"/>
          <w:spacing w:val="2"/>
          <w:sz w:val="24"/>
          <w:szCs w:val="24"/>
        </w:rPr>
        <w:t xml:space="preserve"> </w:t>
      </w:r>
      <w:r w:rsidRPr="005D1130">
        <w:rPr>
          <w:rFonts w:eastAsia="Arial"/>
          <w:spacing w:val="-1"/>
          <w:sz w:val="24"/>
          <w:szCs w:val="24"/>
        </w:rPr>
        <w:t>d</w:t>
      </w:r>
      <w:r w:rsidRPr="005D1130">
        <w:rPr>
          <w:rFonts w:eastAsia="Arial"/>
          <w:spacing w:val="1"/>
          <w:sz w:val="24"/>
          <w:szCs w:val="24"/>
        </w:rPr>
        <w:t>a</w:t>
      </w:r>
      <w:r w:rsidRPr="005D1130">
        <w:rPr>
          <w:rFonts w:eastAsia="Arial"/>
          <w:sz w:val="24"/>
          <w:szCs w:val="24"/>
        </w:rPr>
        <w:t>ta</w:t>
      </w:r>
      <w:r w:rsidRPr="005D1130">
        <w:rPr>
          <w:rFonts w:eastAsia="Arial"/>
          <w:spacing w:val="3"/>
          <w:sz w:val="24"/>
          <w:szCs w:val="24"/>
        </w:rPr>
        <w:t xml:space="preserve"> </w:t>
      </w:r>
      <w:r w:rsidRPr="005D1130">
        <w:rPr>
          <w:rFonts w:eastAsia="Arial"/>
          <w:spacing w:val="-2"/>
          <w:sz w:val="24"/>
          <w:szCs w:val="24"/>
        </w:rPr>
        <w:t>y</w:t>
      </w:r>
      <w:r w:rsidRPr="005D1130">
        <w:rPr>
          <w:rFonts w:eastAsia="Arial"/>
          <w:spacing w:val="1"/>
          <w:sz w:val="24"/>
          <w:szCs w:val="24"/>
        </w:rPr>
        <w:t>an</w:t>
      </w:r>
      <w:r w:rsidRPr="005D1130">
        <w:rPr>
          <w:rFonts w:eastAsia="Arial"/>
          <w:sz w:val="24"/>
          <w:szCs w:val="24"/>
        </w:rPr>
        <w:t xml:space="preserve">g </w:t>
      </w:r>
      <w:r w:rsidRPr="005D1130">
        <w:rPr>
          <w:rFonts w:eastAsia="Arial"/>
          <w:spacing w:val="1"/>
          <w:sz w:val="24"/>
          <w:szCs w:val="24"/>
        </w:rPr>
        <w:t>d</w:t>
      </w:r>
      <w:r w:rsidRPr="005D1130">
        <w:rPr>
          <w:rFonts w:eastAsia="Arial"/>
          <w:sz w:val="24"/>
          <w:szCs w:val="24"/>
        </w:rPr>
        <w:t xml:space="preserve">i </w:t>
      </w:r>
      <w:r w:rsidRPr="005D1130">
        <w:rPr>
          <w:rFonts w:eastAsia="Arial"/>
          <w:spacing w:val="1"/>
          <w:sz w:val="24"/>
          <w:szCs w:val="24"/>
        </w:rPr>
        <w:t>da</w:t>
      </w:r>
      <w:r w:rsidRPr="005D1130">
        <w:rPr>
          <w:rFonts w:eastAsia="Arial"/>
          <w:spacing w:val="-1"/>
          <w:sz w:val="24"/>
          <w:szCs w:val="24"/>
        </w:rPr>
        <w:t>p</w:t>
      </w:r>
      <w:r w:rsidRPr="005D1130">
        <w:rPr>
          <w:rFonts w:eastAsia="Arial"/>
          <w:spacing w:val="1"/>
          <w:sz w:val="24"/>
          <w:szCs w:val="24"/>
        </w:rPr>
        <w:t>a</w:t>
      </w:r>
      <w:r w:rsidRPr="005D1130">
        <w:rPr>
          <w:rFonts w:eastAsia="Arial"/>
          <w:sz w:val="24"/>
          <w:szCs w:val="24"/>
        </w:rPr>
        <w:t>tk</w:t>
      </w:r>
      <w:r w:rsidRPr="005D1130">
        <w:rPr>
          <w:rFonts w:eastAsia="Arial"/>
          <w:spacing w:val="1"/>
          <w:sz w:val="24"/>
          <w:szCs w:val="24"/>
        </w:rPr>
        <w:t>a</w:t>
      </w:r>
      <w:r w:rsidRPr="005D1130">
        <w:rPr>
          <w:rFonts w:eastAsia="Arial"/>
          <w:sz w:val="24"/>
          <w:szCs w:val="24"/>
        </w:rPr>
        <w:t xml:space="preserve">n </w:t>
      </w:r>
      <w:r w:rsidRPr="005D1130">
        <w:rPr>
          <w:rFonts w:eastAsia="Arial"/>
          <w:spacing w:val="1"/>
          <w:sz w:val="24"/>
          <w:szCs w:val="24"/>
        </w:rPr>
        <w:t>d</w:t>
      </w:r>
      <w:r w:rsidRPr="005D1130">
        <w:rPr>
          <w:rFonts w:eastAsia="Arial"/>
          <w:sz w:val="24"/>
          <w:szCs w:val="24"/>
        </w:rPr>
        <w:t>i</w:t>
      </w:r>
      <w:r w:rsidRPr="005D1130">
        <w:rPr>
          <w:rFonts w:eastAsia="Arial"/>
          <w:spacing w:val="1"/>
          <w:sz w:val="24"/>
          <w:szCs w:val="24"/>
        </w:rPr>
        <w:t xml:space="preserve"> </w:t>
      </w:r>
      <w:r w:rsidRPr="005D1130">
        <w:rPr>
          <w:rFonts w:eastAsia="Arial"/>
          <w:sz w:val="24"/>
          <w:szCs w:val="24"/>
        </w:rPr>
        <w:t>la</w:t>
      </w:r>
      <w:r w:rsidRPr="005D1130">
        <w:rPr>
          <w:rFonts w:eastAsia="Arial"/>
          <w:spacing w:val="1"/>
          <w:sz w:val="24"/>
          <w:szCs w:val="24"/>
        </w:rPr>
        <w:t>p</w:t>
      </w:r>
      <w:r w:rsidRPr="005D1130">
        <w:rPr>
          <w:rFonts w:eastAsia="Arial"/>
          <w:spacing w:val="-1"/>
          <w:sz w:val="24"/>
          <w:szCs w:val="24"/>
        </w:rPr>
        <w:t>a</w:t>
      </w:r>
      <w:r w:rsidRPr="005D1130">
        <w:rPr>
          <w:rFonts w:eastAsia="Arial"/>
          <w:spacing w:val="1"/>
          <w:sz w:val="24"/>
          <w:szCs w:val="24"/>
        </w:rPr>
        <w:t>n</w:t>
      </w:r>
      <w:r w:rsidRPr="005D1130">
        <w:rPr>
          <w:rFonts w:eastAsia="Arial"/>
          <w:spacing w:val="-1"/>
          <w:sz w:val="24"/>
          <w:szCs w:val="24"/>
        </w:rPr>
        <w:t>g</w:t>
      </w:r>
      <w:r w:rsidRPr="005D1130">
        <w:rPr>
          <w:rFonts w:eastAsia="Arial"/>
          <w:spacing w:val="1"/>
          <w:sz w:val="24"/>
          <w:szCs w:val="24"/>
        </w:rPr>
        <w:t>a</w:t>
      </w:r>
      <w:r w:rsidRPr="005D1130">
        <w:rPr>
          <w:rFonts w:eastAsia="Arial"/>
          <w:spacing w:val="-1"/>
          <w:sz w:val="24"/>
          <w:szCs w:val="24"/>
        </w:rPr>
        <w:t>n</w:t>
      </w:r>
      <w:r w:rsidRPr="005D1130">
        <w:rPr>
          <w:rFonts w:eastAsia="Arial"/>
          <w:sz w:val="24"/>
          <w:szCs w:val="24"/>
        </w:rPr>
        <w:t>.</w:t>
      </w:r>
      <w:r w:rsidRPr="005D1130">
        <w:rPr>
          <w:rFonts w:eastAsia="Arial"/>
          <w:spacing w:val="2"/>
          <w:sz w:val="24"/>
          <w:szCs w:val="24"/>
        </w:rPr>
        <w:t xml:space="preserve"> </w:t>
      </w:r>
      <w:r w:rsidRPr="005D1130">
        <w:rPr>
          <w:rFonts w:eastAsia="Arial"/>
          <w:sz w:val="24"/>
          <w:szCs w:val="24"/>
        </w:rPr>
        <w:t>D</w:t>
      </w:r>
      <w:r w:rsidRPr="005D1130">
        <w:rPr>
          <w:rFonts w:eastAsia="Arial"/>
          <w:spacing w:val="-1"/>
          <w:sz w:val="24"/>
          <w:szCs w:val="24"/>
        </w:rPr>
        <w:t>i</w:t>
      </w:r>
      <w:r w:rsidRPr="005D1130">
        <w:rPr>
          <w:rFonts w:eastAsia="Arial"/>
          <w:sz w:val="24"/>
          <w:szCs w:val="24"/>
        </w:rPr>
        <w:t>sini</w:t>
      </w:r>
      <w:r w:rsidRPr="005D1130">
        <w:rPr>
          <w:rFonts w:eastAsia="Arial"/>
          <w:spacing w:val="2"/>
          <w:sz w:val="24"/>
          <w:szCs w:val="24"/>
        </w:rPr>
        <w:t xml:space="preserve"> </w:t>
      </w:r>
      <w:r w:rsidRPr="005D1130">
        <w:rPr>
          <w:rFonts w:eastAsia="Arial"/>
          <w:spacing w:val="1"/>
          <w:sz w:val="24"/>
          <w:szCs w:val="24"/>
        </w:rPr>
        <w:t>pene</w:t>
      </w:r>
      <w:r w:rsidRPr="005D1130">
        <w:rPr>
          <w:rFonts w:eastAsia="Arial"/>
          <w:sz w:val="24"/>
          <w:szCs w:val="24"/>
        </w:rPr>
        <w:t>l</w:t>
      </w:r>
      <w:r w:rsidRPr="005D1130">
        <w:rPr>
          <w:rFonts w:eastAsia="Arial"/>
          <w:spacing w:val="-1"/>
          <w:sz w:val="24"/>
          <w:szCs w:val="24"/>
        </w:rPr>
        <w:t>i</w:t>
      </w:r>
      <w:r w:rsidRPr="005D1130">
        <w:rPr>
          <w:rFonts w:eastAsia="Arial"/>
          <w:sz w:val="24"/>
          <w:szCs w:val="24"/>
        </w:rPr>
        <w:t>ti</w:t>
      </w:r>
      <w:r w:rsidRPr="005D1130">
        <w:rPr>
          <w:rFonts w:eastAsia="Arial"/>
          <w:spacing w:val="2"/>
          <w:sz w:val="24"/>
          <w:szCs w:val="24"/>
        </w:rPr>
        <w:t xml:space="preserve"> </w:t>
      </w:r>
      <w:r w:rsidRPr="005D1130">
        <w:rPr>
          <w:rFonts w:eastAsia="Arial"/>
          <w:spacing w:val="1"/>
          <w:sz w:val="24"/>
          <w:szCs w:val="24"/>
        </w:rPr>
        <w:t>a</w:t>
      </w:r>
      <w:r w:rsidRPr="005D1130">
        <w:rPr>
          <w:rFonts w:eastAsia="Arial"/>
          <w:sz w:val="24"/>
          <w:szCs w:val="24"/>
        </w:rPr>
        <w:t>k</w:t>
      </w:r>
      <w:r w:rsidRPr="005D1130">
        <w:rPr>
          <w:rFonts w:eastAsia="Arial"/>
          <w:spacing w:val="-1"/>
          <w:sz w:val="24"/>
          <w:szCs w:val="24"/>
        </w:rPr>
        <w:t>a</w:t>
      </w:r>
      <w:r w:rsidRPr="005D1130">
        <w:rPr>
          <w:rFonts w:eastAsia="Arial"/>
          <w:sz w:val="24"/>
          <w:szCs w:val="24"/>
        </w:rPr>
        <w:t>n la</w:t>
      </w:r>
      <w:r w:rsidRPr="005D1130">
        <w:rPr>
          <w:rFonts w:eastAsia="Arial"/>
          <w:spacing w:val="1"/>
          <w:sz w:val="24"/>
          <w:szCs w:val="24"/>
        </w:rPr>
        <w:t>n</w:t>
      </w:r>
      <w:r w:rsidRPr="005D1130">
        <w:rPr>
          <w:rFonts w:eastAsia="Arial"/>
          <w:spacing w:val="-1"/>
          <w:sz w:val="24"/>
          <w:szCs w:val="24"/>
        </w:rPr>
        <w:t>g</w:t>
      </w:r>
      <w:r w:rsidRPr="005D1130">
        <w:rPr>
          <w:rFonts w:eastAsia="Arial"/>
          <w:sz w:val="24"/>
          <w:szCs w:val="24"/>
        </w:rPr>
        <w:t>s</w:t>
      </w:r>
      <w:r w:rsidRPr="005D1130">
        <w:rPr>
          <w:rFonts w:eastAsia="Arial"/>
          <w:spacing w:val="1"/>
          <w:sz w:val="24"/>
          <w:szCs w:val="24"/>
        </w:rPr>
        <w:t>un</w:t>
      </w:r>
      <w:r w:rsidRPr="005D1130">
        <w:rPr>
          <w:rFonts w:eastAsia="Arial"/>
          <w:sz w:val="24"/>
          <w:szCs w:val="24"/>
        </w:rPr>
        <w:t xml:space="preserve">g </w:t>
      </w:r>
      <w:r w:rsidRPr="005D1130">
        <w:rPr>
          <w:rFonts w:eastAsia="Arial"/>
          <w:spacing w:val="1"/>
          <w:sz w:val="24"/>
          <w:szCs w:val="24"/>
        </w:rPr>
        <w:t>me</w:t>
      </w:r>
      <w:r w:rsidRPr="005D1130">
        <w:rPr>
          <w:rFonts w:eastAsia="Arial"/>
          <w:sz w:val="24"/>
          <w:szCs w:val="24"/>
        </w:rPr>
        <w:t>lak</w:t>
      </w:r>
      <w:r w:rsidRPr="005D1130">
        <w:rPr>
          <w:rFonts w:eastAsia="Arial"/>
          <w:spacing w:val="1"/>
          <w:sz w:val="24"/>
          <w:szCs w:val="24"/>
        </w:rPr>
        <w:t>u</w:t>
      </w:r>
      <w:r w:rsidRPr="005D1130">
        <w:rPr>
          <w:rFonts w:eastAsia="Arial"/>
          <w:spacing w:val="-2"/>
          <w:sz w:val="24"/>
          <w:szCs w:val="24"/>
        </w:rPr>
        <w:t>k</w:t>
      </w:r>
      <w:r w:rsidRPr="005D1130">
        <w:rPr>
          <w:rFonts w:eastAsia="Arial"/>
          <w:spacing w:val="1"/>
          <w:sz w:val="24"/>
          <w:szCs w:val="24"/>
        </w:rPr>
        <w:t>a</w:t>
      </w:r>
      <w:r w:rsidRPr="005D1130">
        <w:rPr>
          <w:rFonts w:eastAsia="Arial"/>
          <w:sz w:val="24"/>
          <w:szCs w:val="24"/>
        </w:rPr>
        <w:t xml:space="preserve">n </w:t>
      </w:r>
      <w:r w:rsidRPr="005D1130">
        <w:rPr>
          <w:rFonts w:eastAsia="Arial"/>
          <w:spacing w:val="1"/>
          <w:sz w:val="24"/>
          <w:szCs w:val="24"/>
        </w:rPr>
        <w:t>ob</w:t>
      </w:r>
      <w:r w:rsidRPr="005D1130">
        <w:rPr>
          <w:rFonts w:eastAsia="Arial"/>
          <w:sz w:val="24"/>
          <w:szCs w:val="24"/>
        </w:rPr>
        <w:t>s</w:t>
      </w:r>
      <w:r w:rsidRPr="005D1130">
        <w:rPr>
          <w:rFonts w:eastAsia="Arial"/>
          <w:spacing w:val="1"/>
          <w:sz w:val="24"/>
          <w:szCs w:val="24"/>
        </w:rPr>
        <w:t>e</w:t>
      </w:r>
      <w:r w:rsidRPr="005D1130">
        <w:rPr>
          <w:rFonts w:eastAsia="Arial"/>
          <w:sz w:val="24"/>
          <w:szCs w:val="24"/>
        </w:rPr>
        <w:t>r</w:t>
      </w:r>
      <w:r w:rsidRPr="005D1130">
        <w:rPr>
          <w:rFonts w:eastAsia="Arial"/>
          <w:spacing w:val="-3"/>
          <w:sz w:val="24"/>
          <w:szCs w:val="24"/>
        </w:rPr>
        <w:t>v</w:t>
      </w:r>
      <w:r w:rsidRPr="005D1130">
        <w:rPr>
          <w:rFonts w:eastAsia="Arial"/>
          <w:spacing w:val="2"/>
          <w:sz w:val="24"/>
          <w:szCs w:val="24"/>
        </w:rPr>
        <w:t>a</w:t>
      </w:r>
      <w:r w:rsidRPr="005D1130">
        <w:rPr>
          <w:rFonts w:eastAsia="Arial"/>
          <w:sz w:val="24"/>
          <w:szCs w:val="24"/>
        </w:rPr>
        <w:t xml:space="preserve">si </w:t>
      </w:r>
      <w:r w:rsidRPr="005D1130">
        <w:rPr>
          <w:rFonts w:eastAsia="Arial"/>
          <w:spacing w:val="1"/>
          <w:sz w:val="24"/>
          <w:szCs w:val="24"/>
        </w:rPr>
        <w:t>pa</w:t>
      </w:r>
      <w:r w:rsidRPr="005D1130">
        <w:rPr>
          <w:rFonts w:eastAsia="Arial"/>
          <w:spacing w:val="-1"/>
          <w:sz w:val="24"/>
          <w:szCs w:val="24"/>
        </w:rPr>
        <w:t>d</w:t>
      </w:r>
      <w:r w:rsidRPr="005D1130">
        <w:rPr>
          <w:rFonts w:eastAsia="Arial"/>
          <w:sz w:val="24"/>
          <w:szCs w:val="24"/>
        </w:rPr>
        <w:t>a</w:t>
      </w:r>
      <w:r w:rsidRPr="005D1130">
        <w:rPr>
          <w:rFonts w:eastAsia="Arial"/>
          <w:spacing w:val="1"/>
          <w:sz w:val="24"/>
          <w:szCs w:val="24"/>
        </w:rPr>
        <w:t xml:space="preserve"> </w:t>
      </w:r>
      <w:r w:rsidRPr="005D1130">
        <w:rPr>
          <w:rFonts w:eastAsia="Arial"/>
          <w:sz w:val="24"/>
          <w:szCs w:val="24"/>
        </w:rPr>
        <w:t>k</w:t>
      </w:r>
      <w:r w:rsidRPr="005D1130">
        <w:rPr>
          <w:rFonts w:eastAsia="Arial"/>
          <w:spacing w:val="-1"/>
          <w:sz w:val="24"/>
          <w:szCs w:val="24"/>
        </w:rPr>
        <w:t>a</w:t>
      </w:r>
      <w:r w:rsidRPr="005D1130">
        <w:rPr>
          <w:rFonts w:eastAsia="Arial"/>
          <w:spacing w:val="1"/>
          <w:sz w:val="24"/>
          <w:szCs w:val="24"/>
        </w:rPr>
        <w:t>n</w:t>
      </w:r>
      <w:r w:rsidRPr="005D1130">
        <w:rPr>
          <w:rFonts w:eastAsia="Arial"/>
          <w:sz w:val="24"/>
          <w:szCs w:val="24"/>
        </w:rPr>
        <w:t>t</w:t>
      </w:r>
      <w:r w:rsidRPr="005D1130">
        <w:rPr>
          <w:rFonts w:eastAsia="Arial"/>
          <w:spacing w:val="1"/>
          <w:sz w:val="24"/>
          <w:szCs w:val="24"/>
        </w:rPr>
        <w:t>o</w:t>
      </w:r>
      <w:r w:rsidRPr="005D1130">
        <w:rPr>
          <w:rFonts w:eastAsia="Arial"/>
          <w:sz w:val="24"/>
          <w:szCs w:val="24"/>
        </w:rPr>
        <w:t>r</w:t>
      </w:r>
      <w:r w:rsidRPr="005D1130">
        <w:rPr>
          <w:rFonts w:eastAsia="Arial"/>
          <w:spacing w:val="-2"/>
          <w:sz w:val="24"/>
          <w:szCs w:val="24"/>
        </w:rPr>
        <w:t xml:space="preserve"> </w:t>
      </w:r>
      <w:r w:rsidRPr="005D1130">
        <w:rPr>
          <w:rFonts w:eastAsia="Arial"/>
          <w:spacing w:val="1"/>
          <w:sz w:val="24"/>
          <w:szCs w:val="24"/>
        </w:rPr>
        <w:t>de</w:t>
      </w:r>
      <w:r w:rsidRPr="005D1130">
        <w:rPr>
          <w:rFonts w:eastAsia="Arial"/>
          <w:sz w:val="24"/>
          <w:szCs w:val="24"/>
        </w:rPr>
        <w:t>sa</w:t>
      </w:r>
      <w:r w:rsidRPr="005D1130">
        <w:rPr>
          <w:rFonts w:eastAsia="Arial"/>
          <w:spacing w:val="1"/>
          <w:sz w:val="24"/>
          <w:szCs w:val="24"/>
        </w:rPr>
        <w:t xml:space="preserve"> </w:t>
      </w:r>
      <w:r w:rsidRPr="005D1130">
        <w:rPr>
          <w:rFonts w:eastAsia="Arial"/>
          <w:spacing w:val="-2"/>
          <w:sz w:val="24"/>
          <w:szCs w:val="24"/>
        </w:rPr>
        <w:t>k</w:t>
      </w:r>
      <w:r w:rsidRPr="005D1130">
        <w:rPr>
          <w:rFonts w:eastAsia="Arial"/>
          <w:spacing w:val="1"/>
          <w:sz w:val="24"/>
          <w:szCs w:val="24"/>
        </w:rPr>
        <w:t>o</w:t>
      </w:r>
      <w:r w:rsidRPr="005D1130">
        <w:rPr>
          <w:rFonts w:eastAsia="Arial"/>
          <w:spacing w:val="-1"/>
          <w:sz w:val="24"/>
          <w:szCs w:val="24"/>
        </w:rPr>
        <w:t>m</w:t>
      </w:r>
      <w:r w:rsidRPr="005D1130">
        <w:rPr>
          <w:rFonts w:eastAsia="Arial"/>
          <w:spacing w:val="1"/>
          <w:sz w:val="24"/>
          <w:szCs w:val="24"/>
        </w:rPr>
        <w:t>b</w:t>
      </w:r>
      <w:r w:rsidRPr="005D1130">
        <w:rPr>
          <w:rFonts w:eastAsia="Arial"/>
          <w:sz w:val="24"/>
          <w:szCs w:val="24"/>
        </w:rPr>
        <w:t>i</w:t>
      </w:r>
      <w:r w:rsidRPr="005D1130">
        <w:rPr>
          <w:rFonts w:eastAsia="Arial"/>
          <w:spacing w:val="-1"/>
          <w:sz w:val="24"/>
          <w:szCs w:val="24"/>
        </w:rPr>
        <w:t>l</w:t>
      </w:r>
      <w:r w:rsidRPr="005D1130">
        <w:rPr>
          <w:rFonts w:eastAsia="Arial"/>
          <w:sz w:val="24"/>
          <w:szCs w:val="24"/>
        </w:rPr>
        <w:t>in</w:t>
      </w:r>
      <w:r w:rsidRPr="005D1130">
        <w:rPr>
          <w:rFonts w:eastAsia="Arial"/>
          <w:spacing w:val="2"/>
          <w:sz w:val="24"/>
          <w:szCs w:val="24"/>
        </w:rPr>
        <w:t>g</w:t>
      </w:r>
      <w:r w:rsidRPr="005D1130">
        <w:rPr>
          <w:rFonts w:eastAsia="Arial"/>
          <w:sz w:val="24"/>
          <w:szCs w:val="24"/>
        </w:rPr>
        <w:t>.</w:t>
      </w:r>
    </w:p>
    <w:p w14:paraId="1FAB4769" w14:textId="77777777" w:rsidR="000073BA" w:rsidRPr="005D1130" w:rsidRDefault="000073BA" w:rsidP="00B31351">
      <w:pPr>
        <w:tabs>
          <w:tab w:val="left" w:leader="dot" w:pos="8640"/>
        </w:tabs>
        <w:spacing w:line="276" w:lineRule="auto"/>
        <w:ind w:left="1628" w:right="77" w:firstLine="540"/>
        <w:jc w:val="both"/>
        <w:rPr>
          <w:rFonts w:eastAsia="Arial"/>
          <w:sz w:val="24"/>
          <w:szCs w:val="24"/>
        </w:rPr>
      </w:pPr>
    </w:p>
    <w:p w14:paraId="27121E14" w14:textId="56ED732D" w:rsidR="00092DE0" w:rsidRDefault="00880D59" w:rsidP="00B31351">
      <w:pPr>
        <w:pStyle w:val="ListParagraph"/>
        <w:numPr>
          <w:ilvl w:val="2"/>
          <w:numId w:val="6"/>
        </w:numPr>
        <w:tabs>
          <w:tab w:val="left" w:leader="dot" w:pos="8640"/>
        </w:tabs>
        <w:spacing w:before="3" w:line="276" w:lineRule="auto"/>
        <w:rPr>
          <w:rFonts w:eastAsia="Arial"/>
          <w:bCs/>
          <w:sz w:val="24"/>
          <w:szCs w:val="24"/>
        </w:rPr>
      </w:pPr>
      <w:r w:rsidRPr="000073BA">
        <w:rPr>
          <w:rFonts w:eastAsia="Arial"/>
          <w:b/>
          <w:spacing w:val="53"/>
          <w:sz w:val="24"/>
          <w:szCs w:val="24"/>
        </w:rPr>
        <w:t xml:space="preserve"> </w:t>
      </w:r>
      <w:r w:rsidR="00AC12DA">
        <w:rPr>
          <w:rFonts w:eastAsia="Arial"/>
          <w:bCs/>
          <w:sz w:val="24"/>
          <w:szCs w:val="24"/>
        </w:rPr>
        <w:t>Studi Literatur</w:t>
      </w:r>
    </w:p>
    <w:p w14:paraId="6E686D0C" w14:textId="00A01653" w:rsidR="001D3B12" w:rsidRPr="000073BA" w:rsidRDefault="001D3B12" w:rsidP="001D3B12">
      <w:pPr>
        <w:pStyle w:val="ListParagraph"/>
        <w:tabs>
          <w:tab w:val="left" w:leader="dot" w:pos="8640"/>
        </w:tabs>
        <w:spacing w:before="3" w:line="276" w:lineRule="auto"/>
        <w:ind w:left="2438"/>
        <w:jc w:val="both"/>
        <w:rPr>
          <w:rFonts w:eastAsia="Arial"/>
          <w:bCs/>
          <w:sz w:val="24"/>
          <w:szCs w:val="24"/>
        </w:rPr>
      </w:pPr>
      <w:r>
        <w:rPr>
          <w:rFonts w:eastAsia="Arial"/>
          <w:bCs/>
          <w:sz w:val="24"/>
          <w:szCs w:val="24"/>
        </w:rPr>
        <w:t xml:space="preserve">Studi literatur adalah cara untuk menyelesaikan persoalan dengan menelusuri sumber-sumber tulisan yang pernah dibuat sebelumnya. Dengan kata lain, istilah studi literatur ini juga sangat familiar dengan sebutan studi Pustaka. Dalam sebuah penelitian yang akan dijalankan, tentunya seorang peneliti harus mamiliki wawasan yang luas terkait objek yang akan diteliti. Jika tidak ,maka dapat dipastikan </w:t>
      </w:r>
      <w:r w:rsidR="00A96AC6">
        <w:rPr>
          <w:rFonts w:eastAsia="Arial"/>
          <w:bCs/>
          <w:sz w:val="24"/>
          <w:szCs w:val="24"/>
        </w:rPr>
        <w:t>dalam presentasi yang besar bahwa penelitian tersebut akan gagal.</w:t>
      </w:r>
      <w:r>
        <w:rPr>
          <w:rFonts w:eastAsia="Arial"/>
          <w:bCs/>
          <w:sz w:val="24"/>
          <w:szCs w:val="24"/>
        </w:rPr>
        <w:t xml:space="preserve"> </w:t>
      </w:r>
    </w:p>
    <w:p w14:paraId="7D18A553" w14:textId="77777777" w:rsidR="00092DE0" w:rsidRPr="005D1130" w:rsidRDefault="00092DE0" w:rsidP="00B31351">
      <w:pPr>
        <w:tabs>
          <w:tab w:val="left" w:leader="dot" w:pos="8640"/>
        </w:tabs>
        <w:spacing w:before="9" w:line="276" w:lineRule="auto"/>
        <w:rPr>
          <w:sz w:val="24"/>
          <w:szCs w:val="24"/>
        </w:rPr>
      </w:pPr>
    </w:p>
    <w:p w14:paraId="40E03DD6" w14:textId="77777777" w:rsidR="00092DE0" w:rsidRPr="005D1130" w:rsidRDefault="00880D59" w:rsidP="00B31351">
      <w:pPr>
        <w:tabs>
          <w:tab w:val="left" w:leader="dot" w:pos="8640"/>
        </w:tabs>
        <w:spacing w:before="5" w:line="276" w:lineRule="auto"/>
        <w:ind w:left="548"/>
        <w:rPr>
          <w:rFonts w:eastAsia="Arial"/>
          <w:sz w:val="24"/>
          <w:szCs w:val="24"/>
        </w:rPr>
      </w:pPr>
      <w:r w:rsidRPr="005D1130">
        <w:rPr>
          <w:rFonts w:eastAsia="Arial"/>
          <w:b/>
          <w:spacing w:val="1"/>
          <w:sz w:val="24"/>
          <w:szCs w:val="24"/>
        </w:rPr>
        <w:t>3</w:t>
      </w:r>
      <w:r w:rsidRPr="005D1130">
        <w:rPr>
          <w:rFonts w:eastAsia="Arial"/>
          <w:b/>
          <w:sz w:val="24"/>
          <w:szCs w:val="24"/>
        </w:rPr>
        <w:t xml:space="preserve">.4  </w:t>
      </w:r>
      <w:r w:rsidRPr="005D1130">
        <w:rPr>
          <w:rFonts w:eastAsia="Arial"/>
          <w:b/>
          <w:spacing w:val="33"/>
          <w:sz w:val="24"/>
          <w:szCs w:val="24"/>
        </w:rPr>
        <w:t xml:space="preserve"> </w:t>
      </w:r>
      <w:r w:rsidRPr="005D1130">
        <w:rPr>
          <w:rFonts w:eastAsia="Arial"/>
          <w:b/>
          <w:spacing w:val="-5"/>
          <w:sz w:val="24"/>
          <w:szCs w:val="24"/>
        </w:rPr>
        <w:t>A</w:t>
      </w:r>
      <w:r w:rsidRPr="005D1130">
        <w:rPr>
          <w:rFonts w:eastAsia="Arial"/>
          <w:b/>
          <w:spacing w:val="2"/>
          <w:sz w:val="24"/>
          <w:szCs w:val="24"/>
        </w:rPr>
        <w:t>n</w:t>
      </w:r>
      <w:r w:rsidRPr="005D1130">
        <w:rPr>
          <w:rFonts w:eastAsia="Arial"/>
          <w:b/>
          <w:spacing w:val="1"/>
          <w:sz w:val="24"/>
          <w:szCs w:val="24"/>
        </w:rPr>
        <w:t>a</w:t>
      </w:r>
      <w:r w:rsidRPr="005D1130">
        <w:rPr>
          <w:rFonts w:eastAsia="Arial"/>
          <w:b/>
          <w:sz w:val="24"/>
          <w:szCs w:val="24"/>
        </w:rPr>
        <w:t>l</w:t>
      </w:r>
      <w:r w:rsidRPr="005D1130">
        <w:rPr>
          <w:rFonts w:eastAsia="Arial"/>
          <w:b/>
          <w:spacing w:val="1"/>
          <w:sz w:val="24"/>
          <w:szCs w:val="24"/>
        </w:rPr>
        <w:t>is</w:t>
      </w:r>
      <w:r w:rsidRPr="005D1130">
        <w:rPr>
          <w:rFonts w:eastAsia="Arial"/>
          <w:b/>
          <w:sz w:val="24"/>
          <w:szCs w:val="24"/>
        </w:rPr>
        <w:t>is</w:t>
      </w:r>
      <w:r w:rsidRPr="005D1130">
        <w:rPr>
          <w:rFonts w:eastAsia="Arial"/>
          <w:b/>
          <w:spacing w:val="1"/>
          <w:sz w:val="24"/>
          <w:szCs w:val="24"/>
        </w:rPr>
        <w:t xml:space="preserve"> S</w:t>
      </w:r>
      <w:r w:rsidRPr="005D1130">
        <w:rPr>
          <w:rFonts w:eastAsia="Arial"/>
          <w:b/>
          <w:spacing w:val="-2"/>
          <w:sz w:val="24"/>
          <w:szCs w:val="24"/>
        </w:rPr>
        <w:t>i</w:t>
      </w:r>
      <w:r w:rsidRPr="005D1130">
        <w:rPr>
          <w:rFonts w:eastAsia="Arial"/>
          <w:b/>
          <w:spacing w:val="1"/>
          <w:sz w:val="24"/>
          <w:szCs w:val="24"/>
        </w:rPr>
        <w:t>s</w:t>
      </w:r>
      <w:r w:rsidRPr="005D1130">
        <w:rPr>
          <w:rFonts w:eastAsia="Arial"/>
          <w:b/>
          <w:sz w:val="24"/>
          <w:szCs w:val="24"/>
        </w:rPr>
        <w:t>tem</w:t>
      </w:r>
      <w:r w:rsidRPr="005D1130">
        <w:rPr>
          <w:rFonts w:eastAsia="Arial"/>
          <w:b/>
          <w:spacing w:val="1"/>
          <w:sz w:val="24"/>
          <w:szCs w:val="24"/>
        </w:rPr>
        <w:t xml:space="preserve"> </w:t>
      </w:r>
      <w:r w:rsidRPr="005D1130">
        <w:rPr>
          <w:rFonts w:eastAsia="Arial"/>
          <w:b/>
          <w:sz w:val="24"/>
          <w:szCs w:val="24"/>
        </w:rPr>
        <w:t>Ber</w:t>
      </w:r>
      <w:r w:rsidRPr="005D1130">
        <w:rPr>
          <w:rFonts w:eastAsia="Arial"/>
          <w:b/>
          <w:spacing w:val="-1"/>
          <w:sz w:val="24"/>
          <w:szCs w:val="24"/>
        </w:rPr>
        <w:t>ja</w:t>
      </w:r>
      <w:r w:rsidRPr="005D1130">
        <w:rPr>
          <w:rFonts w:eastAsia="Arial"/>
          <w:b/>
          <w:sz w:val="24"/>
          <w:szCs w:val="24"/>
        </w:rPr>
        <w:t>l</w:t>
      </w:r>
      <w:r w:rsidRPr="005D1130">
        <w:rPr>
          <w:rFonts w:eastAsia="Arial"/>
          <w:b/>
          <w:spacing w:val="1"/>
          <w:sz w:val="24"/>
          <w:szCs w:val="24"/>
        </w:rPr>
        <w:t>a</w:t>
      </w:r>
      <w:r w:rsidRPr="005D1130">
        <w:rPr>
          <w:rFonts w:eastAsia="Arial"/>
          <w:b/>
          <w:sz w:val="24"/>
          <w:szCs w:val="24"/>
        </w:rPr>
        <w:t>n</w:t>
      </w:r>
    </w:p>
    <w:p w14:paraId="75B1091D" w14:textId="77777777" w:rsidR="00092DE0" w:rsidRPr="005D1130" w:rsidRDefault="00092DE0" w:rsidP="00B31351">
      <w:pPr>
        <w:tabs>
          <w:tab w:val="left" w:leader="dot" w:pos="8640"/>
        </w:tabs>
        <w:spacing w:before="7" w:line="276" w:lineRule="auto"/>
        <w:rPr>
          <w:sz w:val="24"/>
          <w:szCs w:val="24"/>
        </w:rPr>
      </w:pPr>
    </w:p>
    <w:p w14:paraId="39FEB576" w14:textId="77777777" w:rsidR="00092DE0" w:rsidRDefault="00880D59" w:rsidP="00B31351">
      <w:pPr>
        <w:tabs>
          <w:tab w:val="left" w:leader="dot" w:pos="8640"/>
        </w:tabs>
        <w:spacing w:line="276" w:lineRule="auto"/>
        <w:ind w:left="1115" w:right="76" w:firstLine="569"/>
        <w:jc w:val="both"/>
        <w:rPr>
          <w:rFonts w:eastAsia="Arial"/>
          <w:sz w:val="24"/>
          <w:szCs w:val="24"/>
        </w:rPr>
      </w:pPr>
      <w:r w:rsidRPr="005D1130">
        <w:rPr>
          <w:rFonts w:eastAsia="Arial"/>
          <w:sz w:val="24"/>
          <w:szCs w:val="24"/>
        </w:rPr>
        <w:t>A</w:t>
      </w:r>
      <w:r w:rsidRPr="005D1130">
        <w:rPr>
          <w:rFonts w:eastAsia="Arial"/>
          <w:spacing w:val="1"/>
          <w:sz w:val="24"/>
          <w:szCs w:val="24"/>
        </w:rPr>
        <w:t>da</w:t>
      </w:r>
      <w:r w:rsidRPr="005D1130">
        <w:rPr>
          <w:rFonts w:eastAsia="Arial"/>
          <w:spacing w:val="-1"/>
          <w:sz w:val="24"/>
          <w:szCs w:val="24"/>
        </w:rPr>
        <w:t>p</w:t>
      </w:r>
      <w:r w:rsidRPr="005D1130">
        <w:rPr>
          <w:rFonts w:eastAsia="Arial"/>
          <w:spacing w:val="1"/>
          <w:sz w:val="24"/>
          <w:szCs w:val="24"/>
        </w:rPr>
        <w:t>u</w:t>
      </w:r>
      <w:r w:rsidRPr="005D1130">
        <w:rPr>
          <w:rFonts w:eastAsia="Arial"/>
          <w:sz w:val="24"/>
          <w:szCs w:val="24"/>
        </w:rPr>
        <w:t>n</w:t>
      </w:r>
      <w:r w:rsidRPr="005D1130">
        <w:rPr>
          <w:rFonts w:eastAsia="Arial"/>
          <w:spacing w:val="2"/>
          <w:sz w:val="24"/>
          <w:szCs w:val="24"/>
        </w:rPr>
        <w:t xml:space="preserve"> </w:t>
      </w:r>
      <w:r w:rsidRPr="005D1130">
        <w:rPr>
          <w:rFonts w:eastAsia="Arial"/>
          <w:sz w:val="24"/>
          <w:szCs w:val="24"/>
        </w:rPr>
        <w:t>sis</w:t>
      </w:r>
      <w:r w:rsidRPr="005D1130">
        <w:rPr>
          <w:rFonts w:eastAsia="Arial"/>
          <w:spacing w:val="-2"/>
          <w:sz w:val="24"/>
          <w:szCs w:val="24"/>
        </w:rPr>
        <w:t>t</w:t>
      </w:r>
      <w:r w:rsidRPr="005D1130">
        <w:rPr>
          <w:rFonts w:eastAsia="Arial"/>
          <w:spacing w:val="1"/>
          <w:sz w:val="24"/>
          <w:szCs w:val="24"/>
        </w:rPr>
        <w:t>e</w:t>
      </w:r>
      <w:r w:rsidRPr="005D1130">
        <w:rPr>
          <w:rFonts w:eastAsia="Arial"/>
          <w:sz w:val="24"/>
          <w:szCs w:val="24"/>
        </w:rPr>
        <w:t>m</w:t>
      </w:r>
      <w:r w:rsidRPr="005D1130">
        <w:rPr>
          <w:rFonts w:eastAsia="Arial"/>
          <w:spacing w:val="3"/>
          <w:sz w:val="24"/>
          <w:szCs w:val="24"/>
        </w:rPr>
        <w:t xml:space="preserve"> </w:t>
      </w:r>
      <w:r w:rsidRPr="005D1130">
        <w:rPr>
          <w:rFonts w:eastAsia="Arial"/>
          <w:spacing w:val="-2"/>
          <w:sz w:val="24"/>
          <w:szCs w:val="24"/>
        </w:rPr>
        <w:t>y</w:t>
      </w:r>
      <w:r w:rsidRPr="005D1130">
        <w:rPr>
          <w:rFonts w:eastAsia="Arial"/>
          <w:spacing w:val="1"/>
          <w:sz w:val="24"/>
          <w:szCs w:val="24"/>
        </w:rPr>
        <w:t>an</w:t>
      </w:r>
      <w:r w:rsidRPr="005D1130">
        <w:rPr>
          <w:rFonts w:eastAsia="Arial"/>
          <w:sz w:val="24"/>
          <w:szCs w:val="24"/>
        </w:rPr>
        <w:t>g s</w:t>
      </w:r>
      <w:r w:rsidRPr="005D1130">
        <w:rPr>
          <w:rFonts w:eastAsia="Arial"/>
          <w:spacing w:val="1"/>
          <w:sz w:val="24"/>
          <w:szCs w:val="24"/>
        </w:rPr>
        <w:t>ed</w:t>
      </w:r>
      <w:r w:rsidRPr="005D1130">
        <w:rPr>
          <w:rFonts w:eastAsia="Arial"/>
          <w:spacing w:val="-1"/>
          <w:sz w:val="24"/>
          <w:szCs w:val="24"/>
        </w:rPr>
        <w:t>a</w:t>
      </w:r>
      <w:r w:rsidRPr="005D1130">
        <w:rPr>
          <w:rFonts w:eastAsia="Arial"/>
          <w:spacing w:val="1"/>
          <w:sz w:val="24"/>
          <w:szCs w:val="24"/>
        </w:rPr>
        <w:t>n</w:t>
      </w:r>
      <w:r w:rsidRPr="005D1130">
        <w:rPr>
          <w:rFonts w:eastAsia="Arial"/>
          <w:sz w:val="24"/>
          <w:szCs w:val="24"/>
        </w:rPr>
        <w:t xml:space="preserve">g </w:t>
      </w:r>
      <w:r w:rsidRPr="005D1130">
        <w:rPr>
          <w:rFonts w:eastAsia="Arial"/>
          <w:spacing w:val="1"/>
          <w:sz w:val="24"/>
          <w:szCs w:val="24"/>
        </w:rPr>
        <w:t>be</w:t>
      </w:r>
      <w:r w:rsidRPr="005D1130">
        <w:rPr>
          <w:rFonts w:eastAsia="Arial"/>
          <w:sz w:val="24"/>
          <w:szCs w:val="24"/>
        </w:rPr>
        <w:t>r</w:t>
      </w:r>
      <w:r w:rsidRPr="005D1130">
        <w:rPr>
          <w:rFonts w:eastAsia="Arial"/>
          <w:spacing w:val="-1"/>
          <w:sz w:val="24"/>
          <w:szCs w:val="24"/>
        </w:rPr>
        <w:t>j</w:t>
      </w:r>
      <w:r w:rsidRPr="005D1130">
        <w:rPr>
          <w:rFonts w:eastAsia="Arial"/>
          <w:spacing w:val="1"/>
          <w:sz w:val="24"/>
          <w:szCs w:val="24"/>
        </w:rPr>
        <w:t>a</w:t>
      </w:r>
      <w:r w:rsidRPr="005D1130">
        <w:rPr>
          <w:rFonts w:eastAsia="Arial"/>
          <w:sz w:val="24"/>
          <w:szCs w:val="24"/>
        </w:rPr>
        <w:t>lan</w:t>
      </w:r>
      <w:r w:rsidRPr="005D1130">
        <w:rPr>
          <w:rFonts w:eastAsia="Arial"/>
          <w:spacing w:val="2"/>
          <w:sz w:val="24"/>
          <w:szCs w:val="24"/>
        </w:rPr>
        <w:t xml:space="preserve"> </w:t>
      </w:r>
      <w:r w:rsidRPr="005D1130">
        <w:rPr>
          <w:rFonts w:eastAsia="Arial"/>
          <w:spacing w:val="-1"/>
          <w:sz w:val="24"/>
          <w:szCs w:val="24"/>
        </w:rPr>
        <w:t>d</w:t>
      </w:r>
      <w:r w:rsidRPr="005D1130">
        <w:rPr>
          <w:rFonts w:eastAsia="Arial"/>
          <w:spacing w:val="1"/>
          <w:sz w:val="24"/>
          <w:szCs w:val="24"/>
        </w:rPr>
        <w:t>a</w:t>
      </w:r>
      <w:r w:rsidRPr="005D1130">
        <w:rPr>
          <w:rFonts w:eastAsia="Arial"/>
          <w:sz w:val="24"/>
          <w:szCs w:val="24"/>
        </w:rPr>
        <w:t>l</w:t>
      </w:r>
      <w:r w:rsidRPr="005D1130">
        <w:rPr>
          <w:rFonts w:eastAsia="Arial"/>
          <w:spacing w:val="-2"/>
          <w:sz w:val="24"/>
          <w:szCs w:val="24"/>
        </w:rPr>
        <w:t>a</w:t>
      </w:r>
      <w:r w:rsidRPr="005D1130">
        <w:rPr>
          <w:rFonts w:eastAsia="Arial"/>
          <w:sz w:val="24"/>
          <w:szCs w:val="24"/>
        </w:rPr>
        <w:t>m</w:t>
      </w:r>
      <w:r w:rsidRPr="005D1130">
        <w:rPr>
          <w:rFonts w:eastAsia="Arial"/>
          <w:spacing w:val="3"/>
          <w:sz w:val="24"/>
          <w:szCs w:val="24"/>
        </w:rPr>
        <w:t xml:space="preserve"> </w:t>
      </w:r>
      <w:r w:rsidR="00EC2D29">
        <w:rPr>
          <w:rFonts w:eastAsia="Arial"/>
          <w:spacing w:val="1"/>
          <w:sz w:val="24"/>
          <w:szCs w:val="24"/>
        </w:rPr>
        <w:t>Administrasi kependudukan</w:t>
      </w:r>
      <w:r w:rsidRPr="005D1130">
        <w:rPr>
          <w:rFonts w:eastAsia="Arial"/>
          <w:sz w:val="24"/>
          <w:szCs w:val="24"/>
        </w:rPr>
        <w:t xml:space="preserve"> </w:t>
      </w:r>
      <w:r w:rsidRPr="005D1130">
        <w:rPr>
          <w:rFonts w:eastAsia="Arial"/>
          <w:spacing w:val="1"/>
          <w:sz w:val="24"/>
          <w:szCs w:val="24"/>
        </w:rPr>
        <w:t>de</w:t>
      </w:r>
      <w:r w:rsidRPr="005D1130">
        <w:rPr>
          <w:rFonts w:eastAsia="Arial"/>
          <w:spacing w:val="-2"/>
          <w:sz w:val="24"/>
          <w:szCs w:val="24"/>
        </w:rPr>
        <w:t>s</w:t>
      </w:r>
      <w:r w:rsidRPr="005D1130">
        <w:rPr>
          <w:rFonts w:eastAsia="Arial"/>
          <w:sz w:val="24"/>
          <w:szCs w:val="24"/>
        </w:rPr>
        <w:t>a</w:t>
      </w:r>
      <w:r w:rsidRPr="005D1130">
        <w:rPr>
          <w:rFonts w:eastAsia="Arial"/>
          <w:spacing w:val="7"/>
          <w:sz w:val="24"/>
          <w:szCs w:val="24"/>
        </w:rPr>
        <w:t xml:space="preserve"> </w:t>
      </w:r>
      <w:r w:rsidRPr="005D1130">
        <w:rPr>
          <w:rFonts w:eastAsia="Arial"/>
          <w:spacing w:val="1"/>
          <w:sz w:val="24"/>
          <w:szCs w:val="24"/>
        </w:rPr>
        <w:t>ma</w:t>
      </w:r>
      <w:r w:rsidRPr="005D1130">
        <w:rPr>
          <w:rFonts w:eastAsia="Arial"/>
          <w:sz w:val="24"/>
          <w:szCs w:val="24"/>
        </w:rPr>
        <w:t>s</w:t>
      </w:r>
      <w:r w:rsidRPr="005D1130">
        <w:rPr>
          <w:rFonts w:eastAsia="Arial"/>
          <w:spacing w:val="-3"/>
          <w:sz w:val="24"/>
          <w:szCs w:val="24"/>
        </w:rPr>
        <w:t>i</w:t>
      </w:r>
      <w:r w:rsidRPr="005D1130">
        <w:rPr>
          <w:rFonts w:eastAsia="Arial"/>
          <w:sz w:val="24"/>
          <w:szCs w:val="24"/>
        </w:rPr>
        <w:t>h</w:t>
      </w:r>
      <w:r w:rsidRPr="005D1130">
        <w:rPr>
          <w:rFonts w:eastAsia="Arial"/>
          <w:spacing w:val="3"/>
          <w:sz w:val="24"/>
          <w:szCs w:val="24"/>
        </w:rPr>
        <w:t xml:space="preserve"> </w:t>
      </w:r>
      <w:r w:rsidRPr="005D1130">
        <w:rPr>
          <w:rFonts w:eastAsia="Arial"/>
          <w:sz w:val="24"/>
          <w:szCs w:val="24"/>
        </w:rPr>
        <w:t>t</w:t>
      </w:r>
      <w:r w:rsidRPr="005D1130">
        <w:rPr>
          <w:rFonts w:eastAsia="Arial"/>
          <w:spacing w:val="1"/>
          <w:sz w:val="24"/>
          <w:szCs w:val="24"/>
        </w:rPr>
        <w:t>e</w:t>
      </w:r>
      <w:r w:rsidRPr="005D1130">
        <w:rPr>
          <w:rFonts w:eastAsia="Arial"/>
          <w:sz w:val="24"/>
          <w:szCs w:val="24"/>
        </w:rPr>
        <w:t>r</w:t>
      </w:r>
      <w:r w:rsidRPr="005D1130">
        <w:rPr>
          <w:rFonts w:eastAsia="Arial"/>
          <w:spacing w:val="-2"/>
          <w:sz w:val="24"/>
          <w:szCs w:val="24"/>
        </w:rPr>
        <w:t>g</w:t>
      </w:r>
      <w:r w:rsidRPr="005D1130">
        <w:rPr>
          <w:rFonts w:eastAsia="Arial"/>
          <w:spacing w:val="1"/>
          <w:sz w:val="24"/>
          <w:szCs w:val="24"/>
        </w:rPr>
        <w:t>o</w:t>
      </w:r>
      <w:r w:rsidRPr="005D1130">
        <w:rPr>
          <w:rFonts w:eastAsia="Arial"/>
          <w:sz w:val="24"/>
          <w:szCs w:val="24"/>
        </w:rPr>
        <w:t>lo</w:t>
      </w:r>
      <w:r w:rsidRPr="005D1130">
        <w:rPr>
          <w:rFonts w:eastAsia="Arial"/>
          <w:spacing w:val="1"/>
          <w:sz w:val="24"/>
          <w:szCs w:val="24"/>
        </w:rPr>
        <w:t>n</w:t>
      </w:r>
      <w:r w:rsidRPr="005D1130">
        <w:rPr>
          <w:rFonts w:eastAsia="Arial"/>
          <w:sz w:val="24"/>
          <w:szCs w:val="24"/>
        </w:rPr>
        <w:t>g</w:t>
      </w:r>
      <w:r w:rsidRPr="005D1130">
        <w:rPr>
          <w:rFonts w:eastAsia="Arial"/>
          <w:spacing w:val="1"/>
          <w:sz w:val="24"/>
          <w:szCs w:val="24"/>
        </w:rPr>
        <w:t xml:space="preserve"> </w:t>
      </w:r>
      <w:r w:rsidRPr="005D1130">
        <w:rPr>
          <w:rFonts w:eastAsia="Arial"/>
          <w:spacing w:val="-1"/>
          <w:sz w:val="24"/>
          <w:szCs w:val="24"/>
        </w:rPr>
        <w:t>ma</w:t>
      </w:r>
      <w:r w:rsidRPr="005D1130">
        <w:rPr>
          <w:rFonts w:eastAsia="Arial"/>
          <w:spacing w:val="1"/>
          <w:sz w:val="24"/>
          <w:szCs w:val="24"/>
        </w:rPr>
        <w:t>nua</w:t>
      </w:r>
      <w:r w:rsidRPr="005D1130">
        <w:rPr>
          <w:rFonts w:eastAsia="Arial"/>
          <w:sz w:val="24"/>
          <w:szCs w:val="24"/>
        </w:rPr>
        <w:t xml:space="preserve">l, </w:t>
      </w:r>
      <w:r w:rsidRPr="005D1130">
        <w:rPr>
          <w:rFonts w:eastAsia="Arial"/>
          <w:spacing w:val="1"/>
          <w:sz w:val="24"/>
          <w:szCs w:val="24"/>
        </w:rPr>
        <w:t>ha</w:t>
      </w:r>
      <w:r w:rsidRPr="005D1130">
        <w:rPr>
          <w:rFonts w:eastAsia="Arial"/>
          <w:sz w:val="24"/>
          <w:szCs w:val="24"/>
        </w:rPr>
        <w:t>l</w:t>
      </w:r>
      <w:r w:rsidRPr="005D1130">
        <w:rPr>
          <w:rFonts w:eastAsia="Arial"/>
          <w:spacing w:val="2"/>
          <w:sz w:val="24"/>
          <w:szCs w:val="24"/>
        </w:rPr>
        <w:t xml:space="preserve"> </w:t>
      </w:r>
      <w:r w:rsidRPr="005D1130">
        <w:rPr>
          <w:rFonts w:eastAsia="Arial"/>
          <w:sz w:val="24"/>
          <w:szCs w:val="24"/>
        </w:rPr>
        <w:t>ini</w:t>
      </w:r>
      <w:r w:rsidRPr="005D1130">
        <w:rPr>
          <w:rFonts w:eastAsia="Arial"/>
          <w:spacing w:val="2"/>
          <w:sz w:val="24"/>
          <w:szCs w:val="24"/>
        </w:rPr>
        <w:t xml:space="preserve"> </w:t>
      </w:r>
      <w:r w:rsidRPr="005D1130">
        <w:rPr>
          <w:rFonts w:eastAsia="Arial"/>
          <w:spacing w:val="1"/>
          <w:sz w:val="24"/>
          <w:szCs w:val="24"/>
        </w:rPr>
        <w:t>d</w:t>
      </w:r>
      <w:r w:rsidRPr="005D1130">
        <w:rPr>
          <w:rFonts w:eastAsia="Arial"/>
          <w:sz w:val="24"/>
          <w:szCs w:val="24"/>
        </w:rPr>
        <w:t>i</w:t>
      </w:r>
      <w:r w:rsidRPr="005D1130">
        <w:rPr>
          <w:rFonts w:eastAsia="Arial"/>
          <w:spacing w:val="2"/>
          <w:sz w:val="24"/>
          <w:szCs w:val="24"/>
        </w:rPr>
        <w:t xml:space="preserve"> </w:t>
      </w:r>
      <w:r w:rsidRPr="005D1130">
        <w:rPr>
          <w:rFonts w:eastAsia="Arial"/>
          <w:sz w:val="24"/>
          <w:szCs w:val="24"/>
        </w:rPr>
        <w:t>k</w:t>
      </w:r>
      <w:r w:rsidRPr="005D1130">
        <w:rPr>
          <w:rFonts w:eastAsia="Arial"/>
          <w:spacing w:val="1"/>
          <w:sz w:val="24"/>
          <w:szCs w:val="24"/>
        </w:rPr>
        <w:t>a</w:t>
      </w:r>
      <w:r w:rsidRPr="005D1130">
        <w:rPr>
          <w:rFonts w:eastAsia="Arial"/>
          <w:sz w:val="24"/>
          <w:szCs w:val="24"/>
        </w:rPr>
        <w:t>r</w:t>
      </w:r>
      <w:r w:rsidRPr="005D1130">
        <w:rPr>
          <w:rFonts w:eastAsia="Arial"/>
          <w:spacing w:val="-2"/>
          <w:sz w:val="24"/>
          <w:szCs w:val="24"/>
        </w:rPr>
        <w:t>e</w:t>
      </w:r>
      <w:r w:rsidRPr="005D1130">
        <w:rPr>
          <w:rFonts w:eastAsia="Arial"/>
          <w:spacing w:val="1"/>
          <w:sz w:val="24"/>
          <w:szCs w:val="24"/>
        </w:rPr>
        <w:t>n</w:t>
      </w:r>
      <w:r w:rsidRPr="005D1130">
        <w:rPr>
          <w:rFonts w:eastAsia="Arial"/>
          <w:spacing w:val="-1"/>
          <w:sz w:val="24"/>
          <w:szCs w:val="24"/>
        </w:rPr>
        <w:t>a</w:t>
      </w:r>
      <w:r w:rsidRPr="005D1130">
        <w:rPr>
          <w:rFonts w:eastAsia="Arial"/>
          <w:sz w:val="24"/>
          <w:szCs w:val="24"/>
        </w:rPr>
        <w:t>k</w:t>
      </w:r>
      <w:r w:rsidRPr="005D1130">
        <w:rPr>
          <w:rFonts w:eastAsia="Arial"/>
          <w:spacing w:val="1"/>
          <w:sz w:val="24"/>
          <w:szCs w:val="24"/>
        </w:rPr>
        <w:t>a</w:t>
      </w:r>
      <w:r w:rsidRPr="005D1130">
        <w:rPr>
          <w:rFonts w:eastAsia="Arial"/>
          <w:sz w:val="24"/>
          <w:szCs w:val="24"/>
        </w:rPr>
        <w:t xml:space="preserve">n </w:t>
      </w:r>
      <w:r w:rsidRPr="005D1130">
        <w:rPr>
          <w:rFonts w:eastAsia="Arial"/>
          <w:spacing w:val="1"/>
          <w:sz w:val="24"/>
          <w:szCs w:val="24"/>
        </w:rPr>
        <w:t>o</w:t>
      </w:r>
      <w:r w:rsidRPr="005D1130">
        <w:rPr>
          <w:rFonts w:eastAsia="Arial"/>
          <w:sz w:val="24"/>
          <w:szCs w:val="24"/>
        </w:rPr>
        <w:t>ra</w:t>
      </w:r>
      <w:r w:rsidRPr="005D1130">
        <w:rPr>
          <w:rFonts w:eastAsia="Arial"/>
          <w:spacing w:val="1"/>
          <w:sz w:val="24"/>
          <w:szCs w:val="24"/>
        </w:rPr>
        <w:t>n</w:t>
      </w:r>
      <w:r w:rsidRPr="005D1130">
        <w:rPr>
          <w:rFonts w:eastAsia="Arial"/>
          <w:sz w:val="24"/>
          <w:szCs w:val="24"/>
        </w:rPr>
        <w:t>g</w:t>
      </w:r>
      <w:r w:rsidRPr="005D1130">
        <w:rPr>
          <w:rFonts w:eastAsia="Arial"/>
          <w:spacing w:val="2"/>
          <w:sz w:val="24"/>
          <w:szCs w:val="24"/>
        </w:rPr>
        <w:t xml:space="preserve"> </w:t>
      </w:r>
      <w:r w:rsidRPr="005D1130">
        <w:rPr>
          <w:rFonts w:eastAsia="Arial"/>
          <w:spacing w:val="-2"/>
          <w:sz w:val="24"/>
          <w:szCs w:val="24"/>
        </w:rPr>
        <w:t>y</w:t>
      </w:r>
      <w:r w:rsidRPr="005D1130">
        <w:rPr>
          <w:rFonts w:eastAsia="Arial"/>
          <w:spacing w:val="1"/>
          <w:sz w:val="24"/>
          <w:szCs w:val="24"/>
        </w:rPr>
        <w:t>an</w:t>
      </w:r>
      <w:r w:rsidRPr="005D1130">
        <w:rPr>
          <w:rFonts w:eastAsia="Arial"/>
          <w:sz w:val="24"/>
          <w:szCs w:val="24"/>
        </w:rPr>
        <w:t>g</w:t>
      </w:r>
      <w:r w:rsidRPr="005D1130">
        <w:rPr>
          <w:rFonts w:eastAsia="Arial"/>
          <w:spacing w:val="1"/>
          <w:sz w:val="24"/>
          <w:szCs w:val="24"/>
        </w:rPr>
        <w:t xml:space="preserve"> mem</w:t>
      </w:r>
      <w:r w:rsidRPr="005D1130">
        <w:rPr>
          <w:rFonts w:eastAsia="Arial"/>
          <w:spacing w:val="-1"/>
          <w:sz w:val="24"/>
          <w:szCs w:val="24"/>
        </w:rPr>
        <w:t>b</w:t>
      </w:r>
      <w:r w:rsidRPr="005D1130">
        <w:rPr>
          <w:rFonts w:eastAsia="Arial"/>
          <w:spacing w:val="1"/>
          <w:sz w:val="24"/>
          <w:szCs w:val="24"/>
        </w:rPr>
        <w:t>u</w:t>
      </w:r>
      <w:r w:rsidRPr="005D1130">
        <w:rPr>
          <w:rFonts w:eastAsia="Arial"/>
          <w:spacing w:val="-2"/>
          <w:sz w:val="24"/>
          <w:szCs w:val="24"/>
        </w:rPr>
        <w:t>t</w:t>
      </w:r>
      <w:r w:rsidRPr="005D1130">
        <w:rPr>
          <w:rFonts w:eastAsia="Arial"/>
          <w:spacing w:val="1"/>
          <w:sz w:val="24"/>
          <w:szCs w:val="24"/>
        </w:rPr>
        <w:t>uh</w:t>
      </w:r>
      <w:r w:rsidRPr="005D1130">
        <w:rPr>
          <w:rFonts w:eastAsia="Arial"/>
          <w:sz w:val="24"/>
          <w:szCs w:val="24"/>
        </w:rPr>
        <w:t>k</w:t>
      </w:r>
      <w:r w:rsidRPr="005D1130">
        <w:rPr>
          <w:rFonts w:eastAsia="Arial"/>
          <w:spacing w:val="-1"/>
          <w:sz w:val="24"/>
          <w:szCs w:val="24"/>
        </w:rPr>
        <w:t>a</w:t>
      </w:r>
      <w:r w:rsidRPr="005D1130">
        <w:rPr>
          <w:rFonts w:eastAsia="Arial"/>
          <w:sz w:val="24"/>
          <w:szCs w:val="24"/>
        </w:rPr>
        <w:t>n</w:t>
      </w:r>
      <w:r w:rsidRPr="005D1130">
        <w:rPr>
          <w:rFonts w:eastAsia="Arial"/>
          <w:spacing w:val="3"/>
          <w:sz w:val="24"/>
          <w:szCs w:val="24"/>
        </w:rPr>
        <w:t xml:space="preserve"> </w:t>
      </w:r>
      <w:r w:rsidRPr="005D1130">
        <w:rPr>
          <w:rFonts w:eastAsia="Arial"/>
          <w:spacing w:val="1"/>
          <w:sz w:val="24"/>
          <w:szCs w:val="24"/>
        </w:rPr>
        <w:t>a</w:t>
      </w:r>
      <w:r w:rsidRPr="005D1130">
        <w:rPr>
          <w:rFonts w:eastAsia="Arial"/>
          <w:sz w:val="24"/>
          <w:szCs w:val="24"/>
        </w:rPr>
        <w:t>k</w:t>
      </w:r>
      <w:r w:rsidRPr="005D1130">
        <w:rPr>
          <w:rFonts w:eastAsia="Arial"/>
          <w:spacing w:val="-1"/>
          <w:sz w:val="24"/>
          <w:szCs w:val="24"/>
        </w:rPr>
        <w:t>a</w:t>
      </w:r>
      <w:r w:rsidRPr="005D1130">
        <w:rPr>
          <w:rFonts w:eastAsia="Arial"/>
          <w:sz w:val="24"/>
          <w:szCs w:val="24"/>
        </w:rPr>
        <w:t>n</w:t>
      </w:r>
      <w:r w:rsidRPr="005D1130">
        <w:rPr>
          <w:rFonts w:eastAsia="Arial"/>
          <w:spacing w:val="3"/>
          <w:sz w:val="24"/>
          <w:szCs w:val="24"/>
        </w:rPr>
        <w:t xml:space="preserve"> </w:t>
      </w:r>
      <w:r w:rsidRPr="005D1130">
        <w:rPr>
          <w:rFonts w:eastAsia="Arial"/>
          <w:sz w:val="24"/>
          <w:szCs w:val="24"/>
        </w:rPr>
        <w:t>i</w:t>
      </w:r>
      <w:r w:rsidRPr="005D1130">
        <w:rPr>
          <w:rFonts w:eastAsia="Arial"/>
          <w:spacing w:val="-2"/>
          <w:sz w:val="24"/>
          <w:szCs w:val="24"/>
        </w:rPr>
        <w:t>n</w:t>
      </w:r>
      <w:r w:rsidRPr="005D1130">
        <w:rPr>
          <w:rFonts w:eastAsia="Arial"/>
          <w:spacing w:val="3"/>
          <w:sz w:val="24"/>
          <w:szCs w:val="24"/>
        </w:rPr>
        <w:t>f</w:t>
      </w:r>
      <w:r w:rsidRPr="005D1130">
        <w:rPr>
          <w:rFonts w:eastAsia="Arial"/>
          <w:spacing w:val="1"/>
          <w:sz w:val="24"/>
          <w:szCs w:val="24"/>
        </w:rPr>
        <w:t>o</w:t>
      </w:r>
      <w:r w:rsidRPr="005D1130">
        <w:rPr>
          <w:rFonts w:eastAsia="Arial"/>
          <w:spacing w:val="-3"/>
          <w:sz w:val="24"/>
          <w:szCs w:val="24"/>
        </w:rPr>
        <w:t>r</w:t>
      </w:r>
      <w:r w:rsidRPr="005D1130">
        <w:rPr>
          <w:rFonts w:eastAsia="Arial"/>
          <w:spacing w:val="1"/>
          <w:sz w:val="24"/>
          <w:szCs w:val="24"/>
        </w:rPr>
        <w:t>m</w:t>
      </w:r>
      <w:r w:rsidRPr="005D1130">
        <w:rPr>
          <w:rFonts w:eastAsia="Arial"/>
          <w:spacing w:val="-1"/>
          <w:sz w:val="24"/>
          <w:szCs w:val="24"/>
        </w:rPr>
        <w:t>a</w:t>
      </w:r>
      <w:r w:rsidRPr="005D1130">
        <w:rPr>
          <w:rFonts w:eastAsia="Arial"/>
          <w:sz w:val="24"/>
          <w:szCs w:val="24"/>
        </w:rPr>
        <w:t>si</w:t>
      </w:r>
      <w:r w:rsidRPr="005D1130">
        <w:rPr>
          <w:rFonts w:eastAsia="Arial"/>
          <w:spacing w:val="2"/>
          <w:sz w:val="24"/>
          <w:szCs w:val="24"/>
        </w:rPr>
        <w:t xml:space="preserve"> </w:t>
      </w:r>
      <w:r w:rsidRPr="005D1130">
        <w:rPr>
          <w:rFonts w:eastAsia="Arial"/>
          <w:sz w:val="24"/>
          <w:szCs w:val="24"/>
        </w:rPr>
        <w:t>t</w:t>
      </w:r>
      <w:r w:rsidRPr="005D1130">
        <w:rPr>
          <w:rFonts w:eastAsia="Arial"/>
          <w:spacing w:val="1"/>
          <w:sz w:val="24"/>
          <w:szCs w:val="24"/>
        </w:rPr>
        <w:t>e</w:t>
      </w:r>
      <w:r w:rsidRPr="005D1130">
        <w:rPr>
          <w:rFonts w:eastAsia="Arial"/>
          <w:sz w:val="24"/>
          <w:szCs w:val="24"/>
        </w:rPr>
        <w:t>rse</w:t>
      </w:r>
      <w:r w:rsidRPr="005D1130">
        <w:rPr>
          <w:rFonts w:eastAsia="Arial"/>
          <w:spacing w:val="1"/>
          <w:sz w:val="24"/>
          <w:szCs w:val="24"/>
        </w:rPr>
        <w:t>bu</w:t>
      </w:r>
      <w:r w:rsidRPr="005D1130">
        <w:rPr>
          <w:rFonts w:eastAsia="Arial"/>
          <w:sz w:val="24"/>
          <w:szCs w:val="24"/>
        </w:rPr>
        <w:t xml:space="preserve">t </w:t>
      </w:r>
      <w:r w:rsidRPr="005D1130">
        <w:rPr>
          <w:rFonts w:eastAsia="Arial"/>
          <w:spacing w:val="1"/>
          <w:sz w:val="24"/>
          <w:szCs w:val="24"/>
        </w:rPr>
        <w:t>ma</w:t>
      </w:r>
      <w:r w:rsidRPr="005D1130">
        <w:rPr>
          <w:rFonts w:eastAsia="Arial"/>
          <w:sz w:val="24"/>
          <w:szCs w:val="24"/>
        </w:rPr>
        <w:t xml:space="preserve">sih </w:t>
      </w:r>
      <w:r w:rsidRPr="005D1130">
        <w:rPr>
          <w:rFonts w:eastAsia="Arial"/>
          <w:spacing w:val="1"/>
          <w:sz w:val="24"/>
          <w:szCs w:val="24"/>
        </w:rPr>
        <w:t>pe</w:t>
      </w:r>
      <w:r w:rsidRPr="005D1130">
        <w:rPr>
          <w:rFonts w:eastAsia="Arial"/>
          <w:sz w:val="24"/>
          <w:szCs w:val="24"/>
        </w:rPr>
        <w:t>r</w:t>
      </w:r>
      <w:r w:rsidRPr="005D1130">
        <w:rPr>
          <w:rFonts w:eastAsia="Arial"/>
          <w:spacing w:val="-1"/>
          <w:sz w:val="24"/>
          <w:szCs w:val="24"/>
        </w:rPr>
        <w:t>l</w:t>
      </w:r>
      <w:r w:rsidRPr="005D1130">
        <w:rPr>
          <w:rFonts w:eastAsia="Arial"/>
          <w:sz w:val="24"/>
          <w:szCs w:val="24"/>
        </w:rPr>
        <w:t xml:space="preserve">u </w:t>
      </w:r>
      <w:r w:rsidRPr="005D1130">
        <w:rPr>
          <w:rFonts w:eastAsia="Arial"/>
          <w:spacing w:val="1"/>
          <w:sz w:val="24"/>
          <w:szCs w:val="24"/>
        </w:rPr>
        <w:t>me</w:t>
      </w:r>
      <w:r w:rsidRPr="005D1130">
        <w:rPr>
          <w:rFonts w:eastAsia="Arial"/>
          <w:sz w:val="24"/>
          <w:szCs w:val="24"/>
        </w:rPr>
        <w:t>la</w:t>
      </w:r>
      <w:r w:rsidRPr="005D1130">
        <w:rPr>
          <w:rFonts w:eastAsia="Arial"/>
          <w:spacing w:val="-2"/>
          <w:sz w:val="24"/>
          <w:szCs w:val="24"/>
        </w:rPr>
        <w:t>k</w:t>
      </w:r>
      <w:r w:rsidRPr="005D1130">
        <w:rPr>
          <w:rFonts w:eastAsia="Arial"/>
          <w:spacing w:val="1"/>
          <w:sz w:val="24"/>
          <w:szCs w:val="24"/>
        </w:rPr>
        <w:t>u</w:t>
      </w:r>
      <w:r w:rsidRPr="005D1130">
        <w:rPr>
          <w:rFonts w:eastAsia="Arial"/>
          <w:sz w:val="24"/>
          <w:szCs w:val="24"/>
        </w:rPr>
        <w:t>k</w:t>
      </w:r>
      <w:r w:rsidRPr="005D1130">
        <w:rPr>
          <w:rFonts w:eastAsia="Arial"/>
          <w:spacing w:val="1"/>
          <w:sz w:val="24"/>
          <w:szCs w:val="24"/>
        </w:rPr>
        <w:t>a</w:t>
      </w:r>
      <w:r w:rsidRPr="005D1130">
        <w:rPr>
          <w:rFonts w:eastAsia="Arial"/>
          <w:sz w:val="24"/>
          <w:szCs w:val="24"/>
        </w:rPr>
        <w:t xml:space="preserve">n </w:t>
      </w:r>
      <w:r w:rsidRPr="005D1130">
        <w:rPr>
          <w:rFonts w:eastAsia="Arial"/>
          <w:spacing w:val="1"/>
          <w:sz w:val="24"/>
          <w:szCs w:val="24"/>
        </w:rPr>
        <w:t xml:space="preserve"> </w:t>
      </w:r>
      <w:r w:rsidRPr="005D1130">
        <w:rPr>
          <w:rFonts w:eastAsia="Arial"/>
          <w:sz w:val="24"/>
          <w:szCs w:val="24"/>
        </w:rPr>
        <w:t>ti</w:t>
      </w:r>
      <w:r w:rsidRPr="005D1130">
        <w:rPr>
          <w:rFonts w:eastAsia="Arial"/>
          <w:spacing w:val="1"/>
          <w:sz w:val="24"/>
          <w:szCs w:val="24"/>
        </w:rPr>
        <w:t>n</w:t>
      </w:r>
      <w:r w:rsidRPr="005D1130">
        <w:rPr>
          <w:rFonts w:eastAsia="Arial"/>
          <w:spacing w:val="-1"/>
          <w:sz w:val="24"/>
          <w:szCs w:val="24"/>
        </w:rPr>
        <w:t>d</w:t>
      </w:r>
      <w:r w:rsidRPr="005D1130">
        <w:rPr>
          <w:rFonts w:eastAsia="Arial"/>
          <w:spacing w:val="1"/>
          <w:sz w:val="24"/>
          <w:szCs w:val="24"/>
        </w:rPr>
        <w:t>a</w:t>
      </w:r>
      <w:r w:rsidRPr="005D1130">
        <w:rPr>
          <w:rFonts w:eastAsia="Arial"/>
          <w:sz w:val="24"/>
          <w:szCs w:val="24"/>
        </w:rPr>
        <w:t>k</w:t>
      </w:r>
      <w:r w:rsidRPr="005D1130">
        <w:rPr>
          <w:rFonts w:eastAsia="Arial"/>
          <w:spacing w:val="-1"/>
          <w:sz w:val="24"/>
          <w:szCs w:val="24"/>
        </w:rPr>
        <w:t>a</w:t>
      </w:r>
      <w:r w:rsidRPr="005D1130">
        <w:rPr>
          <w:rFonts w:eastAsia="Arial"/>
          <w:sz w:val="24"/>
          <w:szCs w:val="24"/>
        </w:rPr>
        <w:t xml:space="preserve">n </w:t>
      </w:r>
      <w:r w:rsidRPr="005D1130">
        <w:rPr>
          <w:rFonts w:eastAsia="Arial"/>
          <w:spacing w:val="1"/>
          <w:sz w:val="24"/>
          <w:szCs w:val="24"/>
        </w:rPr>
        <w:t xml:space="preserve"> ma</w:t>
      </w:r>
      <w:r w:rsidRPr="005D1130">
        <w:rPr>
          <w:rFonts w:eastAsia="Arial"/>
          <w:spacing w:val="-1"/>
          <w:sz w:val="24"/>
          <w:szCs w:val="24"/>
        </w:rPr>
        <w:t>n</w:t>
      </w:r>
      <w:r w:rsidRPr="005D1130">
        <w:rPr>
          <w:rFonts w:eastAsia="Arial"/>
          <w:spacing w:val="1"/>
          <w:sz w:val="24"/>
          <w:szCs w:val="24"/>
        </w:rPr>
        <w:t>ua</w:t>
      </w:r>
      <w:r w:rsidRPr="005D1130">
        <w:rPr>
          <w:rFonts w:eastAsia="Arial"/>
          <w:sz w:val="24"/>
          <w:szCs w:val="24"/>
        </w:rPr>
        <w:t xml:space="preserve">l </w:t>
      </w:r>
      <w:r w:rsidRPr="005D1130">
        <w:rPr>
          <w:rFonts w:eastAsia="Arial"/>
          <w:spacing w:val="2"/>
          <w:sz w:val="24"/>
          <w:szCs w:val="24"/>
        </w:rPr>
        <w:t xml:space="preserve"> </w:t>
      </w:r>
      <w:r w:rsidRPr="005D1130">
        <w:rPr>
          <w:rFonts w:eastAsia="Arial"/>
          <w:spacing w:val="-2"/>
          <w:sz w:val="24"/>
          <w:szCs w:val="24"/>
        </w:rPr>
        <w:t>s</w:t>
      </w:r>
      <w:r w:rsidRPr="005D1130">
        <w:rPr>
          <w:rFonts w:eastAsia="Arial"/>
          <w:spacing w:val="1"/>
          <w:sz w:val="24"/>
          <w:szCs w:val="24"/>
        </w:rPr>
        <w:t>epe</w:t>
      </w:r>
      <w:r w:rsidRPr="005D1130">
        <w:rPr>
          <w:rFonts w:eastAsia="Arial"/>
          <w:sz w:val="24"/>
          <w:szCs w:val="24"/>
        </w:rPr>
        <w:t xml:space="preserve">rti  </w:t>
      </w:r>
      <w:r w:rsidRPr="005D1130">
        <w:rPr>
          <w:rFonts w:eastAsia="Arial"/>
          <w:spacing w:val="1"/>
          <w:sz w:val="24"/>
          <w:szCs w:val="24"/>
        </w:rPr>
        <w:t>me</w:t>
      </w:r>
      <w:r w:rsidRPr="005D1130">
        <w:rPr>
          <w:rFonts w:eastAsia="Arial"/>
          <w:spacing w:val="-3"/>
          <w:sz w:val="24"/>
          <w:szCs w:val="24"/>
        </w:rPr>
        <w:t>l</w:t>
      </w:r>
      <w:r w:rsidRPr="005D1130">
        <w:rPr>
          <w:rFonts w:eastAsia="Arial"/>
          <w:spacing w:val="1"/>
          <w:sz w:val="24"/>
          <w:szCs w:val="24"/>
        </w:rPr>
        <w:t>a</w:t>
      </w:r>
      <w:r w:rsidRPr="005D1130">
        <w:rPr>
          <w:rFonts w:eastAsia="Arial"/>
          <w:spacing w:val="-2"/>
          <w:sz w:val="24"/>
          <w:szCs w:val="24"/>
        </w:rPr>
        <w:t>k</w:t>
      </w:r>
      <w:r w:rsidRPr="005D1130">
        <w:rPr>
          <w:rFonts w:eastAsia="Arial"/>
          <w:spacing w:val="1"/>
          <w:sz w:val="24"/>
          <w:szCs w:val="24"/>
        </w:rPr>
        <w:t>u</w:t>
      </w:r>
      <w:r w:rsidRPr="005D1130">
        <w:rPr>
          <w:rFonts w:eastAsia="Arial"/>
          <w:sz w:val="24"/>
          <w:szCs w:val="24"/>
        </w:rPr>
        <w:t>k</w:t>
      </w:r>
      <w:r w:rsidRPr="005D1130">
        <w:rPr>
          <w:rFonts w:eastAsia="Arial"/>
          <w:spacing w:val="1"/>
          <w:sz w:val="24"/>
          <w:szCs w:val="24"/>
        </w:rPr>
        <w:t>a</w:t>
      </w:r>
      <w:r w:rsidRPr="005D1130">
        <w:rPr>
          <w:rFonts w:eastAsia="Arial"/>
          <w:sz w:val="24"/>
          <w:szCs w:val="24"/>
        </w:rPr>
        <w:t xml:space="preserve">n </w:t>
      </w:r>
      <w:r w:rsidR="00EC2D29">
        <w:rPr>
          <w:rFonts w:eastAsia="Arial"/>
          <w:spacing w:val="4"/>
          <w:sz w:val="24"/>
          <w:szCs w:val="24"/>
        </w:rPr>
        <w:t xml:space="preserve">pemohon administrasi. </w:t>
      </w:r>
      <w:r w:rsidRPr="005D1130">
        <w:rPr>
          <w:rFonts w:eastAsia="Arial"/>
          <w:spacing w:val="-2"/>
          <w:sz w:val="24"/>
          <w:szCs w:val="24"/>
        </w:rPr>
        <w:t>A</w:t>
      </w:r>
      <w:r w:rsidRPr="005D1130">
        <w:rPr>
          <w:rFonts w:eastAsia="Arial"/>
          <w:spacing w:val="-1"/>
          <w:sz w:val="24"/>
          <w:szCs w:val="24"/>
        </w:rPr>
        <w:t>d</w:t>
      </w:r>
      <w:r w:rsidRPr="005D1130">
        <w:rPr>
          <w:rFonts w:eastAsia="Arial"/>
          <w:spacing w:val="1"/>
          <w:sz w:val="24"/>
          <w:szCs w:val="24"/>
        </w:rPr>
        <w:t>ap</w:t>
      </w:r>
      <w:r w:rsidRPr="005D1130">
        <w:rPr>
          <w:rFonts w:eastAsia="Arial"/>
          <w:spacing w:val="-1"/>
          <w:sz w:val="24"/>
          <w:szCs w:val="24"/>
        </w:rPr>
        <w:t>u</w:t>
      </w:r>
      <w:r w:rsidRPr="005D1130">
        <w:rPr>
          <w:rFonts w:eastAsia="Arial"/>
          <w:sz w:val="24"/>
          <w:szCs w:val="24"/>
        </w:rPr>
        <w:t xml:space="preserve">n </w:t>
      </w:r>
      <w:r w:rsidRPr="005D1130">
        <w:rPr>
          <w:rFonts w:eastAsia="Arial"/>
          <w:spacing w:val="1"/>
          <w:sz w:val="24"/>
          <w:szCs w:val="24"/>
        </w:rPr>
        <w:t>ha</w:t>
      </w:r>
      <w:r w:rsidRPr="005D1130">
        <w:rPr>
          <w:rFonts w:eastAsia="Arial"/>
          <w:sz w:val="24"/>
          <w:szCs w:val="24"/>
        </w:rPr>
        <w:t>sil</w:t>
      </w:r>
      <w:r w:rsidRPr="005D1130">
        <w:rPr>
          <w:rFonts w:eastAsia="Arial"/>
          <w:spacing w:val="-1"/>
          <w:sz w:val="24"/>
          <w:szCs w:val="24"/>
        </w:rPr>
        <w:t xml:space="preserve"> </w:t>
      </w:r>
      <w:r w:rsidRPr="005D1130">
        <w:rPr>
          <w:rFonts w:eastAsia="Arial"/>
          <w:spacing w:val="1"/>
          <w:sz w:val="24"/>
          <w:szCs w:val="24"/>
        </w:rPr>
        <w:t>a</w:t>
      </w:r>
      <w:r w:rsidRPr="005D1130">
        <w:rPr>
          <w:rFonts w:eastAsia="Arial"/>
          <w:spacing w:val="-1"/>
          <w:sz w:val="24"/>
          <w:szCs w:val="24"/>
        </w:rPr>
        <w:t>n</w:t>
      </w:r>
      <w:r w:rsidRPr="005D1130">
        <w:rPr>
          <w:rFonts w:eastAsia="Arial"/>
          <w:spacing w:val="1"/>
          <w:sz w:val="24"/>
          <w:szCs w:val="24"/>
        </w:rPr>
        <w:t>a</w:t>
      </w:r>
      <w:r w:rsidRPr="005D1130">
        <w:rPr>
          <w:rFonts w:eastAsia="Arial"/>
          <w:sz w:val="24"/>
          <w:szCs w:val="24"/>
        </w:rPr>
        <w:t>l</w:t>
      </w:r>
      <w:r w:rsidRPr="005D1130">
        <w:rPr>
          <w:rFonts w:eastAsia="Arial"/>
          <w:spacing w:val="-1"/>
          <w:sz w:val="24"/>
          <w:szCs w:val="24"/>
        </w:rPr>
        <w:t>i</w:t>
      </w:r>
      <w:r w:rsidRPr="005D1130">
        <w:rPr>
          <w:rFonts w:eastAsia="Arial"/>
          <w:sz w:val="24"/>
          <w:szCs w:val="24"/>
        </w:rPr>
        <w:t>sa</w:t>
      </w:r>
      <w:r w:rsidRPr="005D1130">
        <w:rPr>
          <w:rFonts w:eastAsia="Arial"/>
          <w:spacing w:val="1"/>
          <w:sz w:val="24"/>
          <w:szCs w:val="24"/>
        </w:rPr>
        <w:t xml:space="preserve"> </w:t>
      </w:r>
      <w:r w:rsidRPr="005D1130">
        <w:rPr>
          <w:rFonts w:eastAsia="Arial"/>
          <w:spacing w:val="-1"/>
          <w:sz w:val="24"/>
          <w:szCs w:val="24"/>
        </w:rPr>
        <w:t>d</w:t>
      </w:r>
      <w:r w:rsidRPr="005D1130">
        <w:rPr>
          <w:rFonts w:eastAsia="Arial"/>
          <w:spacing w:val="1"/>
          <w:sz w:val="24"/>
          <w:szCs w:val="24"/>
        </w:rPr>
        <w:t>ap</w:t>
      </w:r>
      <w:r w:rsidRPr="005D1130">
        <w:rPr>
          <w:rFonts w:eastAsia="Arial"/>
          <w:spacing w:val="-1"/>
          <w:sz w:val="24"/>
          <w:szCs w:val="24"/>
        </w:rPr>
        <w:t>a</w:t>
      </w:r>
      <w:r w:rsidRPr="005D1130">
        <w:rPr>
          <w:rFonts w:eastAsia="Arial"/>
          <w:sz w:val="24"/>
          <w:szCs w:val="24"/>
        </w:rPr>
        <w:t>t</w:t>
      </w:r>
      <w:r w:rsidRPr="005D1130">
        <w:rPr>
          <w:rFonts w:eastAsia="Arial"/>
          <w:spacing w:val="1"/>
          <w:sz w:val="24"/>
          <w:szCs w:val="24"/>
        </w:rPr>
        <w:t xml:space="preserve"> d</w:t>
      </w:r>
      <w:r w:rsidRPr="005D1130">
        <w:rPr>
          <w:rFonts w:eastAsia="Arial"/>
          <w:sz w:val="24"/>
          <w:szCs w:val="24"/>
        </w:rPr>
        <w:t>i l</w:t>
      </w:r>
      <w:r w:rsidRPr="005D1130">
        <w:rPr>
          <w:rFonts w:eastAsia="Arial"/>
          <w:spacing w:val="-3"/>
          <w:sz w:val="24"/>
          <w:szCs w:val="24"/>
        </w:rPr>
        <w:t>i</w:t>
      </w:r>
      <w:r w:rsidRPr="005D1130">
        <w:rPr>
          <w:rFonts w:eastAsia="Arial"/>
          <w:spacing w:val="1"/>
          <w:sz w:val="24"/>
          <w:szCs w:val="24"/>
        </w:rPr>
        <w:t>ha</w:t>
      </w:r>
      <w:r w:rsidRPr="005D1130">
        <w:rPr>
          <w:rFonts w:eastAsia="Arial"/>
          <w:sz w:val="24"/>
          <w:szCs w:val="24"/>
        </w:rPr>
        <w:t>t</w:t>
      </w:r>
      <w:r w:rsidRPr="005D1130">
        <w:rPr>
          <w:rFonts w:eastAsia="Arial"/>
          <w:spacing w:val="-1"/>
          <w:sz w:val="24"/>
          <w:szCs w:val="24"/>
        </w:rPr>
        <w:t xml:space="preserve"> </w:t>
      </w:r>
      <w:r w:rsidRPr="005D1130">
        <w:rPr>
          <w:rFonts w:eastAsia="Arial"/>
          <w:spacing w:val="1"/>
          <w:sz w:val="24"/>
          <w:szCs w:val="24"/>
        </w:rPr>
        <w:t>pa</w:t>
      </w:r>
      <w:r w:rsidRPr="005D1130">
        <w:rPr>
          <w:rFonts w:eastAsia="Arial"/>
          <w:spacing w:val="-1"/>
          <w:sz w:val="24"/>
          <w:szCs w:val="24"/>
        </w:rPr>
        <w:t>d</w:t>
      </w:r>
      <w:r w:rsidRPr="005D1130">
        <w:rPr>
          <w:rFonts w:eastAsia="Arial"/>
          <w:sz w:val="24"/>
          <w:szCs w:val="24"/>
        </w:rPr>
        <w:t>a</w:t>
      </w:r>
      <w:r w:rsidRPr="005D1130">
        <w:rPr>
          <w:rFonts w:eastAsia="Arial"/>
          <w:spacing w:val="1"/>
          <w:sz w:val="24"/>
          <w:szCs w:val="24"/>
        </w:rPr>
        <w:t xml:space="preserve"> d</w:t>
      </w:r>
      <w:r w:rsidRPr="005D1130">
        <w:rPr>
          <w:rFonts w:eastAsia="Arial"/>
          <w:sz w:val="24"/>
          <w:szCs w:val="24"/>
        </w:rPr>
        <w:t>ia</w:t>
      </w:r>
      <w:r w:rsidRPr="005D1130">
        <w:rPr>
          <w:rFonts w:eastAsia="Arial"/>
          <w:spacing w:val="-1"/>
          <w:sz w:val="24"/>
          <w:szCs w:val="24"/>
        </w:rPr>
        <w:t>g</w:t>
      </w:r>
      <w:r w:rsidRPr="005D1130">
        <w:rPr>
          <w:rFonts w:eastAsia="Arial"/>
          <w:sz w:val="24"/>
          <w:szCs w:val="24"/>
        </w:rPr>
        <w:t>r</w:t>
      </w:r>
      <w:r w:rsidRPr="005D1130">
        <w:rPr>
          <w:rFonts w:eastAsia="Arial"/>
          <w:spacing w:val="-2"/>
          <w:sz w:val="24"/>
          <w:szCs w:val="24"/>
        </w:rPr>
        <w:t>a</w:t>
      </w:r>
      <w:r w:rsidRPr="005D1130">
        <w:rPr>
          <w:rFonts w:eastAsia="Arial"/>
          <w:sz w:val="24"/>
          <w:szCs w:val="24"/>
        </w:rPr>
        <w:t>m</w:t>
      </w:r>
      <w:r w:rsidRPr="005D1130">
        <w:rPr>
          <w:rFonts w:eastAsia="Arial"/>
          <w:spacing w:val="7"/>
          <w:sz w:val="24"/>
          <w:szCs w:val="24"/>
        </w:rPr>
        <w:t xml:space="preserve"> </w:t>
      </w:r>
      <w:r w:rsidRPr="005D1130">
        <w:rPr>
          <w:rFonts w:eastAsia="Arial"/>
          <w:spacing w:val="1"/>
          <w:sz w:val="24"/>
          <w:szCs w:val="24"/>
        </w:rPr>
        <w:t>d</w:t>
      </w:r>
      <w:r w:rsidRPr="005D1130">
        <w:rPr>
          <w:rFonts w:eastAsia="Arial"/>
          <w:sz w:val="24"/>
          <w:szCs w:val="24"/>
        </w:rPr>
        <w:t>i</w:t>
      </w:r>
      <w:r w:rsidRPr="005D1130">
        <w:rPr>
          <w:rFonts w:eastAsia="Arial"/>
          <w:spacing w:val="-2"/>
          <w:sz w:val="24"/>
          <w:szCs w:val="24"/>
        </w:rPr>
        <w:t>b</w:t>
      </w:r>
      <w:r w:rsidRPr="005D1130">
        <w:rPr>
          <w:rFonts w:eastAsia="Arial"/>
          <w:spacing w:val="-1"/>
          <w:sz w:val="24"/>
          <w:szCs w:val="24"/>
        </w:rPr>
        <w:t>a</w:t>
      </w:r>
      <w:r w:rsidRPr="005D1130">
        <w:rPr>
          <w:rFonts w:eastAsia="Arial"/>
          <w:spacing w:val="-3"/>
          <w:sz w:val="24"/>
          <w:szCs w:val="24"/>
        </w:rPr>
        <w:t>w</w:t>
      </w:r>
      <w:r w:rsidRPr="005D1130">
        <w:rPr>
          <w:rFonts w:eastAsia="Arial"/>
          <w:spacing w:val="1"/>
          <w:sz w:val="24"/>
          <w:szCs w:val="24"/>
        </w:rPr>
        <w:t>a</w:t>
      </w:r>
      <w:r w:rsidRPr="005D1130">
        <w:rPr>
          <w:rFonts w:eastAsia="Arial"/>
          <w:sz w:val="24"/>
          <w:szCs w:val="24"/>
        </w:rPr>
        <w:t>h</w:t>
      </w:r>
      <w:r w:rsidRPr="005D1130">
        <w:rPr>
          <w:rFonts w:eastAsia="Arial"/>
          <w:spacing w:val="1"/>
          <w:sz w:val="24"/>
          <w:szCs w:val="24"/>
        </w:rPr>
        <w:t xml:space="preserve"> </w:t>
      </w:r>
      <w:r w:rsidRPr="005D1130">
        <w:rPr>
          <w:rFonts w:eastAsia="Arial"/>
          <w:sz w:val="24"/>
          <w:szCs w:val="24"/>
        </w:rPr>
        <w:t>i</w:t>
      </w:r>
      <w:r w:rsidRPr="005D1130">
        <w:rPr>
          <w:rFonts w:eastAsia="Arial"/>
          <w:spacing w:val="1"/>
          <w:sz w:val="24"/>
          <w:szCs w:val="24"/>
        </w:rPr>
        <w:t>n</w:t>
      </w:r>
      <w:r w:rsidRPr="005D1130">
        <w:rPr>
          <w:rFonts w:eastAsia="Arial"/>
          <w:sz w:val="24"/>
          <w:szCs w:val="24"/>
        </w:rPr>
        <w:t>i:</w:t>
      </w:r>
    </w:p>
    <w:p w14:paraId="19B0FD19" w14:textId="77777777" w:rsidR="0041440D" w:rsidRDefault="0041440D" w:rsidP="00B31351">
      <w:pPr>
        <w:tabs>
          <w:tab w:val="left" w:leader="dot" w:pos="8640"/>
        </w:tabs>
        <w:spacing w:line="276" w:lineRule="auto"/>
        <w:ind w:left="1115" w:right="76" w:firstLine="569"/>
        <w:jc w:val="both"/>
        <w:rPr>
          <w:rFonts w:eastAsia="Arial"/>
          <w:sz w:val="24"/>
          <w:szCs w:val="24"/>
        </w:rPr>
      </w:pPr>
    </w:p>
    <w:p w14:paraId="7B684760" w14:textId="77777777" w:rsidR="0041440D" w:rsidRDefault="0041440D" w:rsidP="00B31351">
      <w:pPr>
        <w:tabs>
          <w:tab w:val="left" w:leader="dot" w:pos="8640"/>
        </w:tabs>
        <w:spacing w:line="276" w:lineRule="auto"/>
        <w:ind w:left="1115" w:right="76" w:firstLine="569"/>
        <w:jc w:val="both"/>
        <w:rPr>
          <w:rFonts w:eastAsia="Arial"/>
          <w:sz w:val="24"/>
          <w:szCs w:val="24"/>
        </w:rPr>
      </w:pPr>
    </w:p>
    <w:p w14:paraId="5ED748D2" w14:textId="77777777" w:rsidR="0041440D" w:rsidRDefault="0041440D" w:rsidP="00B31351">
      <w:pPr>
        <w:tabs>
          <w:tab w:val="left" w:leader="dot" w:pos="8640"/>
        </w:tabs>
        <w:spacing w:line="276" w:lineRule="auto"/>
        <w:ind w:left="1115" w:right="76" w:firstLine="569"/>
        <w:jc w:val="both"/>
        <w:rPr>
          <w:rFonts w:eastAsia="Arial"/>
          <w:sz w:val="24"/>
          <w:szCs w:val="24"/>
        </w:rPr>
      </w:pPr>
    </w:p>
    <w:p w14:paraId="3166C90B" w14:textId="77777777" w:rsidR="0041440D" w:rsidRDefault="0041440D" w:rsidP="00B31351">
      <w:pPr>
        <w:tabs>
          <w:tab w:val="left" w:leader="dot" w:pos="8640"/>
        </w:tabs>
        <w:spacing w:line="276" w:lineRule="auto"/>
        <w:ind w:left="1115" w:right="76" w:firstLine="569"/>
        <w:jc w:val="both"/>
        <w:rPr>
          <w:rFonts w:eastAsia="Arial"/>
          <w:sz w:val="24"/>
          <w:szCs w:val="24"/>
        </w:rPr>
      </w:pPr>
    </w:p>
    <w:p w14:paraId="38F97C33" w14:textId="77777777" w:rsidR="0041440D" w:rsidRDefault="0041440D" w:rsidP="00B31351">
      <w:pPr>
        <w:tabs>
          <w:tab w:val="left" w:leader="dot" w:pos="8640"/>
        </w:tabs>
        <w:spacing w:line="276" w:lineRule="auto"/>
        <w:ind w:left="1115" w:right="76" w:firstLine="569"/>
        <w:jc w:val="both"/>
        <w:rPr>
          <w:rFonts w:eastAsia="Arial"/>
          <w:sz w:val="24"/>
          <w:szCs w:val="24"/>
        </w:rPr>
      </w:pPr>
    </w:p>
    <w:p w14:paraId="23B79D97" w14:textId="4F3B8210" w:rsidR="0041440D" w:rsidRPr="005D1130" w:rsidRDefault="0041440D" w:rsidP="00B31351">
      <w:pPr>
        <w:tabs>
          <w:tab w:val="left" w:leader="dot" w:pos="8640"/>
        </w:tabs>
        <w:spacing w:line="276" w:lineRule="auto"/>
        <w:ind w:left="1115" w:right="76" w:firstLine="569"/>
        <w:jc w:val="both"/>
        <w:rPr>
          <w:rFonts w:eastAsia="Arial"/>
          <w:sz w:val="24"/>
          <w:szCs w:val="24"/>
        </w:rPr>
        <w:sectPr w:rsidR="0041440D" w:rsidRPr="005D1130">
          <w:pgSz w:w="12240" w:h="15840"/>
          <w:pgMar w:top="1480" w:right="1580" w:bottom="280" w:left="1720" w:header="720" w:footer="720" w:gutter="0"/>
          <w:cols w:space="720"/>
        </w:sectPr>
      </w:pPr>
    </w:p>
    <w:p w14:paraId="56256DAA" w14:textId="6E4AE2E2" w:rsidR="00092DE0" w:rsidRPr="005D1130" w:rsidRDefault="00AF6CD0" w:rsidP="00AF6CD0">
      <w:pPr>
        <w:tabs>
          <w:tab w:val="left" w:leader="dot" w:pos="8640"/>
        </w:tabs>
        <w:spacing w:line="276" w:lineRule="auto"/>
        <w:jc w:val="center"/>
        <w:rPr>
          <w:sz w:val="24"/>
          <w:szCs w:val="24"/>
        </w:rPr>
      </w:pPr>
      <w:r>
        <w:rPr>
          <w:noProof/>
          <w:sz w:val="24"/>
          <w:szCs w:val="24"/>
        </w:rPr>
        <w:lastRenderedPageBreak/>
        <mc:AlternateContent>
          <mc:Choice Requires="wps">
            <w:drawing>
              <wp:anchor distT="0" distB="0" distL="114300" distR="114300" simplePos="0" relativeHeight="251667456" behindDoc="0" locked="0" layoutInCell="1" allowOverlap="1" wp14:anchorId="38F651FE" wp14:editId="55EB5B6E">
                <wp:simplePos x="0" y="0"/>
                <wp:positionH relativeFrom="column">
                  <wp:posOffset>2894173</wp:posOffset>
                </wp:positionH>
                <wp:positionV relativeFrom="paragraph">
                  <wp:posOffset>200089</wp:posOffset>
                </wp:positionV>
                <wp:extent cx="0" cy="319041"/>
                <wp:effectExtent l="76200" t="0" r="76200" b="62230"/>
                <wp:wrapNone/>
                <wp:docPr id="9" name="Straight Arrow Connector 9"/>
                <wp:cNvGraphicFramePr/>
                <a:graphic xmlns:a="http://schemas.openxmlformats.org/drawingml/2006/main">
                  <a:graphicData uri="http://schemas.microsoft.com/office/word/2010/wordprocessingShape">
                    <wps:wsp>
                      <wps:cNvCnPr/>
                      <wps:spPr>
                        <a:xfrm>
                          <a:off x="0" y="0"/>
                          <a:ext cx="0" cy="3190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8F2248" id="_x0000_t32" coordsize="21600,21600" o:spt="32" o:oned="t" path="m,l21600,21600e" filled="f">
                <v:path arrowok="t" fillok="f" o:connecttype="none"/>
                <o:lock v:ext="edit" shapetype="t"/>
              </v:shapetype>
              <v:shape id="Straight Arrow Connector 9" o:spid="_x0000_s1026" type="#_x0000_t32" style="position:absolute;margin-left:227.9pt;margin-top:15.75pt;width:0;height:25.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" strokecolor="black [3040]">
                <v:stroke endarrow="block"/>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2596C57F" wp14:editId="1C2CEB99">
                <wp:simplePos x="0" y="0"/>
                <wp:positionH relativeFrom="column">
                  <wp:posOffset>2544852</wp:posOffset>
                </wp:positionH>
                <wp:positionV relativeFrom="paragraph">
                  <wp:posOffset>-76771</wp:posOffset>
                </wp:positionV>
                <wp:extent cx="688368" cy="277402"/>
                <wp:effectExtent l="0" t="0" r="16510" b="27940"/>
                <wp:wrapNone/>
                <wp:docPr id="1" name="Rectangle: Rounded Corners 1"/>
                <wp:cNvGraphicFramePr/>
                <a:graphic xmlns:a="http://schemas.openxmlformats.org/drawingml/2006/main">
                  <a:graphicData uri="http://schemas.microsoft.com/office/word/2010/wordprocessingShape">
                    <wps:wsp>
                      <wps:cNvSpPr/>
                      <wps:spPr>
                        <a:xfrm>
                          <a:off x="0" y="0"/>
                          <a:ext cx="688368" cy="277402"/>
                        </a:xfrm>
                        <a:prstGeom prst="round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CC7ABB4" w14:textId="2A199D6F" w:rsidR="00AF6CD0" w:rsidRDefault="00AF6CD0" w:rsidP="00AF6CD0">
                            <w:pPr>
                              <w:jc w:val="center"/>
                            </w:pPr>
                            <w:r>
                              <w:t>STAR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596C57F" id="Rectangle: Rounded Corners 1" o:spid="_x0000_s1026" style="position:absolute;left:0;text-align:left;margin-left:200.4pt;margin-top:-6.05pt;width:54.2pt;height:2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" fillcolor="white [3201]" strokecolor="black [3200]" strokeweight="2pt">
                <v:textbox>
                  <w:txbxContent>
                    <w:p w14:paraId="6CC7ABB4" w14:textId="2A199D6F" w:rsidR="00AF6CD0" w:rsidRDefault="00AF6CD0" w:rsidP="00AF6CD0">
                      <w:pPr>
                        <w:jc w:val="center"/>
                      </w:pPr>
                      <w:r>
                        <w:t>STAR</w:t>
                      </w:r>
                    </w:p>
                  </w:txbxContent>
                </v:textbox>
              </v:roundrect>
            </w:pict>
          </mc:Fallback>
        </mc:AlternateContent>
      </w:r>
    </w:p>
    <w:p w14:paraId="74ECFB5B" w14:textId="51175542" w:rsidR="00092DE0" w:rsidRPr="005D1130" w:rsidRDefault="00092DE0" w:rsidP="00B31351">
      <w:pPr>
        <w:tabs>
          <w:tab w:val="left" w:leader="dot" w:pos="8640"/>
        </w:tabs>
        <w:spacing w:line="276" w:lineRule="auto"/>
        <w:rPr>
          <w:sz w:val="24"/>
          <w:szCs w:val="24"/>
        </w:rPr>
      </w:pPr>
    </w:p>
    <w:p w14:paraId="5091F3AF" w14:textId="77FA0FA0" w:rsidR="00092DE0" w:rsidRDefault="00AF6CD0" w:rsidP="00B31351">
      <w:pPr>
        <w:tabs>
          <w:tab w:val="left" w:leader="dot" w:pos="8640"/>
        </w:tabs>
        <w:spacing w:before="9" w:line="276" w:lineRule="auto"/>
        <w:rPr>
          <w:sz w:val="24"/>
          <w:szCs w:val="24"/>
        </w:rPr>
      </w:pPr>
      <w:r>
        <w:rPr>
          <w:noProof/>
          <w:sz w:val="24"/>
          <w:szCs w:val="24"/>
        </w:rPr>
        <mc:AlternateContent>
          <mc:Choice Requires="wps">
            <w:drawing>
              <wp:anchor distT="0" distB="0" distL="114300" distR="114300" simplePos="0" relativeHeight="251661312" behindDoc="0" locked="0" layoutInCell="1" allowOverlap="1" wp14:anchorId="056B9F14" wp14:editId="747A935D">
                <wp:simplePos x="0" y="0"/>
                <wp:positionH relativeFrom="column">
                  <wp:posOffset>1979773</wp:posOffset>
                </wp:positionH>
                <wp:positionV relativeFrom="paragraph">
                  <wp:posOffset>85083</wp:posOffset>
                </wp:positionV>
                <wp:extent cx="1797835" cy="410966"/>
                <wp:effectExtent l="0" t="0" r="12065" b="27305"/>
                <wp:wrapNone/>
                <wp:docPr id="2" name="Rectangle 2"/>
                <wp:cNvGraphicFramePr/>
                <a:graphic xmlns:a="http://schemas.openxmlformats.org/drawingml/2006/main">
                  <a:graphicData uri="http://schemas.microsoft.com/office/word/2010/wordprocessingShape">
                    <wps:wsp>
                      <wps:cNvSpPr/>
                      <wps:spPr>
                        <a:xfrm>
                          <a:off x="0" y="0"/>
                          <a:ext cx="1797835" cy="410966"/>
                        </a:xfrm>
                        <a:prstGeom prst="rect">
                          <a:avLst/>
                        </a:prstGeom>
                      </wps:spPr>
                      <wps:style>
                        <a:lnRef idx="2">
                          <a:schemeClr val="dk1"/>
                        </a:lnRef>
                        <a:fillRef idx="1">
                          <a:schemeClr val="lt1"/>
                        </a:fillRef>
                        <a:effectRef idx="0">
                          <a:schemeClr val="dk1"/>
                        </a:effectRef>
                        <a:fontRef idx="minor">
                          <a:schemeClr val="dk1"/>
                        </a:fontRef>
                      </wps:style>
                      <wps:txbx>
                        <w:txbxContent>
                          <w:p w14:paraId="076B4158" w14:textId="7AC306E0" w:rsidR="00AF6CD0" w:rsidRDefault="00AF6CD0" w:rsidP="00AF6CD0">
                            <w:pPr>
                              <w:jc w:val="center"/>
                            </w:pPr>
                            <w:r>
                              <w:t>MENCARI INFORMASI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6B9F14" id="Rectangle 2" o:spid="_x0000_s1027" style="position:absolute;margin-left:155.9pt;margin-top:6.7pt;width:141.55pt;height:32.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" fillcolor="white [3201]" strokecolor="black [3200]" strokeweight="2pt">
                <v:textbox>
                  <w:txbxContent>
                    <w:p w14:paraId="076B4158" w14:textId="7AC306E0" w:rsidR="00AF6CD0" w:rsidRDefault="00AF6CD0" w:rsidP="00AF6CD0">
                      <w:pPr>
                        <w:jc w:val="center"/>
                      </w:pPr>
                      <w:r>
                        <w:t>MENCARI INFORMASI DATA</w:t>
                      </w:r>
                    </w:p>
                  </w:txbxContent>
                </v:textbox>
              </v:rect>
            </w:pict>
          </mc:Fallback>
        </mc:AlternateContent>
      </w:r>
    </w:p>
    <w:p w14:paraId="4235D4C9" w14:textId="2E071498" w:rsidR="00AF6CD0" w:rsidRDefault="002458CC" w:rsidP="00B31351">
      <w:pPr>
        <w:tabs>
          <w:tab w:val="left" w:leader="dot" w:pos="8640"/>
        </w:tabs>
        <w:spacing w:before="9" w:line="276" w:lineRule="auto"/>
        <w:rPr>
          <w:sz w:val="24"/>
          <w:szCs w:val="24"/>
        </w:rPr>
      </w:pPr>
      <w:r>
        <w:rPr>
          <w:noProof/>
          <w:sz w:val="24"/>
          <w:szCs w:val="24"/>
        </w:rPr>
        <mc:AlternateContent>
          <mc:Choice Requires="wps">
            <w:drawing>
              <wp:anchor distT="0" distB="0" distL="114300" distR="114300" simplePos="0" relativeHeight="251668480" behindDoc="0" locked="0" layoutInCell="1" allowOverlap="1" wp14:anchorId="60ADC968" wp14:editId="6D1E3971">
                <wp:simplePos x="0" y="0"/>
                <wp:positionH relativeFrom="column">
                  <wp:posOffset>3839396</wp:posOffset>
                </wp:positionH>
                <wp:positionV relativeFrom="paragraph">
                  <wp:posOffset>114378</wp:posOffset>
                </wp:positionV>
                <wp:extent cx="163387" cy="1181529"/>
                <wp:effectExtent l="38100" t="76200" r="846455" b="19050"/>
                <wp:wrapNone/>
                <wp:docPr id="13" name="Connector: Elbow 13"/>
                <wp:cNvGraphicFramePr/>
                <a:graphic xmlns:a="http://schemas.openxmlformats.org/drawingml/2006/main">
                  <a:graphicData uri="http://schemas.microsoft.com/office/word/2010/wordprocessingShape">
                    <wps:wsp>
                      <wps:cNvCnPr/>
                      <wps:spPr>
                        <a:xfrm flipH="1" flipV="1">
                          <a:off x="0" y="0"/>
                          <a:ext cx="163387" cy="1181529"/>
                        </a:xfrm>
                        <a:prstGeom prst="bentConnector3">
                          <a:avLst>
                            <a:gd name="adj1" fmla="val -49713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6C6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302.3pt;margin-top:9pt;width:12.85pt;height:93.0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" adj="-107381" strokecolor="black [3040]">
                <v:stroke endarrow="block"/>
              </v:shape>
            </w:pict>
          </mc:Fallback>
        </mc:AlternateContent>
      </w:r>
    </w:p>
    <w:p w14:paraId="41CB854D" w14:textId="4A399E8C" w:rsidR="00AF6CD0" w:rsidRDefault="00AF6CD0" w:rsidP="00B31351">
      <w:pPr>
        <w:tabs>
          <w:tab w:val="left" w:leader="dot" w:pos="8640"/>
        </w:tabs>
        <w:spacing w:before="9" w:line="276" w:lineRule="auto"/>
        <w:rPr>
          <w:sz w:val="24"/>
          <w:szCs w:val="24"/>
        </w:rPr>
      </w:pPr>
      <w:r>
        <w:rPr>
          <w:noProof/>
          <w:sz w:val="24"/>
          <w:szCs w:val="24"/>
        </w:rPr>
        <mc:AlternateContent>
          <mc:Choice Requires="wps">
            <w:drawing>
              <wp:anchor distT="0" distB="0" distL="114300" distR="114300" simplePos="0" relativeHeight="251665408" behindDoc="0" locked="0" layoutInCell="1" allowOverlap="1" wp14:anchorId="1F8445B7" wp14:editId="2FDBB5F3">
                <wp:simplePos x="0" y="0"/>
                <wp:positionH relativeFrom="column">
                  <wp:posOffset>2914721</wp:posOffset>
                </wp:positionH>
                <wp:positionV relativeFrom="paragraph">
                  <wp:posOffset>102577</wp:posOffset>
                </wp:positionV>
                <wp:extent cx="10275" cy="349322"/>
                <wp:effectExtent l="38100" t="0" r="66040" b="50800"/>
                <wp:wrapNone/>
                <wp:docPr id="7" name="Straight Arrow Connector 7"/>
                <wp:cNvGraphicFramePr/>
                <a:graphic xmlns:a="http://schemas.openxmlformats.org/drawingml/2006/main">
                  <a:graphicData uri="http://schemas.microsoft.com/office/word/2010/wordprocessingShape">
                    <wps:wsp>
                      <wps:cNvCnPr/>
                      <wps:spPr>
                        <a:xfrm>
                          <a:off x="0" y="0"/>
                          <a:ext cx="10275" cy="349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0262E2" id="Straight Arrow Connector 7" o:spid="_x0000_s1026" type="#_x0000_t32" style="position:absolute;margin-left:229.5pt;margin-top:8.1pt;width:.8pt;height:2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" strokecolor="black [3040]">
                <v:stroke endarrow="block"/>
              </v:shape>
            </w:pict>
          </mc:Fallback>
        </mc:AlternateContent>
      </w:r>
    </w:p>
    <w:p w14:paraId="33918572" w14:textId="70B942CC" w:rsidR="00AF6CD0" w:rsidRDefault="00AF6CD0" w:rsidP="00B31351">
      <w:pPr>
        <w:tabs>
          <w:tab w:val="left" w:leader="dot" w:pos="8640"/>
        </w:tabs>
        <w:spacing w:before="9" w:line="276" w:lineRule="auto"/>
        <w:rPr>
          <w:sz w:val="24"/>
          <w:szCs w:val="24"/>
        </w:rPr>
      </w:pPr>
    </w:p>
    <w:p w14:paraId="0E448AE4" w14:textId="3DCAFAF5" w:rsidR="00AF6CD0" w:rsidRDefault="00AF6CD0" w:rsidP="00B31351">
      <w:pPr>
        <w:tabs>
          <w:tab w:val="left" w:leader="dot" w:pos="8640"/>
        </w:tabs>
        <w:spacing w:before="9" w:line="276" w:lineRule="auto"/>
        <w:rPr>
          <w:sz w:val="24"/>
          <w:szCs w:val="24"/>
        </w:rPr>
      </w:pPr>
      <w:r>
        <w:rPr>
          <w:noProof/>
          <w:sz w:val="24"/>
          <w:szCs w:val="24"/>
        </w:rPr>
        <mc:AlternateContent>
          <mc:Choice Requires="wps">
            <w:drawing>
              <wp:anchor distT="0" distB="0" distL="114300" distR="114300" simplePos="0" relativeHeight="251662336" behindDoc="0" locked="0" layoutInCell="1" allowOverlap="1" wp14:anchorId="2F0A635E" wp14:editId="340CE333">
                <wp:simplePos x="0" y="0"/>
                <wp:positionH relativeFrom="margin">
                  <wp:posOffset>1856483</wp:posOffset>
                </wp:positionH>
                <wp:positionV relativeFrom="paragraph">
                  <wp:posOffset>16696</wp:posOffset>
                </wp:positionV>
                <wp:extent cx="2146693" cy="1356188"/>
                <wp:effectExtent l="0" t="0" r="25400" b="15875"/>
                <wp:wrapNone/>
                <wp:docPr id="3" name="Flowchart: Decision 3"/>
                <wp:cNvGraphicFramePr/>
                <a:graphic xmlns:a="http://schemas.openxmlformats.org/drawingml/2006/main">
                  <a:graphicData uri="http://schemas.microsoft.com/office/word/2010/wordprocessingShape">
                    <wps:wsp>
                      <wps:cNvSpPr/>
                      <wps:spPr>
                        <a:xfrm>
                          <a:off x="0" y="0"/>
                          <a:ext cx="2146693" cy="1356188"/>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8979625" w14:textId="6D49EF4E" w:rsidR="00AF6CD0" w:rsidRDefault="00AF6CD0" w:rsidP="00AF6CD0">
                            <w:pPr>
                              <w:jc w:val="center"/>
                            </w:pPr>
                            <w:r>
                              <w:t>MENEMUKAN INFORMASI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0A635E" id="_x0000_t110" coordsize="21600,21600" o:spt="110" path="m10800,l,10800,10800,21600,21600,10800xe">
                <v:stroke joinstyle="miter"/>
                <v:path gradientshapeok="t" o:connecttype="rect" textboxrect="5400,5400,16200,16200"/>
              </v:shapetype>
              <v:shape id="Flowchart: Decision 3" o:spid="_x0000_s1028" type="#_x0000_t110" style="position:absolute;margin-left:146.2pt;margin-top:1.3pt;width:169.05pt;height:106.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" fillcolor="white [3201]" strokecolor="black [3200]" strokeweight="2pt">
                <v:textbox>
                  <w:txbxContent>
                    <w:p w14:paraId="48979625" w14:textId="6D49EF4E" w:rsidR="00AF6CD0" w:rsidRDefault="00AF6CD0" w:rsidP="00AF6CD0">
                      <w:pPr>
                        <w:jc w:val="center"/>
                      </w:pPr>
                      <w:r>
                        <w:t>MENEMUKAN INFORMASI DATA</w:t>
                      </w:r>
                    </w:p>
                  </w:txbxContent>
                </v:textbox>
                <w10:wrap anchorx="margin"/>
              </v:shape>
            </w:pict>
          </mc:Fallback>
        </mc:AlternateContent>
      </w:r>
    </w:p>
    <w:p w14:paraId="35B3EBC4" w14:textId="52688576" w:rsidR="00AF6CD0" w:rsidRDefault="00AF6CD0" w:rsidP="00B31351">
      <w:pPr>
        <w:tabs>
          <w:tab w:val="left" w:leader="dot" w:pos="8640"/>
        </w:tabs>
        <w:spacing w:before="9" w:line="276" w:lineRule="auto"/>
        <w:rPr>
          <w:sz w:val="24"/>
          <w:szCs w:val="24"/>
        </w:rPr>
      </w:pPr>
    </w:p>
    <w:p w14:paraId="0ED4CFBE" w14:textId="153277A1" w:rsidR="00AF6CD0" w:rsidRDefault="00AF6CD0" w:rsidP="00B31351">
      <w:pPr>
        <w:tabs>
          <w:tab w:val="left" w:leader="dot" w:pos="8640"/>
        </w:tabs>
        <w:spacing w:before="9" w:line="276" w:lineRule="auto"/>
        <w:rPr>
          <w:sz w:val="24"/>
          <w:szCs w:val="24"/>
        </w:rPr>
      </w:pPr>
    </w:p>
    <w:p w14:paraId="4C241987" w14:textId="1FF4392B" w:rsidR="00AF6CD0" w:rsidRDefault="00AF6CD0" w:rsidP="00B31351">
      <w:pPr>
        <w:tabs>
          <w:tab w:val="left" w:leader="dot" w:pos="8640"/>
        </w:tabs>
        <w:spacing w:before="9" w:line="276" w:lineRule="auto"/>
        <w:rPr>
          <w:sz w:val="24"/>
          <w:szCs w:val="24"/>
        </w:rPr>
      </w:pPr>
    </w:p>
    <w:p w14:paraId="7741FA63" w14:textId="392FAB04" w:rsidR="00AF6CD0" w:rsidRDefault="00AF6CD0" w:rsidP="00B31351">
      <w:pPr>
        <w:tabs>
          <w:tab w:val="left" w:leader="dot" w:pos="8640"/>
        </w:tabs>
        <w:spacing w:before="9" w:line="276" w:lineRule="auto"/>
        <w:rPr>
          <w:sz w:val="24"/>
          <w:szCs w:val="24"/>
        </w:rPr>
      </w:pPr>
    </w:p>
    <w:p w14:paraId="74C08673" w14:textId="18F2ED5B" w:rsidR="00AF6CD0" w:rsidRDefault="00AF6CD0" w:rsidP="00B31351">
      <w:pPr>
        <w:tabs>
          <w:tab w:val="left" w:leader="dot" w:pos="8640"/>
        </w:tabs>
        <w:spacing w:before="9" w:line="276" w:lineRule="auto"/>
        <w:rPr>
          <w:sz w:val="24"/>
          <w:szCs w:val="24"/>
        </w:rPr>
      </w:pPr>
    </w:p>
    <w:p w14:paraId="3A886E09" w14:textId="096DAA60" w:rsidR="00AF6CD0" w:rsidRDefault="00AF6CD0" w:rsidP="00B31351">
      <w:pPr>
        <w:tabs>
          <w:tab w:val="left" w:leader="dot" w:pos="8640"/>
        </w:tabs>
        <w:spacing w:before="9" w:line="276" w:lineRule="auto"/>
        <w:rPr>
          <w:sz w:val="24"/>
          <w:szCs w:val="24"/>
        </w:rPr>
      </w:pPr>
      <w:r>
        <w:rPr>
          <w:noProof/>
          <w:sz w:val="24"/>
          <w:szCs w:val="24"/>
        </w:rPr>
        <mc:AlternateContent>
          <mc:Choice Requires="wps">
            <w:drawing>
              <wp:anchor distT="0" distB="0" distL="114300" distR="114300" simplePos="0" relativeHeight="251666432" behindDoc="0" locked="0" layoutInCell="1" allowOverlap="1" wp14:anchorId="4F2DE04B" wp14:editId="3C6FD968">
                <wp:simplePos x="0" y="0"/>
                <wp:positionH relativeFrom="column">
                  <wp:posOffset>2921885</wp:posOffset>
                </wp:positionH>
                <wp:positionV relativeFrom="paragraph">
                  <wp:posOffset>109006</wp:posOffset>
                </wp:positionV>
                <wp:extent cx="0" cy="400692"/>
                <wp:effectExtent l="76200" t="0" r="57150" b="56515"/>
                <wp:wrapNone/>
                <wp:docPr id="8" name="Straight Arrow Connector 8"/>
                <wp:cNvGraphicFramePr/>
                <a:graphic xmlns:a="http://schemas.openxmlformats.org/drawingml/2006/main">
                  <a:graphicData uri="http://schemas.microsoft.com/office/word/2010/wordprocessingShape">
                    <wps:wsp>
                      <wps:cNvCnPr/>
                      <wps:spPr>
                        <a:xfrm>
                          <a:off x="0" y="0"/>
                          <a:ext cx="0" cy="4006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26364C" id="Straight Arrow Connector 8" o:spid="_x0000_s1026" type="#_x0000_t32" style="position:absolute;margin-left:230.05pt;margin-top:8.6pt;width:0;height:31.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" strokecolor="black [3040]">
                <v:stroke endarrow="block"/>
              </v:shape>
            </w:pict>
          </mc:Fallback>
        </mc:AlternateContent>
      </w:r>
    </w:p>
    <w:p w14:paraId="4C02FEA0" w14:textId="29EF2D39" w:rsidR="00AF6CD0" w:rsidRDefault="00AF6CD0" w:rsidP="00B31351">
      <w:pPr>
        <w:tabs>
          <w:tab w:val="left" w:leader="dot" w:pos="8640"/>
        </w:tabs>
        <w:spacing w:before="9" w:line="276" w:lineRule="auto"/>
        <w:rPr>
          <w:sz w:val="24"/>
          <w:szCs w:val="24"/>
        </w:rPr>
      </w:pPr>
    </w:p>
    <w:p w14:paraId="57A6A92A" w14:textId="2235A821" w:rsidR="00AF6CD0" w:rsidRDefault="00AF6CD0" w:rsidP="00B31351">
      <w:pPr>
        <w:tabs>
          <w:tab w:val="left" w:leader="dot" w:pos="8640"/>
        </w:tabs>
        <w:spacing w:before="9" w:line="276" w:lineRule="auto"/>
        <w:rPr>
          <w:sz w:val="24"/>
          <w:szCs w:val="24"/>
        </w:rPr>
      </w:pPr>
      <w:r>
        <w:rPr>
          <w:noProof/>
          <w:sz w:val="24"/>
          <w:szCs w:val="24"/>
        </w:rPr>
        <mc:AlternateContent>
          <mc:Choice Requires="wps">
            <w:drawing>
              <wp:anchor distT="0" distB="0" distL="114300" distR="114300" simplePos="0" relativeHeight="251663360" behindDoc="0" locked="0" layoutInCell="1" allowOverlap="1" wp14:anchorId="1C4DE986" wp14:editId="489F82D0">
                <wp:simplePos x="0" y="0"/>
                <wp:positionH relativeFrom="column">
                  <wp:posOffset>2575674</wp:posOffset>
                </wp:positionH>
                <wp:positionV relativeFrom="paragraph">
                  <wp:posOffset>84769</wp:posOffset>
                </wp:positionV>
                <wp:extent cx="657225" cy="297950"/>
                <wp:effectExtent l="0" t="0" r="28575" b="26035"/>
                <wp:wrapNone/>
                <wp:docPr id="5" name="Rectangle: Rounded Corners 5"/>
                <wp:cNvGraphicFramePr/>
                <a:graphic xmlns:a="http://schemas.openxmlformats.org/drawingml/2006/main">
                  <a:graphicData uri="http://schemas.microsoft.com/office/word/2010/wordprocessingShape">
                    <wps:wsp>
                      <wps:cNvSpPr/>
                      <wps:spPr>
                        <a:xfrm>
                          <a:off x="0" y="0"/>
                          <a:ext cx="657225" cy="297950"/>
                        </a:xfrm>
                        <a:prstGeom prst="roundRect">
                          <a:avLst/>
                        </a:prstGeom>
                      </wps:spPr>
                      <wps:style>
                        <a:lnRef idx="2">
                          <a:schemeClr val="dk1"/>
                        </a:lnRef>
                        <a:fillRef idx="1">
                          <a:schemeClr val="lt1"/>
                        </a:fillRef>
                        <a:effectRef idx="0">
                          <a:schemeClr val="dk1"/>
                        </a:effectRef>
                        <a:fontRef idx="minor">
                          <a:schemeClr val="dk1"/>
                        </a:fontRef>
                      </wps:style>
                      <wps:txbx>
                        <w:txbxContent>
                          <w:p w14:paraId="0B4D68D1" w14:textId="2659C80C" w:rsidR="00AF6CD0" w:rsidRDefault="00AF6CD0" w:rsidP="00AF6CD0">
                            <w:pPr>
                              <w:jc w:val="center"/>
                            </w:pPr>
                            <w:r>
                              <w:t>END</w:t>
                            </w:r>
                          </w:p>
                          <w:p w14:paraId="6743CF8E" w14:textId="77777777" w:rsidR="00AF6CD0" w:rsidRDefault="00AF6CD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4DE986" id="Rectangle: Rounded Corners 5" o:spid="_x0000_s1029" style="position:absolute;margin-left:202.8pt;margin-top:6.65pt;width:51.75pt;height:2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" fillcolor="white [3201]" strokecolor="black [3200]" strokeweight="2pt">
                <v:textbox>
                  <w:txbxContent>
                    <w:p w14:paraId="0B4D68D1" w14:textId="2659C80C" w:rsidR="00AF6CD0" w:rsidRDefault="00AF6CD0" w:rsidP="00AF6CD0">
                      <w:pPr>
                        <w:jc w:val="center"/>
                      </w:pPr>
                      <w:r>
                        <w:t>END</w:t>
                      </w:r>
                    </w:p>
                    <w:p w14:paraId="6743CF8E" w14:textId="77777777" w:rsidR="00AF6CD0" w:rsidRDefault="00AF6CD0"/>
                  </w:txbxContent>
                </v:textbox>
              </v:roundrect>
            </w:pict>
          </mc:Fallback>
        </mc:AlternateContent>
      </w:r>
    </w:p>
    <w:p w14:paraId="3E533989" w14:textId="40D0B828" w:rsidR="00AF6CD0" w:rsidRDefault="00AF6CD0" w:rsidP="00B31351">
      <w:pPr>
        <w:tabs>
          <w:tab w:val="left" w:leader="dot" w:pos="8640"/>
        </w:tabs>
        <w:spacing w:before="9" w:line="276" w:lineRule="auto"/>
        <w:rPr>
          <w:sz w:val="24"/>
          <w:szCs w:val="24"/>
        </w:rPr>
      </w:pPr>
    </w:p>
    <w:p w14:paraId="52538DA1" w14:textId="6A6D290F" w:rsidR="00AF6CD0" w:rsidRDefault="00AF6CD0" w:rsidP="00B31351">
      <w:pPr>
        <w:tabs>
          <w:tab w:val="left" w:leader="dot" w:pos="8640"/>
        </w:tabs>
        <w:spacing w:before="9" w:line="276" w:lineRule="auto"/>
        <w:rPr>
          <w:sz w:val="24"/>
          <w:szCs w:val="24"/>
        </w:rPr>
      </w:pPr>
    </w:p>
    <w:p w14:paraId="78CD20E7" w14:textId="707432CE" w:rsidR="00AF6CD0" w:rsidRDefault="00AF6CD0" w:rsidP="00B31351">
      <w:pPr>
        <w:tabs>
          <w:tab w:val="left" w:leader="dot" w:pos="8640"/>
        </w:tabs>
        <w:spacing w:before="9" w:line="276" w:lineRule="auto"/>
        <w:rPr>
          <w:sz w:val="24"/>
          <w:szCs w:val="24"/>
        </w:rPr>
      </w:pPr>
    </w:p>
    <w:p w14:paraId="34CDF076" w14:textId="5B8EC0CC" w:rsidR="00AF6CD0" w:rsidRDefault="00AF6CD0" w:rsidP="00B31351">
      <w:pPr>
        <w:tabs>
          <w:tab w:val="left" w:leader="dot" w:pos="8640"/>
        </w:tabs>
        <w:spacing w:before="9" w:line="276" w:lineRule="auto"/>
        <w:rPr>
          <w:sz w:val="24"/>
          <w:szCs w:val="24"/>
        </w:rPr>
      </w:pPr>
    </w:p>
    <w:p w14:paraId="0E873B76" w14:textId="7500E02D" w:rsidR="00AF6CD0" w:rsidRDefault="00AF6CD0" w:rsidP="00B31351">
      <w:pPr>
        <w:tabs>
          <w:tab w:val="left" w:leader="dot" w:pos="8640"/>
        </w:tabs>
        <w:spacing w:before="9" w:line="276" w:lineRule="auto"/>
        <w:rPr>
          <w:sz w:val="24"/>
          <w:szCs w:val="24"/>
        </w:rPr>
      </w:pPr>
    </w:p>
    <w:p w14:paraId="0A3E540C" w14:textId="77777777" w:rsidR="00092DE0" w:rsidRPr="005D1130" w:rsidRDefault="00092DE0" w:rsidP="00B31351">
      <w:pPr>
        <w:tabs>
          <w:tab w:val="left" w:leader="dot" w:pos="8640"/>
        </w:tabs>
        <w:spacing w:line="276" w:lineRule="auto"/>
        <w:rPr>
          <w:sz w:val="24"/>
          <w:szCs w:val="24"/>
        </w:rPr>
      </w:pPr>
    </w:p>
    <w:p w14:paraId="142B112D" w14:textId="0E8AA44F" w:rsidR="00092DE0" w:rsidRPr="005D1130" w:rsidRDefault="00880D59" w:rsidP="00B31351">
      <w:pPr>
        <w:tabs>
          <w:tab w:val="left" w:leader="dot" w:pos="8640"/>
        </w:tabs>
        <w:spacing w:before="29" w:line="276" w:lineRule="auto"/>
        <w:ind w:left="4111" w:right="3664"/>
        <w:jc w:val="center"/>
        <w:rPr>
          <w:rFonts w:eastAsia="Arial"/>
          <w:sz w:val="24"/>
          <w:szCs w:val="24"/>
        </w:rPr>
      </w:pPr>
      <w:r w:rsidRPr="005D1130">
        <w:rPr>
          <w:rFonts w:eastAsia="Arial"/>
          <w:sz w:val="24"/>
          <w:szCs w:val="24"/>
        </w:rPr>
        <w:t>G</w:t>
      </w:r>
      <w:r w:rsidRPr="005D1130">
        <w:rPr>
          <w:rFonts w:eastAsia="Arial"/>
          <w:spacing w:val="1"/>
          <w:sz w:val="24"/>
          <w:szCs w:val="24"/>
        </w:rPr>
        <w:t>a</w:t>
      </w:r>
      <w:r w:rsidRPr="005D1130">
        <w:rPr>
          <w:rFonts w:eastAsia="Arial"/>
          <w:spacing w:val="-1"/>
          <w:sz w:val="24"/>
          <w:szCs w:val="24"/>
        </w:rPr>
        <w:t>m</w:t>
      </w:r>
      <w:r w:rsidRPr="005D1130">
        <w:rPr>
          <w:rFonts w:eastAsia="Arial"/>
          <w:spacing w:val="1"/>
          <w:sz w:val="24"/>
          <w:szCs w:val="24"/>
        </w:rPr>
        <w:t>ba</w:t>
      </w:r>
      <w:r w:rsidRPr="005D1130">
        <w:rPr>
          <w:rFonts w:eastAsia="Arial"/>
          <w:sz w:val="24"/>
          <w:szCs w:val="24"/>
        </w:rPr>
        <w:t>r</w:t>
      </w:r>
      <w:r w:rsidRPr="005D1130">
        <w:rPr>
          <w:rFonts w:eastAsia="Arial"/>
          <w:spacing w:val="1"/>
          <w:sz w:val="24"/>
          <w:szCs w:val="24"/>
        </w:rPr>
        <w:t xml:space="preserve"> </w:t>
      </w:r>
      <w:r w:rsidR="002458CC">
        <w:rPr>
          <w:rFonts w:eastAsia="Arial"/>
          <w:sz w:val="24"/>
          <w:szCs w:val="24"/>
        </w:rPr>
        <w:t>1</w:t>
      </w:r>
    </w:p>
    <w:p w14:paraId="533EA365" w14:textId="77777777" w:rsidR="00092DE0" w:rsidRPr="005D1130" w:rsidRDefault="00092DE0" w:rsidP="00B31351">
      <w:pPr>
        <w:tabs>
          <w:tab w:val="left" w:leader="dot" w:pos="8640"/>
        </w:tabs>
        <w:spacing w:before="9" w:line="276" w:lineRule="auto"/>
        <w:rPr>
          <w:sz w:val="24"/>
          <w:szCs w:val="24"/>
        </w:rPr>
      </w:pPr>
    </w:p>
    <w:p w14:paraId="250F2E70" w14:textId="77777777" w:rsidR="00092DE0" w:rsidRPr="005D1130" w:rsidRDefault="00880D59" w:rsidP="00B31351">
      <w:pPr>
        <w:tabs>
          <w:tab w:val="left" w:leader="dot" w:pos="8640"/>
        </w:tabs>
        <w:spacing w:line="276" w:lineRule="auto"/>
        <w:ind w:left="3377" w:right="2934"/>
        <w:jc w:val="center"/>
        <w:rPr>
          <w:rFonts w:eastAsia="Arial"/>
          <w:sz w:val="24"/>
          <w:szCs w:val="24"/>
        </w:rPr>
      </w:pPr>
      <w:r w:rsidRPr="005D1130">
        <w:rPr>
          <w:rFonts w:eastAsia="Arial"/>
          <w:sz w:val="24"/>
          <w:szCs w:val="24"/>
        </w:rPr>
        <w:t>A</w:t>
      </w:r>
      <w:r w:rsidRPr="005D1130">
        <w:rPr>
          <w:rFonts w:eastAsia="Arial"/>
          <w:spacing w:val="1"/>
          <w:sz w:val="24"/>
          <w:szCs w:val="24"/>
        </w:rPr>
        <w:t>na</w:t>
      </w:r>
      <w:r w:rsidRPr="005D1130">
        <w:rPr>
          <w:rFonts w:eastAsia="Arial"/>
          <w:sz w:val="24"/>
          <w:szCs w:val="24"/>
        </w:rPr>
        <w:t>l</w:t>
      </w:r>
      <w:r w:rsidRPr="005D1130">
        <w:rPr>
          <w:rFonts w:eastAsia="Arial"/>
          <w:spacing w:val="-1"/>
          <w:sz w:val="24"/>
          <w:szCs w:val="24"/>
        </w:rPr>
        <w:t>i</w:t>
      </w:r>
      <w:r w:rsidRPr="005D1130">
        <w:rPr>
          <w:rFonts w:eastAsia="Arial"/>
          <w:sz w:val="24"/>
          <w:szCs w:val="24"/>
        </w:rPr>
        <w:t>sa</w:t>
      </w:r>
      <w:r w:rsidRPr="005D1130">
        <w:rPr>
          <w:rFonts w:eastAsia="Arial"/>
          <w:spacing w:val="-1"/>
          <w:sz w:val="24"/>
          <w:szCs w:val="24"/>
        </w:rPr>
        <w:t xml:space="preserve"> </w:t>
      </w:r>
      <w:r w:rsidRPr="005D1130">
        <w:rPr>
          <w:rFonts w:eastAsia="Arial"/>
          <w:sz w:val="24"/>
          <w:szCs w:val="24"/>
        </w:rPr>
        <w:t>Sist</w:t>
      </w:r>
      <w:r w:rsidRPr="005D1130">
        <w:rPr>
          <w:rFonts w:eastAsia="Arial"/>
          <w:spacing w:val="-1"/>
          <w:sz w:val="24"/>
          <w:szCs w:val="24"/>
        </w:rPr>
        <w:t>e</w:t>
      </w:r>
      <w:r w:rsidRPr="005D1130">
        <w:rPr>
          <w:rFonts w:eastAsia="Arial"/>
          <w:sz w:val="24"/>
          <w:szCs w:val="24"/>
        </w:rPr>
        <w:t>m</w:t>
      </w:r>
      <w:r w:rsidRPr="005D1130">
        <w:rPr>
          <w:rFonts w:eastAsia="Arial"/>
          <w:spacing w:val="2"/>
          <w:sz w:val="24"/>
          <w:szCs w:val="24"/>
        </w:rPr>
        <w:t xml:space="preserve"> </w:t>
      </w:r>
      <w:r w:rsidRPr="005D1130">
        <w:rPr>
          <w:rFonts w:eastAsia="Arial"/>
          <w:spacing w:val="1"/>
          <w:sz w:val="24"/>
          <w:szCs w:val="24"/>
        </w:rPr>
        <w:t>Be</w:t>
      </w:r>
      <w:r w:rsidRPr="005D1130">
        <w:rPr>
          <w:rFonts w:eastAsia="Arial"/>
          <w:sz w:val="24"/>
          <w:szCs w:val="24"/>
        </w:rPr>
        <w:t>r</w:t>
      </w:r>
      <w:r w:rsidRPr="005D1130">
        <w:rPr>
          <w:rFonts w:eastAsia="Arial"/>
          <w:spacing w:val="-1"/>
          <w:sz w:val="24"/>
          <w:szCs w:val="24"/>
        </w:rPr>
        <w:t>j</w:t>
      </w:r>
      <w:r w:rsidRPr="005D1130">
        <w:rPr>
          <w:rFonts w:eastAsia="Arial"/>
          <w:spacing w:val="1"/>
          <w:sz w:val="24"/>
          <w:szCs w:val="24"/>
        </w:rPr>
        <w:t>a</w:t>
      </w:r>
      <w:r w:rsidRPr="005D1130">
        <w:rPr>
          <w:rFonts w:eastAsia="Arial"/>
          <w:sz w:val="24"/>
          <w:szCs w:val="24"/>
        </w:rPr>
        <w:t>l</w:t>
      </w:r>
      <w:r w:rsidRPr="005D1130">
        <w:rPr>
          <w:rFonts w:eastAsia="Arial"/>
          <w:spacing w:val="-2"/>
          <w:sz w:val="24"/>
          <w:szCs w:val="24"/>
        </w:rPr>
        <w:t>a</w:t>
      </w:r>
      <w:r w:rsidRPr="005D1130">
        <w:rPr>
          <w:rFonts w:eastAsia="Arial"/>
          <w:sz w:val="24"/>
          <w:szCs w:val="24"/>
        </w:rPr>
        <w:t>n</w:t>
      </w:r>
    </w:p>
    <w:p w14:paraId="527542DF" w14:textId="77777777" w:rsidR="00092DE0" w:rsidRPr="005D1130" w:rsidRDefault="00092DE0" w:rsidP="00B31351">
      <w:pPr>
        <w:tabs>
          <w:tab w:val="left" w:leader="dot" w:pos="8640"/>
        </w:tabs>
        <w:spacing w:before="7" w:line="276" w:lineRule="auto"/>
        <w:rPr>
          <w:sz w:val="24"/>
          <w:szCs w:val="24"/>
        </w:rPr>
      </w:pPr>
    </w:p>
    <w:p w14:paraId="77934A16" w14:textId="77777777" w:rsidR="00092DE0" w:rsidRPr="005D1130" w:rsidRDefault="00880D59" w:rsidP="00B31351">
      <w:pPr>
        <w:tabs>
          <w:tab w:val="left" w:leader="dot" w:pos="8640"/>
        </w:tabs>
        <w:spacing w:line="276" w:lineRule="auto"/>
        <w:ind w:left="548"/>
        <w:rPr>
          <w:rFonts w:eastAsia="Arial"/>
          <w:sz w:val="24"/>
          <w:szCs w:val="24"/>
        </w:rPr>
      </w:pPr>
      <w:r w:rsidRPr="005D1130">
        <w:rPr>
          <w:rFonts w:eastAsia="Arial"/>
          <w:b/>
          <w:spacing w:val="1"/>
          <w:sz w:val="24"/>
          <w:szCs w:val="24"/>
        </w:rPr>
        <w:t>3</w:t>
      </w:r>
      <w:r w:rsidRPr="005D1130">
        <w:rPr>
          <w:rFonts w:eastAsia="Arial"/>
          <w:b/>
          <w:sz w:val="24"/>
          <w:szCs w:val="24"/>
        </w:rPr>
        <w:t xml:space="preserve">.5  </w:t>
      </w:r>
      <w:r w:rsidRPr="005D1130">
        <w:rPr>
          <w:rFonts w:eastAsia="Arial"/>
          <w:b/>
          <w:spacing w:val="33"/>
          <w:sz w:val="24"/>
          <w:szCs w:val="24"/>
        </w:rPr>
        <w:t xml:space="preserve"> </w:t>
      </w:r>
      <w:r w:rsidRPr="005D1130">
        <w:rPr>
          <w:rFonts w:eastAsia="Arial"/>
          <w:b/>
          <w:sz w:val="24"/>
          <w:szCs w:val="24"/>
        </w:rPr>
        <w:t>Ran</w:t>
      </w:r>
      <w:r w:rsidRPr="005D1130">
        <w:rPr>
          <w:rFonts w:eastAsia="Arial"/>
          <w:b/>
          <w:spacing w:val="1"/>
          <w:sz w:val="24"/>
          <w:szCs w:val="24"/>
        </w:rPr>
        <w:t>ca</w:t>
      </w:r>
      <w:r w:rsidRPr="005D1130">
        <w:rPr>
          <w:rFonts w:eastAsia="Arial"/>
          <w:b/>
          <w:sz w:val="24"/>
          <w:szCs w:val="24"/>
        </w:rPr>
        <w:t>ngan</w:t>
      </w:r>
      <w:r w:rsidRPr="005D1130">
        <w:rPr>
          <w:rFonts w:eastAsia="Arial"/>
          <w:b/>
          <w:spacing w:val="1"/>
          <w:sz w:val="24"/>
          <w:szCs w:val="24"/>
        </w:rPr>
        <w:t xml:space="preserve"> </w:t>
      </w:r>
      <w:r w:rsidRPr="005D1130">
        <w:rPr>
          <w:rFonts w:eastAsia="Arial"/>
          <w:b/>
          <w:spacing w:val="-2"/>
          <w:sz w:val="24"/>
          <w:szCs w:val="24"/>
        </w:rPr>
        <w:t>S</w:t>
      </w:r>
      <w:r w:rsidRPr="005D1130">
        <w:rPr>
          <w:rFonts w:eastAsia="Arial"/>
          <w:b/>
          <w:sz w:val="24"/>
          <w:szCs w:val="24"/>
        </w:rPr>
        <w:t>i</w:t>
      </w:r>
      <w:r w:rsidRPr="005D1130">
        <w:rPr>
          <w:rFonts w:eastAsia="Arial"/>
          <w:b/>
          <w:spacing w:val="1"/>
          <w:sz w:val="24"/>
          <w:szCs w:val="24"/>
        </w:rPr>
        <w:t>s</w:t>
      </w:r>
      <w:r w:rsidRPr="005D1130">
        <w:rPr>
          <w:rFonts w:eastAsia="Arial"/>
          <w:b/>
          <w:sz w:val="24"/>
          <w:szCs w:val="24"/>
        </w:rPr>
        <w:t>tem</w:t>
      </w:r>
      <w:r w:rsidRPr="005D1130">
        <w:rPr>
          <w:rFonts w:eastAsia="Arial"/>
          <w:b/>
          <w:spacing w:val="1"/>
          <w:sz w:val="24"/>
          <w:szCs w:val="24"/>
        </w:rPr>
        <w:t xml:space="preserve"> </w:t>
      </w:r>
      <w:r w:rsidRPr="005D1130">
        <w:rPr>
          <w:rFonts w:eastAsia="Arial"/>
          <w:b/>
          <w:spacing w:val="-4"/>
          <w:sz w:val="24"/>
          <w:szCs w:val="24"/>
        </w:rPr>
        <w:t>y</w:t>
      </w:r>
      <w:r w:rsidRPr="005D1130">
        <w:rPr>
          <w:rFonts w:eastAsia="Arial"/>
          <w:b/>
          <w:spacing w:val="1"/>
          <w:sz w:val="24"/>
          <w:szCs w:val="24"/>
        </w:rPr>
        <w:t>a</w:t>
      </w:r>
      <w:r w:rsidRPr="005D1130">
        <w:rPr>
          <w:rFonts w:eastAsia="Arial"/>
          <w:b/>
          <w:sz w:val="24"/>
          <w:szCs w:val="24"/>
        </w:rPr>
        <w:t>ng Diusul</w:t>
      </w:r>
      <w:r w:rsidRPr="005D1130">
        <w:rPr>
          <w:rFonts w:eastAsia="Arial"/>
          <w:b/>
          <w:spacing w:val="-1"/>
          <w:sz w:val="24"/>
          <w:szCs w:val="24"/>
        </w:rPr>
        <w:t>k</w:t>
      </w:r>
      <w:r w:rsidRPr="005D1130">
        <w:rPr>
          <w:rFonts w:eastAsia="Arial"/>
          <w:b/>
          <w:spacing w:val="1"/>
          <w:sz w:val="24"/>
          <w:szCs w:val="24"/>
        </w:rPr>
        <w:t>a</w:t>
      </w:r>
      <w:r w:rsidRPr="005D1130">
        <w:rPr>
          <w:rFonts w:eastAsia="Arial"/>
          <w:b/>
          <w:sz w:val="24"/>
          <w:szCs w:val="24"/>
        </w:rPr>
        <w:t>n</w:t>
      </w:r>
    </w:p>
    <w:p w14:paraId="688E2F77" w14:textId="77777777" w:rsidR="00092DE0" w:rsidRPr="005D1130" w:rsidRDefault="00092DE0" w:rsidP="00B31351">
      <w:pPr>
        <w:tabs>
          <w:tab w:val="left" w:leader="dot" w:pos="8640"/>
        </w:tabs>
        <w:spacing w:before="9" w:line="276" w:lineRule="auto"/>
        <w:rPr>
          <w:sz w:val="24"/>
          <w:szCs w:val="24"/>
        </w:rPr>
      </w:pPr>
    </w:p>
    <w:p w14:paraId="31BFE3A3" w14:textId="77777777" w:rsidR="00092DE0" w:rsidRPr="005D1130" w:rsidRDefault="00880D59" w:rsidP="00B31351">
      <w:pPr>
        <w:tabs>
          <w:tab w:val="left" w:leader="dot" w:pos="8640"/>
        </w:tabs>
        <w:spacing w:line="276" w:lineRule="auto"/>
        <w:ind w:left="1115" w:right="64" w:firstLine="569"/>
        <w:rPr>
          <w:rFonts w:eastAsia="Arial"/>
          <w:sz w:val="24"/>
          <w:szCs w:val="24"/>
        </w:rPr>
      </w:pPr>
      <w:r w:rsidRPr="005D1130">
        <w:rPr>
          <w:rFonts w:eastAsia="Arial"/>
          <w:sz w:val="24"/>
          <w:szCs w:val="24"/>
        </w:rPr>
        <w:t>Ra</w:t>
      </w:r>
      <w:r w:rsidRPr="005D1130">
        <w:rPr>
          <w:rFonts w:eastAsia="Arial"/>
          <w:spacing w:val="1"/>
          <w:sz w:val="24"/>
          <w:szCs w:val="24"/>
        </w:rPr>
        <w:t>n</w:t>
      </w:r>
      <w:r w:rsidRPr="005D1130">
        <w:rPr>
          <w:rFonts w:eastAsia="Arial"/>
          <w:sz w:val="24"/>
          <w:szCs w:val="24"/>
        </w:rPr>
        <w:t>c</w:t>
      </w:r>
      <w:r w:rsidRPr="005D1130">
        <w:rPr>
          <w:rFonts w:eastAsia="Arial"/>
          <w:spacing w:val="1"/>
          <w:sz w:val="24"/>
          <w:szCs w:val="24"/>
        </w:rPr>
        <w:t>an</w:t>
      </w:r>
      <w:r w:rsidRPr="005D1130">
        <w:rPr>
          <w:rFonts w:eastAsia="Arial"/>
          <w:spacing w:val="-1"/>
          <w:sz w:val="24"/>
          <w:szCs w:val="24"/>
        </w:rPr>
        <w:t>g</w:t>
      </w:r>
      <w:r w:rsidRPr="005D1130">
        <w:rPr>
          <w:rFonts w:eastAsia="Arial"/>
          <w:spacing w:val="1"/>
          <w:sz w:val="24"/>
          <w:szCs w:val="24"/>
        </w:rPr>
        <w:t>a</w:t>
      </w:r>
      <w:r w:rsidRPr="005D1130">
        <w:rPr>
          <w:rFonts w:eastAsia="Arial"/>
          <w:sz w:val="24"/>
          <w:szCs w:val="24"/>
        </w:rPr>
        <w:t>n</w:t>
      </w:r>
      <w:r w:rsidRPr="005D1130">
        <w:rPr>
          <w:rFonts w:eastAsia="Arial"/>
          <w:spacing w:val="54"/>
          <w:sz w:val="24"/>
          <w:szCs w:val="24"/>
        </w:rPr>
        <w:t xml:space="preserve"> </w:t>
      </w:r>
      <w:r w:rsidRPr="005D1130">
        <w:rPr>
          <w:rFonts w:eastAsia="Arial"/>
          <w:sz w:val="24"/>
          <w:szCs w:val="24"/>
        </w:rPr>
        <w:t>sist</w:t>
      </w:r>
      <w:r w:rsidRPr="005D1130">
        <w:rPr>
          <w:rFonts w:eastAsia="Arial"/>
          <w:spacing w:val="-1"/>
          <w:sz w:val="24"/>
          <w:szCs w:val="24"/>
        </w:rPr>
        <w:t>e</w:t>
      </w:r>
      <w:r w:rsidRPr="005D1130">
        <w:rPr>
          <w:rFonts w:eastAsia="Arial"/>
          <w:sz w:val="24"/>
          <w:szCs w:val="24"/>
        </w:rPr>
        <w:t>m</w:t>
      </w:r>
      <w:r w:rsidRPr="005D1130">
        <w:rPr>
          <w:rFonts w:eastAsia="Arial"/>
          <w:spacing w:val="57"/>
          <w:sz w:val="24"/>
          <w:szCs w:val="24"/>
        </w:rPr>
        <w:t xml:space="preserve"> </w:t>
      </w:r>
      <w:r w:rsidRPr="005D1130">
        <w:rPr>
          <w:rFonts w:eastAsia="Arial"/>
          <w:spacing w:val="-2"/>
          <w:sz w:val="24"/>
          <w:szCs w:val="24"/>
        </w:rPr>
        <w:t>y</w:t>
      </w:r>
      <w:r w:rsidRPr="005D1130">
        <w:rPr>
          <w:rFonts w:eastAsia="Arial"/>
          <w:spacing w:val="-1"/>
          <w:sz w:val="24"/>
          <w:szCs w:val="24"/>
        </w:rPr>
        <w:t>a</w:t>
      </w:r>
      <w:r w:rsidRPr="005D1130">
        <w:rPr>
          <w:rFonts w:eastAsia="Arial"/>
          <w:spacing w:val="1"/>
          <w:sz w:val="24"/>
          <w:szCs w:val="24"/>
        </w:rPr>
        <w:t>n</w:t>
      </w:r>
      <w:r w:rsidRPr="005D1130">
        <w:rPr>
          <w:rFonts w:eastAsia="Arial"/>
          <w:sz w:val="24"/>
          <w:szCs w:val="24"/>
        </w:rPr>
        <w:t>g</w:t>
      </w:r>
      <w:r w:rsidRPr="005D1130">
        <w:rPr>
          <w:rFonts w:eastAsia="Arial"/>
          <w:spacing w:val="54"/>
          <w:sz w:val="24"/>
          <w:szCs w:val="24"/>
        </w:rPr>
        <w:t xml:space="preserve"> </w:t>
      </w:r>
      <w:r w:rsidRPr="005D1130">
        <w:rPr>
          <w:rFonts w:eastAsia="Arial"/>
          <w:spacing w:val="1"/>
          <w:sz w:val="24"/>
          <w:szCs w:val="24"/>
        </w:rPr>
        <w:t>d</w:t>
      </w:r>
      <w:r w:rsidRPr="005D1130">
        <w:rPr>
          <w:rFonts w:eastAsia="Arial"/>
          <w:sz w:val="24"/>
          <w:szCs w:val="24"/>
        </w:rPr>
        <w:t>i</w:t>
      </w:r>
      <w:r w:rsidRPr="005D1130">
        <w:rPr>
          <w:rFonts w:eastAsia="Arial"/>
          <w:spacing w:val="55"/>
          <w:sz w:val="24"/>
          <w:szCs w:val="24"/>
        </w:rPr>
        <w:t xml:space="preserve"> </w:t>
      </w:r>
      <w:r w:rsidRPr="005D1130">
        <w:rPr>
          <w:rFonts w:eastAsia="Arial"/>
          <w:spacing w:val="1"/>
          <w:sz w:val="24"/>
          <w:szCs w:val="24"/>
        </w:rPr>
        <w:t>u</w:t>
      </w:r>
      <w:r w:rsidRPr="005D1130">
        <w:rPr>
          <w:rFonts w:eastAsia="Arial"/>
          <w:spacing w:val="-2"/>
          <w:sz w:val="24"/>
          <w:szCs w:val="24"/>
        </w:rPr>
        <w:t>s</w:t>
      </w:r>
      <w:r w:rsidRPr="005D1130">
        <w:rPr>
          <w:rFonts w:eastAsia="Arial"/>
          <w:spacing w:val="1"/>
          <w:sz w:val="24"/>
          <w:szCs w:val="24"/>
        </w:rPr>
        <w:t>u</w:t>
      </w:r>
      <w:r w:rsidRPr="005D1130">
        <w:rPr>
          <w:rFonts w:eastAsia="Arial"/>
          <w:sz w:val="24"/>
          <w:szCs w:val="24"/>
        </w:rPr>
        <w:t>lkan</w:t>
      </w:r>
      <w:r w:rsidRPr="005D1130">
        <w:rPr>
          <w:rFonts w:eastAsia="Arial"/>
          <w:spacing w:val="54"/>
          <w:sz w:val="24"/>
          <w:szCs w:val="24"/>
        </w:rPr>
        <w:t xml:space="preserve"> </w:t>
      </w:r>
      <w:r w:rsidRPr="005D1130">
        <w:rPr>
          <w:rFonts w:eastAsia="Arial"/>
          <w:spacing w:val="1"/>
          <w:sz w:val="24"/>
          <w:szCs w:val="24"/>
        </w:rPr>
        <w:t>p</w:t>
      </w:r>
      <w:r w:rsidRPr="005D1130">
        <w:rPr>
          <w:rFonts w:eastAsia="Arial"/>
          <w:spacing w:val="-1"/>
          <w:sz w:val="24"/>
          <w:szCs w:val="24"/>
        </w:rPr>
        <w:t>a</w:t>
      </w:r>
      <w:r w:rsidRPr="005D1130">
        <w:rPr>
          <w:rFonts w:eastAsia="Arial"/>
          <w:spacing w:val="1"/>
          <w:sz w:val="24"/>
          <w:szCs w:val="24"/>
        </w:rPr>
        <w:t>d</w:t>
      </w:r>
      <w:r w:rsidRPr="005D1130">
        <w:rPr>
          <w:rFonts w:eastAsia="Arial"/>
          <w:sz w:val="24"/>
          <w:szCs w:val="24"/>
        </w:rPr>
        <w:t>a</w:t>
      </w:r>
      <w:r w:rsidRPr="005D1130">
        <w:rPr>
          <w:rFonts w:eastAsia="Arial"/>
          <w:spacing w:val="54"/>
          <w:sz w:val="24"/>
          <w:szCs w:val="24"/>
        </w:rPr>
        <w:t xml:space="preserve"> </w:t>
      </w:r>
      <w:r w:rsidRPr="005D1130">
        <w:rPr>
          <w:rFonts w:eastAsia="Arial"/>
          <w:spacing w:val="-1"/>
          <w:sz w:val="24"/>
          <w:szCs w:val="24"/>
        </w:rPr>
        <w:t>p</w:t>
      </w:r>
      <w:r w:rsidRPr="005D1130">
        <w:rPr>
          <w:rFonts w:eastAsia="Arial"/>
          <w:spacing w:val="1"/>
          <w:sz w:val="24"/>
          <w:szCs w:val="24"/>
        </w:rPr>
        <w:t>ene</w:t>
      </w:r>
      <w:r w:rsidRPr="005D1130">
        <w:rPr>
          <w:rFonts w:eastAsia="Arial"/>
          <w:sz w:val="24"/>
          <w:szCs w:val="24"/>
        </w:rPr>
        <w:t>l</w:t>
      </w:r>
      <w:r w:rsidRPr="005D1130">
        <w:rPr>
          <w:rFonts w:eastAsia="Arial"/>
          <w:spacing w:val="-1"/>
          <w:sz w:val="24"/>
          <w:szCs w:val="24"/>
        </w:rPr>
        <w:t>i</w:t>
      </w:r>
      <w:r w:rsidRPr="005D1130">
        <w:rPr>
          <w:rFonts w:eastAsia="Arial"/>
          <w:sz w:val="24"/>
          <w:szCs w:val="24"/>
        </w:rPr>
        <w:t>ti</w:t>
      </w:r>
      <w:r w:rsidRPr="005D1130">
        <w:rPr>
          <w:rFonts w:eastAsia="Arial"/>
          <w:spacing w:val="1"/>
          <w:sz w:val="24"/>
          <w:szCs w:val="24"/>
        </w:rPr>
        <w:t>a</w:t>
      </w:r>
      <w:r w:rsidRPr="005D1130">
        <w:rPr>
          <w:rFonts w:eastAsia="Arial"/>
          <w:sz w:val="24"/>
          <w:szCs w:val="24"/>
        </w:rPr>
        <w:t>n</w:t>
      </w:r>
      <w:r w:rsidRPr="005D1130">
        <w:rPr>
          <w:rFonts w:eastAsia="Arial"/>
          <w:spacing w:val="54"/>
          <w:sz w:val="24"/>
          <w:szCs w:val="24"/>
        </w:rPr>
        <w:t xml:space="preserve"> </w:t>
      </w:r>
      <w:r w:rsidRPr="005D1130">
        <w:rPr>
          <w:rFonts w:eastAsia="Arial"/>
          <w:sz w:val="24"/>
          <w:szCs w:val="24"/>
        </w:rPr>
        <w:t>ini</w:t>
      </w:r>
      <w:r w:rsidRPr="005D1130">
        <w:rPr>
          <w:rFonts w:eastAsia="Arial"/>
          <w:spacing w:val="53"/>
          <w:sz w:val="24"/>
          <w:szCs w:val="24"/>
        </w:rPr>
        <w:t xml:space="preserve"> </w:t>
      </w:r>
      <w:r w:rsidRPr="005D1130">
        <w:rPr>
          <w:rFonts w:eastAsia="Arial"/>
          <w:spacing w:val="1"/>
          <w:sz w:val="24"/>
          <w:szCs w:val="24"/>
        </w:rPr>
        <w:t>da</w:t>
      </w:r>
      <w:r w:rsidRPr="005D1130">
        <w:rPr>
          <w:rFonts w:eastAsia="Arial"/>
          <w:spacing w:val="-1"/>
          <w:sz w:val="24"/>
          <w:szCs w:val="24"/>
        </w:rPr>
        <w:t>p</w:t>
      </w:r>
      <w:r w:rsidRPr="005D1130">
        <w:rPr>
          <w:rFonts w:eastAsia="Arial"/>
          <w:spacing w:val="1"/>
          <w:sz w:val="24"/>
          <w:szCs w:val="24"/>
        </w:rPr>
        <w:t>a</w:t>
      </w:r>
      <w:r w:rsidRPr="005D1130">
        <w:rPr>
          <w:rFonts w:eastAsia="Arial"/>
          <w:sz w:val="24"/>
          <w:szCs w:val="24"/>
        </w:rPr>
        <w:t>t</w:t>
      </w:r>
      <w:r w:rsidRPr="005D1130">
        <w:rPr>
          <w:rFonts w:eastAsia="Arial"/>
          <w:spacing w:val="53"/>
          <w:sz w:val="24"/>
          <w:szCs w:val="24"/>
        </w:rPr>
        <w:t xml:space="preserve"> </w:t>
      </w:r>
      <w:r w:rsidRPr="005D1130">
        <w:rPr>
          <w:rFonts w:eastAsia="Arial"/>
          <w:spacing w:val="1"/>
          <w:sz w:val="24"/>
          <w:szCs w:val="24"/>
        </w:rPr>
        <w:t>d</w:t>
      </w:r>
      <w:r w:rsidRPr="005D1130">
        <w:rPr>
          <w:rFonts w:eastAsia="Arial"/>
          <w:sz w:val="24"/>
          <w:szCs w:val="24"/>
        </w:rPr>
        <w:t>i jel</w:t>
      </w:r>
      <w:r w:rsidRPr="005D1130">
        <w:rPr>
          <w:rFonts w:eastAsia="Arial"/>
          <w:spacing w:val="1"/>
          <w:sz w:val="24"/>
          <w:szCs w:val="24"/>
        </w:rPr>
        <w:t>a</w:t>
      </w:r>
      <w:r w:rsidRPr="005D1130">
        <w:rPr>
          <w:rFonts w:eastAsia="Arial"/>
          <w:sz w:val="24"/>
          <w:szCs w:val="24"/>
        </w:rPr>
        <w:t>sk</w:t>
      </w:r>
      <w:r w:rsidRPr="005D1130">
        <w:rPr>
          <w:rFonts w:eastAsia="Arial"/>
          <w:spacing w:val="1"/>
          <w:sz w:val="24"/>
          <w:szCs w:val="24"/>
        </w:rPr>
        <w:t>a</w:t>
      </w:r>
      <w:r w:rsidRPr="005D1130">
        <w:rPr>
          <w:rFonts w:eastAsia="Arial"/>
          <w:sz w:val="24"/>
          <w:szCs w:val="24"/>
        </w:rPr>
        <w:t>n</w:t>
      </w:r>
      <w:r w:rsidRPr="005D1130">
        <w:rPr>
          <w:rFonts w:eastAsia="Arial"/>
          <w:spacing w:val="-1"/>
          <w:sz w:val="24"/>
          <w:szCs w:val="24"/>
        </w:rPr>
        <w:t xml:space="preserve"> </w:t>
      </w:r>
      <w:r w:rsidRPr="005D1130">
        <w:rPr>
          <w:rFonts w:eastAsia="Arial"/>
          <w:spacing w:val="1"/>
          <w:sz w:val="24"/>
          <w:szCs w:val="24"/>
        </w:rPr>
        <w:t>me</w:t>
      </w:r>
      <w:r w:rsidRPr="005D1130">
        <w:rPr>
          <w:rFonts w:eastAsia="Arial"/>
          <w:spacing w:val="-3"/>
          <w:sz w:val="24"/>
          <w:szCs w:val="24"/>
        </w:rPr>
        <w:t>l</w:t>
      </w:r>
      <w:r w:rsidRPr="005D1130">
        <w:rPr>
          <w:rFonts w:eastAsia="Arial"/>
          <w:spacing w:val="1"/>
          <w:sz w:val="24"/>
          <w:szCs w:val="24"/>
        </w:rPr>
        <w:t>a</w:t>
      </w:r>
      <w:r w:rsidRPr="005D1130">
        <w:rPr>
          <w:rFonts w:eastAsia="Arial"/>
          <w:sz w:val="24"/>
          <w:szCs w:val="24"/>
        </w:rPr>
        <w:t xml:space="preserve">lui </w:t>
      </w:r>
      <w:r w:rsidRPr="005D1130">
        <w:rPr>
          <w:rFonts w:eastAsia="Arial"/>
          <w:spacing w:val="1"/>
          <w:sz w:val="24"/>
          <w:szCs w:val="24"/>
        </w:rPr>
        <w:t>b</w:t>
      </w:r>
      <w:r w:rsidRPr="005D1130">
        <w:rPr>
          <w:rFonts w:eastAsia="Arial"/>
          <w:spacing w:val="-1"/>
          <w:sz w:val="24"/>
          <w:szCs w:val="24"/>
        </w:rPr>
        <w:t>e</w:t>
      </w:r>
      <w:r w:rsidRPr="005D1130">
        <w:rPr>
          <w:rFonts w:eastAsia="Arial"/>
          <w:spacing w:val="1"/>
          <w:sz w:val="24"/>
          <w:szCs w:val="24"/>
        </w:rPr>
        <w:t>be</w:t>
      </w:r>
      <w:r w:rsidRPr="005D1130">
        <w:rPr>
          <w:rFonts w:eastAsia="Arial"/>
          <w:spacing w:val="-3"/>
          <w:sz w:val="24"/>
          <w:szCs w:val="24"/>
        </w:rPr>
        <w:t>r</w:t>
      </w:r>
      <w:r w:rsidRPr="005D1130">
        <w:rPr>
          <w:rFonts w:eastAsia="Arial"/>
          <w:spacing w:val="1"/>
          <w:sz w:val="24"/>
          <w:szCs w:val="24"/>
        </w:rPr>
        <w:t>ap</w:t>
      </w:r>
      <w:r w:rsidRPr="005D1130">
        <w:rPr>
          <w:rFonts w:eastAsia="Arial"/>
          <w:sz w:val="24"/>
          <w:szCs w:val="24"/>
        </w:rPr>
        <w:t>a</w:t>
      </w:r>
      <w:r w:rsidRPr="005D1130">
        <w:rPr>
          <w:rFonts w:eastAsia="Arial"/>
          <w:spacing w:val="-1"/>
          <w:sz w:val="24"/>
          <w:szCs w:val="24"/>
        </w:rPr>
        <w:t xml:space="preserve"> </w:t>
      </w:r>
      <w:r w:rsidRPr="005D1130">
        <w:rPr>
          <w:rFonts w:eastAsia="Arial"/>
          <w:sz w:val="24"/>
          <w:szCs w:val="24"/>
        </w:rPr>
        <w:t>t</w:t>
      </w:r>
      <w:r w:rsidRPr="005D1130">
        <w:rPr>
          <w:rFonts w:eastAsia="Arial"/>
          <w:spacing w:val="1"/>
          <w:sz w:val="24"/>
          <w:szCs w:val="24"/>
        </w:rPr>
        <w:t>a</w:t>
      </w:r>
      <w:r w:rsidRPr="005D1130">
        <w:rPr>
          <w:rFonts w:eastAsia="Arial"/>
          <w:spacing w:val="-1"/>
          <w:sz w:val="24"/>
          <w:szCs w:val="24"/>
        </w:rPr>
        <w:t>h</w:t>
      </w:r>
      <w:r w:rsidRPr="005D1130">
        <w:rPr>
          <w:rFonts w:eastAsia="Arial"/>
          <w:spacing w:val="1"/>
          <w:sz w:val="24"/>
          <w:szCs w:val="24"/>
        </w:rPr>
        <w:t>ap</w:t>
      </w:r>
      <w:r w:rsidRPr="005D1130">
        <w:rPr>
          <w:rFonts w:eastAsia="Arial"/>
          <w:spacing w:val="-1"/>
          <w:sz w:val="24"/>
          <w:szCs w:val="24"/>
        </w:rPr>
        <w:t>a</w:t>
      </w:r>
      <w:r w:rsidRPr="005D1130">
        <w:rPr>
          <w:rFonts w:eastAsia="Arial"/>
          <w:sz w:val="24"/>
          <w:szCs w:val="24"/>
        </w:rPr>
        <w:t>n</w:t>
      </w:r>
      <w:r w:rsidRPr="005D1130">
        <w:rPr>
          <w:rFonts w:eastAsia="Arial"/>
          <w:spacing w:val="1"/>
          <w:sz w:val="24"/>
          <w:szCs w:val="24"/>
        </w:rPr>
        <w:t xml:space="preserve"> </w:t>
      </w:r>
      <w:r w:rsidRPr="005D1130">
        <w:rPr>
          <w:rFonts w:eastAsia="Arial"/>
          <w:spacing w:val="-1"/>
          <w:sz w:val="24"/>
          <w:szCs w:val="24"/>
        </w:rPr>
        <w:t>b</w:t>
      </w:r>
      <w:r w:rsidRPr="005D1130">
        <w:rPr>
          <w:rFonts w:eastAsia="Arial"/>
          <w:spacing w:val="1"/>
          <w:sz w:val="24"/>
          <w:szCs w:val="24"/>
        </w:rPr>
        <w:t>e</w:t>
      </w:r>
      <w:r w:rsidRPr="005D1130">
        <w:rPr>
          <w:rFonts w:eastAsia="Arial"/>
          <w:sz w:val="24"/>
          <w:szCs w:val="24"/>
        </w:rPr>
        <w:t>r</w:t>
      </w:r>
      <w:r w:rsidRPr="005D1130">
        <w:rPr>
          <w:rFonts w:eastAsia="Arial"/>
          <w:spacing w:val="-1"/>
          <w:sz w:val="24"/>
          <w:szCs w:val="24"/>
        </w:rPr>
        <w:t>i</w:t>
      </w:r>
      <w:r w:rsidRPr="005D1130">
        <w:rPr>
          <w:rFonts w:eastAsia="Arial"/>
          <w:sz w:val="24"/>
          <w:szCs w:val="24"/>
        </w:rPr>
        <w:t>k</w:t>
      </w:r>
      <w:r w:rsidRPr="005D1130">
        <w:rPr>
          <w:rFonts w:eastAsia="Arial"/>
          <w:spacing w:val="1"/>
          <w:sz w:val="24"/>
          <w:szCs w:val="24"/>
        </w:rPr>
        <w:t>u</w:t>
      </w:r>
      <w:r w:rsidRPr="005D1130">
        <w:rPr>
          <w:rFonts w:eastAsia="Arial"/>
          <w:sz w:val="24"/>
          <w:szCs w:val="24"/>
        </w:rPr>
        <w:t>t</w:t>
      </w:r>
      <w:r w:rsidRPr="005D1130">
        <w:rPr>
          <w:rFonts w:eastAsia="Arial"/>
          <w:spacing w:val="1"/>
          <w:sz w:val="24"/>
          <w:szCs w:val="24"/>
        </w:rPr>
        <w:t xml:space="preserve"> </w:t>
      </w:r>
      <w:r w:rsidRPr="005D1130">
        <w:rPr>
          <w:rFonts w:eastAsia="Arial"/>
          <w:sz w:val="24"/>
          <w:szCs w:val="24"/>
        </w:rPr>
        <w:t>in</w:t>
      </w:r>
      <w:r w:rsidRPr="005D1130">
        <w:rPr>
          <w:rFonts w:eastAsia="Arial"/>
          <w:spacing w:val="-2"/>
          <w:sz w:val="24"/>
          <w:szCs w:val="24"/>
        </w:rPr>
        <w:t>i</w:t>
      </w:r>
      <w:r w:rsidRPr="005D1130">
        <w:rPr>
          <w:rFonts w:eastAsia="Arial"/>
          <w:sz w:val="24"/>
          <w:szCs w:val="24"/>
        </w:rPr>
        <w:t>:</w:t>
      </w:r>
    </w:p>
    <w:p w14:paraId="298CC446" w14:textId="51FFDB7F" w:rsidR="00092DE0" w:rsidRDefault="00880D59" w:rsidP="00B31351">
      <w:pPr>
        <w:tabs>
          <w:tab w:val="left" w:leader="dot" w:pos="8640"/>
        </w:tabs>
        <w:spacing w:before="6" w:line="276" w:lineRule="auto"/>
        <w:ind w:left="1127"/>
        <w:rPr>
          <w:rFonts w:eastAsia="Arial"/>
          <w:b/>
          <w:sz w:val="24"/>
          <w:szCs w:val="24"/>
        </w:rPr>
      </w:pPr>
      <w:r w:rsidRPr="005D1130">
        <w:rPr>
          <w:rFonts w:eastAsia="Arial"/>
          <w:b/>
          <w:spacing w:val="1"/>
          <w:sz w:val="24"/>
          <w:szCs w:val="24"/>
        </w:rPr>
        <w:t>3</w:t>
      </w:r>
      <w:r w:rsidRPr="005D1130">
        <w:rPr>
          <w:rFonts w:eastAsia="Arial"/>
          <w:b/>
          <w:sz w:val="24"/>
          <w:szCs w:val="24"/>
        </w:rPr>
        <w:t>.</w:t>
      </w:r>
      <w:r w:rsidRPr="005D1130">
        <w:rPr>
          <w:rFonts w:eastAsia="Arial"/>
          <w:b/>
          <w:spacing w:val="1"/>
          <w:sz w:val="24"/>
          <w:szCs w:val="24"/>
        </w:rPr>
        <w:t>5</w:t>
      </w:r>
      <w:r w:rsidRPr="005D1130">
        <w:rPr>
          <w:rFonts w:eastAsia="Arial"/>
          <w:b/>
          <w:spacing w:val="-2"/>
          <w:sz w:val="24"/>
          <w:szCs w:val="24"/>
        </w:rPr>
        <w:t>.</w:t>
      </w:r>
      <w:r w:rsidRPr="005D1130">
        <w:rPr>
          <w:rFonts w:eastAsia="Arial"/>
          <w:b/>
          <w:sz w:val="24"/>
          <w:szCs w:val="24"/>
        </w:rPr>
        <w:t xml:space="preserve">1 </w:t>
      </w:r>
      <w:r w:rsidRPr="005D1130">
        <w:rPr>
          <w:rFonts w:eastAsia="Arial"/>
          <w:b/>
          <w:spacing w:val="32"/>
          <w:sz w:val="24"/>
          <w:szCs w:val="24"/>
        </w:rPr>
        <w:t xml:space="preserve"> </w:t>
      </w:r>
      <w:r w:rsidR="0041440D">
        <w:rPr>
          <w:rFonts w:eastAsia="Arial"/>
          <w:b/>
          <w:sz w:val="24"/>
          <w:szCs w:val="24"/>
        </w:rPr>
        <w:t>Data Flow Diagram</w:t>
      </w:r>
    </w:p>
    <w:p w14:paraId="5F948488" w14:textId="5FAD36BD" w:rsidR="0041440D" w:rsidRDefault="0041440D" w:rsidP="0041440D">
      <w:pPr>
        <w:tabs>
          <w:tab w:val="left" w:leader="dot" w:pos="8640"/>
        </w:tabs>
        <w:spacing w:before="6" w:line="276" w:lineRule="auto"/>
        <w:ind w:left="1127"/>
        <w:jc w:val="both"/>
        <w:rPr>
          <w:rFonts w:eastAsia="Arial"/>
          <w:b/>
          <w:sz w:val="24"/>
          <w:szCs w:val="24"/>
        </w:rPr>
      </w:pPr>
    </w:p>
    <w:p w14:paraId="1319C8A1" w14:textId="3693E464" w:rsidR="0041440D" w:rsidRPr="005D1130" w:rsidRDefault="0041440D" w:rsidP="0041440D">
      <w:pPr>
        <w:tabs>
          <w:tab w:val="left" w:leader="dot" w:pos="8640"/>
        </w:tabs>
        <w:spacing w:before="6" w:line="276" w:lineRule="auto"/>
        <w:ind w:left="1127"/>
        <w:jc w:val="both"/>
        <w:rPr>
          <w:rFonts w:eastAsia="Arial"/>
          <w:sz w:val="24"/>
          <w:szCs w:val="24"/>
        </w:rPr>
      </w:pPr>
      <w:r>
        <w:rPr>
          <w:rFonts w:eastAsia="Arial"/>
          <w:sz w:val="24"/>
          <w:szCs w:val="24"/>
        </w:rPr>
        <w:t xml:space="preserve">           Data flow Diagram adalah suatu diagram yang menggambarkan aliran data dari sebuah proses yang sering disebut dengan system informasi. Didalam DFD juga menyediakan informasi mengenai input dan output dari tiap entitas dan proses itu sendiri. Adapun DFD pada penelitian ini adalah sebagai berikut.</w:t>
      </w:r>
    </w:p>
    <w:p w14:paraId="63615914" w14:textId="561E88F1" w:rsidR="002458CC" w:rsidRDefault="002458CC" w:rsidP="0041440D">
      <w:pPr>
        <w:tabs>
          <w:tab w:val="left" w:leader="dot" w:pos="8640"/>
        </w:tabs>
        <w:spacing w:line="276" w:lineRule="auto"/>
        <w:rPr>
          <w:rFonts w:eastAsia="Arial"/>
          <w:spacing w:val="-1"/>
          <w:position w:val="-1"/>
          <w:sz w:val="24"/>
          <w:szCs w:val="24"/>
        </w:rPr>
      </w:pPr>
    </w:p>
    <w:p w14:paraId="6C786C46" w14:textId="62DEBAC1" w:rsidR="0041440D" w:rsidRDefault="0041440D" w:rsidP="0041440D">
      <w:pPr>
        <w:tabs>
          <w:tab w:val="left" w:leader="dot" w:pos="8640"/>
        </w:tabs>
        <w:spacing w:line="276" w:lineRule="auto"/>
        <w:rPr>
          <w:rFonts w:eastAsia="Arial"/>
          <w:spacing w:val="-1"/>
          <w:position w:val="-1"/>
          <w:sz w:val="24"/>
          <w:szCs w:val="24"/>
        </w:rPr>
      </w:pPr>
    </w:p>
    <w:p w14:paraId="15AF6BBC" w14:textId="05C4DB2D" w:rsidR="0041440D" w:rsidRDefault="0041440D" w:rsidP="0041440D">
      <w:pPr>
        <w:tabs>
          <w:tab w:val="left" w:leader="dot" w:pos="8640"/>
        </w:tabs>
        <w:spacing w:line="276" w:lineRule="auto"/>
        <w:rPr>
          <w:rFonts w:eastAsia="Arial"/>
          <w:spacing w:val="-1"/>
          <w:position w:val="-1"/>
          <w:sz w:val="24"/>
          <w:szCs w:val="24"/>
        </w:rPr>
      </w:pPr>
    </w:p>
    <w:p w14:paraId="6C18F296" w14:textId="141F48E6" w:rsidR="0041440D" w:rsidRDefault="0041440D" w:rsidP="0041440D">
      <w:pPr>
        <w:tabs>
          <w:tab w:val="left" w:leader="dot" w:pos="8640"/>
        </w:tabs>
        <w:spacing w:line="276" w:lineRule="auto"/>
        <w:rPr>
          <w:rFonts w:eastAsia="Arial"/>
          <w:spacing w:val="-1"/>
          <w:position w:val="-1"/>
          <w:sz w:val="24"/>
          <w:szCs w:val="24"/>
        </w:rPr>
      </w:pPr>
    </w:p>
    <w:p w14:paraId="0F3C6252" w14:textId="1A949133" w:rsidR="0041440D" w:rsidRDefault="0041440D" w:rsidP="0041440D">
      <w:pPr>
        <w:tabs>
          <w:tab w:val="left" w:leader="dot" w:pos="8640"/>
        </w:tabs>
        <w:spacing w:line="276" w:lineRule="auto"/>
        <w:rPr>
          <w:rFonts w:eastAsia="Arial"/>
          <w:spacing w:val="-1"/>
          <w:position w:val="-1"/>
          <w:sz w:val="24"/>
          <w:szCs w:val="24"/>
        </w:rPr>
      </w:pPr>
    </w:p>
    <w:p w14:paraId="509307DA" w14:textId="33A1041F" w:rsidR="0041440D" w:rsidRDefault="0041440D" w:rsidP="0041440D">
      <w:pPr>
        <w:tabs>
          <w:tab w:val="left" w:leader="dot" w:pos="8640"/>
        </w:tabs>
        <w:spacing w:line="276" w:lineRule="auto"/>
        <w:rPr>
          <w:rFonts w:eastAsia="Arial"/>
          <w:spacing w:val="-1"/>
          <w:position w:val="-1"/>
          <w:sz w:val="24"/>
          <w:szCs w:val="24"/>
        </w:rPr>
      </w:pPr>
    </w:p>
    <w:p w14:paraId="4327EF81" w14:textId="6E1C0453" w:rsidR="0041440D" w:rsidRDefault="0041440D" w:rsidP="0041440D">
      <w:pPr>
        <w:tabs>
          <w:tab w:val="left" w:leader="dot" w:pos="8640"/>
        </w:tabs>
        <w:spacing w:line="276" w:lineRule="auto"/>
        <w:rPr>
          <w:rFonts w:eastAsia="Arial"/>
          <w:spacing w:val="-1"/>
          <w:position w:val="-1"/>
          <w:sz w:val="24"/>
          <w:szCs w:val="24"/>
        </w:rPr>
      </w:pPr>
    </w:p>
    <w:p w14:paraId="28DBBB16" w14:textId="77777777" w:rsidR="0041440D" w:rsidRDefault="0041440D" w:rsidP="0041440D">
      <w:pPr>
        <w:tabs>
          <w:tab w:val="left" w:leader="dot" w:pos="8640"/>
        </w:tabs>
        <w:spacing w:line="276" w:lineRule="auto"/>
        <w:rPr>
          <w:rFonts w:eastAsia="Arial"/>
          <w:spacing w:val="-1"/>
          <w:position w:val="-1"/>
          <w:sz w:val="24"/>
          <w:szCs w:val="24"/>
        </w:rPr>
      </w:pPr>
    </w:p>
    <w:p w14:paraId="196899BF" w14:textId="56E9C480" w:rsidR="002458CC" w:rsidRDefault="00B84C11" w:rsidP="00B31351">
      <w:pPr>
        <w:tabs>
          <w:tab w:val="left" w:leader="dot" w:pos="8640"/>
        </w:tabs>
        <w:spacing w:line="276" w:lineRule="auto"/>
        <w:rPr>
          <w:rFonts w:eastAsia="Arial"/>
          <w:spacing w:val="-1"/>
          <w:position w:val="-1"/>
          <w:sz w:val="24"/>
          <w:szCs w:val="24"/>
        </w:rPr>
      </w:pPr>
      <w:r>
        <w:rPr>
          <w:rFonts w:eastAsia="Arial"/>
          <w:noProof/>
          <w:spacing w:val="-1"/>
          <w:position w:val="-1"/>
          <w:sz w:val="24"/>
          <w:szCs w:val="24"/>
        </w:rPr>
        <w:lastRenderedPageBreak/>
        <mc:AlternateContent>
          <mc:Choice Requires="wps">
            <w:drawing>
              <wp:anchor distT="0" distB="0" distL="114300" distR="114300" simplePos="0" relativeHeight="251677696" behindDoc="0" locked="0" layoutInCell="1" allowOverlap="1" wp14:anchorId="6124372B" wp14:editId="12AE28E5">
                <wp:simplePos x="0" y="0"/>
                <wp:positionH relativeFrom="column">
                  <wp:posOffset>2750334</wp:posOffset>
                </wp:positionH>
                <wp:positionV relativeFrom="paragraph">
                  <wp:posOffset>115905</wp:posOffset>
                </wp:positionV>
                <wp:extent cx="1417677" cy="369870"/>
                <wp:effectExtent l="38100" t="0" r="11430" b="87630"/>
                <wp:wrapNone/>
                <wp:docPr id="23" name="Connector: Elbow 23"/>
                <wp:cNvGraphicFramePr/>
                <a:graphic xmlns:a="http://schemas.openxmlformats.org/drawingml/2006/main">
                  <a:graphicData uri="http://schemas.microsoft.com/office/word/2010/wordprocessingShape">
                    <wps:wsp>
                      <wps:cNvCnPr/>
                      <wps:spPr>
                        <a:xfrm rot="10800000" flipV="1">
                          <a:off x="0" y="0"/>
                          <a:ext cx="1417677" cy="369870"/>
                        </a:xfrm>
                        <a:prstGeom prst="bentConnector3">
                          <a:avLst>
                            <a:gd name="adj1" fmla="val 166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8751E0" id="Connector: Elbow 23" o:spid="_x0000_s1026" type="#_x0000_t34" style="position:absolute;margin-left:216.55pt;margin-top:9.15pt;width:111.65pt;height:29.1pt;rotation:180;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" adj="3598" strokecolor="black [3040]">
                <v:stroke endarrow="block"/>
              </v:shape>
            </w:pict>
          </mc:Fallback>
        </mc:AlternateContent>
      </w:r>
      <w:r w:rsidR="002458CC">
        <w:rPr>
          <w:rFonts w:eastAsia="Arial"/>
          <w:noProof/>
          <w:spacing w:val="-1"/>
          <w:position w:val="-1"/>
          <w:sz w:val="24"/>
          <w:szCs w:val="24"/>
        </w:rPr>
        <mc:AlternateContent>
          <mc:Choice Requires="wps">
            <w:drawing>
              <wp:anchor distT="0" distB="0" distL="114300" distR="114300" simplePos="0" relativeHeight="251669504" behindDoc="0" locked="0" layoutInCell="1" allowOverlap="1" wp14:anchorId="35E08EFD" wp14:editId="410D71B5">
                <wp:simplePos x="0" y="0"/>
                <wp:positionH relativeFrom="column">
                  <wp:posOffset>4178443</wp:posOffset>
                </wp:positionH>
                <wp:positionV relativeFrom="paragraph">
                  <wp:posOffset>85083</wp:posOffset>
                </wp:positionV>
                <wp:extent cx="832206" cy="493159"/>
                <wp:effectExtent l="0" t="0" r="25400" b="21590"/>
                <wp:wrapNone/>
                <wp:docPr id="14" name="Rectangle 14"/>
                <wp:cNvGraphicFramePr/>
                <a:graphic xmlns:a="http://schemas.openxmlformats.org/drawingml/2006/main">
                  <a:graphicData uri="http://schemas.microsoft.com/office/word/2010/wordprocessingShape">
                    <wps:wsp>
                      <wps:cNvSpPr/>
                      <wps:spPr>
                        <a:xfrm>
                          <a:off x="0" y="0"/>
                          <a:ext cx="832206" cy="493159"/>
                        </a:xfrm>
                        <a:prstGeom prst="rect">
                          <a:avLst/>
                        </a:prstGeom>
                      </wps:spPr>
                      <wps:style>
                        <a:lnRef idx="2">
                          <a:schemeClr val="dk1"/>
                        </a:lnRef>
                        <a:fillRef idx="1">
                          <a:schemeClr val="lt1"/>
                        </a:fillRef>
                        <a:effectRef idx="0">
                          <a:schemeClr val="dk1"/>
                        </a:effectRef>
                        <a:fontRef idx="minor">
                          <a:schemeClr val="dk1"/>
                        </a:fontRef>
                      </wps:style>
                      <wps:txbx>
                        <w:txbxContent>
                          <w:p w14:paraId="1C068448" w14:textId="60E71953" w:rsidR="002458CC" w:rsidRDefault="002458CC" w:rsidP="002458CC">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08EFD" id="Rectangle 14" o:spid="_x0000_s1030" style="position:absolute;margin-left:329pt;margin-top:6.7pt;width:65.55pt;height:38.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" fillcolor="white [3201]" strokecolor="black [3200]" strokeweight="2pt">
                <v:textbox>
                  <w:txbxContent>
                    <w:p w14:paraId="1C068448" w14:textId="60E71953" w:rsidR="002458CC" w:rsidRDefault="002458CC" w:rsidP="002458CC">
                      <w:pPr>
                        <w:jc w:val="center"/>
                      </w:pPr>
                      <w:r>
                        <w:t>USER</w:t>
                      </w:r>
                    </w:p>
                  </w:txbxContent>
                </v:textbox>
              </v:rect>
            </w:pict>
          </mc:Fallback>
        </mc:AlternateContent>
      </w:r>
    </w:p>
    <w:p w14:paraId="71F5927A" w14:textId="0D6F0897" w:rsidR="002458CC" w:rsidRDefault="00B84C11" w:rsidP="00B84C11">
      <w:pPr>
        <w:tabs>
          <w:tab w:val="left" w:pos="4919"/>
        </w:tabs>
        <w:spacing w:line="276" w:lineRule="auto"/>
        <w:rPr>
          <w:rFonts w:eastAsia="Arial"/>
          <w:spacing w:val="-1"/>
          <w:position w:val="-1"/>
          <w:sz w:val="24"/>
          <w:szCs w:val="24"/>
        </w:rPr>
      </w:pPr>
      <w:r>
        <w:rPr>
          <w:rFonts w:eastAsia="Arial"/>
          <w:spacing w:val="-1"/>
          <w:position w:val="-1"/>
          <w:sz w:val="24"/>
          <w:szCs w:val="24"/>
        </w:rPr>
        <w:tab/>
        <w:t>komfirmasi</w:t>
      </w:r>
    </w:p>
    <w:p w14:paraId="4B217A88" w14:textId="2F7AFCB4" w:rsidR="002458CC" w:rsidRDefault="00B84C11" w:rsidP="00B31351">
      <w:pPr>
        <w:tabs>
          <w:tab w:val="left" w:leader="dot" w:pos="8640"/>
        </w:tabs>
        <w:spacing w:line="276" w:lineRule="auto"/>
        <w:rPr>
          <w:rFonts w:eastAsia="Arial"/>
          <w:spacing w:val="-1"/>
          <w:position w:val="-1"/>
          <w:sz w:val="24"/>
          <w:szCs w:val="24"/>
        </w:rPr>
      </w:pPr>
      <w:r>
        <w:rPr>
          <w:rFonts w:eastAsia="Arial"/>
          <w:noProof/>
          <w:spacing w:val="-1"/>
          <w:position w:val="-1"/>
          <w:sz w:val="24"/>
          <w:szCs w:val="24"/>
        </w:rPr>
        <mc:AlternateContent>
          <mc:Choice Requires="wps">
            <w:drawing>
              <wp:anchor distT="0" distB="0" distL="114300" distR="114300" simplePos="0" relativeHeight="251676672" behindDoc="0" locked="0" layoutInCell="1" allowOverlap="1" wp14:anchorId="1C3D47EE" wp14:editId="0912CDE7">
                <wp:simplePos x="0" y="0"/>
                <wp:positionH relativeFrom="column">
                  <wp:posOffset>3695557</wp:posOffset>
                </wp:positionH>
                <wp:positionV relativeFrom="paragraph">
                  <wp:posOffset>185927</wp:posOffset>
                </wp:positionV>
                <wp:extent cx="852755" cy="595901"/>
                <wp:effectExtent l="38100" t="0" r="100330" b="90170"/>
                <wp:wrapNone/>
                <wp:docPr id="21" name="Connector: Elbow 21"/>
                <wp:cNvGraphicFramePr/>
                <a:graphic xmlns:a="http://schemas.openxmlformats.org/drawingml/2006/main">
                  <a:graphicData uri="http://schemas.microsoft.com/office/word/2010/wordprocessingShape">
                    <wps:wsp>
                      <wps:cNvCnPr/>
                      <wps:spPr>
                        <a:xfrm flipH="1">
                          <a:off x="0" y="0"/>
                          <a:ext cx="852755" cy="595901"/>
                        </a:xfrm>
                        <a:prstGeom prst="bentConnector3">
                          <a:avLst>
                            <a:gd name="adj1" fmla="val -907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64EC78" id="Connector: Elbow 21" o:spid="_x0000_s1026" type="#_x0000_t34" style="position:absolute;margin-left:291pt;margin-top:14.65pt;width:67.15pt;height:46.9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" adj="-1959" strokecolor="black [3040]">
                <v:stroke endarrow="block"/>
              </v:shape>
            </w:pict>
          </mc:Fallback>
        </mc:AlternateContent>
      </w:r>
      <w:r w:rsidR="002458CC">
        <w:rPr>
          <w:rFonts w:eastAsia="Arial"/>
          <w:noProof/>
          <w:spacing w:val="-1"/>
          <w:position w:val="-1"/>
          <w:sz w:val="24"/>
          <w:szCs w:val="24"/>
        </w:rPr>
        <mc:AlternateContent>
          <mc:Choice Requires="wps">
            <w:drawing>
              <wp:anchor distT="0" distB="0" distL="114300" distR="114300" simplePos="0" relativeHeight="251671552" behindDoc="0" locked="0" layoutInCell="1" allowOverlap="1" wp14:anchorId="69797A8B" wp14:editId="2346B96F">
                <wp:simplePos x="0" y="0"/>
                <wp:positionH relativeFrom="margin">
                  <wp:posOffset>2041418</wp:posOffset>
                </wp:positionH>
                <wp:positionV relativeFrom="paragraph">
                  <wp:posOffset>124282</wp:posOffset>
                </wp:positionV>
                <wp:extent cx="1633591" cy="1438032"/>
                <wp:effectExtent l="0" t="0" r="24130" b="10160"/>
                <wp:wrapNone/>
                <wp:docPr id="16" name="Oval 16"/>
                <wp:cNvGraphicFramePr/>
                <a:graphic xmlns:a="http://schemas.openxmlformats.org/drawingml/2006/main">
                  <a:graphicData uri="http://schemas.microsoft.com/office/word/2010/wordprocessingShape">
                    <wps:wsp>
                      <wps:cNvSpPr/>
                      <wps:spPr>
                        <a:xfrm>
                          <a:off x="0" y="0"/>
                          <a:ext cx="1633591" cy="1438032"/>
                        </a:xfrm>
                        <a:prstGeom prst="ellipse">
                          <a:avLst/>
                        </a:prstGeom>
                      </wps:spPr>
                      <wps:style>
                        <a:lnRef idx="2">
                          <a:schemeClr val="dk1"/>
                        </a:lnRef>
                        <a:fillRef idx="1">
                          <a:schemeClr val="lt1"/>
                        </a:fillRef>
                        <a:effectRef idx="0">
                          <a:schemeClr val="dk1"/>
                        </a:effectRef>
                        <a:fontRef idx="minor">
                          <a:schemeClr val="dk1"/>
                        </a:fontRef>
                      </wps:style>
                      <wps:txbx>
                        <w:txbxContent>
                          <w:p w14:paraId="41C36405" w14:textId="3AF14202" w:rsidR="002458CC" w:rsidRDefault="002458CC" w:rsidP="002458CC">
                            <w:pPr>
                              <w:jc w:val="center"/>
                            </w:pPr>
                            <w:r>
                              <w:t>PELAYANAN</w:t>
                            </w:r>
                          </w:p>
                          <w:p w14:paraId="547E0837" w14:textId="1B261FD0" w:rsidR="002458CC" w:rsidRDefault="002458CC" w:rsidP="002458CC">
                            <w:pPr>
                              <w:jc w:val="center"/>
                            </w:pPr>
                            <w:r>
                              <w:t>ADMINISTRASI</w:t>
                            </w:r>
                          </w:p>
                          <w:p w14:paraId="209F2A82" w14:textId="6C302F8E" w:rsidR="002458CC" w:rsidRDefault="002458CC" w:rsidP="002458CC">
                            <w:pPr>
                              <w:jc w:val="center"/>
                            </w:pPr>
                            <w:r>
                              <w:t>DESA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797A8B" id="Oval 16" o:spid="_x0000_s1031" style="position:absolute;margin-left:160.75pt;margin-top:9.8pt;width:128.65pt;height:113.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" fillcolor="white [3201]" strokecolor="black [3200]" strokeweight="2pt">
                <v:textbox>
                  <w:txbxContent>
                    <w:p w14:paraId="41C36405" w14:textId="3AF14202" w:rsidR="002458CC" w:rsidRDefault="002458CC" w:rsidP="002458CC">
                      <w:pPr>
                        <w:jc w:val="center"/>
                      </w:pPr>
                      <w:r>
                        <w:t>PELAYANAN</w:t>
                      </w:r>
                    </w:p>
                    <w:p w14:paraId="547E0837" w14:textId="1B261FD0" w:rsidR="002458CC" w:rsidRDefault="002458CC" w:rsidP="002458CC">
                      <w:pPr>
                        <w:jc w:val="center"/>
                      </w:pPr>
                      <w:r>
                        <w:t>ADMINISTRASI</w:t>
                      </w:r>
                    </w:p>
                    <w:p w14:paraId="209F2A82" w14:textId="6C302F8E" w:rsidR="002458CC" w:rsidRDefault="002458CC" w:rsidP="002458CC">
                      <w:pPr>
                        <w:jc w:val="center"/>
                      </w:pPr>
                      <w:r>
                        <w:t>DESA</w:t>
                      </w:r>
                    </w:p>
                  </w:txbxContent>
                </v:textbox>
                <w10:wrap anchorx="margin"/>
              </v:oval>
            </w:pict>
          </mc:Fallback>
        </mc:AlternateContent>
      </w:r>
    </w:p>
    <w:p w14:paraId="20CC69F9" w14:textId="5C552C4A" w:rsidR="002458CC" w:rsidRDefault="002458CC" w:rsidP="00B31351">
      <w:pPr>
        <w:tabs>
          <w:tab w:val="left" w:leader="dot" w:pos="8640"/>
        </w:tabs>
        <w:spacing w:line="276" w:lineRule="auto"/>
        <w:rPr>
          <w:rFonts w:eastAsia="Arial"/>
          <w:spacing w:val="-1"/>
          <w:position w:val="-1"/>
          <w:sz w:val="24"/>
          <w:szCs w:val="24"/>
        </w:rPr>
      </w:pPr>
    </w:p>
    <w:p w14:paraId="6BFED168" w14:textId="29B46251" w:rsidR="002458CC" w:rsidRDefault="002458CC" w:rsidP="00B31351">
      <w:pPr>
        <w:tabs>
          <w:tab w:val="left" w:leader="dot" w:pos="8640"/>
        </w:tabs>
        <w:spacing w:line="276" w:lineRule="auto"/>
        <w:rPr>
          <w:rFonts w:eastAsia="Arial"/>
          <w:spacing w:val="-1"/>
          <w:position w:val="-1"/>
          <w:sz w:val="24"/>
          <w:szCs w:val="24"/>
        </w:rPr>
      </w:pPr>
    </w:p>
    <w:p w14:paraId="082C87AF" w14:textId="2F5DF847" w:rsidR="002458CC" w:rsidRDefault="002458CC" w:rsidP="00B31351">
      <w:pPr>
        <w:tabs>
          <w:tab w:val="left" w:leader="dot" w:pos="8640"/>
        </w:tabs>
        <w:spacing w:line="276" w:lineRule="auto"/>
        <w:rPr>
          <w:rFonts w:eastAsia="Arial"/>
          <w:spacing w:val="-1"/>
          <w:position w:val="-1"/>
          <w:sz w:val="24"/>
          <w:szCs w:val="24"/>
        </w:rPr>
      </w:pPr>
    </w:p>
    <w:p w14:paraId="430A7C02" w14:textId="388C49E7" w:rsidR="002458CC" w:rsidRDefault="00B84C11" w:rsidP="00B84C11">
      <w:pPr>
        <w:tabs>
          <w:tab w:val="left" w:pos="6245"/>
        </w:tabs>
        <w:spacing w:line="276" w:lineRule="auto"/>
        <w:rPr>
          <w:rFonts w:eastAsia="Arial"/>
          <w:spacing w:val="-1"/>
          <w:position w:val="-1"/>
          <w:sz w:val="24"/>
          <w:szCs w:val="24"/>
        </w:rPr>
      </w:pPr>
      <w:r>
        <w:rPr>
          <w:rFonts w:eastAsia="Arial"/>
          <w:spacing w:val="-1"/>
          <w:position w:val="-1"/>
          <w:sz w:val="24"/>
          <w:szCs w:val="24"/>
        </w:rPr>
        <w:tab/>
        <w:t>Data penduduk</w:t>
      </w:r>
    </w:p>
    <w:p w14:paraId="45692C76" w14:textId="7BCFD9B7" w:rsidR="002458CC" w:rsidRDefault="00B84C11" w:rsidP="002458CC">
      <w:pPr>
        <w:tabs>
          <w:tab w:val="left" w:pos="906"/>
        </w:tabs>
        <w:spacing w:line="276" w:lineRule="auto"/>
        <w:rPr>
          <w:rFonts w:eastAsia="Arial"/>
          <w:spacing w:val="-1"/>
          <w:position w:val="-1"/>
          <w:sz w:val="24"/>
          <w:szCs w:val="24"/>
        </w:rPr>
      </w:pPr>
      <w:r>
        <w:rPr>
          <w:rFonts w:eastAsia="Arial"/>
          <w:noProof/>
          <w:spacing w:val="-1"/>
          <w:position w:val="-1"/>
          <w:sz w:val="24"/>
          <w:szCs w:val="24"/>
        </w:rPr>
        <mc:AlternateContent>
          <mc:Choice Requires="wps">
            <w:drawing>
              <wp:anchor distT="0" distB="0" distL="114300" distR="114300" simplePos="0" relativeHeight="251675648" behindDoc="0" locked="0" layoutInCell="1" allowOverlap="1" wp14:anchorId="6FE03A56" wp14:editId="06EED2C3">
                <wp:simplePos x="0" y="0"/>
                <wp:positionH relativeFrom="column">
                  <wp:posOffset>1496888</wp:posOffset>
                </wp:positionH>
                <wp:positionV relativeFrom="paragraph">
                  <wp:posOffset>92582</wp:posOffset>
                </wp:positionV>
                <wp:extent cx="544530" cy="10274"/>
                <wp:effectExtent l="0" t="76200" r="27305" b="85090"/>
                <wp:wrapNone/>
                <wp:docPr id="20" name="Straight Arrow Connector 20"/>
                <wp:cNvGraphicFramePr/>
                <a:graphic xmlns:a="http://schemas.openxmlformats.org/drawingml/2006/main">
                  <a:graphicData uri="http://schemas.microsoft.com/office/word/2010/wordprocessingShape">
                    <wps:wsp>
                      <wps:cNvCnPr/>
                      <wps:spPr>
                        <a:xfrm flipV="1">
                          <a:off x="0" y="0"/>
                          <a:ext cx="544530" cy="102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601684" id="Straight Arrow Connector 20" o:spid="_x0000_s1026" type="#_x0000_t32" style="position:absolute;margin-left:117.85pt;margin-top:7.3pt;width:42.9pt;height:.8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" strokecolor="black [3040]">
                <v:stroke endarrow="block"/>
              </v:shape>
            </w:pict>
          </mc:Fallback>
        </mc:AlternateContent>
      </w:r>
      <w:r w:rsidR="002458CC">
        <w:rPr>
          <w:rFonts w:eastAsia="Arial"/>
          <w:noProof/>
          <w:spacing w:val="-1"/>
          <w:position w:val="-1"/>
          <w:sz w:val="24"/>
          <w:szCs w:val="24"/>
        </w:rPr>
        <mc:AlternateContent>
          <mc:Choice Requires="wps">
            <w:drawing>
              <wp:anchor distT="0" distB="0" distL="114300" distR="114300" simplePos="0" relativeHeight="251672576" behindDoc="0" locked="0" layoutInCell="1" allowOverlap="1" wp14:anchorId="68E07D3B" wp14:editId="555F7417">
                <wp:simplePos x="0" y="0"/>
                <wp:positionH relativeFrom="column">
                  <wp:posOffset>571729</wp:posOffset>
                </wp:positionH>
                <wp:positionV relativeFrom="paragraph">
                  <wp:posOffset>102235</wp:posOffset>
                </wp:positionV>
                <wp:extent cx="10274" cy="739154"/>
                <wp:effectExtent l="0" t="0" r="27940" b="22860"/>
                <wp:wrapNone/>
                <wp:docPr id="17" name="Straight Connector 17"/>
                <wp:cNvGraphicFramePr/>
                <a:graphic xmlns:a="http://schemas.openxmlformats.org/drawingml/2006/main">
                  <a:graphicData uri="http://schemas.microsoft.com/office/word/2010/wordprocessingShape">
                    <wps:wsp>
                      <wps:cNvCnPr/>
                      <wps:spPr>
                        <a:xfrm flipH="1">
                          <a:off x="0" y="0"/>
                          <a:ext cx="10274" cy="7391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BD514" id="Straight Connector 17"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8.05pt" to="45.8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" strokecolor="black [3040]"/>
            </w:pict>
          </mc:Fallback>
        </mc:AlternateContent>
      </w:r>
      <w:r w:rsidR="002458CC">
        <w:rPr>
          <w:rFonts w:eastAsia="Arial"/>
          <w:spacing w:val="-1"/>
          <w:position w:val="-1"/>
          <w:sz w:val="24"/>
          <w:szCs w:val="24"/>
        </w:rPr>
        <w:tab/>
        <w:t>Data penduduk</w:t>
      </w:r>
    </w:p>
    <w:p w14:paraId="788CEDC2" w14:textId="3C9436EC" w:rsidR="002458CC" w:rsidRDefault="002458CC" w:rsidP="00B31351">
      <w:pPr>
        <w:tabs>
          <w:tab w:val="left" w:leader="dot" w:pos="8640"/>
        </w:tabs>
        <w:spacing w:line="276" w:lineRule="auto"/>
        <w:rPr>
          <w:rFonts w:eastAsia="Arial"/>
          <w:spacing w:val="-1"/>
          <w:position w:val="-1"/>
          <w:sz w:val="24"/>
          <w:szCs w:val="24"/>
        </w:rPr>
      </w:pPr>
    </w:p>
    <w:p w14:paraId="38E37030" w14:textId="4DDB865C" w:rsidR="002458CC" w:rsidRDefault="002458CC" w:rsidP="00B31351">
      <w:pPr>
        <w:tabs>
          <w:tab w:val="left" w:leader="dot" w:pos="8640"/>
        </w:tabs>
        <w:spacing w:line="276" w:lineRule="auto"/>
        <w:rPr>
          <w:rFonts w:eastAsia="Arial"/>
          <w:spacing w:val="-1"/>
          <w:position w:val="-1"/>
          <w:sz w:val="24"/>
          <w:szCs w:val="24"/>
        </w:rPr>
      </w:pPr>
      <w:r>
        <w:rPr>
          <w:rFonts w:eastAsia="Arial"/>
          <w:noProof/>
          <w:spacing w:val="-1"/>
          <w:position w:val="-1"/>
          <w:sz w:val="24"/>
          <w:szCs w:val="24"/>
        </w:rPr>
        <mc:AlternateContent>
          <mc:Choice Requires="wps">
            <w:drawing>
              <wp:anchor distT="0" distB="0" distL="114300" distR="114300" simplePos="0" relativeHeight="251674624" behindDoc="0" locked="0" layoutInCell="1" allowOverlap="1" wp14:anchorId="79BE572D" wp14:editId="6F9F59D7">
                <wp:simplePos x="0" y="0"/>
                <wp:positionH relativeFrom="column">
                  <wp:posOffset>1240034</wp:posOffset>
                </wp:positionH>
                <wp:positionV relativeFrom="paragraph">
                  <wp:posOffset>172242</wp:posOffset>
                </wp:positionV>
                <wp:extent cx="1592494" cy="441789"/>
                <wp:effectExtent l="38100" t="0" r="27305" b="92075"/>
                <wp:wrapNone/>
                <wp:docPr id="19" name="Connector: Elbow 19"/>
                <wp:cNvGraphicFramePr/>
                <a:graphic xmlns:a="http://schemas.openxmlformats.org/drawingml/2006/main">
                  <a:graphicData uri="http://schemas.microsoft.com/office/word/2010/wordprocessingShape">
                    <wps:wsp>
                      <wps:cNvCnPr/>
                      <wps:spPr>
                        <a:xfrm flipH="1">
                          <a:off x="0" y="0"/>
                          <a:ext cx="1592494" cy="44178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CA3259" id="Connector: Elbow 19" o:spid="_x0000_s1026" type="#_x0000_t34" style="position:absolute;margin-left:97.65pt;margin-top:13.55pt;width:125.4pt;height:34.8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" strokecolor="black [3040]">
                <v:stroke endarrow="block"/>
              </v:shape>
            </w:pict>
          </mc:Fallback>
        </mc:AlternateContent>
      </w:r>
    </w:p>
    <w:p w14:paraId="0EBD4A8C" w14:textId="7E07546B" w:rsidR="002458CC" w:rsidRDefault="002458CC" w:rsidP="00B84C11">
      <w:pPr>
        <w:tabs>
          <w:tab w:val="left" w:leader="dot" w:pos="8640"/>
        </w:tabs>
        <w:spacing w:line="276" w:lineRule="auto"/>
        <w:rPr>
          <w:rFonts w:eastAsia="Arial"/>
          <w:spacing w:val="-1"/>
          <w:position w:val="-1"/>
          <w:sz w:val="24"/>
          <w:szCs w:val="24"/>
        </w:rPr>
      </w:pPr>
    </w:p>
    <w:p w14:paraId="7EA1A274" w14:textId="67D2FAAD" w:rsidR="002458CC" w:rsidRDefault="002458CC" w:rsidP="00B31351">
      <w:pPr>
        <w:tabs>
          <w:tab w:val="left" w:leader="dot" w:pos="8640"/>
        </w:tabs>
        <w:spacing w:line="276" w:lineRule="auto"/>
        <w:rPr>
          <w:rFonts w:eastAsia="Arial"/>
          <w:spacing w:val="-1"/>
          <w:position w:val="-1"/>
          <w:sz w:val="24"/>
          <w:szCs w:val="24"/>
        </w:rPr>
      </w:pPr>
      <w:r>
        <w:rPr>
          <w:rFonts w:eastAsia="Arial"/>
          <w:noProof/>
          <w:spacing w:val="-1"/>
          <w:position w:val="-1"/>
          <w:sz w:val="24"/>
          <w:szCs w:val="24"/>
        </w:rPr>
        <mc:AlternateContent>
          <mc:Choice Requires="wps">
            <w:drawing>
              <wp:anchor distT="0" distB="0" distL="114300" distR="114300" simplePos="0" relativeHeight="251670528" behindDoc="0" locked="0" layoutInCell="1" allowOverlap="1" wp14:anchorId="76AF4A27" wp14:editId="07CD463D">
                <wp:simplePos x="0" y="0"/>
                <wp:positionH relativeFrom="margin">
                  <wp:posOffset>245274</wp:posOffset>
                </wp:positionH>
                <wp:positionV relativeFrom="paragraph">
                  <wp:posOffset>24372</wp:posOffset>
                </wp:positionV>
                <wp:extent cx="965771" cy="493160"/>
                <wp:effectExtent l="0" t="0" r="25400" b="21590"/>
                <wp:wrapNone/>
                <wp:docPr id="15" name="Rectangle 15"/>
                <wp:cNvGraphicFramePr/>
                <a:graphic xmlns:a="http://schemas.openxmlformats.org/drawingml/2006/main">
                  <a:graphicData uri="http://schemas.microsoft.com/office/word/2010/wordprocessingShape">
                    <wps:wsp>
                      <wps:cNvSpPr/>
                      <wps:spPr>
                        <a:xfrm>
                          <a:off x="0" y="0"/>
                          <a:ext cx="965771" cy="493160"/>
                        </a:xfrm>
                        <a:prstGeom prst="rect">
                          <a:avLst/>
                        </a:prstGeom>
                      </wps:spPr>
                      <wps:style>
                        <a:lnRef idx="2">
                          <a:schemeClr val="dk1"/>
                        </a:lnRef>
                        <a:fillRef idx="1">
                          <a:schemeClr val="lt1"/>
                        </a:fillRef>
                        <a:effectRef idx="0">
                          <a:schemeClr val="dk1"/>
                        </a:effectRef>
                        <a:fontRef idx="minor">
                          <a:schemeClr val="dk1"/>
                        </a:fontRef>
                      </wps:style>
                      <wps:txbx>
                        <w:txbxContent>
                          <w:p w14:paraId="7A874E3D" w14:textId="061680EA" w:rsidR="002458CC" w:rsidRDefault="002458CC" w:rsidP="002458CC">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F4A27" id="Rectangle 15" o:spid="_x0000_s1032" style="position:absolute;margin-left:19.3pt;margin-top:1.9pt;width:76.05pt;height:38.8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" fillcolor="white [3201]" strokecolor="black [3200]" strokeweight="2pt">
                <v:textbox>
                  <w:txbxContent>
                    <w:p w14:paraId="7A874E3D" w14:textId="061680EA" w:rsidR="002458CC" w:rsidRDefault="002458CC" w:rsidP="002458CC">
                      <w:pPr>
                        <w:jc w:val="center"/>
                      </w:pPr>
                      <w:r>
                        <w:t>ADMIN</w:t>
                      </w:r>
                    </w:p>
                  </w:txbxContent>
                </v:textbox>
                <w10:wrap anchorx="margin"/>
              </v:rect>
            </w:pict>
          </mc:Fallback>
        </mc:AlternateContent>
      </w:r>
    </w:p>
    <w:p w14:paraId="16E43123" w14:textId="76762637" w:rsidR="002458CC" w:rsidRDefault="002458CC" w:rsidP="002458CC">
      <w:pPr>
        <w:tabs>
          <w:tab w:val="left" w:pos="2443"/>
        </w:tabs>
        <w:spacing w:line="276" w:lineRule="auto"/>
        <w:rPr>
          <w:rFonts w:eastAsia="Arial"/>
          <w:spacing w:val="-1"/>
          <w:position w:val="-1"/>
          <w:sz w:val="24"/>
          <w:szCs w:val="24"/>
        </w:rPr>
      </w:pPr>
      <w:r>
        <w:rPr>
          <w:rFonts w:eastAsia="Arial"/>
          <w:spacing w:val="-1"/>
          <w:position w:val="-1"/>
          <w:sz w:val="24"/>
          <w:szCs w:val="24"/>
        </w:rPr>
        <w:tab/>
        <w:t xml:space="preserve">Data </w:t>
      </w:r>
      <w:r w:rsidR="00B84C11">
        <w:rPr>
          <w:rFonts w:eastAsia="Arial"/>
          <w:spacing w:val="-1"/>
          <w:position w:val="-1"/>
          <w:sz w:val="24"/>
          <w:szCs w:val="24"/>
        </w:rPr>
        <w:t>penduduk</w:t>
      </w:r>
    </w:p>
    <w:p w14:paraId="1A38B3D9" w14:textId="0C584395" w:rsidR="002458CC" w:rsidRDefault="002458CC" w:rsidP="00B31351">
      <w:pPr>
        <w:tabs>
          <w:tab w:val="left" w:leader="dot" w:pos="8640"/>
        </w:tabs>
        <w:spacing w:line="276" w:lineRule="auto"/>
        <w:rPr>
          <w:rFonts w:eastAsia="Arial"/>
          <w:spacing w:val="-1"/>
          <w:position w:val="-1"/>
          <w:sz w:val="24"/>
          <w:szCs w:val="24"/>
        </w:rPr>
      </w:pPr>
    </w:p>
    <w:p w14:paraId="4F0391D0" w14:textId="56FDA80F" w:rsidR="002458CC" w:rsidRDefault="002458CC" w:rsidP="00B31351">
      <w:pPr>
        <w:tabs>
          <w:tab w:val="left" w:leader="dot" w:pos="8640"/>
        </w:tabs>
        <w:spacing w:line="276" w:lineRule="auto"/>
        <w:rPr>
          <w:rFonts w:eastAsia="Arial"/>
          <w:spacing w:val="-1"/>
          <w:position w:val="-1"/>
          <w:sz w:val="24"/>
          <w:szCs w:val="24"/>
        </w:rPr>
      </w:pPr>
    </w:p>
    <w:p w14:paraId="5C253CEF" w14:textId="03663042" w:rsidR="002458CC" w:rsidRDefault="00B84C11" w:rsidP="00B84C11">
      <w:pPr>
        <w:tabs>
          <w:tab w:val="left" w:leader="dot" w:pos="8640"/>
        </w:tabs>
        <w:spacing w:line="276" w:lineRule="auto"/>
        <w:jc w:val="center"/>
        <w:rPr>
          <w:rFonts w:eastAsia="Arial"/>
          <w:spacing w:val="-1"/>
          <w:position w:val="-1"/>
          <w:sz w:val="24"/>
          <w:szCs w:val="24"/>
        </w:rPr>
      </w:pPr>
      <w:r>
        <w:rPr>
          <w:rFonts w:eastAsia="Arial"/>
          <w:spacing w:val="-1"/>
          <w:position w:val="-1"/>
          <w:sz w:val="24"/>
          <w:szCs w:val="24"/>
        </w:rPr>
        <w:t>Gambar 2</w:t>
      </w:r>
    </w:p>
    <w:p w14:paraId="02560A74" w14:textId="77777777" w:rsidR="00B84C11" w:rsidRDefault="00B84C11" w:rsidP="00B84C11">
      <w:pPr>
        <w:tabs>
          <w:tab w:val="left" w:leader="dot" w:pos="8640"/>
        </w:tabs>
        <w:spacing w:line="276" w:lineRule="auto"/>
        <w:jc w:val="center"/>
        <w:rPr>
          <w:rFonts w:eastAsia="Arial"/>
          <w:spacing w:val="-1"/>
          <w:position w:val="-1"/>
          <w:sz w:val="24"/>
          <w:szCs w:val="24"/>
        </w:rPr>
      </w:pPr>
    </w:p>
    <w:p w14:paraId="6520A4DD" w14:textId="39DBB9A4" w:rsidR="00B84C11" w:rsidRDefault="00B84C11" w:rsidP="00B84C11">
      <w:pPr>
        <w:tabs>
          <w:tab w:val="left" w:leader="dot" w:pos="8640"/>
        </w:tabs>
        <w:spacing w:line="276" w:lineRule="auto"/>
        <w:jc w:val="center"/>
        <w:rPr>
          <w:rFonts w:eastAsia="Arial"/>
          <w:spacing w:val="-1"/>
          <w:position w:val="-1"/>
          <w:sz w:val="24"/>
          <w:szCs w:val="24"/>
        </w:rPr>
      </w:pPr>
      <w:r>
        <w:rPr>
          <w:rFonts w:eastAsia="Arial"/>
          <w:spacing w:val="-1"/>
          <w:position w:val="-1"/>
          <w:sz w:val="24"/>
          <w:szCs w:val="24"/>
        </w:rPr>
        <w:t>Data Flow Diagram level 0</w:t>
      </w:r>
    </w:p>
    <w:p w14:paraId="3D6D9695" w14:textId="77777777" w:rsidR="00B84C11" w:rsidRDefault="00B84C11" w:rsidP="00B84C11">
      <w:pPr>
        <w:tabs>
          <w:tab w:val="left" w:leader="dot" w:pos="8640"/>
        </w:tabs>
        <w:spacing w:line="276" w:lineRule="auto"/>
        <w:jc w:val="center"/>
        <w:rPr>
          <w:rFonts w:eastAsia="Arial"/>
          <w:spacing w:val="-1"/>
          <w:position w:val="-1"/>
          <w:sz w:val="24"/>
          <w:szCs w:val="24"/>
        </w:rPr>
      </w:pPr>
    </w:p>
    <w:p w14:paraId="1C6DA75A" w14:textId="01E02AAF" w:rsidR="00B84C11" w:rsidRDefault="00B84C11" w:rsidP="00B31351">
      <w:pPr>
        <w:tabs>
          <w:tab w:val="left" w:leader="dot" w:pos="8640"/>
        </w:tabs>
        <w:spacing w:line="276" w:lineRule="auto"/>
        <w:rPr>
          <w:rFonts w:eastAsia="Arial"/>
          <w:spacing w:val="-1"/>
          <w:position w:val="-1"/>
          <w:sz w:val="24"/>
          <w:szCs w:val="24"/>
        </w:rPr>
      </w:pPr>
    </w:p>
    <w:p w14:paraId="389AFBD1" w14:textId="4B173DC8" w:rsidR="00B84C11" w:rsidRDefault="0096318E" w:rsidP="00B31351">
      <w:pPr>
        <w:tabs>
          <w:tab w:val="left" w:leader="dot" w:pos="8640"/>
        </w:tabs>
        <w:spacing w:line="276" w:lineRule="auto"/>
        <w:rPr>
          <w:rFonts w:eastAsia="Arial"/>
          <w:spacing w:val="-1"/>
          <w:position w:val="-1"/>
          <w:sz w:val="24"/>
          <w:szCs w:val="24"/>
        </w:rPr>
      </w:pPr>
      <w:r>
        <w:rPr>
          <w:rFonts w:eastAsia="Arial"/>
          <w:noProof/>
          <w:spacing w:val="-1"/>
          <w:position w:val="-1"/>
          <w:sz w:val="24"/>
          <w:szCs w:val="24"/>
        </w:rPr>
        <mc:AlternateContent>
          <mc:Choice Requires="wps">
            <w:drawing>
              <wp:anchor distT="0" distB="0" distL="114300" distR="114300" simplePos="0" relativeHeight="251679744" behindDoc="0" locked="0" layoutInCell="1" allowOverlap="1" wp14:anchorId="3A329349" wp14:editId="15B60B2E">
                <wp:simplePos x="0" y="0"/>
                <wp:positionH relativeFrom="page">
                  <wp:posOffset>3766930</wp:posOffset>
                </wp:positionH>
                <wp:positionV relativeFrom="paragraph">
                  <wp:posOffset>6212</wp:posOffset>
                </wp:positionV>
                <wp:extent cx="1231900" cy="1123122"/>
                <wp:effectExtent l="0" t="0" r="25400" b="20320"/>
                <wp:wrapNone/>
                <wp:docPr id="25" name="Oval 25"/>
                <wp:cNvGraphicFramePr/>
                <a:graphic xmlns:a="http://schemas.openxmlformats.org/drawingml/2006/main">
                  <a:graphicData uri="http://schemas.microsoft.com/office/word/2010/wordprocessingShape">
                    <wps:wsp>
                      <wps:cNvSpPr/>
                      <wps:spPr>
                        <a:xfrm>
                          <a:off x="0" y="0"/>
                          <a:ext cx="1231900" cy="1123122"/>
                        </a:xfrm>
                        <a:prstGeom prst="ellipse">
                          <a:avLst/>
                        </a:prstGeom>
                      </wps:spPr>
                      <wps:style>
                        <a:lnRef idx="2">
                          <a:schemeClr val="dk1"/>
                        </a:lnRef>
                        <a:fillRef idx="1">
                          <a:schemeClr val="lt1"/>
                        </a:fillRef>
                        <a:effectRef idx="0">
                          <a:schemeClr val="dk1"/>
                        </a:effectRef>
                        <a:fontRef idx="minor">
                          <a:schemeClr val="dk1"/>
                        </a:fontRef>
                      </wps:style>
                      <wps:txbx>
                        <w:txbxContent>
                          <w:p w14:paraId="41227E06" w14:textId="306616E0" w:rsidR="00C03163" w:rsidRPr="00813CAD" w:rsidRDefault="00C03163" w:rsidP="00C03163">
                            <w:pPr>
                              <w:jc w:val="center"/>
                              <w:rPr>
                                <w:sz w:val="18"/>
                                <w:szCs w:val="18"/>
                              </w:rPr>
                            </w:pPr>
                            <w:r w:rsidRPr="00813CAD">
                              <w:rPr>
                                <w:sz w:val="18"/>
                                <w:szCs w:val="18"/>
                              </w:rPr>
                              <w:t>INPUT DATA</w:t>
                            </w:r>
                          </w:p>
                          <w:p w14:paraId="57886B76" w14:textId="2B9D461A" w:rsidR="00C03163" w:rsidRPr="00813CAD" w:rsidRDefault="00C03163" w:rsidP="00C03163">
                            <w:pPr>
                              <w:jc w:val="center"/>
                              <w:rPr>
                                <w:sz w:val="18"/>
                                <w:szCs w:val="18"/>
                              </w:rPr>
                            </w:pPr>
                            <w:r w:rsidRPr="00813CAD">
                              <w:rPr>
                                <w:sz w:val="18"/>
                                <w:szCs w:val="18"/>
                              </w:rPr>
                              <w:t>PENDUDUK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329349" id="Oval 25" o:spid="_x0000_s1033" style="position:absolute;margin-left:296.6pt;margin-top:.5pt;width:97pt;height:88.4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" fillcolor="white [3201]" strokecolor="black [3200]" strokeweight="2pt">
                <v:textbox>
                  <w:txbxContent>
                    <w:p w14:paraId="41227E06" w14:textId="306616E0" w:rsidR="00C03163" w:rsidRPr="00813CAD" w:rsidRDefault="00C03163" w:rsidP="00C03163">
                      <w:pPr>
                        <w:jc w:val="center"/>
                        <w:rPr>
                          <w:sz w:val="18"/>
                          <w:szCs w:val="18"/>
                        </w:rPr>
                      </w:pPr>
                      <w:r w:rsidRPr="00813CAD">
                        <w:rPr>
                          <w:sz w:val="18"/>
                          <w:szCs w:val="18"/>
                        </w:rPr>
                        <w:t>INPUT DATA</w:t>
                      </w:r>
                    </w:p>
                    <w:p w14:paraId="57886B76" w14:textId="2B9D461A" w:rsidR="00C03163" w:rsidRPr="00813CAD" w:rsidRDefault="00C03163" w:rsidP="00C03163">
                      <w:pPr>
                        <w:jc w:val="center"/>
                        <w:rPr>
                          <w:sz w:val="18"/>
                          <w:szCs w:val="18"/>
                        </w:rPr>
                      </w:pPr>
                      <w:r w:rsidRPr="00813CAD">
                        <w:rPr>
                          <w:sz w:val="18"/>
                          <w:szCs w:val="18"/>
                        </w:rPr>
                        <w:t>PENDUDUK</w:t>
                      </w:r>
                    </w:p>
                  </w:txbxContent>
                </v:textbox>
                <w10:wrap anchorx="page"/>
              </v:oval>
            </w:pict>
          </mc:Fallback>
        </mc:AlternateContent>
      </w:r>
    </w:p>
    <w:p w14:paraId="2AC6C0AE" w14:textId="57F77383" w:rsidR="00B84C11" w:rsidRDefault="0096318E" w:rsidP="0096318E">
      <w:pPr>
        <w:tabs>
          <w:tab w:val="left" w:pos="2066"/>
        </w:tabs>
        <w:spacing w:line="276" w:lineRule="auto"/>
        <w:rPr>
          <w:rFonts w:eastAsia="Arial"/>
          <w:spacing w:val="-1"/>
          <w:position w:val="-1"/>
          <w:sz w:val="24"/>
          <w:szCs w:val="24"/>
        </w:rPr>
      </w:pPr>
      <w:r>
        <w:rPr>
          <w:rFonts w:eastAsia="Arial"/>
          <w:noProof/>
          <w:spacing w:val="-1"/>
          <w:position w:val="-1"/>
          <w:sz w:val="24"/>
          <w:szCs w:val="24"/>
        </w:rPr>
        <mc:AlternateContent>
          <mc:Choice Requires="wps">
            <w:drawing>
              <wp:anchor distT="0" distB="0" distL="114300" distR="114300" simplePos="0" relativeHeight="251685888" behindDoc="0" locked="0" layoutInCell="1" allowOverlap="1" wp14:anchorId="5AC5DA3B" wp14:editId="7496B557">
                <wp:simplePos x="0" y="0"/>
                <wp:positionH relativeFrom="column">
                  <wp:posOffset>1104348</wp:posOffset>
                </wp:positionH>
                <wp:positionV relativeFrom="paragraph">
                  <wp:posOffset>202482</wp:posOffset>
                </wp:positionV>
                <wp:extent cx="1580322" cy="0"/>
                <wp:effectExtent l="0" t="76200" r="20320" b="95250"/>
                <wp:wrapNone/>
                <wp:docPr id="32" name="Straight Arrow Connector 32"/>
                <wp:cNvGraphicFramePr/>
                <a:graphic xmlns:a="http://schemas.openxmlformats.org/drawingml/2006/main">
                  <a:graphicData uri="http://schemas.microsoft.com/office/word/2010/wordprocessingShape">
                    <wps:wsp>
                      <wps:cNvCnPr/>
                      <wps:spPr>
                        <a:xfrm>
                          <a:off x="0" y="0"/>
                          <a:ext cx="15803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7DCF71" id="Straight Arrow Connector 32" o:spid="_x0000_s1026" type="#_x0000_t32" style="position:absolute;margin-left:86.95pt;margin-top:15.95pt;width:124.4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" strokecolor="black [3040]">
                <v:stroke endarrow="block"/>
              </v:shape>
            </w:pict>
          </mc:Fallback>
        </mc:AlternateContent>
      </w:r>
      <w:r>
        <w:rPr>
          <w:rFonts w:eastAsia="Arial"/>
          <w:noProof/>
          <w:spacing w:val="-1"/>
          <w:position w:val="-1"/>
          <w:sz w:val="24"/>
          <w:szCs w:val="24"/>
        </w:rPr>
        <mc:AlternateContent>
          <mc:Choice Requires="wps">
            <w:drawing>
              <wp:anchor distT="0" distB="0" distL="114300" distR="114300" simplePos="0" relativeHeight="251678720" behindDoc="0" locked="0" layoutInCell="1" allowOverlap="1" wp14:anchorId="4998653E" wp14:editId="3776F64C">
                <wp:simplePos x="0" y="0"/>
                <wp:positionH relativeFrom="column">
                  <wp:posOffset>319736</wp:posOffset>
                </wp:positionH>
                <wp:positionV relativeFrom="paragraph">
                  <wp:posOffset>92710</wp:posOffset>
                </wp:positionV>
                <wp:extent cx="775252" cy="327991"/>
                <wp:effectExtent l="0" t="0" r="25400" b="15240"/>
                <wp:wrapNone/>
                <wp:docPr id="24" name="Rectangle 24"/>
                <wp:cNvGraphicFramePr/>
                <a:graphic xmlns:a="http://schemas.openxmlformats.org/drawingml/2006/main">
                  <a:graphicData uri="http://schemas.microsoft.com/office/word/2010/wordprocessingShape">
                    <wps:wsp>
                      <wps:cNvSpPr/>
                      <wps:spPr>
                        <a:xfrm>
                          <a:off x="0" y="0"/>
                          <a:ext cx="775252" cy="327991"/>
                        </a:xfrm>
                        <a:prstGeom prst="rect">
                          <a:avLst/>
                        </a:prstGeom>
                      </wps:spPr>
                      <wps:style>
                        <a:lnRef idx="2">
                          <a:schemeClr val="dk1"/>
                        </a:lnRef>
                        <a:fillRef idx="1">
                          <a:schemeClr val="lt1"/>
                        </a:fillRef>
                        <a:effectRef idx="0">
                          <a:schemeClr val="dk1"/>
                        </a:effectRef>
                        <a:fontRef idx="minor">
                          <a:schemeClr val="dk1"/>
                        </a:fontRef>
                      </wps:style>
                      <wps:txbx>
                        <w:txbxContent>
                          <w:p w14:paraId="4912AD5A" w14:textId="231A0F08" w:rsidR="00C03163" w:rsidRDefault="00C03163" w:rsidP="00C03163">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98653E" id="Rectangle 24" o:spid="_x0000_s1034" style="position:absolute;margin-left:25.2pt;margin-top:7.3pt;width:61.05pt;height:25.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" fillcolor="white [3201]" strokecolor="black [3200]" strokeweight="2pt">
                <v:textbox>
                  <w:txbxContent>
                    <w:p w14:paraId="4912AD5A" w14:textId="231A0F08" w:rsidR="00C03163" w:rsidRDefault="00C03163" w:rsidP="00C03163">
                      <w:pPr>
                        <w:jc w:val="center"/>
                      </w:pPr>
                      <w:r>
                        <w:t>ADMIN</w:t>
                      </w:r>
                    </w:p>
                  </w:txbxContent>
                </v:textbox>
              </v:rect>
            </w:pict>
          </mc:Fallback>
        </mc:AlternateContent>
      </w:r>
      <w:r>
        <w:rPr>
          <w:rFonts w:eastAsia="Arial"/>
          <w:spacing w:val="-1"/>
          <w:position w:val="-1"/>
          <w:sz w:val="24"/>
          <w:szCs w:val="24"/>
        </w:rPr>
        <w:tab/>
        <w:t>Input data</w:t>
      </w:r>
    </w:p>
    <w:p w14:paraId="4C5C74E0" w14:textId="3BAF4281" w:rsidR="00B84C11" w:rsidRDefault="0096318E" w:rsidP="00B31351">
      <w:pPr>
        <w:tabs>
          <w:tab w:val="left" w:leader="dot" w:pos="8640"/>
        </w:tabs>
        <w:spacing w:line="276" w:lineRule="auto"/>
        <w:rPr>
          <w:rFonts w:eastAsia="Arial"/>
          <w:spacing w:val="-1"/>
          <w:position w:val="-1"/>
          <w:sz w:val="24"/>
          <w:szCs w:val="24"/>
        </w:rPr>
      </w:pPr>
      <w:r>
        <w:rPr>
          <w:rFonts w:eastAsia="Arial"/>
          <w:noProof/>
          <w:spacing w:val="-1"/>
          <w:position w:val="-1"/>
          <w:sz w:val="24"/>
          <w:szCs w:val="24"/>
        </w:rPr>
        <mc:AlternateContent>
          <mc:Choice Requires="wps">
            <w:drawing>
              <wp:anchor distT="0" distB="0" distL="114300" distR="114300" simplePos="0" relativeHeight="251686912" behindDoc="0" locked="0" layoutInCell="1" allowOverlap="1" wp14:anchorId="46B2B64C" wp14:editId="2EC2913C">
                <wp:simplePos x="0" y="0"/>
                <wp:positionH relativeFrom="column">
                  <wp:posOffset>686601</wp:posOffset>
                </wp:positionH>
                <wp:positionV relativeFrom="paragraph">
                  <wp:posOffset>198755</wp:posOffset>
                </wp:positionV>
                <wp:extent cx="19464" cy="1550062"/>
                <wp:effectExtent l="0" t="0" r="19050" b="31115"/>
                <wp:wrapNone/>
                <wp:docPr id="33" name="Straight Connector 33"/>
                <wp:cNvGraphicFramePr/>
                <a:graphic xmlns:a="http://schemas.openxmlformats.org/drawingml/2006/main">
                  <a:graphicData uri="http://schemas.microsoft.com/office/word/2010/wordprocessingShape">
                    <wps:wsp>
                      <wps:cNvCnPr/>
                      <wps:spPr>
                        <a:xfrm>
                          <a:off x="0" y="0"/>
                          <a:ext cx="19464" cy="15500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D1ADA" id="Straight Connector 3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05pt,15.65pt" to="55.6pt,1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" strokecolor="black [3040]"/>
            </w:pict>
          </mc:Fallback>
        </mc:AlternateContent>
      </w:r>
    </w:p>
    <w:p w14:paraId="21795DDF" w14:textId="39C28C6E" w:rsidR="00B84C11" w:rsidRDefault="00813CAD" w:rsidP="00813CAD">
      <w:pPr>
        <w:tabs>
          <w:tab w:val="left" w:pos="2113"/>
        </w:tabs>
        <w:spacing w:line="276" w:lineRule="auto"/>
        <w:rPr>
          <w:rFonts w:eastAsia="Arial"/>
          <w:spacing w:val="-1"/>
          <w:position w:val="-1"/>
          <w:sz w:val="24"/>
          <w:szCs w:val="24"/>
        </w:rPr>
      </w:pPr>
      <w:r>
        <w:rPr>
          <w:rFonts w:eastAsia="Arial"/>
          <w:noProof/>
          <w:spacing w:val="-1"/>
          <w:position w:val="-1"/>
          <w:sz w:val="24"/>
          <w:szCs w:val="24"/>
        </w:rPr>
        <mc:AlternateContent>
          <mc:Choice Requires="wps">
            <w:drawing>
              <wp:anchor distT="0" distB="0" distL="114300" distR="114300" simplePos="0" relativeHeight="251684864" behindDoc="0" locked="0" layoutInCell="1" allowOverlap="1" wp14:anchorId="3673859D" wp14:editId="5BD09208">
                <wp:simplePos x="0" y="0"/>
                <wp:positionH relativeFrom="column">
                  <wp:posOffset>1072873</wp:posOffset>
                </wp:positionH>
                <wp:positionV relativeFrom="paragraph">
                  <wp:posOffset>84179</wp:posOffset>
                </wp:positionV>
                <wp:extent cx="2029239" cy="400878"/>
                <wp:effectExtent l="38100" t="76200" r="9525" b="37465"/>
                <wp:wrapNone/>
                <wp:docPr id="31" name="Connector: Elbow 31"/>
                <wp:cNvGraphicFramePr/>
                <a:graphic xmlns:a="http://schemas.openxmlformats.org/drawingml/2006/main">
                  <a:graphicData uri="http://schemas.microsoft.com/office/word/2010/wordprocessingShape">
                    <wps:wsp>
                      <wps:cNvCnPr/>
                      <wps:spPr>
                        <a:xfrm flipH="1" flipV="1">
                          <a:off x="0" y="0"/>
                          <a:ext cx="2029239" cy="400878"/>
                        </a:xfrm>
                        <a:prstGeom prst="bentConnector3">
                          <a:avLst>
                            <a:gd name="adj1" fmla="val 461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6945E" id="Connector: Elbow 31" o:spid="_x0000_s1026" type="#_x0000_t34" style="position:absolute;margin-left:84.5pt;margin-top:6.65pt;width:159.8pt;height:31.5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" adj="9962" strokecolor="black [3040]">
                <v:stroke endarrow="block"/>
              </v:shape>
            </w:pict>
          </mc:Fallback>
        </mc:AlternateContent>
      </w:r>
      <w:r>
        <w:rPr>
          <w:rFonts w:eastAsia="Arial"/>
          <w:noProof/>
          <w:spacing w:val="-1"/>
          <w:position w:val="-1"/>
          <w:sz w:val="24"/>
          <w:szCs w:val="24"/>
        </w:rPr>
        <mc:AlternateContent>
          <mc:Choice Requires="wps">
            <w:drawing>
              <wp:anchor distT="0" distB="0" distL="114300" distR="114300" simplePos="0" relativeHeight="251688960" behindDoc="0" locked="0" layoutInCell="1" allowOverlap="1" wp14:anchorId="7C8AAE4A" wp14:editId="2320369F">
                <wp:simplePos x="0" y="0"/>
                <wp:positionH relativeFrom="column">
                  <wp:posOffset>3648765</wp:posOffset>
                </wp:positionH>
                <wp:positionV relativeFrom="paragraph">
                  <wp:posOffset>57674</wp:posOffset>
                </wp:positionV>
                <wp:extent cx="288235" cy="1649895"/>
                <wp:effectExtent l="38100" t="0" r="512445" b="102870"/>
                <wp:wrapNone/>
                <wp:docPr id="36" name="Connector: Elbow 36"/>
                <wp:cNvGraphicFramePr/>
                <a:graphic xmlns:a="http://schemas.openxmlformats.org/drawingml/2006/main">
                  <a:graphicData uri="http://schemas.microsoft.com/office/word/2010/wordprocessingShape">
                    <wps:wsp>
                      <wps:cNvCnPr/>
                      <wps:spPr>
                        <a:xfrm flipH="1">
                          <a:off x="0" y="0"/>
                          <a:ext cx="288235" cy="1649895"/>
                        </a:xfrm>
                        <a:prstGeom prst="bentConnector3">
                          <a:avLst>
                            <a:gd name="adj1" fmla="val -1707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67EC1C" id="Connector: Elbow 36" o:spid="_x0000_s1026" type="#_x0000_t34" style="position:absolute;margin-left:287.3pt;margin-top:4.55pt;width:22.7pt;height:129.9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" adj="-36891" strokecolor="black [3040]">
                <v:stroke endarrow="block"/>
              </v:shape>
            </w:pict>
          </mc:Fallback>
        </mc:AlternateContent>
      </w:r>
      <w:r>
        <w:rPr>
          <w:rFonts w:eastAsia="Arial"/>
          <w:spacing w:val="-1"/>
          <w:position w:val="-1"/>
          <w:sz w:val="24"/>
          <w:szCs w:val="24"/>
        </w:rPr>
        <w:tab/>
        <w:t>Info Data</w:t>
      </w:r>
    </w:p>
    <w:p w14:paraId="185B972E" w14:textId="7EAD2C7B" w:rsidR="00B84C11" w:rsidRDefault="00B84C11" w:rsidP="00B31351">
      <w:pPr>
        <w:tabs>
          <w:tab w:val="left" w:leader="dot" w:pos="8640"/>
        </w:tabs>
        <w:spacing w:line="276" w:lineRule="auto"/>
        <w:rPr>
          <w:rFonts w:eastAsia="Arial"/>
          <w:spacing w:val="-1"/>
          <w:position w:val="-1"/>
          <w:sz w:val="24"/>
          <w:szCs w:val="24"/>
        </w:rPr>
      </w:pPr>
    </w:p>
    <w:p w14:paraId="42829A76" w14:textId="276C7A55" w:rsidR="00B84C11" w:rsidRDefault="00B84C11" w:rsidP="00B31351">
      <w:pPr>
        <w:tabs>
          <w:tab w:val="left" w:leader="dot" w:pos="8640"/>
        </w:tabs>
        <w:spacing w:line="276" w:lineRule="auto"/>
        <w:rPr>
          <w:rFonts w:eastAsia="Arial"/>
          <w:spacing w:val="-1"/>
          <w:position w:val="-1"/>
          <w:sz w:val="24"/>
          <w:szCs w:val="24"/>
        </w:rPr>
      </w:pPr>
    </w:p>
    <w:p w14:paraId="079DE413" w14:textId="0A423A26" w:rsidR="00B84C11" w:rsidRDefault="00B84C11" w:rsidP="00B31351">
      <w:pPr>
        <w:tabs>
          <w:tab w:val="left" w:leader="dot" w:pos="8640"/>
        </w:tabs>
        <w:spacing w:line="276" w:lineRule="auto"/>
        <w:rPr>
          <w:rFonts w:eastAsia="Arial"/>
          <w:spacing w:val="-1"/>
          <w:position w:val="-1"/>
          <w:sz w:val="24"/>
          <w:szCs w:val="24"/>
        </w:rPr>
      </w:pPr>
    </w:p>
    <w:p w14:paraId="69DA781F" w14:textId="150CFAC8" w:rsidR="00B84C11" w:rsidRDefault="00813CAD" w:rsidP="00813CAD">
      <w:pPr>
        <w:tabs>
          <w:tab w:val="left" w:pos="7137"/>
        </w:tabs>
        <w:spacing w:line="276" w:lineRule="auto"/>
        <w:rPr>
          <w:rFonts w:eastAsia="Arial"/>
          <w:spacing w:val="-1"/>
          <w:position w:val="-1"/>
          <w:sz w:val="24"/>
          <w:szCs w:val="24"/>
        </w:rPr>
      </w:pPr>
      <w:r>
        <w:rPr>
          <w:rFonts w:eastAsia="Arial"/>
          <w:spacing w:val="-1"/>
          <w:position w:val="-1"/>
          <w:sz w:val="24"/>
          <w:szCs w:val="24"/>
        </w:rPr>
        <w:tab/>
        <w:t xml:space="preserve">Input Data </w:t>
      </w:r>
    </w:p>
    <w:p w14:paraId="78ED2C09" w14:textId="6B687F8A" w:rsidR="00B84C11" w:rsidRDefault="00B84C11" w:rsidP="00B31351">
      <w:pPr>
        <w:tabs>
          <w:tab w:val="left" w:leader="dot" w:pos="8640"/>
        </w:tabs>
        <w:spacing w:line="276" w:lineRule="auto"/>
        <w:rPr>
          <w:rFonts w:eastAsia="Arial"/>
          <w:spacing w:val="-1"/>
          <w:position w:val="-1"/>
          <w:sz w:val="24"/>
          <w:szCs w:val="24"/>
        </w:rPr>
      </w:pPr>
    </w:p>
    <w:p w14:paraId="6FE89895" w14:textId="29BD6D64" w:rsidR="00B84C11" w:rsidRDefault="0096318E" w:rsidP="00B31351">
      <w:pPr>
        <w:tabs>
          <w:tab w:val="left" w:leader="dot" w:pos="8640"/>
        </w:tabs>
        <w:spacing w:line="276" w:lineRule="auto"/>
        <w:rPr>
          <w:rFonts w:eastAsia="Arial"/>
          <w:spacing w:val="-1"/>
          <w:position w:val="-1"/>
          <w:sz w:val="24"/>
          <w:szCs w:val="24"/>
        </w:rPr>
      </w:pPr>
      <w:r>
        <w:rPr>
          <w:rFonts w:eastAsia="Arial"/>
          <w:noProof/>
          <w:spacing w:val="-1"/>
          <w:position w:val="-1"/>
          <w:sz w:val="24"/>
          <w:szCs w:val="24"/>
        </w:rPr>
        <mc:AlternateContent>
          <mc:Choice Requires="wps">
            <w:drawing>
              <wp:anchor distT="0" distB="0" distL="114300" distR="114300" simplePos="0" relativeHeight="251682816" behindDoc="0" locked="0" layoutInCell="1" allowOverlap="1" wp14:anchorId="035DF15D" wp14:editId="33EB0559">
                <wp:simplePos x="0" y="0"/>
                <wp:positionH relativeFrom="margin">
                  <wp:posOffset>2456069</wp:posOffset>
                </wp:positionH>
                <wp:positionV relativeFrom="paragraph">
                  <wp:posOffset>11513</wp:posOffset>
                </wp:positionV>
                <wp:extent cx="1152939" cy="974035"/>
                <wp:effectExtent l="0" t="0" r="28575" b="17145"/>
                <wp:wrapNone/>
                <wp:docPr id="28" name="Oval 28"/>
                <wp:cNvGraphicFramePr/>
                <a:graphic xmlns:a="http://schemas.openxmlformats.org/drawingml/2006/main">
                  <a:graphicData uri="http://schemas.microsoft.com/office/word/2010/wordprocessingShape">
                    <wps:wsp>
                      <wps:cNvSpPr/>
                      <wps:spPr>
                        <a:xfrm>
                          <a:off x="0" y="0"/>
                          <a:ext cx="1152939" cy="974035"/>
                        </a:xfrm>
                        <a:prstGeom prst="ellipse">
                          <a:avLst/>
                        </a:prstGeom>
                      </wps:spPr>
                      <wps:style>
                        <a:lnRef idx="2">
                          <a:schemeClr val="dk1"/>
                        </a:lnRef>
                        <a:fillRef idx="1">
                          <a:schemeClr val="lt1"/>
                        </a:fillRef>
                        <a:effectRef idx="0">
                          <a:schemeClr val="dk1"/>
                        </a:effectRef>
                        <a:fontRef idx="minor">
                          <a:schemeClr val="dk1"/>
                        </a:fontRef>
                      </wps:style>
                      <wps:txbx>
                        <w:txbxContent>
                          <w:p w14:paraId="2988BF04" w14:textId="29B7A8A0" w:rsidR="00C03163" w:rsidRPr="00813CAD" w:rsidRDefault="00C03163" w:rsidP="00C03163">
                            <w:pPr>
                              <w:jc w:val="center"/>
                              <w:rPr>
                                <w:sz w:val="16"/>
                                <w:szCs w:val="16"/>
                              </w:rPr>
                            </w:pPr>
                            <w:r w:rsidRPr="00813CAD">
                              <w:rPr>
                                <w:sz w:val="16"/>
                                <w:szCs w:val="16"/>
                              </w:rPr>
                              <w:t>EDIT DATA PENDUDUK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5DF15D" id="Oval 28" o:spid="_x0000_s1035" style="position:absolute;margin-left:193.4pt;margin-top:.9pt;width:90.8pt;height:76.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" fillcolor="white [3201]" strokecolor="black [3200]" strokeweight="2pt">
                <v:textbox>
                  <w:txbxContent>
                    <w:p w14:paraId="2988BF04" w14:textId="29B7A8A0" w:rsidR="00C03163" w:rsidRPr="00813CAD" w:rsidRDefault="00C03163" w:rsidP="00C03163">
                      <w:pPr>
                        <w:jc w:val="center"/>
                        <w:rPr>
                          <w:sz w:val="16"/>
                          <w:szCs w:val="16"/>
                        </w:rPr>
                      </w:pPr>
                      <w:r w:rsidRPr="00813CAD">
                        <w:rPr>
                          <w:sz w:val="16"/>
                          <w:szCs w:val="16"/>
                        </w:rPr>
                        <w:t>EDIT DATA PENDUDUK</w:t>
                      </w:r>
                    </w:p>
                  </w:txbxContent>
                </v:textbox>
                <w10:wrap anchorx="margin"/>
              </v:oval>
            </w:pict>
          </mc:Fallback>
        </mc:AlternateContent>
      </w:r>
    </w:p>
    <w:p w14:paraId="2FC072C6" w14:textId="37935822" w:rsidR="00B84C11" w:rsidRDefault="0096318E" w:rsidP="0096318E">
      <w:pPr>
        <w:tabs>
          <w:tab w:val="left" w:pos="1096"/>
          <w:tab w:val="left" w:pos="1409"/>
        </w:tabs>
        <w:spacing w:line="276" w:lineRule="auto"/>
        <w:rPr>
          <w:rFonts w:eastAsia="Arial"/>
          <w:spacing w:val="-1"/>
          <w:position w:val="-1"/>
          <w:sz w:val="24"/>
          <w:szCs w:val="24"/>
        </w:rPr>
      </w:pPr>
      <w:r>
        <w:rPr>
          <w:rFonts w:eastAsia="Arial"/>
          <w:noProof/>
          <w:spacing w:val="-1"/>
          <w:position w:val="-1"/>
          <w:sz w:val="24"/>
          <w:szCs w:val="24"/>
        </w:rPr>
        <mc:AlternateContent>
          <mc:Choice Requires="wps">
            <w:drawing>
              <wp:anchor distT="0" distB="0" distL="114300" distR="114300" simplePos="0" relativeHeight="251687936" behindDoc="0" locked="0" layoutInCell="1" allowOverlap="1" wp14:anchorId="2AA8E77F" wp14:editId="57A557CF">
                <wp:simplePos x="0" y="0"/>
                <wp:positionH relativeFrom="column">
                  <wp:posOffset>1849783</wp:posOffset>
                </wp:positionH>
                <wp:positionV relativeFrom="paragraph">
                  <wp:posOffset>107757</wp:posOffset>
                </wp:positionV>
                <wp:extent cx="655982" cy="0"/>
                <wp:effectExtent l="0" t="76200" r="10795" b="95250"/>
                <wp:wrapNone/>
                <wp:docPr id="35" name="Straight Arrow Connector 35"/>
                <wp:cNvGraphicFramePr/>
                <a:graphic xmlns:a="http://schemas.openxmlformats.org/drawingml/2006/main">
                  <a:graphicData uri="http://schemas.microsoft.com/office/word/2010/wordprocessingShape">
                    <wps:wsp>
                      <wps:cNvCnPr/>
                      <wps:spPr>
                        <a:xfrm>
                          <a:off x="0" y="0"/>
                          <a:ext cx="65598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AAD27D" id="Straight Arrow Connector 35" o:spid="_x0000_s1026" type="#_x0000_t32" style="position:absolute;margin-left:145.65pt;margin-top:8.5pt;width:51.6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" strokecolor="black [3040]">
                <v:stroke endarrow="block"/>
              </v:shape>
            </w:pict>
          </mc:Fallback>
        </mc:AlternateContent>
      </w:r>
      <w:r>
        <w:rPr>
          <w:rFonts w:eastAsia="Arial"/>
          <w:spacing w:val="-1"/>
          <w:position w:val="-1"/>
          <w:sz w:val="24"/>
          <w:szCs w:val="24"/>
        </w:rPr>
        <w:tab/>
        <w:t>Edit data penduduk</w:t>
      </w:r>
      <w:r>
        <w:rPr>
          <w:rFonts w:eastAsia="Arial"/>
          <w:spacing w:val="-1"/>
          <w:position w:val="-1"/>
          <w:sz w:val="24"/>
          <w:szCs w:val="24"/>
        </w:rPr>
        <w:tab/>
        <w:t xml:space="preserve"> </w:t>
      </w:r>
    </w:p>
    <w:p w14:paraId="6625F233" w14:textId="7AE63E41" w:rsidR="00B84C11" w:rsidRDefault="00B84C11" w:rsidP="00B31351">
      <w:pPr>
        <w:tabs>
          <w:tab w:val="left" w:leader="dot" w:pos="8640"/>
        </w:tabs>
        <w:spacing w:line="276" w:lineRule="auto"/>
        <w:rPr>
          <w:rFonts w:eastAsia="Arial"/>
          <w:spacing w:val="-1"/>
          <w:position w:val="-1"/>
          <w:sz w:val="24"/>
          <w:szCs w:val="24"/>
        </w:rPr>
      </w:pPr>
    </w:p>
    <w:p w14:paraId="42C103CB" w14:textId="24921957" w:rsidR="00B84C11" w:rsidRDefault="00B84C11" w:rsidP="00B31351">
      <w:pPr>
        <w:tabs>
          <w:tab w:val="left" w:leader="dot" w:pos="8640"/>
        </w:tabs>
        <w:spacing w:line="276" w:lineRule="auto"/>
        <w:rPr>
          <w:rFonts w:eastAsia="Arial"/>
          <w:spacing w:val="-1"/>
          <w:position w:val="-1"/>
          <w:sz w:val="24"/>
          <w:szCs w:val="24"/>
        </w:rPr>
      </w:pPr>
    </w:p>
    <w:p w14:paraId="0BD8D84C" w14:textId="3B2C1E12" w:rsidR="00B84C11" w:rsidRDefault="00813CAD" w:rsidP="00B31351">
      <w:pPr>
        <w:tabs>
          <w:tab w:val="left" w:leader="dot" w:pos="8640"/>
        </w:tabs>
        <w:spacing w:line="276" w:lineRule="auto"/>
        <w:rPr>
          <w:rFonts w:eastAsia="Arial"/>
          <w:spacing w:val="-1"/>
          <w:position w:val="-1"/>
          <w:sz w:val="24"/>
          <w:szCs w:val="24"/>
        </w:rPr>
      </w:pPr>
      <w:r>
        <w:rPr>
          <w:rFonts w:eastAsia="Arial"/>
          <w:noProof/>
          <w:spacing w:val="-1"/>
          <w:position w:val="-1"/>
          <w:sz w:val="24"/>
          <w:szCs w:val="24"/>
        </w:rPr>
        <mc:AlternateContent>
          <mc:Choice Requires="wps">
            <w:drawing>
              <wp:anchor distT="0" distB="0" distL="114300" distR="114300" simplePos="0" relativeHeight="251689984" behindDoc="0" locked="0" layoutInCell="1" allowOverlap="1" wp14:anchorId="268A7ED1" wp14:editId="74209D5B">
                <wp:simplePos x="0" y="0"/>
                <wp:positionH relativeFrom="column">
                  <wp:posOffset>1491974</wp:posOffset>
                </wp:positionH>
                <wp:positionV relativeFrom="paragraph">
                  <wp:posOffset>198976</wp:posOffset>
                </wp:positionV>
                <wp:extent cx="1500809" cy="457200"/>
                <wp:effectExtent l="38100" t="0" r="23495" b="95250"/>
                <wp:wrapNone/>
                <wp:docPr id="37" name="Connector: Elbow 37"/>
                <wp:cNvGraphicFramePr/>
                <a:graphic xmlns:a="http://schemas.openxmlformats.org/drawingml/2006/main">
                  <a:graphicData uri="http://schemas.microsoft.com/office/word/2010/wordprocessingShape">
                    <wps:wsp>
                      <wps:cNvCnPr/>
                      <wps:spPr>
                        <a:xfrm flipH="1">
                          <a:off x="0" y="0"/>
                          <a:ext cx="1500809" cy="457200"/>
                        </a:xfrm>
                        <a:prstGeom prst="bentConnector3">
                          <a:avLst>
                            <a:gd name="adj1" fmla="val 98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FE5FC" id="Connector: Elbow 37" o:spid="_x0000_s1026" type="#_x0000_t34" style="position:absolute;margin-left:117.5pt;margin-top:15.65pt;width:118.15pt;height:36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" adj="212" strokecolor="black [3040]">
                <v:stroke endarrow="block"/>
              </v:shape>
            </w:pict>
          </mc:Fallback>
        </mc:AlternateContent>
      </w:r>
      <w:r w:rsidR="0096318E">
        <w:rPr>
          <w:rFonts w:eastAsia="Arial"/>
          <w:noProof/>
          <w:spacing w:val="-1"/>
          <w:position w:val="-1"/>
          <w:sz w:val="24"/>
          <w:szCs w:val="24"/>
        </w:rPr>
        <mc:AlternateContent>
          <mc:Choice Requires="wps">
            <w:drawing>
              <wp:anchor distT="0" distB="0" distL="114300" distR="114300" simplePos="0" relativeHeight="251681792" behindDoc="0" locked="0" layoutInCell="1" allowOverlap="1" wp14:anchorId="6FBCC98E" wp14:editId="5E25519A">
                <wp:simplePos x="0" y="0"/>
                <wp:positionH relativeFrom="margin">
                  <wp:posOffset>309218</wp:posOffset>
                </wp:positionH>
                <wp:positionV relativeFrom="paragraph">
                  <wp:posOffset>69767</wp:posOffset>
                </wp:positionV>
                <wp:extent cx="1122874" cy="1013791"/>
                <wp:effectExtent l="0" t="0" r="20320" b="15240"/>
                <wp:wrapNone/>
                <wp:docPr id="27" name="Oval 27"/>
                <wp:cNvGraphicFramePr/>
                <a:graphic xmlns:a="http://schemas.openxmlformats.org/drawingml/2006/main">
                  <a:graphicData uri="http://schemas.microsoft.com/office/word/2010/wordprocessingShape">
                    <wps:wsp>
                      <wps:cNvSpPr/>
                      <wps:spPr>
                        <a:xfrm>
                          <a:off x="0" y="0"/>
                          <a:ext cx="1122874" cy="1013791"/>
                        </a:xfrm>
                        <a:prstGeom prst="ellipse">
                          <a:avLst/>
                        </a:prstGeom>
                      </wps:spPr>
                      <wps:style>
                        <a:lnRef idx="2">
                          <a:schemeClr val="dk1"/>
                        </a:lnRef>
                        <a:fillRef idx="1">
                          <a:schemeClr val="lt1"/>
                        </a:fillRef>
                        <a:effectRef idx="0">
                          <a:schemeClr val="dk1"/>
                        </a:effectRef>
                        <a:fontRef idx="minor">
                          <a:schemeClr val="dk1"/>
                        </a:fontRef>
                      </wps:style>
                      <wps:txbx>
                        <w:txbxContent>
                          <w:p w14:paraId="0FDBAC98" w14:textId="6DF42B24" w:rsidR="00C03163" w:rsidRPr="00813CAD" w:rsidRDefault="00C03163" w:rsidP="00C03163">
                            <w:pPr>
                              <w:jc w:val="center"/>
                              <w:rPr>
                                <w:sz w:val="18"/>
                                <w:szCs w:val="18"/>
                              </w:rPr>
                            </w:pPr>
                            <w:r w:rsidRPr="00813CAD">
                              <w:rPr>
                                <w:sz w:val="18"/>
                                <w:szCs w:val="18"/>
                              </w:rPr>
                              <w:t>LAPORAN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BCC98E" id="Oval 27" o:spid="_x0000_s1036" style="position:absolute;margin-left:24.35pt;margin-top:5.5pt;width:88.4pt;height:79.8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" fillcolor="white [3201]" strokecolor="black [3200]" strokeweight="2pt">
                <v:textbox>
                  <w:txbxContent>
                    <w:p w14:paraId="0FDBAC98" w14:textId="6DF42B24" w:rsidR="00C03163" w:rsidRPr="00813CAD" w:rsidRDefault="00C03163" w:rsidP="00C03163">
                      <w:pPr>
                        <w:jc w:val="center"/>
                        <w:rPr>
                          <w:sz w:val="18"/>
                          <w:szCs w:val="18"/>
                        </w:rPr>
                      </w:pPr>
                      <w:r w:rsidRPr="00813CAD">
                        <w:rPr>
                          <w:sz w:val="18"/>
                          <w:szCs w:val="18"/>
                        </w:rPr>
                        <w:t>LAPORAN DATA</w:t>
                      </w:r>
                    </w:p>
                  </w:txbxContent>
                </v:textbox>
                <w10:wrap anchorx="margin"/>
              </v:oval>
            </w:pict>
          </mc:Fallback>
        </mc:AlternateContent>
      </w:r>
    </w:p>
    <w:p w14:paraId="13810153" w14:textId="34F89383" w:rsidR="00B84C11" w:rsidRDefault="00B84C11" w:rsidP="00B31351">
      <w:pPr>
        <w:tabs>
          <w:tab w:val="left" w:leader="dot" w:pos="8640"/>
        </w:tabs>
        <w:spacing w:line="276" w:lineRule="auto"/>
        <w:rPr>
          <w:rFonts w:eastAsia="Arial"/>
          <w:spacing w:val="-1"/>
          <w:position w:val="-1"/>
          <w:sz w:val="24"/>
          <w:szCs w:val="24"/>
        </w:rPr>
      </w:pPr>
    </w:p>
    <w:p w14:paraId="7C051C25" w14:textId="1EC43A00" w:rsidR="00B84C11" w:rsidRDefault="00813CAD" w:rsidP="00813CAD">
      <w:pPr>
        <w:tabs>
          <w:tab w:val="left" w:pos="2786"/>
        </w:tabs>
        <w:spacing w:line="276" w:lineRule="auto"/>
        <w:rPr>
          <w:rFonts w:eastAsia="Arial"/>
          <w:spacing w:val="-1"/>
          <w:position w:val="-1"/>
          <w:sz w:val="24"/>
          <w:szCs w:val="24"/>
        </w:rPr>
      </w:pPr>
      <w:r>
        <w:rPr>
          <w:rFonts w:eastAsia="Arial"/>
          <w:spacing w:val="-1"/>
          <w:position w:val="-1"/>
          <w:sz w:val="24"/>
          <w:szCs w:val="24"/>
        </w:rPr>
        <w:tab/>
        <w:t>Info data</w:t>
      </w:r>
    </w:p>
    <w:p w14:paraId="384A881C" w14:textId="4C502F12" w:rsidR="00B84C11" w:rsidRDefault="0096318E" w:rsidP="00B31351">
      <w:pPr>
        <w:tabs>
          <w:tab w:val="left" w:leader="dot" w:pos="8640"/>
        </w:tabs>
        <w:spacing w:line="276" w:lineRule="auto"/>
        <w:rPr>
          <w:rFonts w:eastAsia="Arial"/>
          <w:spacing w:val="-1"/>
          <w:position w:val="-1"/>
          <w:sz w:val="24"/>
          <w:szCs w:val="24"/>
        </w:rPr>
      </w:pPr>
      <w:r>
        <w:rPr>
          <w:rFonts w:eastAsia="Arial"/>
          <w:noProof/>
          <w:spacing w:val="-1"/>
          <w:position w:val="-1"/>
          <w:sz w:val="24"/>
          <w:szCs w:val="24"/>
        </w:rPr>
        <mc:AlternateContent>
          <mc:Choice Requires="wps">
            <w:drawing>
              <wp:anchor distT="0" distB="0" distL="114300" distR="114300" simplePos="0" relativeHeight="251680768" behindDoc="0" locked="0" layoutInCell="1" allowOverlap="1" wp14:anchorId="0E852E91" wp14:editId="4420023A">
                <wp:simplePos x="0" y="0"/>
                <wp:positionH relativeFrom="column">
                  <wp:posOffset>4632325</wp:posOffset>
                </wp:positionH>
                <wp:positionV relativeFrom="paragraph">
                  <wp:posOffset>11430</wp:posOffset>
                </wp:positionV>
                <wp:extent cx="735330" cy="357505"/>
                <wp:effectExtent l="0" t="0" r="26670" b="23495"/>
                <wp:wrapNone/>
                <wp:docPr id="26" name="Rectangle 26"/>
                <wp:cNvGraphicFramePr/>
                <a:graphic xmlns:a="http://schemas.openxmlformats.org/drawingml/2006/main">
                  <a:graphicData uri="http://schemas.microsoft.com/office/word/2010/wordprocessingShape">
                    <wps:wsp>
                      <wps:cNvSpPr/>
                      <wps:spPr>
                        <a:xfrm>
                          <a:off x="0" y="0"/>
                          <a:ext cx="735330" cy="357505"/>
                        </a:xfrm>
                        <a:prstGeom prst="rect">
                          <a:avLst/>
                        </a:prstGeom>
                      </wps:spPr>
                      <wps:style>
                        <a:lnRef idx="2">
                          <a:schemeClr val="dk1"/>
                        </a:lnRef>
                        <a:fillRef idx="1">
                          <a:schemeClr val="lt1"/>
                        </a:fillRef>
                        <a:effectRef idx="0">
                          <a:schemeClr val="dk1"/>
                        </a:effectRef>
                        <a:fontRef idx="minor">
                          <a:schemeClr val="dk1"/>
                        </a:fontRef>
                      </wps:style>
                      <wps:txbx>
                        <w:txbxContent>
                          <w:p w14:paraId="3FB64111" w14:textId="23682E84" w:rsidR="00C03163" w:rsidRDefault="00C03163" w:rsidP="00C03163">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52E91" id="Rectangle 26" o:spid="_x0000_s1037" style="position:absolute;margin-left:364.75pt;margin-top:.9pt;width:57.9pt;height:28.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" fillcolor="white [3201]" strokecolor="black [3200]" strokeweight="2pt">
                <v:textbox>
                  <w:txbxContent>
                    <w:p w14:paraId="3FB64111" w14:textId="23682E84" w:rsidR="00C03163" w:rsidRDefault="00C03163" w:rsidP="00C03163">
                      <w:pPr>
                        <w:jc w:val="center"/>
                      </w:pPr>
                      <w:r>
                        <w:t>CLIENT</w:t>
                      </w:r>
                    </w:p>
                  </w:txbxContent>
                </v:textbox>
              </v:rect>
            </w:pict>
          </mc:Fallback>
        </mc:AlternateContent>
      </w:r>
    </w:p>
    <w:p w14:paraId="27DF752E" w14:textId="1FFD964D" w:rsidR="00B84C11" w:rsidRDefault="00813CAD" w:rsidP="00B31351">
      <w:pPr>
        <w:tabs>
          <w:tab w:val="left" w:leader="dot" w:pos="8640"/>
        </w:tabs>
        <w:spacing w:line="276" w:lineRule="auto"/>
        <w:rPr>
          <w:rFonts w:eastAsia="Arial"/>
          <w:spacing w:val="-1"/>
          <w:position w:val="-1"/>
          <w:sz w:val="24"/>
          <w:szCs w:val="24"/>
        </w:rPr>
      </w:pPr>
      <w:r>
        <w:rPr>
          <w:rFonts w:eastAsia="Arial"/>
          <w:noProof/>
          <w:spacing w:val="-1"/>
          <w:position w:val="-1"/>
          <w:sz w:val="24"/>
          <w:szCs w:val="24"/>
        </w:rPr>
        <mc:AlternateContent>
          <mc:Choice Requires="wps">
            <w:drawing>
              <wp:anchor distT="0" distB="0" distL="114300" distR="114300" simplePos="0" relativeHeight="251691008" behindDoc="0" locked="0" layoutInCell="1" allowOverlap="1" wp14:anchorId="5E7BDA2B" wp14:editId="143085CE">
                <wp:simplePos x="0" y="0"/>
                <wp:positionH relativeFrom="column">
                  <wp:posOffset>1253435</wp:posOffset>
                </wp:positionH>
                <wp:positionV relativeFrom="paragraph">
                  <wp:posOffset>118717</wp:posOffset>
                </wp:positionV>
                <wp:extent cx="3379304" cy="79513"/>
                <wp:effectExtent l="38100" t="0" r="12065" b="92075"/>
                <wp:wrapNone/>
                <wp:docPr id="38" name="Connector: Elbow 38"/>
                <wp:cNvGraphicFramePr/>
                <a:graphic xmlns:a="http://schemas.openxmlformats.org/drawingml/2006/main">
                  <a:graphicData uri="http://schemas.microsoft.com/office/word/2010/wordprocessingShape">
                    <wps:wsp>
                      <wps:cNvCnPr/>
                      <wps:spPr>
                        <a:xfrm flipH="1">
                          <a:off x="0" y="0"/>
                          <a:ext cx="3379304" cy="79513"/>
                        </a:xfrm>
                        <a:prstGeom prst="bentConnector3">
                          <a:avLst>
                            <a:gd name="adj1" fmla="val 502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0A05CE" id="Connector: Elbow 38" o:spid="_x0000_s1026" type="#_x0000_t34" style="position:absolute;margin-left:98.7pt;margin-top:9.35pt;width:266.1pt;height:6.2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" adj="10862" strokecolor="black [3040]">
                <v:stroke endarrow="block"/>
              </v:shape>
            </w:pict>
          </mc:Fallback>
        </mc:AlternateContent>
      </w:r>
    </w:p>
    <w:p w14:paraId="6E50C431" w14:textId="1000C1A5" w:rsidR="00B84C11" w:rsidRDefault="00813CAD" w:rsidP="00813CAD">
      <w:pPr>
        <w:tabs>
          <w:tab w:val="left" w:pos="3913"/>
        </w:tabs>
        <w:spacing w:line="276" w:lineRule="auto"/>
        <w:rPr>
          <w:rFonts w:eastAsia="Arial"/>
          <w:spacing w:val="-1"/>
          <w:position w:val="-1"/>
          <w:sz w:val="24"/>
          <w:szCs w:val="24"/>
        </w:rPr>
      </w:pPr>
      <w:r>
        <w:rPr>
          <w:rFonts w:eastAsia="Arial"/>
          <w:spacing w:val="-1"/>
          <w:position w:val="-1"/>
          <w:sz w:val="24"/>
          <w:szCs w:val="24"/>
        </w:rPr>
        <w:tab/>
        <w:t>Komfirmasi data</w:t>
      </w:r>
    </w:p>
    <w:p w14:paraId="6D6E78D6" w14:textId="421E9D95" w:rsidR="00B84C11" w:rsidRDefault="00B84C11" w:rsidP="00B31351">
      <w:pPr>
        <w:tabs>
          <w:tab w:val="left" w:leader="dot" w:pos="8640"/>
        </w:tabs>
        <w:spacing w:line="276" w:lineRule="auto"/>
        <w:rPr>
          <w:rFonts w:eastAsia="Arial"/>
          <w:spacing w:val="-1"/>
          <w:position w:val="-1"/>
          <w:sz w:val="24"/>
          <w:szCs w:val="24"/>
        </w:rPr>
      </w:pPr>
    </w:p>
    <w:p w14:paraId="2B903013" w14:textId="559125AA" w:rsidR="00B84C11" w:rsidRDefault="00B84C11" w:rsidP="00B31351">
      <w:pPr>
        <w:tabs>
          <w:tab w:val="left" w:leader="dot" w:pos="8640"/>
        </w:tabs>
        <w:spacing w:line="276" w:lineRule="auto"/>
        <w:rPr>
          <w:rFonts w:eastAsia="Arial"/>
          <w:spacing w:val="-1"/>
          <w:position w:val="-1"/>
          <w:sz w:val="24"/>
          <w:szCs w:val="24"/>
        </w:rPr>
      </w:pPr>
    </w:p>
    <w:p w14:paraId="3C5EBFA7" w14:textId="19EB3BCB" w:rsidR="00B84C11" w:rsidRDefault="00B84C11" w:rsidP="00B31351">
      <w:pPr>
        <w:tabs>
          <w:tab w:val="left" w:leader="dot" w:pos="8640"/>
        </w:tabs>
        <w:spacing w:line="276" w:lineRule="auto"/>
        <w:rPr>
          <w:rFonts w:eastAsia="Arial"/>
          <w:spacing w:val="-1"/>
          <w:position w:val="-1"/>
          <w:sz w:val="24"/>
          <w:szCs w:val="24"/>
        </w:rPr>
      </w:pPr>
    </w:p>
    <w:p w14:paraId="70619137" w14:textId="6A0CED34" w:rsidR="00B84C11" w:rsidRDefault="00B84C11" w:rsidP="00B31351">
      <w:pPr>
        <w:tabs>
          <w:tab w:val="left" w:leader="dot" w:pos="8640"/>
        </w:tabs>
        <w:spacing w:line="276" w:lineRule="auto"/>
        <w:rPr>
          <w:rFonts w:eastAsia="Arial"/>
          <w:spacing w:val="-1"/>
          <w:position w:val="-1"/>
          <w:sz w:val="24"/>
          <w:szCs w:val="24"/>
        </w:rPr>
      </w:pPr>
    </w:p>
    <w:p w14:paraId="0CF4D868" w14:textId="281ED291" w:rsidR="00B84C11" w:rsidRDefault="00B84C11" w:rsidP="00B31351">
      <w:pPr>
        <w:tabs>
          <w:tab w:val="left" w:leader="dot" w:pos="8640"/>
        </w:tabs>
        <w:spacing w:line="276" w:lineRule="auto"/>
        <w:rPr>
          <w:rFonts w:eastAsia="Arial"/>
          <w:spacing w:val="-1"/>
          <w:position w:val="-1"/>
          <w:sz w:val="24"/>
          <w:szCs w:val="24"/>
        </w:rPr>
      </w:pPr>
    </w:p>
    <w:p w14:paraId="4180D4C6" w14:textId="77777777" w:rsidR="00B84C11" w:rsidRDefault="00B84C11" w:rsidP="00B31351">
      <w:pPr>
        <w:tabs>
          <w:tab w:val="left" w:leader="dot" w:pos="8640"/>
        </w:tabs>
        <w:spacing w:line="276" w:lineRule="auto"/>
        <w:rPr>
          <w:rFonts w:eastAsia="Arial"/>
          <w:spacing w:val="-1"/>
          <w:position w:val="-1"/>
          <w:sz w:val="24"/>
          <w:szCs w:val="24"/>
        </w:rPr>
      </w:pPr>
    </w:p>
    <w:p w14:paraId="5443F3A1" w14:textId="77777777" w:rsidR="002458CC" w:rsidRPr="005D1130" w:rsidRDefault="002458CC" w:rsidP="00B31351">
      <w:pPr>
        <w:tabs>
          <w:tab w:val="left" w:leader="dot" w:pos="8640"/>
        </w:tabs>
        <w:spacing w:line="276" w:lineRule="auto"/>
        <w:rPr>
          <w:sz w:val="24"/>
          <w:szCs w:val="24"/>
        </w:rPr>
      </w:pPr>
    </w:p>
    <w:p w14:paraId="696F503F" w14:textId="77777777" w:rsidR="00092DE0" w:rsidRPr="005D1130" w:rsidRDefault="00092DE0" w:rsidP="00B31351">
      <w:pPr>
        <w:tabs>
          <w:tab w:val="left" w:leader="dot" w:pos="8640"/>
        </w:tabs>
        <w:spacing w:before="15" w:line="276" w:lineRule="auto"/>
        <w:rPr>
          <w:sz w:val="24"/>
          <w:szCs w:val="24"/>
        </w:rPr>
        <w:sectPr w:rsidR="00092DE0" w:rsidRPr="005D1130">
          <w:type w:val="continuous"/>
          <w:pgSz w:w="12240" w:h="15840"/>
          <w:pgMar w:top="1480" w:right="1600" w:bottom="280" w:left="1720" w:header="720" w:footer="720" w:gutter="0"/>
          <w:cols w:space="720"/>
        </w:sectPr>
      </w:pPr>
    </w:p>
    <w:p w14:paraId="6E665E78" w14:textId="77777777" w:rsidR="00092DE0" w:rsidRPr="005D1130" w:rsidRDefault="00092DE0" w:rsidP="00B31351">
      <w:pPr>
        <w:tabs>
          <w:tab w:val="left" w:leader="dot" w:pos="8640"/>
        </w:tabs>
        <w:spacing w:line="276" w:lineRule="auto"/>
        <w:rPr>
          <w:sz w:val="24"/>
          <w:szCs w:val="24"/>
        </w:rPr>
      </w:pPr>
    </w:p>
    <w:p w14:paraId="68431CC6" w14:textId="77777777" w:rsidR="00092DE0" w:rsidRPr="005D1130" w:rsidRDefault="00092DE0" w:rsidP="00B31351">
      <w:pPr>
        <w:tabs>
          <w:tab w:val="left" w:leader="dot" w:pos="8640"/>
        </w:tabs>
        <w:spacing w:line="276" w:lineRule="auto"/>
        <w:rPr>
          <w:sz w:val="24"/>
          <w:szCs w:val="24"/>
        </w:rPr>
      </w:pPr>
    </w:p>
    <w:p w14:paraId="71B3C971" w14:textId="77777777" w:rsidR="00092DE0" w:rsidRPr="005D1130" w:rsidRDefault="00092DE0" w:rsidP="00B31351">
      <w:pPr>
        <w:tabs>
          <w:tab w:val="left" w:leader="dot" w:pos="8640"/>
        </w:tabs>
        <w:spacing w:line="276" w:lineRule="auto"/>
        <w:rPr>
          <w:sz w:val="24"/>
          <w:szCs w:val="24"/>
        </w:rPr>
      </w:pPr>
    </w:p>
    <w:p w14:paraId="1943FB60" w14:textId="77777777" w:rsidR="00092DE0" w:rsidRPr="005D1130" w:rsidRDefault="00092DE0" w:rsidP="00B31351">
      <w:pPr>
        <w:tabs>
          <w:tab w:val="left" w:leader="dot" w:pos="8640"/>
        </w:tabs>
        <w:spacing w:before="18" w:line="276" w:lineRule="auto"/>
        <w:rPr>
          <w:sz w:val="24"/>
          <w:szCs w:val="24"/>
        </w:rPr>
      </w:pPr>
    </w:p>
    <w:p w14:paraId="600F4726" w14:textId="77777777" w:rsidR="00092DE0" w:rsidRPr="005D1130" w:rsidRDefault="00880D59" w:rsidP="00B31351">
      <w:pPr>
        <w:tabs>
          <w:tab w:val="left" w:leader="dot" w:pos="8640"/>
        </w:tabs>
        <w:spacing w:line="276" w:lineRule="auto"/>
        <w:ind w:left="1336" w:right="-56"/>
        <w:rPr>
          <w:rFonts w:eastAsia="Arial"/>
          <w:sz w:val="24"/>
          <w:szCs w:val="24"/>
        </w:rPr>
      </w:pPr>
      <w:r w:rsidRPr="005D1130">
        <w:rPr>
          <w:rFonts w:eastAsia="Arial"/>
          <w:b/>
          <w:spacing w:val="1"/>
          <w:position w:val="-1"/>
          <w:sz w:val="24"/>
          <w:szCs w:val="24"/>
        </w:rPr>
        <w:t>3</w:t>
      </w:r>
      <w:r w:rsidRPr="005D1130">
        <w:rPr>
          <w:rFonts w:eastAsia="Arial"/>
          <w:b/>
          <w:position w:val="-1"/>
          <w:sz w:val="24"/>
          <w:szCs w:val="24"/>
        </w:rPr>
        <w:t>.</w:t>
      </w:r>
      <w:r w:rsidRPr="005D1130">
        <w:rPr>
          <w:rFonts w:eastAsia="Arial"/>
          <w:b/>
          <w:spacing w:val="1"/>
          <w:position w:val="-1"/>
          <w:sz w:val="24"/>
          <w:szCs w:val="24"/>
        </w:rPr>
        <w:t>5</w:t>
      </w:r>
      <w:r w:rsidRPr="005D1130">
        <w:rPr>
          <w:rFonts w:eastAsia="Arial"/>
          <w:b/>
          <w:spacing w:val="-2"/>
          <w:position w:val="-1"/>
          <w:sz w:val="24"/>
          <w:szCs w:val="24"/>
        </w:rPr>
        <w:t>.</w:t>
      </w:r>
      <w:r w:rsidRPr="005D1130">
        <w:rPr>
          <w:rFonts w:eastAsia="Arial"/>
          <w:b/>
          <w:position w:val="-1"/>
          <w:sz w:val="24"/>
          <w:szCs w:val="24"/>
        </w:rPr>
        <w:t>2</w:t>
      </w:r>
      <w:r w:rsidRPr="005D1130">
        <w:rPr>
          <w:rFonts w:eastAsia="Arial"/>
          <w:b/>
          <w:spacing w:val="52"/>
          <w:position w:val="-1"/>
          <w:sz w:val="24"/>
          <w:szCs w:val="24"/>
        </w:rPr>
        <w:t xml:space="preserve"> </w:t>
      </w:r>
      <w:r w:rsidRPr="005D1130">
        <w:rPr>
          <w:rFonts w:eastAsia="Arial"/>
          <w:b/>
          <w:position w:val="-1"/>
          <w:sz w:val="24"/>
          <w:szCs w:val="24"/>
        </w:rPr>
        <w:t>Re</w:t>
      </w:r>
      <w:r w:rsidRPr="005D1130">
        <w:rPr>
          <w:rFonts w:eastAsia="Arial"/>
          <w:b/>
          <w:spacing w:val="1"/>
          <w:position w:val="-1"/>
          <w:sz w:val="24"/>
          <w:szCs w:val="24"/>
        </w:rPr>
        <w:t>a</w:t>
      </w:r>
      <w:r w:rsidRPr="005D1130">
        <w:rPr>
          <w:rFonts w:eastAsia="Arial"/>
          <w:b/>
          <w:position w:val="-1"/>
          <w:sz w:val="24"/>
          <w:szCs w:val="24"/>
        </w:rPr>
        <w:t>l</w:t>
      </w:r>
      <w:r w:rsidRPr="005D1130">
        <w:rPr>
          <w:rFonts w:eastAsia="Arial"/>
          <w:b/>
          <w:spacing w:val="1"/>
          <w:position w:val="-1"/>
          <w:sz w:val="24"/>
          <w:szCs w:val="24"/>
        </w:rPr>
        <w:t>i</w:t>
      </w:r>
      <w:r w:rsidRPr="005D1130">
        <w:rPr>
          <w:rFonts w:eastAsia="Arial"/>
          <w:b/>
          <w:spacing w:val="-1"/>
          <w:position w:val="-1"/>
          <w:sz w:val="24"/>
          <w:szCs w:val="24"/>
        </w:rPr>
        <w:t>s</w:t>
      </w:r>
      <w:r w:rsidRPr="005D1130">
        <w:rPr>
          <w:rFonts w:eastAsia="Arial"/>
          <w:b/>
          <w:spacing w:val="1"/>
          <w:position w:val="-1"/>
          <w:sz w:val="24"/>
          <w:szCs w:val="24"/>
        </w:rPr>
        <w:t>as</w:t>
      </w:r>
      <w:r w:rsidRPr="005D1130">
        <w:rPr>
          <w:rFonts w:eastAsia="Arial"/>
          <w:b/>
          <w:position w:val="-1"/>
          <w:sz w:val="24"/>
          <w:szCs w:val="24"/>
        </w:rPr>
        <w:t>i</w:t>
      </w:r>
      <w:r w:rsidRPr="005D1130">
        <w:rPr>
          <w:rFonts w:eastAsia="Arial"/>
          <w:b/>
          <w:spacing w:val="-2"/>
          <w:position w:val="-1"/>
          <w:sz w:val="24"/>
          <w:szCs w:val="24"/>
        </w:rPr>
        <w:t xml:space="preserve"> </w:t>
      </w:r>
      <w:r w:rsidRPr="005D1130">
        <w:rPr>
          <w:rFonts w:eastAsia="Arial"/>
          <w:b/>
          <w:position w:val="-1"/>
          <w:sz w:val="24"/>
          <w:szCs w:val="24"/>
        </w:rPr>
        <w:t>D</w:t>
      </w:r>
      <w:r w:rsidRPr="005D1130">
        <w:rPr>
          <w:rFonts w:eastAsia="Arial"/>
          <w:b/>
          <w:spacing w:val="1"/>
          <w:position w:val="-1"/>
          <w:sz w:val="24"/>
          <w:szCs w:val="24"/>
        </w:rPr>
        <w:t>a</w:t>
      </w:r>
      <w:r w:rsidRPr="005D1130">
        <w:rPr>
          <w:rFonts w:eastAsia="Arial"/>
          <w:b/>
          <w:position w:val="-1"/>
          <w:sz w:val="24"/>
          <w:szCs w:val="24"/>
        </w:rPr>
        <w:t>tab</w:t>
      </w:r>
      <w:r w:rsidRPr="005D1130">
        <w:rPr>
          <w:rFonts w:eastAsia="Arial"/>
          <w:b/>
          <w:spacing w:val="1"/>
          <w:position w:val="-1"/>
          <w:sz w:val="24"/>
          <w:szCs w:val="24"/>
        </w:rPr>
        <w:t>a</w:t>
      </w:r>
      <w:r w:rsidRPr="005D1130">
        <w:rPr>
          <w:rFonts w:eastAsia="Arial"/>
          <w:b/>
          <w:spacing w:val="-1"/>
          <w:position w:val="-1"/>
          <w:sz w:val="24"/>
          <w:szCs w:val="24"/>
        </w:rPr>
        <w:t>s</w:t>
      </w:r>
      <w:r w:rsidRPr="005D1130">
        <w:rPr>
          <w:rFonts w:eastAsia="Arial"/>
          <w:b/>
          <w:position w:val="-1"/>
          <w:sz w:val="24"/>
          <w:szCs w:val="24"/>
        </w:rPr>
        <w:t>e</w:t>
      </w:r>
    </w:p>
    <w:p w14:paraId="45295C43" w14:textId="0DD2F9E1" w:rsidR="00092DE0" w:rsidRPr="005D1130" w:rsidRDefault="00880D59" w:rsidP="00B31351">
      <w:pPr>
        <w:tabs>
          <w:tab w:val="left" w:leader="dot" w:pos="8640"/>
        </w:tabs>
        <w:spacing w:before="29" w:line="276" w:lineRule="auto"/>
        <w:ind w:left="442" w:right="3124"/>
        <w:jc w:val="center"/>
        <w:rPr>
          <w:rFonts w:eastAsia="Arial"/>
          <w:sz w:val="24"/>
          <w:szCs w:val="24"/>
        </w:rPr>
      </w:pPr>
      <w:r w:rsidRPr="005D1130">
        <w:rPr>
          <w:sz w:val="24"/>
          <w:szCs w:val="24"/>
        </w:rPr>
        <w:br w:type="column"/>
      </w:r>
      <w:r w:rsidRPr="005D1130">
        <w:rPr>
          <w:rFonts w:eastAsia="Arial"/>
          <w:sz w:val="24"/>
          <w:szCs w:val="24"/>
        </w:rPr>
        <w:t>G</w:t>
      </w:r>
      <w:r w:rsidRPr="005D1130">
        <w:rPr>
          <w:rFonts w:eastAsia="Arial"/>
          <w:spacing w:val="1"/>
          <w:sz w:val="24"/>
          <w:szCs w:val="24"/>
        </w:rPr>
        <w:t>a</w:t>
      </w:r>
      <w:r w:rsidRPr="005D1130">
        <w:rPr>
          <w:rFonts w:eastAsia="Arial"/>
          <w:spacing w:val="-1"/>
          <w:sz w:val="24"/>
          <w:szCs w:val="24"/>
        </w:rPr>
        <w:t>m</w:t>
      </w:r>
      <w:r w:rsidRPr="005D1130">
        <w:rPr>
          <w:rFonts w:eastAsia="Arial"/>
          <w:spacing w:val="1"/>
          <w:sz w:val="24"/>
          <w:szCs w:val="24"/>
        </w:rPr>
        <w:t>ba</w:t>
      </w:r>
      <w:r w:rsidRPr="005D1130">
        <w:rPr>
          <w:rFonts w:eastAsia="Arial"/>
          <w:sz w:val="24"/>
          <w:szCs w:val="24"/>
        </w:rPr>
        <w:t xml:space="preserve">r </w:t>
      </w:r>
      <w:r w:rsidR="00B84C11">
        <w:rPr>
          <w:rFonts w:eastAsia="Arial"/>
          <w:sz w:val="24"/>
          <w:szCs w:val="24"/>
        </w:rPr>
        <w:t>2</w:t>
      </w:r>
    </w:p>
    <w:p w14:paraId="5EC55FEA" w14:textId="77777777" w:rsidR="00092DE0" w:rsidRPr="005D1130" w:rsidRDefault="00092DE0" w:rsidP="00B31351">
      <w:pPr>
        <w:tabs>
          <w:tab w:val="left" w:leader="dot" w:pos="8640"/>
        </w:tabs>
        <w:spacing w:before="7" w:line="276" w:lineRule="auto"/>
        <w:rPr>
          <w:sz w:val="24"/>
          <w:szCs w:val="24"/>
        </w:rPr>
      </w:pPr>
    </w:p>
    <w:p w14:paraId="54FD6B39" w14:textId="2664E09C" w:rsidR="00092DE0" w:rsidRPr="005D1130" w:rsidRDefault="00B84C11" w:rsidP="00B31351">
      <w:pPr>
        <w:tabs>
          <w:tab w:val="left" w:leader="dot" w:pos="8640"/>
        </w:tabs>
        <w:spacing w:line="276" w:lineRule="auto"/>
        <w:ind w:left="-38" w:right="2645"/>
        <w:jc w:val="center"/>
        <w:rPr>
          <w:rFonts w:eastAsia="Arial"/>
          <w:sz w:val="24"/>
          <w:szCs w:val="24"/>
        </w:rPr>
        <w:sectPr w:rsidR="00092DE0" w:rsidRPr="005D1130">
          <w:type w:val="continuous"/>
          <w:pgSz w:w="12240" w:h="15840"/>
          <w:pgMar w:top="1480" w:right="1600" w:bottom="280" w:left="1720" w:header="720" w:footer="720" w:gutter="0"/>
          <w:cols w:num="2" w:space="720" w:equalWidth="0">
            <w:col w:w="4163" w:space="46"/>
            <w:col w:w="4711"/>
          </w:cols>
        </w:sectPr>
      </w:pPr>
      <w:r>
        <w:rPr>
          <w:rFonts w:eastAsia="Arial"/>
          <w:sz w:val="24"/>
          <w:szCs w:val="24"/>
        </w:rPr>
        <w:t xml:space="preserve">Dfd Level </w:t>
      </w:r>
      <w:r w:rsidR="00813CAD">
        <w:rPr>
          <w:rFonts w:eastAsia="Arial"/>
          <w:sz w:val="24"/>
          <w:szCs w:val="24"/>
        </w:rPr>
        <w:t>1</w:t>
      </w:r>
    </w:p>
    <w:p w14:paraId="19075408" w14:textId="77777777" w:rsidR="00092DE0" w:rsidRPr="005D1130" w:rsidRDefault="00092DE0" w:rsidP="00B31351">
      <w:pPr>
        <w:tabs>
          <w:tab w:val="left" w:leader="dot" w:pos="8640"/>
        </w:tabs>
        <w:spacing w:before="2" w:line="276" w:lineRule="auto"/>
        <w:rPr>
          <w:sz w:val="24"/>
          <w:szCs w:val="24"/>
        </w:rPr>
      </w:pPr>
    </w:p>
    <w:p w14:paraId="492F8714" w14:textId="77777777" w:rsidR="00092DE0" w:rsidRPr="005D1130" w:rsidRDefault="00880D59" w:rsidP="00B31351">
      <w:pPr>
        <w:tabs>
          <w:tab w:val="left" w:leader="dot" w:pos="8640"/>
        </w:tabs>
        <w:spacing w:line="276" w:lineRule="auto"/>
        <w:ind w:left="1988" w:right="63" w:firstLine="721"/>
        <w:rPr>
          <w:rFonts w:eastAsia="Arial"/>
          <w:sz w:val="24"/>
          <w:szCs w:val="24"/>
        </w:rPr>
      </w:pPr>
      <w:r w:rsidRPr="005D1130">
        <w:rPr>
          <w:rFonts w:eastAsia="Arial"/>
          <w:sz w:val="24"/>
          <w:szCs w:val="24"/>
        </w:rPr>
        <w:t>Re</w:t>
      </w:r>
      <w:r w:rsidRPr="005D1130">
        <w:rPr>
          <w:rFonts w:eastAsia="Arial"/>
          <w:spacing w:val="1"/>
          <w:sz w:val="24"/>
          <w:szCs w:val="24"/>
        </w:rPr>
        <w:t>a</w:t>
      </w:r>
      <w:r w:rsidRPr="005D1130">
        <w:rPr>
          <w:rFonts w:eastAsia="Arial"/>
          <w:sz w:val="24"/>
          <w:szCs w:val="24"/>
        </w:rPr>
        <w:t>l</w:t>
      </w:r>
      <w:r w:rsidRPr="005D1130">
        <w:rPr>
          <w:rFonts w:eastAsia="Arial"/>
          <w:spacing w:val="-1"/>
          <w:sz w:val="24"/>
          <w:szCs w:val="24"/>
        </w:rPr>
        <w:t>i</w:t>
      </w:r>
      <w:r w:rsidRPr="005D1130">
        <w:rPr>
          <w:rFonts w:eastAsia="Arial"/>
          <w:sz w:val="24"/>
          <w:szCs w:val="24"/>
        </w:rPr>
        <w:t>s</w:t>
      </w:r>
      <w:r w:rsidRPr="005D1130">
        <w:rPr>
          <w:rFonts w:eastAsia="Arial"/>
          <w:spacing w:val="1"/>
          <w:sz w:val="24"/>
          <w:szCs w:val="24"/>
        </w:rPr>
        <w:t>a</w:t>
      </w:r>
      <w:r w:rsidRPr="005D1130">
        <w:rPr>
          <w:rFonts w:eastAsia="Arial"/>
          <w:sz w:val="24"/>
          <w:szCs w:val="24"/>
        </w:rPr>
        <w:t xml:space="preserve">si   </w:t>
      </w:r>
      <w:r w:rsidRPr="005D1130">
        <w:rPr>
          <w:rFonts w:eastAsia="Arial"/>
          <w:spacing w:val="9"/>
          <w:sz w:val="24"/>
          <w:szCs w:val="24"/>
        </w:rPr>
        <w:t xml:space="preserve"> </w:t>
      </w:r>
      <w:r w:rsidRPr="005D1130">
        <w:rPr>
          <w:rFonts w:eastAsia="Arial"/>
          <w:spacing w:val="1"/>
          <w:sz w:val="24"/>
          <w:szCs w:val="24"/>
        </w:rPr>
        <w:t>da</w:t>
      </w:r>
      <w:r w:rsidRPr="005D1130">
        <w:rPr>
          <w:rFonts w:eastAsia="Arial"/>
          <w:sz w:val="24"/>
          <w:szCs w:val="24"/>
        </w:rPr>
        <w:t>t</w:t>
      </w:r>
      <w:r w:rsidRPr="005D1130">
        <w:rPr>
          <w:rFonts w:eastAsia="Arial"/>
          <w:spacing w:val="-1"/>
          <w:sz w:val="24"/>
          <w:szCs w:val="24"/>
        </w:rPr>
        <w:t>a</w:t>
      </w:r>
      <w:r w:rsidRPr="005D1130">
        <w:rPr>
          <w:rFonts w:eastAsia="Arial"/>
          <w:spacing w:val="1"/>
          <w:sz w:val="24"/>
          <w:szCs w:val="24"/>
        </w:rPr>
        <w:t>ba</w:t>
      </w:r>
      <w:r w:rsidRPr="005D1130">
        <w:rPr>
          <w:rFonts w:eastAsia="Arial"/>
          <w:sz w:val="24"/>
          <w:szCs w:val="24"/>
        </w:rPr>
        <w:t xml:space="preserve">se   </w:t>
      </w:r>
      <w:r w:rsidRPr="005D1130">
        <w:rPr>
          <w:rFonts w:eastAsia="Arial"/>
          <w:spacing w:val="8"/>
          <w:sz w:val="24"/>
          <w:szCs w:val="24"/>
        </w:rPr>
        <w:t xml:space="preserve"> </w:t>
      </w:r>
      <w:r w:rsidRPr="005D1130">
        <w:rPr>
          <w:rFonts w:eastAsia="Arial"/>
          <w:spacing w:val="1"/>
          <w:sz w:val="24"/>
          <w:szCs w:val="24"/>
        </w:rPr>
        <w:t>d</w:t>
      </w:r>
      <w:r w:rsidRPr="005D1130">
        <w:rPr>
          <w:rFonts w:eastAsia="Arial"/>
          <w:sz w:val="24"/>
          <w:szCs w:val="24"/>
        </w:rPr>
        <w:t>i</w:t>
      </w:r>
      <w:r w:rsidRPr="005D1130">
        <w:rPr>
          <w:rFonts w:eastAsia="Arial"/>
          <w:spacing w:val="-2"/>
          <w:sz w:val="24"/>
          <w:szCs w:val="24"/>
        </w:rPr>
        <w:t>g</w:t>
      </w:r>
      <w:r w:rsidRPr="005D1130">
        <w:rPr>
          <w:rFonts w:eastAsia="Arial"/>
          <w:spacing w:val="1"/>
          <w:sz w:val="24"/>
          <w:szCs w:val="24"/>
        </w:rPr>
        <w:t>una</w:t>
      </w:r>
      <w:r w:rsidRPr="005D1130">
        <w:rPr>
          <w:rFonts w:eastAsia="Arial"/>
          <w:sz w:val="24"/>
          <w:szCs w:val="24"/>
        </w:rPr>
        <w:t>k</w:t>
      </w:r>
      <w:r w:rsidRPr="005D1130">
        <w:rPr>
          <w:rFonts w:eastAsia="Arial"/>
          <w:spacing w:val="1"/>
          <w:sz w:val="24"/>
          <w:szCs w:val="24"/>
        </w:rPr>
        <w:t>a</w:t>
      </w:r>
      <w:r w:rsidRPr="005D1130">
        <w:rPr>
          <w:rFonts w:eastAsia="Arial"/>
          <w:sz w:val="24"/>
          <w:szCs w:val="24"/>
        </w:rPr>
        <w:t xml:space="preserve">n   </w:t>
      </w:r>
      <w:r w:rsidRPr="005D1130">
        <w:rPr>
          <w:rFonts w:eastAsia="Arial"/>
          <w:spacing w:val="11"/>
          <w:sz w:val="24"/>
          <w:szCs w:val="24"/>
        </w:rPr>
        <w:t xml:space="preserve"> </w:t>
      </w:r>
      <w:r w:rsidRPr="005D1130">
        <w:rPr>
          <w:rFonts w:eastAsia="Arial"/>
          <w:spacing w:val="1"/>
          <w:sz w:val="24"/>
          <w:szCs w:val="24"/>
        </w:rPr>
        <w:t>u</w:t>
      </w:r>
      <w:r w:rsidRPr="005D1130">
        <w:rPr>
          <w:rFonts w:eastAsia="Arial"/>
          <w:spacing w:val="-1"/>
          <w:sz w:val="24"/>
          <w:szCs w:val="24"/>
        </w:rPr>
        <w:t>n</w:t>
      </w:r>
      <w:r w:rsidRPr="005D1130">
        <w:rPr>
          <w:rFonts w:eastAsia="Arial"/>
          <w:sz w:val="24"/>
          <w:szCs w:val="24"/>
        </w:rPr>
        <w:t>t</w:t>
      </w:r>
      <w:r w:rsidRPr="005D1130">
        <w:rPr>
          <w:rFonts w:eastAsia="Arial"/>
          <w:spacing w:val="1"/>
          <w:sz w:val="24"/>
          <w:szCs w:val="24"/>
        </w:rPr>
        <w:t>u</w:t>
      </w:r>
      <w:r w:rsidRPr="005D1130">
        <w:rPr>
          <w:rFonts w:eastAsia="Arial"/>
          <w:sz w:val="24"/>
          <w:szCs w:val="24"/>
        </w:rPr>
        <w:t xml:space="preserve">k   </w:t>
      </w:r>
      <w:r w:rsidRPr="005D1130">
        <w:rPr>
          <w:rFonts w:eastAsia="Arial"/>
          <w:spacing w:val="7"/>
          <w:sz w:val="24"/>
          <w:szCs w:val="24"/>
        </w:rPr>
        <w:t xml:space="preserve"> </w:t>
      </w:r>
      <w:r w:rsidRPr="005D1130">
        <w:rPr>
          <w:rFonts w:eastAsia="Arial"/>
          <w:spacing w:val="1"/>
          <w:sz w:val="24"/>
          <w:szCs w:val="24"/>
        </w:rPr>
        <w:t>men</w:t>
      </w:r>
      <w:r w:rsidRPr="005D1130">
        <w:rPr>
          <w:rFonts w:eastAsia="Arial"/>
          <w:sz w:val="24"/>
          <w:szCs w:val="24"/>
        </w:rPr>
        <w:t>jel</w:t>
      </w:r>
      <w:r w:rsidRPr="005D1130">
        <w:rPr>
          <w:rFonts w:eastAsia="Arial"/>
          <w:spacing w:val="1"/>
          <w:sz w:val="24"/>
          <w:szCs w:val="24"/>
        </w:rPr>
        <w:t>a</w:t>
      </w:r>
      <w:r w:rsidRPr="005D1130">
        <w:rPr>
          <w:rFonts w:eastAsia="Arial"/>
          <w:sz w:val="24"/>
          <w:szCs w:val="24"/>
        </w:rPr>
        <w:t>s</w:t>
      </w:r>
      <w:r w:rsidRPr="005D1130">
        <w:rPr>
          <w:rFonts w:eastAsia="Arial"/>
          <w:spacing w:val="-2"/>
          <w:sz w:val="24"/>
          <w:szCs w:val="24"/>
        </w:rPr>
        <w:t>k</w:t>
      </w:r>
      <w:r w:rsidRPr="005D1130">
        <w:rPr>
          <w:rFonts w:eastAsia="Arial"/>
          <w:spacing w:val="-1"/>
          <w:sz w:val="24"/>
          <w:szCs w:val="24"/>
        </w:rPr>
        <w:t>a</w:t>
      </w:r>
      <w:r w:rsidRPr="005D1130">
        <w:rPr>
          <w:rFonts w:eastAsia="Arial"/>
          <w:sz w:val="24"/>
          <w:szCs w:val="24"/>
        </w:rPr>
        <w:t xml:space="preserve">n </w:t>
      </w:r>
      <w:r w:rsidRPr="005D1130">
        <w:rPr>
          <w:rFonts w:eastAsia="Arial"/>
          <w:spacing w:val="1"/>
          <w:sz w:val="24"/>
          <w:szCs w:val="24"/>
        </w:rPr>
        <w:t>ba</w:t>
      </w:r>
      <w:r w:rsidRPr="005D1130">
        <w:rPr>
          <w:rFonts w:eastAsia="Arial"/>
          <w:spacing w:val="-1"/>
          <w:sz w:val="24"/>
          <w:szCs w:val="24"/>
        </w:rPr>
        <w:t>g</w:t>
      </w:r>
      <w:r w:rsidRPr="005D1130">
        <w:rPr>
          <w:rFonts w:eastAsia="Arial"/>
          <w:spacing w:val="1"/>
          <w:sz w:val="24"/>
          <w:szCs w:val="24"/>
        </w:rPr>
        <w:t>a</w:t>
      </w:r>
      <w:r w:rsidRPr="005D1130">
        <w:rPr>
          <w:rFonts w:eastAsia="Arial"/>
          <w:sz w:val="24"/>
          <w:szCs w:val="24"/>
        </w:rPr>
        <w:t>i</w:t>
      </w:r>
      <w:r w:rsidRPr="005D1130">
        <w:rPr>
          <w:rFonts w:eastAsia="Arial"/>
          <w:spacing w:val="1"/>
          <w:sz w:val="24"/>
          <w:szCs w:val="24"/>
        </w:rPr>
        <w:t>m</w:t>
      </w:r>
      <w:r w:rsidRPr="005D1130">
        <w:rPr>
          <w:rFonts w:eastAsia="Arial"/>
          <w:spacing w:val="-1"/>
          <w:sz w:val="24"/>
          <w:szCs w:val="24"/>
        </w:rPr>
        <w:t>a</w:t>
      </w:r>
      <w:r w:rsidRPr="005D1130">
        <w:rPr>
          <w:rFonts w:eastAsia="Arial"/>
          <w:spacing w:val="1"/>
          <w:sz w:val="24"/>
          <w:szCs w:val="24"/>
        </w:rPr>
        <w:t>n</w:t>
      </w:r>
      <w:r w:rsidRPr="005D1130">
        <w:rPr>
          <w:rFonts w:eastAsia="Arial"/>
          <w:sz w:val="24"/>
          <w:szCs w:val="24"/>
        </w:rPr>
        <w:t xml:space="preserve">a </w:t>
      </w:r>
      <w:r w:rsidRPr="005D1130">
        <w:rPr>
          <w:rFonts w:eastAsia="Arial"/>
          <w:spacing w:val="9"/>
          <w:sz w:val="24"/>
          <w:szCs w:val="24"/>
        </w:rPr>
        <w:t xml:space="preserve"> </w:t>
      </w:r>
      <w:r w:rsidRPr="005D1130">
        <w:rPr>
          <w:rFonts w:eastAsia="Arial"/>
          <w:spacing w:val="-3"/>
          <w:sz w:val="24"/>
          <w:szCs w:val="24"/>
        </w:rPr>
        <w:t>r</w:t>
      </w:r>
      <w:r w:rsidRPr="005D1130">
        <w:rPr>
          <w:rFonts w:eastAsia="Arial"/>
          <w:spacing w:val="1"/>
          <w:sz w:val="24"/>
          <w:szCs w:val="24"/>
        </w:rPr>
        <w:t>e</w:t>
      </w:r>
      <w:r w:rsidRPr="005D1130">
        <w:rPr>
          <w:rFonts w:eastAsia="Arial"/>
          <w:sz w:val="24"/>
          <w:szCs w:val="24"/>
        </w:rPr>
        <w:t xml:space="preserve">lasi </w:t>
      </w:r>
      <w:r w:rsidRPr="005D1130">
        <w:rPr>
          <w:rFonts w:eastAsia="Arial"/>
          <w:spacing w:val="8"/>
          <w:sz w:val="24"/>
          <w:szCs w:val="24"/>
        </w:rPr>
        <w:t xml:space="preserve"> </w:t>
      </w:r>
      <w:r w:rsidRPr="005D1130">
        <w:rPr>
          <w:rFonts w:eastAsia="Arial"/>
          <w:spacing w:val="1"/>
          <w:sz w:val="24"/>
          <w:szCs w:val="24"/>
        </w:rPr>
        <w:t>a</w:t>
      </w:r>
      <w:r w:rsidRPr="005D1130">
        <w:rPr>
          <w:rFonts w:eastAsia="Arial"/>
          <w:spacing w:val="-1"/>
          <w:sz w:val="24"/>
          <w:szCs w:val="24"/>
        </w:rPr>
        <w:t>n</w:t>
      </w:r>
      <w:r w:rsidRPr="005D1130">
        <w:rPr>
          <w:rFonts w:eastAsia="Arial"/>
          <w:spacing w:val="-2"/>
          <w:sz w:val="24"/>
          <w:szCs w:val="24"/>
        </w:rPr>
        <w:t>t</w:t>
      </w:r>
      <w:r w:rsidRPr="005D1130">
        <w:rPr>
          <w:rFonts w:eastAsia="Arial"/>
          <w:spacing w:val="1"/>
          <w:sz w:val="24"/>
          <w:szCs w:val="24"/>
        </w:rPr>
        <w:t>a</w:t>
      </w:r>
      <w:r w:rsidRPr="005D1130">
        <w:rPr>
          <w:rFonts w:eastAsia="Arial"/>
          <w:sz w:val="24"/>
          <w:szCs w:val="24"/>
        </w:rPr>
        <w:t xml:space="preserve">ra </w:t>
      </w:r>
      <w:r w:rsidRPr="005D1130">
        <w:rPr>
          <w:rFonts w:eastAsia="Arial"/>
          <w:spacing w:val="9"/>
          <w:sz w:val="24"/>
          <w:szCs w:val="24"/>
        </w:rPr>
        <w:t xml:space="preserve"> </w:t>
      </w:r>
      <w:r w:rsidRPr="005D1130">
        <w:rPr>
          <w:rFonts w:eastAsia="Arial"/>
          <w:spacing w:val="-1"/>
          <w:sz w:val="24"/>
          <w:szCs w:val="24"/>
        </w:rPr>
        <w:t>d</w:t>
      </w:r>
      <w:r w:rsidRPr="005D1130">
        <w:rPr>
          <w:rFonts w:eastAsia="Arial"/>
          <w:spacing w:val="1"/>
          <w:sz w:val="24"/>
          <w:szCs w:val="24"/>
        </w:rPr>
        <w:t>a</w:t>
      </w:r>
      <w:r w:rsidRPr="005D1130">
        <w:rPr>
          <w:rFonts w:eastAsia="Arial"/>
          <w:sz w:val="24"/>
          <w:szCs w:val="24"/>
        </w:rPr>
        <w:t xml:space="preserve">ta </w:t>
      </w:r>
      <w:r w:rsidRPr="005D1130">
        <w:rPr>
          <w:rFonts w:eastAsia="Arial"/>
          <w:spacing w:val="7"/>
          <w:sz w:val="24"/>
          <w:szCs w:val="24"/>
        </w:rPr>
        <w:t xml:space="preserve"> </w:t>
      </w:r>
      <w:r w:rsidRPr="005D1130">
        <w:rPr>
          <w:rFonts w:eastAsia="Arial"/>
          <w:spacing w:val="1"/>
          <w:sz w:val="24"/>
          <w:szCs w:val="24"/>
        </w:rPr>
        <w:t>p</w:t>
      </w:r>
      <w:r w:rsidRPr="005D1130">
        <w:rPr>
          <w:rFonts w:eastAsia="Arial"/>
          <w:spacing w:val="-1"/>
          <w:sz w:val="24"/>
          <w:szCs w:val="24"/>
        </w:rPr>
        <w:t>a</w:t>
      </w:r>
      <w:r w:rsidRPr="005D1130">
        <w:rPr>
          <w:rFonts w:eastAsia="Arial"/>
          <w:spacing w:val="1"/>
          <w:sz w:val="24"/>
          <w:szCs w:val="24"/>
        </w:rPr>
        <w:t>d</w:t>
      </w:r>
      <w:r w:rsidRPr="005D1130">
        <w:rPr>
          <w:rFonts w:eastAsia="Arial"/>
          <w:sz w:val="24"/>
          <w:szCs w:val="24"/>
        </w:rPr>
        <w:t xml:space="preserve">a </w:t>
      </w:r>
      <w:r w:rsidRPr="005D1130">
        <w:rPr>
          <w:rFonts w:eastAsia="Arial"/>
          <w:spacing w:val="9"/>
          <w:sz w:val="24"/>
          <w:szCs w:val="24"/>
        </w:rPr>
        <w:t xml:space="preserve"> </w:t>
      </w:r>
      <w:r w:rsidRPr="005D1130">
        <w:rPr>
          <w:rFonts w:eastAsia="Arial"/>
          <w:spacing w:val="-2"/>
          <w:sz w:val="24"/>
          <w:szCs w:val="24"/>
        </w:rPr>
        <w:t>t</w:t>
      </w:r>
      <w:r w:rsidRPr="005D1130">
        <w:rPr>
          <w:rFonts w:eastAsia="Arial"/>
          <w:spacing w:val="1"/>
          <w:sz w:val="24"/>
          <w:szCs w:val="24"/>
        </w:rPr>
        <w:t>a</w:t>
      </w:r>
      <w:r w:rsidRPr="005D1130">
        <w:rPr>
          <w:rFonts w:eastAsia="Arial"/>
          <w:spacing w:val="-1"/>
          <w:sz w:val="24"/>
          <w:szCs w:val="24"/>
        </w:rPr>
        <w:t>b</w:t>
      </w:r>
      <w:r w:rsidRPr="005D1130">
        <w:rPr>
          <w:rFonts w:eastAsia="Arial"/>
          <w:spacing w:val="1"/>
          <w:sz w:val="24"/>
          <w:szCs w:val="24"/>
        </w:rPr>
        <w:t>e</w:t>
      </w:r>
      <w:r w:rsidRPr="005D1130">
        <w:rPr>
          <w:rFonts w:eastAsia="Arial"/>
          <w:sz w:val="24"/>
          <w:szCs w:val="24"/>
        </w:rPr>
        <w:t xml:space="preserve">l </w:t>
      </w:r>
      <w:r w:rsidRPr="005D1130">
        <w:rPr>
          <w:rFonts w:eastAsia="Arial"/>
          <w:spacing w:val="6"/>
          <w:sz w:val="24"/>
          <w:szCs w:val="24"/>
        </w:rPr>
        <w:t xml:space="preserve"> </w:t>
      </w:r>
      <w:r w:rsidRPr="005D1130">
        <w:rPr>
          <w:rFonts w:eastAsia="Arial"/>
          <w:spacing w:val="1"/>
          <w:sz w:val="24"/>
          <w:szCs w:val="24"/>
        </w:rPr>
        <w:t>da</w:t>
      </w:r>
      <w:r w:rsidRPr="005D1130">
        <w:rPr>
          <w:rFonts w:eastAsia="Arial"/>
          <w:sz w:val="24"/>
          <w:szCs w:val="24"/>
        </w:rPr>
        <w:t>t</w:t>
      </w:r>
      <w:r w:rsidRPr="005D1130">
        <w:rPr>
          <w:rFonts w:eastAsia="Arial"/>
          <w:spacing w:val="-1"/>
          <w:sz w:val="24"/>
          <w:szCs w:val="24"/>
        </w:rPr>
        <w:t>a</w:t>
      </w:r>
      <w:r w:rsidRPr="005D1130">
        <w:rPr>
          <w:rFonts w:eastAsia="Arial"/>
          <w:spacing w:val="1"/>
          <w:sz w:val="24"/>
          <w:szCs w:val="24"/>
        </w:rPr>
        <w:t>ba</w:t>
      </w:r>
      <w:r w:rsidRPr="005D1130">
        <w:rPr>
          <w:rFonts w:eastAsia="Arial"/>
          <w:sz w:val="24"/>
          <w:szCs w:val="24"/>
        </w:rPr>
        <w:t>s</w:t>
      </w:r>
      <w:r w:rsidRPr="005D1130">
        <w:rPr>
          <w:rFonts w:eastAsia="Arial"/>
          <w:spacing w:val="-1"/>
          <w:sz w:val="24"/>
          <w:szCs w:val="24"/>
        </w:rPr>
        <w:t>e</w:t>
      </w:r>
      <w:r w:rsidRPr="005D1130">
        <w:rPr>
          <w:rFonts w:eastAsia="Arial"/>
          <w:sz w:val="24"/>
          <w:szCs w:val="24"/>
        </w:rPr>
        <w:t xml:space="preserve">. </w:t>
      </w:r>
      <w:r w:rsidRPr="005D1130">
        <w:rPr>
          <w:rFonts w:eastAsia="Arial"/>
          <w:spacing w:val="9"/>
          <w:sz w:val="24"/>
          <w:szCs w:val="24"/>
        </w:rPr>
        <w:t xml:space="preserve"> </w:t>
      </w:r>
      <w:r w:rsidRPr="005D1130">
        <w:rPr>
          <w:rFonts w:eastAsia="Arial"/>
          <w:spacing w:val="-2"/>
          <w:sz w:val="24"/>
          <w:szCs w:val="24"/>
        </w:rPr>
        <w:t>A</w:t>
      </w:r>
      <w:r w:rsidRPr="005D1130">
        <w:rPr>
          <w:rFonts w:eastAsia="Arial"/>
          <w:spacing w:val="1"/>
          <w:sz w:val="24"/>
          <w:szCs w:val="24"/>
        </w:rPr>
        <w:t>da</w:t>
      </w:r>
      <w:r w:rsidRPr="005D1130">
        <w:rPr>
          <w:rFonts w:eastAsia="Arial"/>
          <w:spacing w:val="-1"/>
          <w:sz w:val="24"/>
          <w:szCs w:val="24"/>
        </w:rPr>
        <w:t>p</w:t>
      </w:r>
      <w:r w:rsidRPr="005D1130">
        <w:rPr>
          <w:rFonts w:eastAsia="Arial"/>
          <w:spacing w:val="1"/>
          <w:sz w:val="24"/>
          <w:szCs w:val="24"/>
        </w:rPr>
        <w:t>u</w:t>
      </w:r>
      <w:r w:rsidRPr="005D1130">
        <w:rPr>
          <w:rFonts w:eastAsia="Arial"/>
          <w:sz w:val="24"/>
          <w:szCs w:val="24"/>
        </w:rPr>
        <w:t>n</w:t>
      </w:r>
    </w:p>
    <w:p w14:paraId="3F5DF1BE" w14:textId="77777777" w:rsidR="00092DE0" w:rsidRPr="005D1130" w:rsidRDefault="00880D59" w:rsidP="00B31351">
      <w:pPr>
        <w:tabs>
          <w:tab w:val="left" w:leader="dot" w:pos="8640"/>
        </w:tabs>
        <w:spacing w:before="1" w:line="276" w:lineRule="auto"/>
        <w:ind w:left="1988"/>
        <w:rPr>
          <w:rFonts w:eastAsia="Arial"/>
          <w:sz w:val="24"/>
          <w:szCs w:val="24"/>
        </w:rPr>
      </w:pPr>
      <w:r w:rsidRPr="005D1130">
        <w:rPr>
          <w:rFonts w:eastAsia="Arial"/>
          <w:position w:val="-1"/>
          <w:sz w:val="24"/>
          <w:szCs w:val="24"/>
        </w:rPr>
        <w:t>re</w:t>
      </w:r>
      <w:r w:rsidRPr="005D1130">
        <w:rPr>
          <w:rFonts w:eastAsia="Arial"/>
          <w:spacing w:val="1"/>
          <w:position w:val="-1"/>
          <w:sz w:val="24"/>
          <w:szCs w:val="24"/>
        </w:rPr>
        <w:t>a</w:t>
      </w:r>
      <w:r w:rsidRPr="005D1130">
        <w:rPr>
          <w:rFonts w:eastAsia="Arial"/>
          <w:position w:val="-1"/>
          <w:sz w:val="24"/>
          <w:szCs w:val="24"/>
        </w:rPr>
        <w:t>l</w:t>
      </w:r>
      <w:r w:rsidRPr="005D1130">
        <w:rPr>
          <w:rFonts w:eastAsia="Arial"/>
          <w:spacing w:val="-1"/>
          <w:position w:val="-1"/>
          <w:sz w:val="24"/>
          <w:szCs w:val="24"/>
        </w:rPr>
        <w:t>i</w:t>
      </w:r>
      <w:r w:rsidRPr="005D1130">
        <w:rPr>
          <w:rFonts w:eastAsia="Arial"/>
          <w:position w:val="-1"/>
          <w:sz w:val="24"/>
          <w:szCs w:val="24"/>
        </w:rPr>
        <w:t>s</w:t>
      </w:r>
      <w:r w:rsidRPr="005D1130">
        <w:rPr>
          <w:rFonts w:eastAsia="Arial"/>
          <w:spacing w:val="1"/>
          <w:position w:val="-1"/>
          <w:sz w:val="24"/>
          <w:szCs w:val="24"/>
        </w:rPr>
        <w:t>a</w:t>
      </w:r>
      <w:r w:rsidRPr="005D1130">
        <w:rPr>
          <w:rFonts w:eastAsia="Arial"/>
          <w:position w:val="-1"/>
          <w:sz w:val="24"/>
          <w:szCs w:val="24"/>
        </w:rPr>
        <w:t xml:space="preserve">si </w:t>
      </w:r>
      <w:r w:rsidRPr="005D1130">
        <w:rPr>
          <w:rFonts w:eastAsia="Arial"/>
          <w:spacing w:val="1"/>
          <w:position w:val="-1"/>
          <w:sz w:val="24"/>
          <w:szCs w:val="24"/>
        </w:rPr>
        <w:t>da</w:t>
      </w:r>
      <w:r w:rsidRPr="005D1130">
        <w:rPr>
          <w:rFonts w:eastAsia="Arial"/>
          <w:spacing w:val="-2"/>
          <w:position w:val="-1"/>
          <w:sz w:val="24"/>
          <w:szCs w:val="24"/>
        </w:rPr>
        <w:t>t</w:t>
      </w:r>
      <w:r w:rsidRPr="005D1130">
        <w:rPr>
          <w:rFonts w:eastAsia="Arial"/>
          <w:spacing w:val="1"/>
          <w:position w:val="-1"/>
          <w:sz w:val="24"/>
          <w:szCs w:val="24"/>
        </w:rPr>
        <w:t>a</w:t>
      </w:r>
      <w:r w:rsidRPr="005D1130">
        <w:rPr>
          <w:rFonts w:eastAsia="Arial"/>
          <w:spacing w:val="-1"/>
          <w:position w:val="-1"/>
          <w:sz w:val="24"/>
          <w:szCs w:val="24"/>
        </w:rPr>
        <w:t>b</w:t>
      </w:r>
      <w:r w:rsidRPr="005D1130">
        <w:rPr>
          <w:rFonts w:eastAsia="Arial"/>
          <w:spacing w:val="1"/>
          <w:position w:val="-1"/>
          <w:sz w:val="24"/>
          <w:szCs w:val="24"/>
        </w:rPr>
        <w:t>a</w:t>
      </w:r>
      <w:r w:rsidRPr="005D1130">
        <w:rPr>
          <w:rFonts w:eastAsia="Arial"/>
          <w:position w:val="-1"/>
          <w:sz w:val="24"/>
          <w:szCs w:val="24"/>
        </w:rPr>
        <w:t>se</w:t>
      </w:r>
      <w:r w:rsidRPr="005D1130">
        <w:rPr>
          <w:rFonts w:eastAsia="Arial"/>
          <w:spacing w:val="1"/>
          <w:position w:val="-1"/>
          <w:sz w:val="24"/>
          <w:szCs w:val="24"/>
        </w:rPr>
        <w:t xml:space="preserve"> d</w:t>
      </w:r>
      <w:r w:rsidRPr="005D1130">
        <w:rPr>
          <w:rFonts w:eastAsia="Arial"/>
          <w:position w:val="-1"/>
          <w:sz w:val="24"/>
          <w:szCs w:val="24"/>
        </w:rPr>
        <w:t>i</w:t>
      </w:r>
      <w:r w:rsidRPr="005D1130">
        <w:rPr>
          <w:rFonts w:eastAsia="Arial"/>
          <w:spacing w:val="-2"/>
          <w:position w:val="-1"/>
          <w:sz w:val="24"/>
          <w:szCs w:val="24"/>
        </w:rPr>
        <w:t>g</w:t>
      </w:r>
      <w:r w:rsidRPr="005D1130">
        <w:rPr>
          <w:rFonts w:eastAsia="Arial"/>
          <w:spacing w:val="-1"/>
          <w:position w:val="-1"/>
          <w:sz w:val="24"/>
          <w:szCs w:val="24"/>
        </w:rPr>
        <w:t>a</w:t>
      </w:r>
      <w:r w:rsidRPr="005D1130">
        <w:rPr>
          <w:rFonts w:eastAsia="Arial"/>
          <w:spacing w:val="1"/>
          <w:position w:val="-1"/>
          <w:sz w:val="24"/>
          <w:szCs w:val="24"/>
        </w:rPr>
        <w:t>mba</w:t>
      </w:r>
      <w:r w:rsidRPr="005D1130">
        <w:rPr>
          <w:rFonts w:eastAsia="Arial"/>
          <w:position w:val="-1"/>
          <w:sz w:val="24"/>
          <w:szCs w:val="24"/>
        </w:rPr>
        <w:t>r</w:t>
      </w:r>
      <w:r w:rsidRPr="005D1130">
        <w:rPr>
          <w:rFonts w:eastAsia="Arial"/>
          <w:spacing w:val="-3"/>
          <w:position w:val="-1"/>
          <w:sz w:val="24"/>
          <w:szCs w:val="24"/>
        </w:rPr>
        <w:t>k</w:t>
      </w:r>
      <w:r w:rsidRPr="005D1130">
        <w:rPr>
          <w:rFonts w:eastAsia="Arial"/>
          <w:spacing w:val="1"/>
          <w:position w:val="-1"/>
          <w:sz w:val="24"/>
          <w:szCs w:val="24"/>
        </w:rPr>
        <w:t>a</w:t>
      </w:r>
      <w:r w:rsidRPr="005D1130">
        <w:rPr>
          <w:rFonts w:eastAsia="Arial"/>
          <w:position w:val="-1"/>
          <w:sz w:val="24"/>
          <w:szCs w:val="24"/>
        </w:rPr>
        <w:t>n</w:t>
      </w:r>
      <w:r w:rsidRPr="005D1130">
        <w:rPr>
          <w:rFonts w:eastAsia="Arial"/>
          <w:spacing w:val="-1"/>
          <w:position w:val="-1"/>
          <w:sz w:val="24"/>
          <w:szCs w:val="24"/>
        </w:rPr>
        <w:t xml:space="preserve"> </w:t>
      </w:r>
      <w:r w:rsidRPr="005D1130">
        <w:rPr>
          <w:rFonts w:eastAsia="Arial"/>
          <w:spacing w:val="1"/>
          <w:position w:val="-1"/>
          <w:sz w:val="24"/>
          <w:szCs w:val="24"/>
        </w:rPr>
        <w:t>me</w:t>
      </w:r>
      <w:r w:rsidRPr="005D1130">
        <w:rPr>
          <w:rFonts w:eastAsia="Arial"/>
          <w:position w:val="-1"/>
          <w:sz w:val="24"/>
          <w:szCs w:val="24"/>
        </w:rPr>
        <w:t>la</w:t>
      </w:r>
      <w:r w:rsidRPr="005D1130">
        <w:rPr>
          <w:rFonts w:eastAsia="Arial"/>
          <w:spacing w:val="-2"/>
          <w:position w:val="-1"/>
          <w:sz w:val="24"/>
          <w:szCs w:val="24"/>
        </w:rPr>
        <w:t>l</w:t>
      </w:r>
      <w:r w:rsidRPr="005D1130">
        <w:rPr>
          <w:rFonts w:eastAsia="Arial"/>
          <w:spacing w:val="1"/>
          <w:position w:val="-1"/>
          <w:sz w:val="24"/>
          <w:szCs w:val="24"/>
        </w:rPr>
        <w:t>u</w:t>
      </w:r>
      <w:r w:rsidRPr="005D1130">
        <w:rPr>
          <w:rFonts w:eastAsia="Arial"/>
          <w:position w:val="-1"/>
          <w:sz w:val="24"/>
          <w:szCs w:val="24"/>
        </w:rPr>
        <w:t>i class</w:t>
      </w:r>
      <w:r w:rsidRPr="005D1130">
        <w:rPr>
          <w:rFonts w:eastAsia="Arial"/>
          <w:spacing w:val="-1"/>
          <w:position w:val="-1"/>
          <w:sz w:val="24"/>
          <w:szCs w:val="24"/>
        </w:rPr>
        <w:t xml:space="preserve"> </w:t>
      </w:r>
      <w:r w:rsidRPr="005D1130">
        <w:rPr>
          <w:rFonts w:eastAsia="Arial"/>
          <w:spacing w:val="1"/>
          <w:position w:val="-1"/>
          <w:sz w:val="24"/>
          <w:szCs w:val="24"/>
        </w:rPr>
        <w:t>d</w:t>
      </w:r>
      <w:r w:rsidRPr="005D1130">
        <w:rPr>
          <w:rFonts w:eastAsia="Arial"/>
          <w:position w:val="-1"/>
          <w:sz w:val="24"/>
          <w:szCs w:val="24"/>
        </w:rPr>
        <w:t>ia</w:t>
      </w:r>
      <w:r w:rsidRPr="005D1130">
        <w:rPr>
          <w:rFonts w:eastAsia="Arial"/>
          <w:spacing w:val="-1"/>
          <w:position w:val="-1"/>
          <w:sz w:val="24"/>
          <w:szCs w:val="24"/>
        </w:rPr>
        <w:t>g</w:t>
      </w:r>
      <w:r w:rsidRPr="005D1130">
        <w:rPr>
          <w:rFonts w:eastAsia="Arial"/>
          <w:position w:val="-1"/>
          <w:sz w:val="24"/>
          <w:szCs w:val="24"/>
        </w:rPr>
        <w:t>ram</w:t>
      </w:r>
      <w:r w:rsidRPr="005D1130">
        <w:rPr>
          <w:rFonts w:eastAsia="Arial"/>
          <w:spacing w:val="2"/>
          <w:position w:val="-1"/>
          <w:sz w:val="24"/>
          <w:szCs w:val="24"/>
        </w:rPr>
        <w:t xml:space="preserve"> </w:t>
      </w:r>
      <w:r w:rsidRPr="005D1130">
        <w:rPr>
          <w:rFonts w:eastAsia="Arial"/>
          <w:spacing w:val="-1"/>
          <w:position w:val="-1"/>
          <w:sz w:val="24"/>
          <w:szCs w:val="24"/>
        </w:rPr>
        <w:t>b</w:t>
      </w:r>
      <w:r w:rsidRPr="005D1130">
        <w:rPr>
          <w:rFonts w:eastAsia="Arial"/>
          <w:spacing w:val="1"/>
          <w:position w:val="-1"/>
          <w:sz w:val="24"/>
          <w:szCs w:val="24"/>
        </w:rPr>
        <w:t>e</w:t>
      </w:r>
      <w:r w:rsidRPr="005D1130">
        <w:rPr>
          <w:rFonts w:eastAsia="Arial"/>
          <w:position w:val="-1"/>
          <w:sz w:val="24"/>
          <w:szCs w:val="24"/>
        </w:rPr>
        <w:t>r</w:t>
      </w:r>
      <w:r w:rsidRPr="005D1130">
        <w:rPr>
          <w:rFonts w:eastAsia="Arial"/>
          <w:spacing w:val="-1"/>
          <w:position w:val="-1"/>
          <w:sz w:val="24"/>
          <w:szCs w:val="24"/>
        </w:rPr>
        <w:t>i</w:t>
      </w:r>
      <w:r w:rsidRPr="005D1130">
        <w:rPr>
          <w:rFonts w:eastAsia="Arial"/>
          <w:position w:val="-1"/>
          <w:sz w:val="24"/>
          <w:szCs w:val="24"/>
        </w:rPr>
        <w:t>k</w:t>
      </w:r>
      <w:r w:rsidRPr="005D1130">
        <w:rPr>
          <w:rFonts w:eastAsia="Arial"/>
          <w:spacing w:val="1"/>
          <w:position w:val="-1"/>
          <w:sz w:val="24"/>
          <w:szCs w:val="24"/>
        </w:rPr>
        <w:t>u</w:t>
      </w:r>
      <w:r w:rsidRPr="005D1130">
        <w:rPr>
          <w:rFonts w:eastAsia="Arial"/>
          <w:position w:val="-1"/>
          <w:sz w:val="24"/>
          <w:szCs w:val="24"/>
        </w:rPr>
        <w:t>t.</w:t>
      </w:r>
    </w:p>
    <w:p w14:paraId="120FD9F2" w14:textId="77777777" w:rsidR="00092DE0" w:rsidRPr="005D1130" w:rsidRDefault="00092DE0" w:rsidP="00B31351">
      <w:pPr>
        <w:tabs>
          <w:tab w:val="left" w:leader="dot" w:pos="8640"/>
        </w:tabs>
        <w:spacing w:before="4" w:line="276" w:lineRule="auto"/>
        <w:rPr>
          <w:sz w:val="24"/>
          <w:szCs w:val="24"/>
        </w:rPr>
      </w:pPr>
    </w:p>
    <w:p w14:paraId="0528DD2D" w14:textId="77777777" w:rsidR="00092DE0" w:rsidRPr="005D1130" w:rsidRDefault="00092DE0" w:rsidP="00B31351">
      <w:pPr>
        <w:tabs>
          <w:tab w:val="left" w:leader="dot" w:pos="8640"/>
        </w:tabs>
        <w:spacing w:line="276" w:lineRule="auto"/>
        <w:rPr>
          <w:sz w:val="24"/>
          <w:szCs w:val="24"/>
        </w:rPr>
      </w:pPr>
    </w:p>
    <w:p w14:paraId="0BB9CD09" w14:textId="77777777" w:rsidR="00092DE0" w:rsidRPr="005D1130" w:rsidRDefault="00092DE0" w:rsidP="00B31351">
      <w:pPr>
        <w:tabs>
          <w:tab w:val="left" w:leader="dot" w:pos="8640"/>
        </w:tabs>
        <w:spacing w:line="276" w:lineRule="auto"/>
        <w:rPr>
          <w:sz w:val="24"/>
          <w:szCs w:val="24"/>
        </w:rPr>
        <w:sectPr w:rsidR="00092DE0" w:rsidRPr="005D1130">
          <w:type w:val="continuous"/>
          <w:pgSz w:w="12240" w:h="15840"/>
          <w:pgMar w:top="1480" w:right="1600" w:bottom="280" w:left="1720" w:header="720" w:footer="720" w:gutter="0"/>
          <w:cols w:space="720"/>
        </w:sectPr>
      </w:pPr>
    </w:p>
    <w:p w14:paraId="71FB82E5" w14:textId="77777777" w:rsidR="00092DE0" w:rsidRPr="005D1130" w:rsidRDefault="00DF6B6E" w:rsidP="00B31351">
      <w:pPr>
        <w:tabs>
          <w:tab w:val="left" w:leader="dot" w:pos="8640"/>
        </w:tabs>
        <w:spacing w:before="32" w:line="276" w:lineRule="auto"/>
        <w:jc w:val="right"/>
        <w:rPr>
          <w:rFonts w:eastAsia="Arial"/>
          <w:sz w:val="24"/>
          <w:szCs w:val="24"/>
        </w:rPr>
      </w:pPr>
      <w:r>
        <w:rPr>
          <w:sz w:val="24"/>
          <w:szCs w:val="24"/>
        </w:rPr>
        <w:pict w14:anchorId="519CDFB2">
          <v:group id="_x0000_s1029" style="position:absolute;left:0;text-align:left;margin-left:179.75pt;margin-top:.95pt;width:104.15pt;height:93.15pt;z-index:-251658240;mso-position-horizontal-relative:page" coordorigin="3595,19" coordsize="2083,1863">
            <v:shape id="_x0000_s1034" style="position:absolute;left:3605;top:30;width:2062;height:0" coordorigin="3605,30" coordsize="2062,0" path="m3605,30r2062,e" filled="f" strokeweight=".58pt">
              <v:path arrowok="t"/>
            </v:shape>
            <v:shape id="_x0000_s1033" style="position:absolute;left:3605;top:342;width:2062;height:0" coordorigin="3605,342" coordsize="2062,0" path="m3605,342r2062,e" filled="f" strokeweight=".20464mm">
              <v:path arrowok="t"/>
            </v:shape>
            <v:shape id="_x0000_s1032" style="position:absolute;left:3600;top:25;width:0;height:1851" coordorigin="3600,25" coordsize="0,1851" path="m3600,25r,1851e" filled="f" strokeweight=".58pt">
              <v:path arrowok="t"/>
            </v:shape>
            <v:shape id="_x0000_s1031" style="position:absolute;left:3605;top:1871;width:2062;height:0" coordorigin="3605,1871" coordsize="2062,0" path="m3605,1871r2062,e" filled="f" strokeweight=".58pt">
              <v:path arrowok="t"/>
            </v:shape>
            <v:shape id="_x0000_s1030" style="position:absolute;left:5672;top:25;width:0;height:1851" coordorigin="5672,25" coordsize="0,1851" path="m5672,25r,1851e" filled="f" strokeweight=".58pt">
              <v:path arrowok="t"/>
            </v:shape>
            <w10:wrap anchorx="page"/>
          </v:group>
        </w:pict>
      </w:r>
      <w:r w:rsidR="00880D59" w:rsidRPr="005D1130">
        <w:rPr>
          <w:rFonts w:eastAsia="Arial"/>
          <w:spacing w:val="-1"/>
          <w:sz w:val="24"/>
          <w:szCs w:val="24"/>
        </w:rPr>
        <w:t>A</w:t>
      </w:r>
      <w:r w:rsidR="00880D59" w:rsidRPr="005D1130">
        <w:rPr>
          <w:rFonts w:eastAsia="Arial"/>
          <w:sz w:val="24"/>
          <w:szCs w:val="24"/>
        </w:rPr>
        <w:t>dmin</w:t>
      </w:r>
    </w:p>
    <w:p w14:paraId="58D986F9" w14:textId="77777777" w:rsidR="00092DE0" w:rsidRPr="005D1130" w:rsidRDefault="00880D59" w:rsidP="00B31351">
      <w:pPr>
        <w:tabs>
          <w:tab w:val="left" w:leader="dot" w:pos="8640"/>
        </w:tabs>
        <w:spacing w:before="59" w:line="276" w:lineRule="auto"/>
        <w:ind w:left="1988" w:right="185"/>
        <w:jc w:val="both"/>
        <w:rPr>
          <w:rFonts w:eastAsia="Arial"/>
          <w:sz w:val="24"/>
          <w:szCs w:val="24"/>
        </w:rPr>
      </w:pPr>
      <w:r w:rsidRPr="005D1130">
        <w:rPr>
          <w:rFonts w:eastAsia="Arial"/>
          <w:spacing w:val="-1"/>
          <w:sz w:val="24"/>
          <w:szCs w:val="24"/>
        </w:rPr>
        <w:t>U</w:t>
      </w:r>
      <w:r w:rsidRPr="005D1130">
        <w:rPr>
          <w:rFonts w:eastAsia="Arial"/>
          <w:sz w:val="24"/>
          <w:szCs w:val="24"/>
        </w:rPr>
        <w:t xml:space="preserve">sername </w:t>
      </w:r>
      <w:r w:rsidRPr="005D1130">
        <w:rPr>
          <w:rFonts w:eastAsia="Arial"/>
          <w:spacing w:val="-1"/>
          <w:sz w:val="24"/>
          <w:szCs w:val="24"/>
        </w:rPr>
        <w:t>P</w:t>
      </w:r>
      <w:r w:rsidRPr="005D1130">
        <w:rPr>
          <w:rFonts w:eastAsia="Arial"/>
          <w:sz w:val="24"/>
          <w:szCs w:val="24"/>
        </w:rPr>
        <w:t>ass</w:t>
      </w:r>
      <w:r w:rsidRPr="005D1130">
        <w:rPr>
          <w:rFonts w:eastAsia="Arial"/>
          <w:spacing w:val="-4"/>
          <w:sz w:val="24"/>
          <w:szCs w:val="24"/>
        </w:rPr>
        <w:t>w</w:t>
      </w:r>
      <w:r w:rsidRPr="005D1130">
        <w:rPr>
          <w:rFonts w:eastAsia="Arial"/>
          <w:sz w:val="24"/>
          <w:szCs w:val="24"/>
        </w:rPr>
        <w:t>ord L</w:t>
      </w:r>
      <w:r w:rsidRPr="005D1130">
        <w:rPr>
          <w:rFonts w:eastAsia="Arial"/>
          <w:spacing w:val="-1"/>
          <w:sz w:val="24"/>
          <w:szCs w:val="24"/>
        </w:rPr>
        <w:t>a</w:t>
      </w:r>
      <w:r w:rsidRPr="005D1130">
        <w:rPr>
          <w:rFonts w:eastAsia="Arial"/>
          <w:sz w:val="24"/>
          <w:szCs w:val="24"/>
        </w:rPr>
        <w:t>s</w:t>
      </w:r>
      <w:r w:rsidRPr="005D1130">
        <w:rPr>
          <w:rFonts w:eastAsia="Arial"/>
          <w:spacing w:val="1"/>
          <w:sz w:val="24"/>
          <w:szCs w:val="24"/>
        </w:rPr>
        <w:t>t</w:t>
      </w:r>
      <w:r w:rsidRPr="005D1130">
        <w:rPr>
          <w:rFonts w:eastAsia="Arial"/>
          <w:sz w:val="24"/>
          <w:szCs w:val="24"/>
        </w:rPr>
        <w:t>_</w:t>
      </w:r>
      <w:r w:rsidRPr="005D1130">
        <w:rPr>
          <w:rFonts w:eastAsia="Arial"/>
          <w:spacing w:val="-1"/>
          <w:sz w:val="24"/>
          <w:szCs w:val="24"/>
        </w:rPr>
        <w:t>l</w:t>
      </w:r>
      <w:r w:rsidRPr="005D1130">
        <w:rPr>
          <w:rFonts w:eastAsia="Arial"/>
          <w:sz w:val="24"/>
          <w:szCs w:val="24"/>
        </w:rPr>
        <w:t>o</w:t>
      </w:r>
      <w:r w:rsidRPr="005D1130">
        <w:rPr>
          <w:rFonts w:eastAsia="Arial"/>
          <w:spacing w:val="2"/>
          <w:sz w:val="24"/>
          <w:szCs w:val="24"/>
        </w:rPr>
        <w:t>g</w:t>
      </w:r>
      <w:r w:rsidRPr="005D1130">
        <w:rPr>
          <w:rFonts w:eastAsia="Arial"/>
          <w:spacing w:val="-1"/>
          <w:sz w:val="24"/>
          <w:szCs w:val="24"/>
        </w:rPr>
        <w:t>i</w:t>
      </w:r>
      <w:r w:rsidRPr="005D1130">
        <w:rPr>
          <w:rFonts w:eastAsia="Arial"/>
          <w:sz w:val="24"/>
          <w:szCs w:val="24"/>
        </w:rPr>
        <w:t>n</w:t>
      </w:r>
    </w:p>
    <w:p w14:paraId="2C1BDAFF" w14:textId="1122EB55" w:rsidR="00092DE0" w:rsidRPr="005D1130" w:rsidRDefault="00880D59" w:rsidP="00B31351">
      <w:pPr>
        <w:tabs>
          <w:tab w:val="left" w:leader="dot" w:pos="8640"/>
        </w:tabs>
        <w:spacing w:before="99" w:line="276" w:lineRule="auto"/>
        <w:rPr>
          <w:sz w:val="24"/>
          <w:szCs w:val="24"/>
        </w:rPr>
      </w:pPr>
      <w:r w:rsidRPr="005D1130">
        <w:rPr>
          <w:sz w:val="24"/>
          <w:szCs w:val="24"/>
        </w:rPr>
        <w:br w:type="column"/>
      </w:r>
      <w:r w:rsidR="00B20CF2">
        <w:rPr>
          <w:spacing w:val="2"/>
          <w:sz w:val="24"/>
          <w:szCs w:val="24"/>
        </w:rPr>
        <w:t>Pelayanan Administras</w:t>
      </w:r>
      <w:r w:rsidR="00633ED7">
        <w:rPr>
          <w:spacing w:val="2"/>
          <w:sz w:val="24"/>
          <w:szCs w:val="24"/>
        </w:rPr>
        <w:t>i</w:t>
      </w:r>
    </w:p>
    <w:p w14:paraId="43AD28A0" w14:textId="77777777" w:rsidR="00092DE0" w:rsidRPr="005D1130" w:rsidRDefault="00092DE0" w:rsidP="00B31351">
      <w:pPr>
        <w:tabs>
          <w:tab w:val="left" w:leader="dot" w:pos="8640"/>
        </w:tabs>
        <w:spacing w:before="4" w:line="276" w:lineRule="auto"/>
        <w:rPr>
          <w:sz w:val="24"/>
          <w:szCs w:val="24"/>
        </w:rPr>
      </w:pPr>
    </w:p>
    <w:p w14:paraId="64FC609C" w14:textId="77777777" w:rsidR="00092DE0" w:rsidRPr="005D1130" w:rsidRDefault="00DF6B6E" w:rsidP="00B31351">
      <w:pPr>
        <w:tabs>
          <w:tab w:val="left" w:leader="dot" w:pos="8640"/>
        </w:tabs>
        <w:spacing w:line="276" w:lineRule="auto"/>
        <w:ind w:right="2344"/>
        <w:rPr>
          <w:sz w:val="24"/>
          <w:szCs w:val="24"/>
        </w:rPr>
        <w:sectPr w:rsidR="00092DE0" w:rsidRPr="005D1130">
          <w:type w:val="continuous"/>
          <w:pgSz w:w="12240" w:h="15840"/>
          <w:pgMar w:top="1480" w:right="1600" w:bottom="280" w:left="1720" w:header="720" w:footer="720" w:gutter="0"/>
          <w:cols w:num="2" w:space="720" w:equalWidth="0">
            <w:col w:w="3229" w:space="1669"/>
            <w:col w:w="4022"/>
          </w:cols>
        </w:sectPr>
      </w:pPr>
      <w:r>
        <w:rPr>
          <w:sz w:val="24"/>
          <w:szCs w:val="24"/>
        </w:rPr>
        <w:pict w14:anchorId="0A3E8995">
          <v:group id="_x0000_s1026" style="position:absolute;margin-left:322.85pt;margin-top:-28.2pt;width:151.2pt;height:137.25pt;z-index:-251657216;mso-position-horizontal-relative:page" coordorigin="6457,-564" coordsize="3024,2745">
            <v:shape id="_x0000_s1028" style="position:absolute;left:6464;top:-556;width:3009;height:480" coordorigin="6464,-556" coordsize="3009,480" path="m6464,-76r3009,l9473,-556r-3009,l6464,-76xe" filled="f">
              <v:path arrowok="t"/>
            </v:shape>
            <v:shape id="_x0000_s1027" style="position:absolute;left:6464;top:-76;width:3009;height:2250" coordorigin="6464,-76" coordsize="3009,2250" path="m6464,2174r3009,l9473,-76r-3009,l6464,2174xe" filled="f">
              <v:path arrowok="t"/>
            </v:shape>
            <w10:wrap anchorx="page"/>
          </v:group>
        </w:pict>
      </w:r>
      <w:r w:rsidR="00880D59" w:rsidRPr="005D1130">
        <w:rPr>
          <w:sz w:val="24"/>
          <w:szCs w:val="24"/>
        </w:rPr>
        <w:t>No_kk N</w:t>
      </w:r>
      <w:r w:rsidR="00880D59" w:rsidRPr="005D1130">
        <w:rPr>
          <w:spacing w:val="-1"/>
          <w:sz w:val="24"/>
          <w:szCs w:val="24"/>
        </w:rPr>
        <w:t>a</w:t>
      </w:r>
      <w:r w:rsidR="00880D59" w:rsidRPr="005D1130">
        <w:rPr>
          <w:sz w:val="24"/>
          <w:szCs w:val="24"/>
        </w:rPr>
        <w:t>ma_k</w:t>
      </w:r>
      <w:r w:rsidR="00880D59" w:rsidRPr="005D1130">
        <w:rPr>
          <w:spacing w:val="-1"/>
          <w:sz w:val="24"/>
          <w:szCs w:val="24"/>
        </w:rPr>
        <w:t>e</w:t>
      </w:r>
      <w:r w:rsidR="00880D59" w:rsidRPr="005D1130">
        <w:rPr>
          <w:sz w:val="24"/>
          <w:szCs w:val="24"/>
        </w:rPr>
        <w:t>lu</w:t>
      </w:r>
      <w:r w:rsidR="00880D59" w:rsidRPr="005D1130">
        <w:rPr>
          <w:spacing w:val="2"/>
          <w:sz w:val="24"/>
          <w:szCs w:val="24"/>
        </w:rPr>
        <w:t>a</w:t>
      </w:r>
      <w:r w:rsidR="00880D59" w:rsidRPr="005D1130">
        <w:rPr>
          <w:spacing w:val="1"/>
          <w:sz w:val="24"/>
          <w:szCs w:val="24"/>
        </w:rPr>
        <w:t>r</w:t>
      </w:r>
      <w:r w:rsidR="00880D59" w:rsidRPr="005D1130">
        <w:rPr>
          <w:spacing w:val="-2"/>
          <w:sz w:val="24"/>
          <w:szCs w:val="24"/>
        </w:rPr>
        <w:t>g</w:t>
      </w:r>
      <w:r w:rsidR="00880D59" w:rsidRPr="005D1130">
        <w:rPr>
          <w:sz w:val="24"/>
          <w:szCs w:val="24"/>
        </w:rPr>
        <w:t>a T</w:t>
      </w:r>
      <w:r w:rsidR="00880D59" w:rsidRPr="005D1130">
        <w:rPr>
          <w:spacing w:val="-1"/>
          <w:sz w:val="24"/>
          <w:szCs w:val="24"/>
        </w:rPr>
        <w:t>e</w:t>
      </w:r>
      <w:r w:rsidR="00880D59" w:rsidRPr="005D1130">
        <w:rPr>
          <w:sz w:val="24"/>
          <w:szCs w:val="24"/>
        </w:rPr>
        <w:t>mpat_lahir Al</w:t>
      </w:r>
      <w:r w:rsidR="00880D59" w:rsidRPr="005D1130">
        <w:rPr>
          <w:spacing w:val="-1"/>
          <w:sz w:val="24"/>
          <w:szCs w:val="24"/>
        </w:rPr>
        <w:t>a</w:t>
      </w:r>
      <w:r w:rsidR="00880D59" w:rsidRPr="005D1130">
        <w:rPr>
          <w:sz w:val="24"/>
          <w:szCs w:val="24"/>
        </w:rPr>
        <w:t xml:space="preserve">mat </w:t>
      </w:r>
      <w:r w:rsidR="00880D59" w:rsidRPr="005D1130">
        <w:rPr>
          <w:spacing w:val="2"/>
          <w:sz w:val="24"/>
          <w:szCs w:val="24"/>
        </w:rPr>
        <w:t>J</w:t>
      </w:r>
      <w:r w:rsidR="00880D59" w:rsidRPr="005D1130">
        <w:rPr>
          <w:sz w:val="24"/>
          <w:szCs w:val="24"/>
        </w:rPr>
        <w:t>u</w:t>
      </w:r>
      <w:r w:rsidR="00880D59" w:rsidRPr="005D1130">
        <w:rPr>
          <w:spacing w:val="-2"/>
          <w:sz w:val="24"/>
          <w:szCs w:val="24"/>
        </w:rPr>
        <w:t>m</w:t>
      </w:r>
      <w:r w:rsidR="00880D59" w:rsidRPr="005D1130">
        <w:rPr>
          <w:sz w:val="24"/>
          <w:szCs w:val="24"/>
        </w:rPr>
        <w:t>lah_k</w:t>
      </w:r>
      <w:r w:rsidR="00880D59" w:rsidRPr="005D1130">
        <w:rPr>
          <w:spacing w:val="-1"/>
          <w:sz w:val="24"/>
          <w:szCs w:val="24"/>
        </w:rPr>
        <w:t>e</w:t>
      </w:r>
      <w:r w:rsidR="00880D59" w:rsidRPr="005D1130">
        <w:rPr>
          <w:sz w:val="24"/>
          <w:szCs w:val="24"/>
        </w:rPr>
        <w:t>lua</w:t>
      </w:r>
      <w:r w:rsidR="00880D59" w:rsidRPr="005D1130">
        <w:rPr>
          <w:spacing w:val="1"/>
          <w:sz w:val="24"/>
          <w:szCs w:val="24"/>
        </w:rPr>
        <w:t>r</w:t>
      </w:r>
      <w:r w:rsidR="00880D59" w:rsidRPr="005D1130">
        <w:rPr>
          <w:spacing w:val="-2"/>
          <w:sz w:val="24"/>
          <w:szCs w:val="24"/>
        </w:rPr>
        <w:t>g</w:t>
      </w:r>
      <w:r w:rsidR="00880D59" w:rsidRPr="005D1130">
        <w:rPr>
          <w:sz w:val="24"/>
          <w:szCs w:val="24"/>
        </w:rPr>
        <w:t>a</w:t>
      </w:r>
    </w:p>
    <w:p w14:paraId="41131C62" w14:textId="77777777" w:rsidR="00092DE0" w:rsidRPr="005D1130" w:rsidRDefault="00092DE0" w:rsidP="00B31351">
      <w:pPr>
        <w:tabs>
          <w:tab w:val="left" w:leader="dot" w:pos="8640"/>
        </w:tabs>
        <w:spacing w:before="7" w:line="276" w:lineRule="auto"/>
        <w:rPr>
          <w:sz w:val="24"/>
          <w:szCs w:val="24"/>
        </w:rPr>
      </w:pPr>
    </w:p>
    <w:p w14:paraId="1534C208" w14:textId="77777777" w:rsidR="00092DE0" w:rsidRPr="005D1130" w:rsidRDefault="00092DE0" w:rsidP="00B31351">
      <w:pPr>
        <w:tabs>
          <w:tab w:val="left" w:leader="dot" w:pos="8640"/>
        </w:tabs>
        <w:spacing w:line="276" w:lineRule="auto"/>
        <w:rPr>
          <w:sz w:val="24"/>
          <w:szCs w:val="24"/>
        </w:rPr>
      </w:pPr>
    </w:p>
    <w:p w14:paraId="24046BFF" w14:textId="77777777" w:rsidR="00092DE0" w:rsidRPr="005D1130" w:rsidRDefault="00092DE0" w:rsidP="00B31351">
      <w:pPr>
        <w:tabs>
          <w:tab w:val="left" w:leader="dot" w:pos="8640"/>
        </w:tabs>
        <w:spacing w:line="276" w:lineRule="auto"/>
        <w:rPr>
          <w:sz w:val="24"/>
          <w:szCs w:val="24"/>
        </w:rPr>
      </w:pPr>
    </w:p>
    <w:p w14:paraId="58AFED3A" w14:textId="77777777" w:rsidR="00092DE0" w:rsidRPr="005D1130" w:rsidRDefault="00092DE0" w:rsidP="00B31351">
      <w:pPr>
        <w:tabs>
          <w:tab w:val="left" w:leader="dot" w:pos="8640"/>
        </w:tabs>
        <w:spacing w:line="276" w:lineRule="auto"/>
        <w:rPr>
          <w:sz w:val="24"/>
          <w:szCs w:val="24"/>
        </w:rPr>
        <w:sectPr w:rsidR="00092DE0" w:rsidRPr="005D1130">
          <w:pgSz w:w="12240" w:h="15840"/>
          <w:pgMar w:top="1480" w:right="1600" w:bottom="280" w:left="1720" w:header="720" w:footer="720" w:gutter="0"/>
          <w:cols w:space="720"/>
        </w:sectPr>
      </w:pPr>
    </w:p>
    <w:p w14:paraId="702CB0DF" w14:textId="77777777" w:rsidR="00092DE0" w:rsidRPr="005D1130" w:rsidRDefault="00092DE0" w:rsidP="00B31351">
      <w:pPr>
        <w:tabs>
          <w:tab w:val="left" w:leader="dot" w:pos="8640"/>
        </w:tabs>
        <w:spacing w:line="276" w:lineRule="auto"/>
        <w:rPr>
          <w:sz w:val="24"/>
          <w:szCs w:val="24"/>
        </w:rPr>
      </w:pPr>
    </w:p>
    <w:p w14:paraId="7D8A3CF1" w14:textId="77777777" w:rsidR="00092DE0" w:rsidRPr="005D1130" w:rsidRDefault="00092DE0" w:rsidP="00B31351">
      <w:pPr>
        <w:tabs>
          <w:tab w:val="left" w:leader="dot" w:pos="8640"/>
        </w:tabs>
        <w:spacing w:line="276" w:lineRule="auto"/>
        <w:rPr>
          <w:sz w:val="24"/>
          <w:szCs w:val="24"/>
        </w:rPr>
      </w:pPr>
    </w:p>
    <w:p w14:paraId="3B50D2FA" w14:textId="77777777" w:rsidR="00092DE0" w:rsidRPr="005D1130" w:rsidRDefault="00092DE0" w:rsidP="00B31351">
      <w:pPr>
        <w:tabs>
          <w:tab w:val="left" w:leader="dot" w:pos="8640"/>
        </w:tabs>
        <w:spacing w:line="276" w:lineRule="auto"/>
        <w:rPr>
          <w:sz w:val="24"/>
          <w:szCs w:val="24"/>
        </w:rPr>
      </w:pPr>
    </w:p>
    <w:p w14:paraId="26BA8A2D" w14:textId="77777777" w:rsidR="00092DE0" w:rsidRPr="005D1130" w:rsidRDefault="00092DE0" w:rsidP="00B31351">
      <w:pPr>
        <w:tabs>
          <w:tab w:val="left" w:leader="dot" w:pos="8640"/>
        </w:tabs>
        <w:spacing w:before="17" w:line="276" w:lineRule="auto"/>
        <w:rPr>
          <w:sz w:val="24"/>
          <w:szCs w:val="24"/>
        </w:rPr>
      </w:pPr>
    </w:p>
    <w:p w14:paraId="5D53B384" w14:textId="77777777" w:rsidR="00092DE0" w:rsidRPr="005D1130" w:rsidRDefault="00880D59" w:rsidP="00B31351">
      <w:pPr>
        <w:tabs>
          <w:tab w:val="left" w:leader="dot" w:pos="8640"/>
        </w:tabs>
        <w:spacing w:line="276" w:lineRule="auto"/>
        <w:ind w:left="1336" w:right="-56"/>
        <w:rPr>
          <w:rFonts w:eastAsia="Arial"/>
          <w:sz w:val="24"/>
          <w:szCs w:val="24"/>
        </w:rPr>
      </w:pPr>
      <w:r w:rsidRPr="005D1130">
        <w:rPr>
          <w:rFonts w:eastAsia="Arial"/>
          <w:b/>
          <w:spacing w:val="1"/>
          <w:position w:val="-1"/>
          <w:sz w:val="24"/>
          <w:szCs w:val="24"/>
        </w:rPr>
        <w:t>3</w:t>
      </w:r>
      <w:r w:rsidRPr="005D1130">
        <w:rPr>
          <w:rFonts w:eastAsia="Arial"/>
          <w:b/>
          <w:position w:val="-1"/>
          <w:sz w:val="24"/>
          <w:szCs w:val="24"/>
        </w:rPr>
        <w:t>.</w:t>
      </w:r>
      <w:r w:rsidRPr="005D1130">
        <w:rPr>
          <w:rFonts w:eastAsia="Arial"/>
          <w:b/>
          <w:spacing w:val="1"/>
          <w:position w:val="-1"/>
          <w:sz w:val="24"/>
          <w:szCs w:val="24"/>
        </w:rPr>
        <w:t>5</w:t>
      </w:r>
      <w:r w:rsidRPr="005D1130">
        <w:rPr>
          <w:rFonts w:eastAsia="Arial"/>
          <w:b/>
          <w:spacing w:val="-2"/>
          <w:position w:val="-1"/>
          <w:sz w:val="24"/>
          <w:szCs w:val="24"/>
        </w:rPr>
        <w:t>.</w:t>
      </w:r>
      <w:r w:rsidRPr="005D1130">
        <w:rPr>
          <w:rFonts w:eastAsia="Arial"/>
          <w:b/>
          <w:position w:val="-1"/>
          <w:sz w:val="24"/>
          <w:szCs w:val="24"/>
        </w:rPr>
        <w:t>3</w:t>
      </w:r>
      <w:r w:rsidRPr="005D1130">
        <w:rPr>
          <w:rFonts w:eastAsia="Arial"/>
          <w:b/>
          <w:spacing w:val="52"/>
          <w:position w:val="-1"/>
          <w:sz w:val="24"/>
          <w:szCs w:val="24"/>
        </w:rPr>
        <w:t xml:space="preserve"> </w:t>
      </w:r>
      <w:r w:rsidRPr="005D1130">
        <w:rPr>
          <w:rFonts w:eastAsia="Arial"/>
          <w:b/>
          <w:position w:val="-1"/>
          <w:sz w:val="24"/>
          <w:szCs w:val="24"/>
        </w:rPr>
        <w:t>Kamus</w:t>
      </w:r>
      <w:r w:rsidRPr="005D1130">
        <w:rPr>
          <w:rFonts w:eastAsia="Arial"/>
          <w:b/>
          <w:spacing w:val="1"/>
          <w:position w:val="-1"/>
          <w:sz w:val="24"/>
          <w:szCs w:val="24"/>
        </w:rPr>
        <w:t xml:space="preserve"> </w:t>
      </w:r>
      <w:r w:rsidRPr="005D1130">
        <w:rPr>
          <w:rFonts w:eastAsia="Arial"/>
          <w:b/>
          <w:position w:val="-1"/>
          <w:sz w:val="24"/>
          <w:szCs w:val="24"/>
        </w:rPr>
        <w:t>D</w:t>
      </w:r>
      <w:r w:rsidRPr="005D1130">
        <w:rPr>
          <w:rFonts w:eastAsia="Arial"/>
          <w:b/>
          <w:spacing w:val="1"/>
          <w:position w:val="-1"/>
          <w:sz w:val="24"/>
          <w:szCs w:val="24"/>
        </w:rPr>
        <w:t>a</w:t>
      </w:r>
      <w:r w:rsidRPr="005D1130">
        <w:rPr>
          <w:rFonts w:eastAsia="Arial"/>
          <w:b/>
          <w:position w:val="-1"/>
          <w:sz w:val="24"/>
          <w:szCs w:val="24"/>
        </w:rPr>
        <w:t>ta</w:t>
      </w:r>
    </w:p>
    <w:p w14:paraId="6F1AC09E" w14:textId="77777777" w:rsidR="00092DE0" w:rsidRPr="005D1130" w:rsidRDefault="00880D59" w:rsidP="00B31351">
      <w:pPr>
        <w:tabs>
          <w:tab w:val="left" w:leader="dot" w:pos="8640"/>
        </w:tabs>
        <w:spacing w:before="29" w:line="276" w:lineRule="auto"/>
        <w:ind w:left="394" w:right="3664"/>
        <w:jc w:val="center"/>
        <w:rPr>
          <w:rFonts w:eastAsia="Arial"/>
          <w:sz w:val="24"/>
          <w:szCs w:val="24"/>
        </w:rPr>
      </w:pPr>
      <w:r w:rsidRPr="005D1130">
        <w:rPr>
          <w:sz w:val="24"/>
          <w:szCs w:val="24"/>
        </w:rPr>
        <w:br w:type="column"/>
      </w:r>
      <w:r w:rsidRPr="005D1130">
        <w:rPr>
          <w:rFonts w:eastAsia="Arial"/>
          <w:sz w:val="24"/>
          <w:szCs w:val="24"/>
        </w:rPr>
        <w:t>G</w:t>
      </w:r>
      <w:r w:rsidRPr="005D1130">
        <w:rPr>
          <w:rFonts w:eastAsia="Arial"/>
          <w:spacing w:val="1"/>
          <w:sz w:val="24"/>
          <w:szCs w:val="24"/>
        </w:rPr>
        <w:t>a</w:t>
      </w:r>
      <w:r w:rsidRPr="005D1130">
        <w:rPr>
          <w:rFonts w:eastAsia="Arial"/>
          <w:spacing w:val="-1"/>
          <w:sz w:val="24"/>
          <w:szCs w:val="24"/>
        </w:rPr>
        <w:t>m</w:t>
      </w:r>
      <w:r w:rsidRPr="005D1130">
        <w:rPr>
          <w:rFonts w:eastAsia="Arial"/>
          <w:spacing w:val="1"/>
          <w:sz w:val="24"/>
          <w:szCs w:val="24"/>
        </w:rPr>
        <w:t>ba</w:t>
      </w:r>
      <w:r w:rsidRPr="005D1130">
        <w:rPr>
          <w:rFonts w:eastAsia="Arial"/>
          <w:sz w:val="24"/>
          <w:szCs w:val="24"/>
        </w:rPr>
        <w:t>r</w:t>
      </w:r>
      <w:r w:rsidRPr="005D1130">
        <w:rPr>
          <w:rFonts w:eastAsia="Arial"/>
          <w:spacing w:val="1"/>
          <w:sz w:val="24"/>
          <w:szCs w:val="24"/>
        </w:rPr>
        <w:t xml:space="preserve"> </w:t>
      </w:r>
      <w:r w:rsidRPr="005D1130">
        <w:rPr>
          <w:rFonts w:eastAsia="Arial"/>
          <w:sz w:val="24"/>
          <w:szCs w:val="24"/>
        </w:rPr>
        <w:t>4</w:t>
      </w:r>
    </w:p>
    <w:p w14:paraId="705C5C4A" w14:textId="77777777" w:rsidR="00092DE0" w:rsidRPr="005D1130" w:rsidRDefault="00092DE0" w:rsidP="00B31351">
      <w:pPr>
        <w:tabs>
          <w:tab w:val="left" w:leader="dot" w:pos="8640"/>
        </w:tabs>
        <w:spacing w:before="7" w:line="276" w:lineRule="auto"/>
        <w:rPr>
          <w:sz w:val="24"/>
          <w:szCs w:val="24"/>
        </w:rPr>
      </w:pPr>
    </w:p>
    <w:p w14:paraId="224D7C7E" w14:textId="77777777" w:rsidR="00092DE0" w:rsidRPr="005D1130" w:rsidRDefault="00880D59" w:rsidP="00B31351">
      <w:pPr>
        <w:tabs>
          <w:tab w:val="left" w:leader="dot" w:pos="8640"/>
        </w:tabs>
        <w:spacing w:line="276" w:lineRule="auto"/>
        <w:ind w:left="-38" w:right="3230"/>
        <w:jc w:val="center"/>
        <w:rPr>
          <w:rFonts w:eastAsia="Arial"/>
          <w:sz w:val="24"/>
          <w:szCs w:val="24"/>
        </w:rPr>
        <w:sectPr w:rsidR="00092DE0" w:rsidRPr="005D1130">
          <w:type w:val="continuous"/>
          <w:pgSz w:w="12240" w:h="15840"/>
          <w:pgMar w:top="1480" w:right="1600" w:bottom="280" w:left="1720" w:header="720" w:footer="720" w:gutter="0"/>
          <w:cols w:num="2" w:space="720" w:equalWidth="0">
            <w:col w:w="3378" w:space="339"/>
            <w:col w:w="5203"/>
          </w:cols>
        </w:sectPr>
      </w:pPr>
      <w:r w:rsidRPr="005D1130">
        <w:rPr>
          <w:rFonts w:eastAsia="Arial"/>
          <w:sz w:val="24"/>
          <w:szCs w:val="24"/>
        </w:rPr>
        <w:t>Re</w:t>
      </w:r>
      <w:r w:rsidRPr="005D1130">
        <w:rPr>
          <w:rFonts w:eastAsia="Arial"/>
          <w:spacing w:val="1"/>
          <w:sz w:val="24"/>
          <w:szCs w:val="24"/>
        </w:rPr>
        <w:t>a</w:t>
      </w:r>
      <w:r w:rsidRPr="005D1130">
        <w:rPr>
          <w:rFonts w:eastAsia="Arial"/>
          <w:sz w:val="24"/>
          <w:szCs w:val="24"/>
        </w:rPr>
        <w:t>l</w:t>
      </w:r>
      <w:r w:rsidRPr="005D1130">
        <w:rPr>
          <w:rFonts w:eastAsia="Arial"/>
          <w:spacing w:val="-1"/>
          <w:sz w:val="24"/>
          <w:szCs w:val="24"/>
        </w:rPr>
        <w:t>i</w:t>
      </w:r>
      <w:r w:rsidRPr="005D1130">
        <w:rPr>
          <w:rFonts w:eastAsia="Arial"/>
          <w:sz w:val="24"/>
          <w:szCs w:val="24"/>
        </w:rPr>
        <w:t>s</w:t>
      </w:r>
      <w:r w:rsidRPr="005D1130">
        <w:rPr>
          <w:rFonts w:eastAsia="Arial"/>
          <w:spacing w:val="1"/>
          <w:sz w:val="24"/>
          <w:szCs w:val="24"/>
        </w:rPr>
        <w:t>a</w:t>
      </w:r>
      <w:r w:rsidRPr="005D1130">
        <w:rPr>
          <w:rFonts w:eastAsia="Arial"/>
          <w:sz w:val="24"/>
          <w:szCs w:val="24"/>
        </w:rPr>
        <w:t>si Dt</w:t>
      </w:r>
      <w:r w:rsidRPr="005D1130">
        <w:rPr>
          <w:rFonts w:eastAsia="Arial"/>
          <w:spacing w:val="1"/>
          <w:sz w:val="24"/>
          <w:szCs w:val="24"/>
        </w:rPr>
        <w:t>a</w:t>
      </w:r>
      <w:r w:rsidRPr="005D1130">
        <w:rPr>
          <w:rFonts w:eastAsia="Arial"/>
          <w:spacing w:val="-1"/>
          <w:sz w:val="24"/>
          <w:szCs w:val="24"/>
        </w:rPr>
        <w:t>b</w:t>
      </w:r>
      <w:r w:rsidRPr="005D1130">
        <w:rPr>
          <w:rFonts w:eastAsia="Arial"/>
          <w:spacing w:val="1"/>
          <w:sz w:val="24"/>
          <w:szCs w:val="24"/>
        </w:rPr>
        <w:t>a</w:t>
      </w:r>
      <w:r w:rsidRPr="005D1130">
        <w:rPr>
          <w:rFonts w:eastAsia="Arial"/>
          <w:sz w:val="24"/>
          <w:szCs w:val="24"/>
        </w:rPr>
        <w:t>se</w:t>
      </w:r>
    </w:p>
    <w:p w14:paraId="11ADC01F" w14:textId="77777777" w:rsidR="00092DE0" w:rsidRPr="005D1130" w:rsidRDefault="00092DE0" w:rsidP="00B31351">
      <w:pPr>
        <w:tabs>
          <w:tab w:val="left" w:leader="dot" w:pos="8640"/>
        </w:tabs>
        <w:spacing w:before="2" w:line="276" w:lineRule="auto"/>
        <w:rPr>
          <w:sz w:val="24"/>
          <w:szCs w:val="24"/>
        </w:rPr>
      </w:pPr>
    </w:p>
    <w:p w14:paraId="51B030A4" w14:textId="77777777" w:rsidR="00092DE0" w:rsidRPr="005D1130" w:rsidRDefault="00880D59" w:rsidP="00B31351">
      <w:pPr>
        <w:tabs>
          <w:tab w:val="left" w:leader="dot" w:pos="8640"/>
        </w:tabs>
        <w:spacing w:line="276" w:lineRule="auto"/>
        <w:ind w:left="1988" w:right="64" w:firstLine="721"/>
        <w:jc w:val="both"/>
        <w:rPr>
          <w:rFonts w:eastAsia="Arial"/>
          <w:sz w:val="24"/>
          <w:szCs w:val="24"/>
        </w:rPr>
      </w:pPr>
      <w:r w:rsidRPr="005D1130">
        <w:rPr>
          <w:rFonts w:eastAsia="Arial"/>
          <w:sz w:val="24"/>
          <w:szCs w:val="24"/>
        </w:rPr>
        <w:t>K</w:t>
      </w:r>
      <w:r w:rsidRPr="005D1130">
        <w:rPr>
          <w:rFonts w:eastAsia="Arial"/>
          <w:spacing w:val="1"/>
          <w:sz w:val="24"/>
          <w:szCs w:val="24"/>
        </w:rPr>
        <w:t>a</w:t>
      </w:r>
      <w:r w:rsidRPr="005D1130">
        <w:rPr>
          <w:rFonts w:eastAsia="Arial"/>
          <w:spacing w:val="-1"/>
          <w:sz w:val="24"/>
          <w:szCs w:val="24"/>
        </w:rPr>
        <w:t>m</w:t>
      </w:r>
      <w:r w:rsidRPr="005D1130">
        <w:rPr>
          <w:rFonts w:eastAsia="Arial"/>
          <w:spacing w:val="1"/>
          <w:sz w:val="24"/>
          <w:szCs w:val="24"/>
        </w:rPr>
        <w:t>u</w:t>
      </w:r>
      <w:r w:rsidRPr="005D1130">
        <w:rPr>
          <w:rFonts w:eastAsia="Arial"/>
          <w:sz w:val="24"/>
          <w:szCs w:val="24"/>
        </w:rPr>
        <w:t xml:space="preserve">s </w:t>
      </w:r>
      <w:r w:rsidRPr="005D1130">
        <w:rPr>
          <w:rFonts w:eastAsia="Arial"/>
          <w:spacing w:val="1"/>
          <w:sz w:val="24"/>
          <w:szCs w:val="24"/>
        </w:rPr>
        <w:t>da</w:t>
      </w:r>
      <w:r w:rsidRPr="005D1130">
        <w:rPr>
          <w:rFonts w:eastAsia="Arial"/>
          <w:spacing w:val="-2"/>
          <w:sz w:val="24"/>
          <w:szCs w:val="24"/>
        </w:rPr>
        <w:t>t</w:t>
      </w:r>
      <w:r w:rsidRPr="005D1130">
        <w:rPr>
          <w:rFonts w:eastAsia="Arial"/>
          <w:sz w:val="24"/>
          <w:szCs w:val="24"/>
        </w:rPr>
        <w:t>a</w:t>
      </w:r>
      <w:r w:rsidRPr="005D1130">
        <w:rPr>
          <w:rFonts w:eastAsia="Arial"/>
          <w:spacing w:val="1"/>
          <w:sz w:val="24"/>
          <w:szCs w:val="24"/>
        </w:rPr>
        <w:t xml:space="preserve"> </w:t>
      </w:r>
      <w:r w:rsidRPr="005D1130">
        <w:rPr>
          <w:rFonts w:eastAsia="Arial"/>
          <w:spacing w:val="-1"/>
          <w:sz w:val="24"/>
          <w:szCs w:val="24"/>
        </w:rPr>
        <w:t>m</w:t>
      </w:r>
      <w:r w:rsidRPr="005D1130">
        <w:rPr>
          <w:rFonts w:eastAsia="Arial"/>
          <w:spacing w:val="1"/>
          <w:sz w:val="24"/>
          <w:szCs w:val="24"/>
        </w:rPr>
        <w:t>en</w:t>
      </w:r>
      <w:r w:rsidRPr="005D1130">
        <w:rPr>
          <w:rFonts w:eastAsia="Arial"/>
          <w:spacing w:val="-1"/>
          <w:sz w:val="24"/>
          <w:szCs w:val="24"/>
        </w:rPr>
        <w:t>d</w:t>
      </w:r>
      <w:r w:rsidRPr="005D1130">
        <w:rPr>
          <w:rFonts w:eastAsia="Arial"/>
          <w:spacing w:val="1"/>
          <w:sz w:val="24"/>
          <w:szCs w:val="24"/>
        </w:rPr>
        <w:t>e</w:t>
      </w:r>
      <w:r w:rsidRPr="005D1130">
        <w:rPr>
          <w:rFonts w:eastAsia="Arial"/>
          <w:spacing w:val="-2"/>
          <w:sz w:val="24"/>
          <w:szCs w:val="24"/>
        </w:rPr>
        <w:t>s</w:t>
      </w:r>
      <w:r w:rsidRPr="005D1130">
        <w:rPr>
          <w:rFonts w:eastAsia="Arial"/>
          <w:sz w:val="24"/>
          <w:szCs w:val="24"/>
        </w:rPr>
        <w:t>kr</w:t>
      </w:r>
      <w:r w:rsidRPr="005D1130">
        <w:rPr>
          <w:rFonts w:eastAsia="Arial"/>
          <w:spacing w:val="-1"/>
          <w:sz w:val="24"/>
          <w:szCs w:val="24"/>
        </w:rPr>
        <w:t>i</w:t>
      </w:r>
      <w:r w:rsidRPr="005D1130">
        <w:rPr>
          <w:rFonts w:eastAsia="Arial"/>
          <w:spacing w:val="1"/>
          <w:sz w:val="24"/>
          <w:szCs w:val="24"/>
        </w:rPr>
        <w:t>p</w:t>
      </w:r>
      <w:r w:rsidRPr="005D1130">
        <w:rPr>
          <w:rFonts w:eastAsia="Arial"/>
          <w:sz w:val="24"/>
          <w:szCs w:val="24"/>
        </w:rPr>
        <w:t>sikan</w:t>
      </w:r>
      <w:r w:rsidRPr="005D1130">
        <w:rPr>
          <w:rFonts w:eastAsia="Arial"/>
          <w:spacing w:val="1"/>
          <w:sz w:val="24"/>
          <w:szCs w:val="24"/>
        </w:rPr>
        <w:t xml:space="preserve"> </w:t>
      </w:r>
      <w:r w:rsidRPr="005D1130">
        <w:rPr>
          <w:rFonts w:eastAsia="Arial"/>
          <w:spacing w:val="3"/>
          <w:sz w:val="24"/>
          <w:szCs w:val="24"/>
        </w:rPr>
        <w:t>f</w:t>
      </w:r>
      <w:r w:rsidRPr="005D1130">
        <w:rPr>
          <w:rFonts w:eastAsia="Arial"/>
          <w:sz w:val="24"/>
          <w:szCs w:val="24"/>
        </w:rPr>
        <w:t>ie</w:t>
      </w:r>
      <w:r w:rsidRPr="005D1130">
        <w:rPr>
          <w:rFonts w:eastAsia="Arial"/>
          <w:spacing w:val="-2"/>
          <w:sz w:val="24"/>
          <w:szCs w:val="24"/>
        </w:rPr>
        <w:t>l</w:t>
      </w:r>
      <w:r w:rsidRPr="005D1130">
        <w:rPr>
          <w:rFonts w:eastAsia="Arial"/>
          <w:sz w:val="24"/>
          <w:szCs w:val="24"/>
        </w:rPr>
        <w:t>d</w:t>
      </w:r>
      <w:r w:rsidRPr="005D1130">
        <w:rPr>
          <w:rFonts w:eastAsia="Arial"/>
          <w:spacing w:val="1"/>
          <w:sz w:val="24"/>
          <w:szCs w:val="24"/>
        </w:rPr>
        <w:t xml:space="preserve"> da</w:t>
      </w:r>
      <w:r w:rsidRPr="005D1130">
        <w:rPr>
          <w:rFonts w:eastAsia="Arial"/>
          <w:sz w:val="24"/>
          <w:szCs w:val="24"/>
        </w:rPr>
        <w:t>n</w:t>
      </w:r>
      <w:r w:rsidRPr="005D1130">
        <w:rPr>
          <w:rFonts w:eastAsia="Arial"/>
          <w:spacing w:val="1"/>
          <w:sz w:val="24"/>
          <w:szCs w:val="24"/>
        </w:rPr>
        <w:t xml:space="preserve"> </w:t>
      </w:r>
      <w:r w:rsidRPr="005D1130">
        <w:rPr>
          <w:rFonts w:eastAsia="Arial"/>
          <w:spacing w:val="-3"/>
          <w:sz w:val="24"/>
          <w:szCs w:val="24"/>
        </w:rPr>
        <w:t>r</w:t>
      </w:r>
      <w:r w:rsidRPr="005D1130">
        <w:rPr>
          <w:rFonts w:eastAsia="Arial"/>
          <w:spacing w:val="1"/>
          <w:sz w:val="24"/>
          <w:szCs w:val="24"/>
        </w:rPr>
        <w:t>e</w:t>
      </w:r>
      <w:r w:rsidRPr="005D1130">
        <w:rPr>
          <w:rFonts w:eastAsia="Arial"/>
          <w:sz w:val="24"/>
          <w:szCs w:val="24"/>
        </w:rPr>
        <w:t>c</w:t>
      </w:r>
      <w:r w:rsidRPr="005D1130">
        <w:rPr>
          <w:rFonts w:eastAsia="Arial"/>
          <w:spacing w:val="1"/>
          <w:sz w:val="24"/>
          <w:szCs w:val="24"/>
        </w:rPr>
        <w:t>o</w:t>
      </w:r>
      <w:r w:rsidRPr="005D1130">
        <w:rPr>
          <w:rFonts w:eastAsia="Arial"/>
          <w:sz w:val="24"/>
          <w:szCs w:val="24"/>
        </w:rPr>
        <w:t xml:space="preserve">rd </w:t>
      </w:r>
      <w:r w:rsidRPr="005D1130">
        <w:rPr>
          <w:rFonts w:eastAsia="Arial"/>
          <w:spacing w:val="1"/>
          <w:sz w:val="24"/>
          <w:szCs w:val="24"/>
        </w:rPr>
        <w:t>p</w:t>
      </w:r>
      <w:r w:rsidRPr="005D1130">
        <w:rPr>
          <w:rFonts w:eastAsia="Arial"/>
          <w:spacing w:val="-1"/>
          <w:sz w:val="24"/>
          <w:szCs w:val="24"/>
        </w:rPr>
        <w:t>a</w:t>
      </w:r>
      <w:r w:rsidRPr="005D1130">
        <w:rPr>
          <w:rFonts w:eastAsia="Arial"/>
          <w:spacing w:val="1"/>
          <w:sz w:val="24"/>
          <w:szCs w:val="24"/>
        </w:rPr>
        <w:t>d</w:t>
      </w:r>
      <w:r w:rsidRPr="005D1130">
        <w:rPr>
          <w:rFonts w:eastAsia="Arial"/>
          <w:sz w:val="24"/>
          <w:szCs w:val="24"/>
        </w:rPr>
        <w:t xml:space="preserve">a </w:t>
      </w:r>
      <w:r w:rsidRPr="005D1130">
        <w:rPr>
          <w:rFonts w:eastAsia="Arial"/>
          <w:spacing w:val="1"/>
          <w:sz w:val="24"/>
          <w:szCs w:val="24"/>
        </w:rPr>
        <w:t>da</w:t>
      </w:r>
      <w:r w:rsidRPr="005D1130">
        <w:rPr>
          <w:rFonts w:eastAsia="Arial"/>
          <w:sz w:val="24"/>
          <w:szCs w:val="24"/>
        </w:rPr>
        <w:t>t</w:t>
      </w:r>
      <w:r w:rsidRPr="005D1130">
        <w:rPr>
          <w:rFonts w:eastAsia="Arial"/>
          <w:spacing w:val="-1"/>
          <w:sz w:val="24"/>
          <w:szCs w:val="24"/>
        </w:rPr>
        <w:t>a</w:t>
      </w:r>
      <w:r w:rsidRPr="005D1130">
        <w:rPr>
          <w:rFonts w:eastAsia="Arial"/>
          <w:spacing w:val="1"/>
          <w:sz w:val="24"/>
          <w:szCs w:val="24"/>
        </w:rPr>
        <w:t>bea</w:t>
      </w:r>
      <w:r w:rsidRPr="005D1130">
        <w:rPr>
          <w:rFonts w:eastAsia="Arial"/>
          <w:spacing w:val="-2"/>
          <w:sz w:val="24"/>
          <w:szCs w:val="24"/>
        </w:rPr>
        <w:t>s</w:t>
      </w:r>
      <w:r w:rsidRPr="005D1130">
        <w:rPr>
          <w:rFonts w:eastAsia="Arial"/>
          <w:sz w:val="24"/>
          <w:szCs w:val="24"/>
        </w:rPr>
        <w:t>e</w:t>
      </w:r>
      <w:r w:rsidRPr="005D1130">
        <w:rPr>
          <w:rFonts w:eastAsia="Arial"/>
          <w:spacing w:val="2"/>
          <w:sz w:val="24"/>
          <w:szCs w:val="24"/>
        </w:rPr>
        <w:t xml:space="preserve"> </w:t>
      </w:r>
      <w:r w:rsidRPr="005D1130">
        <w:rPr>
          <w:rFonts w:eastAsia="Arial"/>
          <w:spacing w:val="-2"/>
          <w:sz w:val="24"/>
          <w:szCs w:val="24"/>
        </w:rPr>
        <w:t>y</w:t>
      </w:r>
      <w:r w:rsidRPr="005D1130">
        <w:rPr>
          <w:rFonts w:eastAsia="Arial"/>
          <w:spacing w:val="1"/>
          <w:sz w:val="24"/>
          <w:szCs w:val="24"/>
        </w:rPr>
        <w:t>an</w:t>
      </w:r>
      <w:r w:rsidRPr="005D1130">
        <w:rPr>
          <w:rFonts w:eastAsia="Arial"/>
          <w:sz w:val="24"/>
          <w:szCs w:val="24"/>
        </w:rPr>
        <w:t xml:space="preserve">g </w:t>
      </w:r>
      <w:r w:rsidRPr="005D1130">
        <w:rPr>
          <w:rFonts w:eastAsia="Arial"/>
          <w:spacing w:val="1"/>
          <w:sz w:val="24"/>
          <w:szCs w:val="24"/>
        </w:rPr>
        <w:t>a</w:t>
      </w:r>
      <w:r w:rsidRPr="005D1130">
        <w:rPr>
          <w:rFonts w:eastAsia="Arial"/>
          <w:sz w:val="24"/>
          <w:szCs w:val="24"/>
        </w:rPr>
        <w:t>k</w:t>
      </w:r>
      <w:r w:rsidRPr="005D1130">
        <w:rPr>
          <w:rFonts w:eastAsia="Arial"/>
          <w:spacing w:val="1"/>
          <w:sz w:val="24"/>
          <w:szCs w:val="24"/>
        </w:rPr>
        <w:t>a</w:t>
      </w:r>
      <w:r w:rsidRPr="005D1130">
        <w:rPr>
          <w:rFonts w:eastAsia="Arial"/>
          <w:sz w:val="24"/>
          <w:szCs w:val="24"/>
        </w:rPr>
        <w:t>n</w:t>
      </w:r>
      <w:r w:rsidRPr="005D1130">
        <w:rPr>
          <w:rFonts w:eastAsia="Arial"/>
          <w:spacing w:val="2"/>
          <w:sz w:val="24"/>
          <w:szCs w:val="24"/>
        </w:rPr>
        <w:t xml:space="preserve"> </w:t>
      </w:r>
      <w:r w:rsidRPr="005D1130">
        <w:rPr>
          <w:rFonts w:eastAsia="Arial"/>
          <w:spacing w:val="1"/>
          <w:sz w:val="24"/>
          <w:szCs w:val="24"/>
        </w:rPr>
        <w:t>d</w:t>
      </w:r>
      <w:r w:rsidRPr="005D1130">
        <w:rPr>
          <w:rFonts w:eastAsia="Arial"/>
          <w:sz w:val="24"/>
          <w:szCs w:val="24"/>
        </w:rPr>
        <w:t>i</w:t>
      </w:r>
      <w:r w:rsidRPr="005D1130">
        <w:rPr>
          <w:rFonts w:eastAsia="Arial"/>
          <w:spacing w:val="-1"/>
          <w:sz w:val="24"/>
          <w:szCs w:val="24"/>
        </w:rPr>
        <w:t>r</w:t>
      </w:r>
      <w:r w:rsidRPr="005D1130">
        <w:rPr>
          <w:rFonts w:eastAsia="Arial"/>
          <w:spacing w:val="1"/>
          <w:sz w:val="24"/>
          <w:szCs w:val="24"/>
        </w:rPr>
        <w:t>an</w:t>
      </w:r>
      <w:r w:rsidRPr="005D1130">
        <w:rPr>
          <w:rFonts w:eastAsia="Arial"/>
          <w:sz w:val="24"/>
          <w:szCs w:val="24"/>
        </w:rPr>
        <w:t>c</w:t>
      </w:r>
      <w:r w:rsidRPr="005D1130">
        <w:rPr>
          <w:rFonts w:eastAsia="Arial"/>
          <w:spacing w:val="1"/>
          <w:sz w:val="24"/>
          <w:szCs w:val="24"/>
        </w:rPr>
        <w:t>an</w:t>
      </w:r>
      <w:r w:rsidRPr="005D1130">
        <w:rPr>
          <w:rFonts w:eastAsia="Arial"/>
          <w:spacing w:val="-1"/>
          <w:sz w:val="24"/>
          <w:szCs w:val="24"/>
        </w:rPr>
        <w:t>g</w:t>
      </w:r>
      <w:r w:rsidRPr="005D1130">
        <w:rPr>
          <w:rFonts w:eastAsia="Arial"/>
          <w:sz w:val="24"/>
          <w:szCs w:val="24"/>
        </w:rPr>
        <w:t>.</w:t>
      </w:r>
      <w:r w:rsidRPr="005D1130">
        <w:rPr>
          <w:rFonts w:eastAsia="Arial"/>
          <w:spacing w:val="2"/>
          <w:sz w:val="24"/>
          <w:szCs w:val="24"/>
        </w:rPr>
        <w:t xml:space="preserve"> </w:t>
      </w:r>
      <w:r w:rsidRPr="005D1130">
        <w:rPr>
          <w:rFonts w:eastAsia="Arial"/>
          <w:sz w:val="24"/>
          <w:szCs w:val="24"/>
        </w:rPr>
        <w:t>A</w:t>
      </w:r>
      <w:r w:rsidRPr="005D1130">
        <w:rPr>
          <w:rFonts w:eastAsia="Arial"/>
          <w:spacing w:val="-1"/>
          <w:sz w:val="24"/>
          <w:szCs w:val="24"/>
        </w:rPr>
        <w:t>d</w:t>
      </w:r>
      <w:r w:rsidRPr="005D1130">
        <w:rPr>
          <w:rFonts w:eastAsia="Arial"/>
          <w:spacing w:val="1"/>
          <w:sz w:val="24"/>
          <w:szCs w:val="24"/>
        </w:rPr>
        <w:t>a</w:t>
      </w:r>
      <w:r w:rsidRPr="005D1130">
        <w:rPr>
          <w:rFonts w:eastAsia="Arial"/>
          <w:spacing w:val="-1"/>
          <w:sz w:val="24"/>
          <w:szCs w:val="24"/>
        </w:rPr>
        <w:t>p</w:t>
      </w:r>
      <w:r w:rsidRPr="005D1130">
        <w:rPr>
          <w:rFonts w:eastAsia="Arial"/>
          <w:spacing w:val="1"/>
          <w:sz w:val="24"/>
          <w:szCs w:val="24"/>
        </w:rPr>
        <w:t>u</w:t>
      </w:r>
      <w:r w:rsidRPr="005D1130">
        <w:rPr>
          <w:rFonts w:eastAsia="Arial"/>
          <w:sz w:val="24"/>
          <w:szCs w:val="24"/>
        </w:rPr>
        <w:t>n k</w:t>
      </w:r>
      <w:r w:rsidRPr="005D1130">
        <w:rPr>
          <w:rFonts w:eastAsia="Arial"/>
          <w:spacing w:val="1"/>
          <w:sz w:val="24"/>
          <w:szCs w:val="24"/>
        </w:rPr>
        <w:t>amu</w:t>
      </w:r>
      <w:r w:rsidRPr="005D1130">
        <w:rPr>
          <w:rFonts w:eastAsia="Arial"/>
          <w:sz w:val="24"/>
          <w:szCs w:val="24"/>
        </w:rPr>
        <w:t>s</w:t>
      </w:r>
      <w:r w:rsidRPr="005D1130">
        <w:rPr>
          <w:rFonts w:eastAsia="Arial"/>
          <w:spacing w:val="1"/>
          <w:sz w:val="24"/>
          <w:szCs w:val="24"/>
        </w:rPr>
        <w:t xml:space="preserve"> </w:t>
      </w:r>
      <w:r w:rsidRPr="005D1130">
        <w:rPr>
          <w:rFonts w:eastAsia="Arial"/>
          <w:spacing w:val="-1"/>
          <w:sz w:val="24"/>
          <w:szCs w:val="24"/>
        </w:rPr>
        <w:t>d</w:t>
      </w:r>
      <w:r w:rsidRPr="005D1130">
        <w:rPr>
          <w:rFonts w:eastAsia="Arial"/>
          <w:spacing w:val="1"/>
          <w:sz w:val="24"/>
          <w:szCs w:val="24"/>
        </w:rPr>
        <w:t>a</w:t>
      </w:r>
      <w:r w:rsidRPr="005D1130">
        <w:rPr>
          <w:rFonts w:eastAsia="Arial"/>
          <w:sz w:val="24"/>
          <w:szCs w:val="24"/>
        </w:rPr>
        <w:t>ta</w:t>
      </w:r>
      <w:r w:rsidRPr="005D1130">
        <w:rPr>
          <w:rFonts w:eastAsia="Arial"/>
          <w:spacing w:val="3"/>
          <w:sz w:val="24"/>
          <w:szCs w:val="24"/>
        </w:rPr>
        <w:t xml:space="preserve"> </w:t>
      </w:r>
      <w:r w:rsidRPr="005D1130">
        <w:rPr>
          <w:rFonts w:eastAsia="Arial"/>
          <w:spacing w:val="-1"/>
          <w:sz w:val="24"/>
          <w:szCs w:val="24"/>
        </w:rPr>
        <w:t>a</w:t>
      </w:r>
      <w:r w:rsidRPr="005D1130">
        <w:rPr>
          <w:rFonts w:eastAsia="Arial"/>
          <w:sz w:val="24"/>
          <w:szCs w:val="24"/>
        </w:rPr>
        <w:t>t</w:t>
      </w:r>
      <w:r w:rsidRPr="005D1130">
        <w:rPr>
          <w:rFonts w:eastAsia="Arial"/>
          <w:spacing w:val="-1"/>
          <w:sz w:val="24"/>
          <w:szCs w:val="24"/>
        </w:rPr>
        <w:t>a</w:t>
      </w:r>
      <w:r w:rsidRPr="005D1130">
        <w:rPr>
          <w:rFonts w:eastAsia="Arial"/>
          <w:sz w:val="24"/>
          <w:szCs w:val="24"/>
        </w:rPr>
        <w:t xml:space="preserve">u </w:t>
      </w:r>
      <w:r w:rsidRPr="005D1130">
        <w:rPr>
          <w:rFonts w:eastAsia="Arial"/>
          <w:spacing w:val="1"/>
          <w:sz w:val="24"/>
          <w:szCs w:val="24"/>
        </w:rPr>
        <w:t>da</w:t>
      </w:r>
      <w:r w:rsidRPr="005D1130">
        <w:rPr>
          <w:rFonts w:eastAsia="Arial"/>
          <w:sz w:val="24"/>
          <w:szCs w:val="24"/>
        </w:rPr>
        <w:t>t</w:t>
      </w:r>
      <w:r w:rsidRPr="005D1130">
        <w:rPr>
          <w:rFonts w:eastAsia="Arial"/>
          <w:spacing w:val="-1"/>
          <w:sz w:val="24"/>
          <w:szCs w:val="24"/>
        </w:rPr>
        <w:t>a</w:t>
      </w:r>
      <w:r w:rsidRPr="005D1130">
        <w:rPr>
          <w:rFonts w:eastAsia="Arial"/>
          <w:spacing w:val="1"/>
          <w:sz w:val="24"/>
          <w:szCs w:val="24"/>
        </w:rPr>
        <w:t>ba</w:t>
      </w:r>
      <w:r w:rsidRPr="005D1130">
        <w:rPr>
          <w:rFonts w:eastAsia="Arial"/>
          <w:sz w:val="24"/>
          <w:szCs w:val="24"/>
        </w:rPr>
        <w:t>se</w:t>
      </w:r>
      <w:r w:rsidRPr="005D1130">
        <w:rPr>
          <w:rFonts w:eastAsia="Arial"/>
          <w:spacing w:val="2"/>
          <w:sz w:val="24"/>
          <w:szCs w:val="24"/>
        </w:rPr>
        <w:t xml:space="preserve"> </w:t>
      </w:r>
      <w:r w:rsidRPr="005D1130">
        <w:rPr>
          <w:rFonts w:eastAsia="Arial"/>
          <w:spacing w:val="-2"/>
          <w:sz w:val="24"/>
          <w:szCs w:val="24"/>
        </w:rPr>
        <w:t>y</w:t>
      </w:r>
      <w:r w:rsidRPr="005D1130">
        <w:rPr>
          <w:rFonts w:eastAsia="Arial"/>
          <w:spacing w:val="1"/>
          <w:sz w:val="24"/>
          <w:szCs w:val="24"/>
        </w:rPr>
        <w:t>an</w:t>
      </w:r>
      <w:r w:rsidRPr="005D1130">
        <w:rPr>
          <w:rFonts w:eastAsia="Arial"/>
          <w:sz w:val="24"/>
          <w:szCs w:val="24"/>
        </w:rPr>
        <w:t xml:space="preserve">g </w:t>
      </w:r>
      <w:r w:rsidRPr="005D1130">
        <w:rPr>
          <w:rFonts w:eastAsia="Arial"/>
          <w:spacing w:val="1"/>
          <w:sz w:val="24"/>
          <w:szCs w:val="24"/>
        </w:rPr>
        <w:t>a</w:t>
      </w:r>
      <w:r w:rsidRPr="005D1130">
        <w:rPr>
          <w:rFonts w:eastAsia="Arial"/>
          <w:sz w:val="24"/>
          <w:szCs w:val="24"/>
        </w:rPr>
        <w:t>k</w:t>
      </w:r>
      <w:r w:rsidRPr="005D1130">
        <w:rPr>
          <w:rFonts w:eastAsia="Arial"/>
          <w:spacing w:val="-1"/>
          <w:sz w:val="24"/>
          <w:szCs w:val="24"/>
        </w:rPr>
        <w:t>a</w:t>
      </w:r>
      <w:r w:rsidRPr="005D1130">
        <w:rPr>
          <w:rFonts w:eastAsia="Arial"/>
          <w:sz w:val="24"/>
          <w:szCs w:val="24"/>
        </w:rPr>
        <w:t xml:space="preserve">n </w:t>
      </w:r>
      <w:r w:rsidRPr="005D1130">
        <w:rPr>
          <w:rFonts w:eastAsia="Arial"/>
          <w:spacing w:val="1"/>
          <w:sz w:val="24"/>
          <w:szCs w:val="24"/>
        </w:rPr>
        <w:t>d</w:t>
      </w:r>
      <w:r w:rsidRPr="005D1130">
        <w:rPr>
          <w:rFonts w:eastAsia="Arial"/>
          <w:sz w:val="24"/>
          <w:szCs w:val="24"/>
        </w:rPr>
        <w:t>i</w:t>
      </w:r>
      <w:r w:rsidRPr="005D1130">
        <w:rPr>
          <w:rFonts w:eastAsia="Arial"/>
          <w:spacing w:val="-2"/>
          <w:sz w:val="24"/>
          <w:szCs w:val="24"/>
        </w:rPr>
        <w:t>g</w:t>
      </w:r>
      <w:r w:rsidRPr="005D1130">
        <w:rPr>
          <w:rFonts w:eastAsia="Arial"/>
          <w:spacing w:val="1"/>
          <w:sz w:val="24"/>
          <w:szCs w:val="24"/>
        </w:rPr>
        <w:t>una</w:t>
      </w:r>
      <w:r w:rsidRPr="005D1130">
        <w:rPr>
          <w:rFonts w:eastAsia="Arial"/>
          <w:sz w:val="24"/>
          <w:szCs w:val="24"/>
        </w:rPr>
        <w:t>k</w:t>
      </w:r>
      <w:r w:rsidRPr="005D1130">
        <w:rPr>
          <w:rFonts w:eastAsia="Arial"/>
          <w:spacing w:val="1"/>
          <w:sz w:val="24"/>
          <w:szCs w:val="24"/>
        </w:rPr>
        <w:t>a</w:t>
      </w:r>
      <w:r w:rsidRPr="005D1130">
        <w:rPr>
          <w:rFonts w:eastAsia="Arial"/>
          <w:sz w:val="24"/>
          <w:szCs w:val="24"/>
        </w:rPr>
        <w:t xml:space="preserve">n </w:t>
      </w:r>
      <w:r w:rsidRPr="005D1130">
        <w:rPr>
          <w:rFonts w:eastAsia="Arial"/>
          <w:spacing w:val="1"/>
          <w:sz w:val="24"/>
          <w:szCs w:val="24"/>
        </w:rPr>
        <w:t>da</w:t>
      </w:r>
      <w:r w:rsidRPr="005D1130">
        <w:rPr>
          <w:rFonts w:eastAsia="Arial"/>
          <w:sz w:val="24"/>
          <w:szCs w:val="24"/>
        </w:rPr>
        <w:t>l</w:t>
      </w:r>
      <w:r w:rsidRPr="005D1130">
        <w:rPr>
          <w:rFonts w:eastAsia="Arial"/>
          <w:spacing w:val="-2"/>
          <w:sz w:val="24"/>
          <w:szCs w:val="24"/>
        </w:rPr>
        <w:t>a</w:t>
      </w:r>
      <w:r w:rsidRPr="005D1130">
        <w:rPr>
          <w:rFonts w:eastAsia="Arial"/>
          <w:sz w:val="24"/>
          <w:szCs w:val="24"/>
        </w:rPr>
        <w:t>m</w:t>
      </w:r>
      <w:r w:rsidRPr="005D1130">
        <w:rPr>
          <w:rFonts w:eastAsia="Arial"/>
          <w:spacing w:val="3"/>
          <w:sz w:val="24"/>
          <w:szCs w:val="24"/>
        </w:rPr>
        <w:t xml:space="preserve"> </w:t>
      </w:r>
      <w:r w:rsidRPr="005D1130">
        <w:rPr>
          <w:rFonts w:eastAsia="Arial"/>
          <w:spacing w:val="-1"/>
          <w:sz w:val="24"/>
          <w:szCs w:val="24"/>
        </w:rPr>
        <w:t>p</w:t>
      </w:r>
      <w:r w:rsidRPr="005D1130">
        <w:rPr>
          <w:rFonts w:eastAsia="Arial"/>
          <w:spacing w:val="1"/>
          <w:sz w:val="24"/>
          <w:szCs w:val="24"/>
        </w:rPr>
        <w:t>e</w:t>
      </w:r>
      <w:r w:rsidRPr="005D1130">
        <w:rPr>
          <w:rFonts w:eastAsia="Arial"/>
          <w:sz w:val="24"/>
          <w:szCs w:val="24"/>
        </w:rPr>
        <w:t>ra</w:t>
      </w:r>
      <w:r w:rsidRPr="005D1130">
        <w:rPr>
          <w:rFonts w:eastAsia="Arial"/>
          <w:spacing w:val="1"/>
          <w:sz w:val="24"/>
          <w:szCs w:val="24"/>
        </w:rPr>
        <w:t>n</w:t>
      </w:r>
      <w:r w:rsidRPr="005D1130">
        <w:rPr>
          <w:rFonts w:eastAsia="Arial"/>
          <w:sz w:val="24"/>
          <w:szCs w:val="24"/>
        </w:rPr>
        <w:t>c</w:t>
      </w:r>
      <w:r w:rsidRPr="005D1130">
        <w:rPr>
          <w:rFonts w:eastAsia="Arial"/>
          <w:spacing w:val="1"/>
          <w:sz w:val="24"/>
          <w:szCs w:val="24"/>
        </w:rPr>
        <w:t>a</w:t>
      </w:r>
      <w:r w:rsidRPr="005D1130">
        <w:rPr>
          <w:rFonts w:eastAsia="Arial"/>
          <w:spacing w:val="-1"/>
          <w:sz w:val="24"/>
          <w:szCs w:val="24"/>
        </w:rPr>
        <w:t>g</w:t>
      </w:r>
      <w:r w:rsidRPr="005D1130">
        <w:rPr>
          <w:rFonts w:eastAsia="Arial"/>
          <w:spacing w:val="1"/>
          <w:sz w:val="24"/>
          <w:szCs w:val="24"/>
        </w:rPr>
        <w:t>a</w:t>
      </w:r>
      <w:r w:rsidRPr="005D1130">
        <w:rPr>
          <w:rFonts w:eastAsia="Arial"/>
          <w:sz w:val="24"/>
          <w:szCs w:val="24"/>
        </w:rPr>
        <w:t xml:space="preserve">n </w:t>
      </w:r>
      <w:r w:rsidRPr="005D1130">
        <w:rPr>
          <w:rFonts w:eastAsia="Arial"/>
          <w:spacing w:val="1"/>
          <w:sz w:val="24"/>
          <w:szCs w:val="24"/>
        </w:rPr>
        <w:t>ada</w:t>
      </w:r>
      <w:r w:rsidRPr="005D1130">
        <w:rPr>
          <w:rFonts w:eastAsia="Arial"/>
          <w:spacing w:val="-3"/>
          <w:sz w:val="24"/>
          <w:szCs w:val="24"/>
        </w:rPr>
        <w:t>l</w:t>
      </w:r>
      <w:r w:rsidRPr="005D1130">
        <w:rPr>
          <w:rFonts w:eastAsia="Arial"/>
          <w:spacing w:val="1"/>
          <w:sz w:val="24"/>
          <w:szCs w:val="24"/>
        </w:rPr>
        <w:t>a</w:t>
      </w:r>
      <w:r w:rsidRPr="005D1130">
        <w:rPr>
          <w:rFonts w:eastAsia="Arial"/>
          <w:sz w:val="24"/>
          <w:szCs w:val="24"/>
        </w:rPr>
        <w:t>h s</w:t>
      </w:r>
      <w:r w:rsidRPr="005D1130">
        <w:rPr>
          <w:rFonts w:eastAsia="Arial"/>
          <w:spacing w:val="1"/>
          <w:sz w:val="24"/>
          <w:szCs w:val="24"/>
        </w:rPr>
        <w:t>eba</w:t>
      </w:r>
      <w:r w:rsidRPr="005D1130">
        <w:rPr>
          <w:rFonts w:eastAsia="Arial"/>
          <w:spacing w:val="-1"/>
          <w:sz w:val="24"/>
          <w:szCs w:val="24"/>
        </w:rPr>
        <w:t>g</w:t>
      </w:r>
      <w:r w:rsidRPr="005D1130">
        <w:rPr>
          <w:rFonts w:eastAsia="Arial"/>
          <w:spacing w:val="1"/>
          <w:sz w:val="24"/>
          <w:szCs w:val="24"/>
        </w:rPr>
        <w:t>a</w:t>
      </w:r>
      <w:r w:rsidRPr="005D1130">
        <w:rPr>
          <w:rFonts w:eastAsia="Arial"/>
          <w:sz w:val="24"/>
          <w:szCs w:val="24"/>
        </w:rPr>
        <w:t xml:space="preserve">i </w:t>
      </w:r>
      <w:r w:rsidRPr="005D1130">
        <w:rPr>
          <w:rFonts w:eastAsia="Arial"/>
          <w:spacing w:val="-1"/>
          <w:sz w:val="24"/>
          <w:szCs w:val="24"/>
        </w:rPr>
        <w:t>b</w:t>
      </w:r>
      <w:r w:rsidRPr="005D1130">
        <w:rPr>
          <w:rFonts w:eastAsia="Arial"/>
          <w:spacing w:val="1"/>
          <w:sz w:val="24"/>
          <w:szCs w:val="24"/>
        </w:rPr>
        <w:t>e</w:t>
      </w:r>
      <w:r w:rsidRPr="005D1130">
        <w:rPr>
          <w:rFonts w:eastAsia="Arial"/>
          <w:sz w:val="24"/>
          <w:szCs w:val="24"/>
        </w:rPr>
        <w:t>r</w:t>
      </w:r>
      <w:r w:rsidRPr="005D1130">
        <w:rPr>
          <w:rFonts w:eastAsia="Arial"/>
          <w:spacing w:val="-1"/>
          <w:sz w:val="24"/>
          <w:szCs w:val="24"/>
        </w:rPr>
        <w:t>i</w:t>
      </w:r>
      <w:r w:rsidRPr="005D1130">
        <w:rPr>
          <w:rFonts w:eastAsia="Arial"/>
          <w:sz w:val="24"/>
          <w:szCs w:val="24"/>
        </w:rPr>
        <w:t>k</w:t>
      </w:r>
      <w:r w:rsidRPr="005D1130">
        <w:rPr>
          <w:rFonts w:eastAsia="Arial"/>
          <w:spacing w:val="1"/>
          <w:sz w:val="24"/>
          <w:szCs w:val="24"/>
        </w:rPr>
        <w:t>u</w:t>
      </w:r>
      <w:r w:rsidRPr="005D1130">
        <w:rPr>
          <w:rFonts w:eastAsia="Arial"/>
          <w:sz w:val="24"/>
          <w:szCs w:val="24"/>
        </w:rPr>
        <w:t>t.</w:t>
      </w:r>
    </w:p>
    <w:p w14:paraId="6F46D313" w14:textId="77777777" w:rsidR="00092DE0" w:rsidRPr="005D1130" w:rsidRDefault="00092DE0" w:rsidP="00B31351">
      <w:pPr>
        <w:tabs>
          <w:tab w:val="left" w:leader="dot" w:pos="8640"/>
        </w:tabs>
        <w:spacing w:line="276" w:lineRule="auto"/>
        <w:rPr>
          <w:sz w:val="24"/>
          <w:szCs w:val="24"/>
        </w:rPr>
      </w:pPr>
    </w:p>
    <w:p w14:paraId="0B1C7565" w14:textId="77777777" w:rsidR="00092DE0" w:rsidRPr="005D1130" w:rsidRDefault="00092DE0" w:rsidP="00B31351">
      <w:pPr>
        <w:tabs>
          <w:tab w:val="left" w:leader="dot" w:pos="8640"/>
        </w:tabs>
        <w:spacing w:before="18" w:line="276" w:lineRule="auto"/>
        <w:rPr>
          <w:sz w:val="24"/>
          <w:szCs w:val="24"/>
        </w:rPr>
      </w:pPr>
    </w:p>
    <w:p w14:paraId="5DD04FF9" w14:textId="77777777" w:rsidR="00092DE0" w:rsidRPr="005D1130" w:rsidRDefault="00880D59" w:rsidP="00B31351">
      <w:pPr>
        <w:tabs>
          <w:tab w:val="left" w:leader="dot" w:pos="8640"/>
        </w:tabs>
        <w:spacing w:line="276" w:lineRule="auto"/>
        <w:ind w:left="4245" w:right="3796"/>
        <w:jc w:val="center"/>
        <w:rPr>
          <w:rFonts w:eastAsia="Arial"/>
          <w:sz w:val="24"/>
          <w:szCs w:val="24"/>
        </w:rPr>
      </w:pPr>
      <w:r w:rsidRPr="005D1130">
        <w:rPr>
          <w:rFonts w:eastAsia="Arial"/>
          <w:spacing w:val="2"/>
          <w:sz w:val="24"/>
          <w:szCs w:val="24"/>
        </w:rPr>
        <w:t>T</w:t>
      </w:r>
      <w:r w:rsidRPr="005D1130">
        <w:rPr>
          <w:rFonts w:eastAsia="Arial"/>
          <w:spacing w:val="-1"/>
          <w:sz w:val="24"/>
          <w:szCs w:val="24"/>
        </w:rPr>
        <w:t>a</w:t>
      </w:r>
      <w:r w:rsidRPr="005D1130">
        <w:rPr>
          <w:rFonts w:eastAsia="Arial"/>
          <w:spacing w:val="1"/>
          <w:sz w:val="24"/>
          <w:szCs w:val="24"/>
        </w:rPr>
        <w:t>be</w:t>
      </w:r>
      <w:r w:rsidRPr="005D1130">
        <w:rPr>
          <w:rFonts w:eastAsia="Arial"/>
          <w:sz w:val="24"/>
          <w:szCs w:val="24"/>
        </w:rPr>
        <w:t>l 1</w:t>
      </w:r>
    </w:p>
    <w:p w14:paraId="1B98EAB6" w14:textId="77777777" w:rsidR="00092DE0" w:rsidRPr="005D1130" w:rsidRDefault="00092DE0" w:rsidP="00B31351">
      <w:pPr>
        <w:tabs>
          <w:tab w:val="left" w:leader="dot" w:pos="8640"/>
        </w:tabs>
        <w:spacing w:before="7" w:line="276" w:lineRule="auto"/>
        <w:rPr>
          <w:sz w:val="24"/>
          <w:szCs w:val="24"/>
        </w:rPr>
      </w:pPr>
    </w:p>
    <w:p w14:paraId="54710722" w14:textId="77777777" w:rsidR="00092DE0" w:rsidRPr="005D1130" w:rsidRDefault="00880D59" w:rsidP="00B31351">
      <w:pPr>
        <w:tabs>
          <w:tab w:val="left" w:leader="dot" w:pos="8640"/>
        </w:tabs>
        <w:spacing w:line="276" w:lineRule="auto"/>
        <w:ind w:left="4017" w:right="3570"/>
        <w:jc w:val="center"/>
        <w:rPr>
          <w:rFonts w:eastAsia="Arial"/>
          <w:sz w:val="24"/>
          <w:szCs w:val="24"/>
        </w:rPr>
      </w:pPr>
      <w:r w:rsidRPr="005D1130">
        <w:rPr>
          <w:rFonts w:eastAsia="Arial"/>
          <w:position w:val="-1"/>
          <w:sz w:val="24"/>
          <w:szCs w:val="24"/>
        </w:rPr>
        <w:t>Da</w:t>
      </w:r>
      <w:r w:rsidRPr="005D1130">
        <w:rPr>
          <w:rFonts w:eastAsia="Arial"/>
          <w:spacing w:val="1"/>
          <w:position w:val="-1"/>
          <w:sz w:val="24"/>
          <w:szCs w:val="24"/>
        </w:rPr>
        <w:t>t</w:t>
      </w:r>
      <w:r w:rsidRPr="005D1130">
        <w:rPr>
          <w:rFonts w:eastAsia="Arial"/>
          <w:position w:val="-1"/>
          <w:sz w:val="24"/>
          <w:szCs w:val="24"/>
        </w:rPr>
        <w:t>a</w:t>
      </w:r>
      <w:r w:rsidRPr="005D1130">
        <w:rPr>
          <w:rFonts w:eastAsia="Arial"/>
          <w:spacing w:val="1"/>
          <w:position w:val="-1"/>
          <w:sz w:val="24"/>
          <w:szCs w:val="24"/>
        </w:rPr>
        <w:t xml:space="preserve"> </w:t>
      </w:r>
      <w:r w:rsidRPr="005D1130">
        <w:rPr>
          <w:rFonts w:eastAsia="Arial"/>
          <w:spacing w:val="-1"/>
          <w:position w:val="-1"/>
          <w:sz w:val="24"/>
          <w:szCs w:val="24"/>
        </w:rPr>
        <w:t>A</w:t>
      </w:r>
      <w:r w:rsidRPr="005D1130">
        <w:rPr>
          <w:rFonts w:eastAsia="Arial"/>
          <w:spacing w:val="1"/>
          <w:position w:val="-1"/>
          <w:sz w:val="24"/>
          <w:szCs w:val="24"/>
        </w:rPr>
        <w:t>dm</w:t>
      </w:r>
      <w:r w:rsidRPr="005D1130">
        <w:rPr>
          <w:rFonts w:eastAsia="Arial"/>
          <w:position w:val="-1"/>
          <w:sz w:val="24"/>
          <w:szCs w:val="24"/>
        </w:rPr>
        <w:t>in</w:t>
      </w:r>
    </w:p>
    <w:p w14:paraId="0F2B73FA" w14:textId="77777777" w:rsidR="00092DE0" w:rsidRPr="005D1130" w:rsidRDefault="00092DE0" w:rsidP="00B31351">
      <w:pPr>
        <w:tabs>
          <w:tab w:val="left" w:leader="dot" w:pos="8640"/>
        </w:tabs>
        <w:spacing w:before="1" w:line="276" w:lineRule="auto"/>
        <w:rPr>
          <w:sz w:val="24"/>
          <w:szCs w:val="24"/>
        </w:rPr>
      </w:pPr>
    </w:p>
    <w:tbl>
      <w:tblPr>
        <w:tblW w:w="0" w:type="auto"/>
        <w:tblInd w:w="1819" w:type="dxa"/>
        <w:tblLayout w:type="fixed"/>
        <w:tblCellMar>
          <w:left w:w="0" w:type="dxa"/>
          <w:right w:w="0" w:type="dxa"/>
        </w:tblCellMar>
        <w:tblLook w:val="01E0" w:firstRow="1" w:lastRow="1" w:firstColumn="1" w:lastColumn="1" w:noHBand="0" w:noVBand="0"/>
      </w:tblPr>
      <w:tblGrid>
        <w:gridCol w:w="497"/>
        <w:gridCol w:w="1414"/>
        <w:gridCol w:w="1416"/>
        <w:gridCol w:w="1414"/>
        <w:gridCol w:w="1496"/>
      </w:tblGrid>
      <w:tr w:rsidR="00092DE0" w:rsidRPr="005D1130" w14:paraId="3B2124CC" w14:textId="77777777">
        <w:trPr>
          <w:trHeight w:hRule="exact" w:val="262"/>
        </w:trPr>
        <w:tc>
          <w:tcPr>
            <w:tcW w:w="6237" w:type="dxa"/>
            <w:gridSpan w:val="5"/>
            <w:tcBorders>
              <w:top w:val="single" w:sz="5" w:space="0" w:color="000000"/>
              <w:left w:val="single" w:sz="5" w:space="0" w:color="000000"/>
              <w:bottom w:val="nil"/>
              <w:right w:val="single" w:sz="5" w:space="0" w:color="000000"/>
            </w:tcBorders>
          </w:tcPr>
          <w:p w14:paraId="110D0262" w14:textId="77777777" w:rsidR="00092DE0" w:rsidRPr="005D1130" w:rsidRDefault="00880D59" w:rsidP="00B31351">
            <w:pPr>
              <w:tabs>
                <w:tab w:val="left" w:leader="dot" w:pos="8640"/>
              </w:tabs>
              <w:spacing w:line="276" w:lineRule="auto"/>
              <w:ind w:left="2502" w:right="2497"/>
              <w:jc w:val="center"/>
              <w:rPr>
                <w:rFonts w:eastAsia="Arial"/>
                <w:sz w:val="24"/>
                <w:szCs w:val="24"/>
              </w:rPr>
            </w:pPr>
            <w:r w:rsidRPr="005D1130">
              <w:rPr>
                <w:rFonts w:eastAsia="Arial"/>
                <w:spacing w:val="-1"/>
                <w:sz w:val="24"/>
                <w:szCs w:val="24"/>
              </w:rPr>
              <w:t>D</w:t>
            </w:r>
            <w:r w:rsidRPr="005D1130">
              <w:rPr>
                <w:rFonts w:eastAsia="Arial"/>
                <w:sz w:val="24"/>
                <w:szCs w:val="24"/>
              </w:rPr>
              <w:t>ata</w:t>
            </w:r>
            <w:r w:rsidRPr="005D1130">
              <w:rPr>
                <w:rFonts w:eastAsia="Arial"/>
                <w:spacing w:val="2"/>
                <w:sz w:val="24"/>
                <w:szCs w:val="24"/>
              </w:rPr>
              <w:t xml:space="preserve"> </w:t>
            </w:r>
            <w:r w:rsidRPr="005D1130">
              <w:rPr>
                <w:rFonts w:eastAsia="Arial"/>
                <w:spacing w:val="-1"/>
                <w:sz w:val="24"/>
                <w:szCs w:val="24"/>
              </w:rPr>
              <w:t>A</w:t>
            </w:r>
            <w:r w:rsidRPr="005D1130">
              <w:rPr>
                <w:rFonts w:eastAsia="Arial"/>
                <w:sz w:val="24"/>
                <w:szCs w:val="24"/>
              </w:rPr>
              <w:t>dmin</w:t>
            </w:r>
          </w:p>
        </w:tc>
      </w:tr>
      <w:tr w:rsidR="00092DE0" w:rsidRPr="005D1130" w14:paraId="09A4ED71" w14:textId="77777777">
        <w:trPr>
          <w:trHeight w:hRule="exact" w:val="264"/>
        </w:trPr>
        <w:tc>
          <w:tcPr>
            <w:tcW w:w="497" w:type="dxa"/>
            <w:tcBorders>
              <w:top w:val="single" w:sz="5" w:space="0" w:color="000000"/>
              <w:left w:val="single" w:sz="5" w:space="0" w:color="000000"/>
              <w:bottom w:val="single" w:sz="5" w:space="0" w:color="000000"/>
              <w:right w:val="single" w:sz="5" w:space="0" w:color="000000"/>
            </w:tcBorders>
          </w:tcPr>
          <w:p w14:paraId="018D6C9F" w14:textId="77777777" w:rsidR="00092DE0" w:rsidRPr="005D1130" w:rsidRDefault="00880D59" w:rsidP="00B31351">
            <w:pPr>
              <w:tabs>
                <w:tab w:val="left" w:leader="dot" w:pos="8640"/>
              </w:tabs>
              <w:spacing w:line="276" w:lineRule="auto"/>
              <w:ind w:left="102"/>
              <w:rPr>
                <w:rFonts w:eastAsia="Arial"/>
                <w:sz w:val="24"/>
                <w:szCs w:val="24"/>
              </w:rPr>
            </w:pPr>
            <w:r w:rsidRPr="005D1130">
              <w:rPr>
                <w:rFonts w:eastAsia="Arial"/>
                <w:spacing w:val="-1"/>
                <w:sz w:val="24"/>
                <w:szCs w:val="24"/>
              </w:rPr>
              <w:t>No</w:t>
            </w:r>
          </w:p>
        </w:tc>
        <w:tc>
          <w:tcPr>
            <w:tcW w:w="1414" w:type="dxa"/>
            <w:tcBorders>
              <w:top w:val="single" w:sz="5" w:space="0" w:color="000000"/>
              <w:left w:val="single" w:sz="5" w:space="0" w:color="000000"/>
              <w:bottom w:val="single" w:sz="5" w:space="0" w:color="000000"/>
              <w:right w:val="single" w:sz="5" w:space="0" w:color="000000"/>
            </w:tcBorders>
          </w:tcPr>
          <w:p w14:paraId="298CC051" w14:textId="77777777" w:rsidR="00092DE0" w:rsidRPr="005D1130" w:rsidRDefault="00880D59" w:rsidP="00B31351">
            <w:pPr>
              <w:tabs>
                <w:tab w:val="left" w:leader="dot" w:pos="8640"/>
              </w:tabs>
              <w:spacing w:line="276" w:lineRule="auto"/>
              <w:ind w:left="463"/>
              <w:rPr>
                <w:rFonts w:eastAsia="Arial"/>
                <w:sz w:val="24"/>
                <w:szCs w:val="24"/>
              </w:rPr>
            </w:pPr>
            <w:r w:rsidRPr="005D1130">
              <w:rPr>
                <w:rFonts w:eastAsia="Arial"/>
                <w:sz w:val="24"/>
                <w:szCs w:val="24"/>
              </w:rPr>
              <w:t>F</w:t>
            </w:r>
            <w:r w:rsidRPr="005D1130">
              <w:rPr>
                <w:rFonts w:eastAsia="Arial"/>
                <w:spacing w:val="-2"/>
                <w:sz w:val="24"/>
                <w:szCs w:val="24"/>
              </w:rPr>
              <w:t>i</w:t>
            </w:r>
            <w:r w:rsidRPr="005D1130">
              <w:rPr>
                <w:rFonts w:eastAsia="Arial"/>
                <w:sz w:val="24"/>
                <w:szCs w:val="24"/>
              </w:rPr>
              <w:t>e</w:t>
            </w:r>
            <w:r w:rsidRPr="005D1130">
              <w:rPr>
                <w:rFonts w:eastAsia="Arial"/>
                <w:spacing w:val="-1"/>
                <w:sz w:val="24"/>
                <w:szCs w:val="24"/>
              </w:rPr>
              <w:t>l</w:t>
            </w:r>
            <w:r w:rsidRPr="005D1130">
              <w:rPr>
                <w:rFonts w:eastAsia="Arial"/>
                <w:sz w:val="24"/>
                <w:szCs w:val="24"/>
              </w:rPr>
              <w:t>d</w:t>
            </w:r>
          </w:p>
        </w:tc>
        <w:tc>
          <w:tcPr>
            <w:tcW w:w="1416" w:type="dxa"/>
            <w:tcBorders>
              <w:top w:val="single" w:sz="5" w:space="0" w:color="000000"/>
              <w:left w:val="single" w:sz="5" w:space="0" w:color="000000"/>
              <w:bottom w:val="single" w:sz="5" w:space="0" w:color="000000"/>
              <w:right w:val="single" w:sz="5" w:space="0" w:color="000000"/>
            </w:tcBorders>
          </w:tcPr>
          <w:p w14:paraId="17BAB1E1" w14:textId="77777777" w:rsidR="00092DE0" w:rsidRPr="005D1130" w:rsidRDefault="00880D59" w:rsidP="00B31351">
            <w:pPr>
              <w:tabs>
                <w:tab w:val="left" w:leader="dot" w:pos="8640"/>
              </w:tabs>
              <w:spacing w:line="276" w:lineRule="auto"/>
              <w:ind w:left="455"/>
              <w:rPr>
                <w:rFonts w:eastAsia="Arial"/>
                <w:sz w:val="24"/>
                <w:szCs w:val="24"/>
              </w:rPr>
            </w:pPr>
            <w:r w:rsidRPr="005D1130">
              <w:rPr>
                <w:rFonts w:eastAsia="Arial"/>
                <w:spacing w:val="2"/>
                <w:sz w:val="24"/>
                <w:szCs w:val="24"/>
              </w:rPr>
              <w:t>T</w:t>
            </w:r>
            <w:r w:rsidRPr="005D1130">
              <w:rPr>
                <w:rFonts w:eastAsia="Arial"/>
                <w:spacing w:val="-2"/>
                <w:sz w:val="24"/>
                <w:szCs w:val="24"/>
              </w:rPr>
              <w:t>y</w:t>
            </w:r>
            <w:r w:rsidRPr="005D1130">
              <w:rPr>
                <w:rFonts w:eastAsia="Arial"/>
                <w:sz w:val="24"/>
                <w:szCs w:val="24"/>
              </w:rPr>
              <w:t>pe</w:t>
            </w:r>
          </w:p>
        </w:tc>
        <w:tc>
          <w:tcPr>
            <w:tcW w:w="1414" w:type="dxa"/>
            <w:tcBorders>
              <w:top w:val="single" w:sz="5" w:space="0" w:color="000000"/>
              <w:left w:val="single" w:sz="5" w:space="0" w:color="000000"/>
              <w:bottom w:val="single" w:sz="5" w:space="0" w:color="000000"/>
              <w:right w:val="single" w:sz="5" w:space="0" w:color="000000"/>
            </w:tcBorders>
          </w:tcPr>
          <w:p w14:paraId="7046CA88" w14:textId="77777777" w:rsidR="00092DE0" w:rsidRPr="005D1130" w:rsidRDefault="00880D59" w:rsidP="00B31351">
            <w:pPr>
              <w:tabs>
                <w:tab w:val="left" w:leader="dot" w:pos="8640"/>
              </w:tabs>
              <w:spacing w:line="276" w:lineRule="auto"/>
              <w:ind w:left="419"/>
              <w:rPr>
                <w:rFonts w:eastAsia="Arial"/>
                <w:sz w:val="24"/>
                <w:szCs w:val="24"/>
              </w:rPr>
            </w:pPr>
            <w:r w:rsidRPr="005D1130">
              <w:rPr>
                <w:rFonts w:eastAsia="Arial"/>
                <w:spacing w:val="5"/>
                <w:sz w:val="24"/>
                <w:szCs w:val="24"/>
              </w:rPr>
              <w:t>W</w:t>
            </w:r>
            <w:r w:rsidRPr="005D1130">
              <w:rPr>
                <w:rFonts w:eastAsia="Arial"/>
                <w:spacing w:val="-3"/>
                <w:sz w:val="24"/>
                <w:szCs w:val="24"/>
              </w:rPr>
              <w:t>i</w:t>
            </w:r>
            <w:r w:rsidRPr="005D1130">
              <w:rPr>
                <w:rFonts w:eastAsia="Arial"/>
                <w:spacing w:val="-1"/>
                <w:sz w:val="24"/>
                <w:szCs w:val="24"/>
              </w:rPr>
              <w:t>t</w:t>
            </w:r>
            <w:r w:rsidRPr="005D1130">
              <w:rPr>
                <w:rFonts w:eastAsia="Arial"/>
                <w:sz w:val="24"/>
                <w:szCs w:val="24"/>
              </w:rPr>
              <w:t>dh</w:t>
            </w:r>
          </w:p>
        </w:tc>
        <w:tc>
          <w:tcPr>
            <w:tcW w:w="1496" w:type="dxa"/>
            <w:tcBorders>
              <w:top w:val="single" w:sz="5" w:space="0" w:color="000000"/>
              <w:left w:val="single" w:sz="5" w:space="0" w:color="000000"/>
              <w:bottom w:val="single" w:sz="5" w:space="0" w:color="000000"/>
              <w:right w:val="single" w:sz="5" w:space="0" w:color="000000"/>
            </w:tcBorders>
          </w:tcPr>
          <w:p w14:paraId="66D4B808" w14:textId="77777777" w:rsidR="00092DE0" w:rsidRPr="005D1130" w:rsidRDefault="00880D59" w:rsidP="00B31351">
            <w:pPr>
              <w:tabs>
                <w:tab w:val="left" w:leader="dot" w:pos="8640"/>
              </w:tabs>
              <w:spacing w:line="276" w:lineRule="auto"/>
              <w:ind w:left="251"/>
              <w:rPr>
                <w:rFonts w:eastAsia="Arial"/>
                <w:sz w:val="24"/>
                <w:szCs w:val="24"/>
              </w:rPr>
            </w:pPr>
            <w:r w:rsidRPr="005D1130">
              <w:rPr>
                <w:rFonts w:eastAsia="Arial"/>
                <w:spacing w:val="2"/>
                <w:sz w:val="24"/>
                <w:szCs w:val="24"/>
              </w:rPr>
              <w:t>k</w:t>
            </w:r>
            <w:r w:rsidRPr="005D1130">
              <w:rPr>
                <w:rFonts w:eastAsia="Arial"/>
                <w:spacing w:val="-3"/>
                <w:sz w:val="24"/>
                <w:szCs w:val="24"/>
              </w:rPr>
              <w:t>e</w:t>
            </w:r>
            <w:r w:rsidRPr="005D1130">
              <w:rPr>
                <w:rFonts w:eastAsia="Arial"/>
                <w:spacing w:val="1"/>
                <w:sz w:val="24"/>
                <w:szCs w:val="24"/>
              </w:rPr>
              <w:t>t</w:t>
            </w:r>
            <w:r w:rsidRPr="005D1130">
              <w:rPr>
                <w:rFonts w:eastAsia="Arial"/>
                <w:sz w:val="24"/>
                <w:szCs w:val="24"/>
              </w:rPr>
              <w:t>er</w:t>
            </w:r>
            <w:r w:rsidRPr="005D1130">
              <w:rPr>
                <w:rFonts w:eastAsia="Arial"/>
                <w:spacing w:val="-2"/>
                <w:sz w:val="24"/>
                <w:szCs w:val="24"/>
              </w:rPr>
              <w:t>a</w:t>
            </w:r>
            <w:r w:rsidRPr="005D1130">
              <w:rPr>
                <w:rFonts w:eastAsia="Arial"/>
                <w:spacing w:val="2"/>
                <w:sz w:val="24"/>
                <w:szCs w:val="24"/>
              </w:rPr>
              <w:t>g</w:t>
            </w:r>
            <w:r w:rsidRPr="005D1130">
              <w:rPr>
                <w:rFonts w:eastAsia="Arial"/>
                <w:sz w:val="24"/>
                <w:szCs w:val="24"/>
              </w:rPr>
              <w:t>an</w:t>
            </w:r>
          </w:p>
        </w:tc>
      </w:tr>
      <w:tr w:rsidR="00092DE0" w:rsidRPr="005D1130" w14:paraId="6ADD191C" w14:textId="77777777">
        <w:trPr>
          <w:trHeight w:hRule="exact" w:val="264"/>
        </w:trPr>
        <w:tc>
          <w:tcPr>
            <w:tcW w:w="497" w:type="dxa"/>
            <w:tcBorders>
              <w:top w:val="single" w:sz="5" w:space="0" w:color="000000"/>
              <w:left w:val="single" w:sz="5" w:space="0" w:color="000000"/>
              <w:bottom w:val="single" w:sz="5" w:space="0" w:color="000000"/>
              <w:right w:val="single" w:sz="5" w:space="0" w:color="000000"/>
            </w:tcBorders>
          </w:tcPr>
          <w:p w14:paraId="1735B60F" w14:textId="77777777" w:rsidR="00092DE0" w:rsidRPr="005D1130" w:rsidRDefault="00880D59" w:rsidP="00B31351">
            <w:pPr>
              <w:tabs>
                <w:tab w:val="left" w:leader="dot" w:pos="8640"/>
              </w:tabs>
              <w:spacing w:line="276" w:lineRule="auto"/>
              <w:ind w:left="145" w:right="144"/>
              <w:jc w:val="center"/>
              <w:rPr>
                <w:rFonts w:eastAsia="Arial"/>
                <w:sz w:val="24"/>
                <w:szCs w:val="24"/>
              </w:rPr>
            </w:pPr>
            <w:r w:rsidRPr="005D1130">
              <w:rPr>
                <w:rFonts w:eastAsia="Arial"/>
                <w:sz w:val="24"/>
                <w:szCs w:val="24"/>
              </w:rPr>
              <w:t>1</w:t>
            </w:r>
          </w:p>
        </w:tc>
        <w:tc>
          <w:tcPr>
            <w:tcW w:w="1414" w:type="dxa"/>
            <w:tcBorders>
              <w:top w:val="single" w:sz="5" w:space="0" w:color="000000"/>
              <w:left w:val="single" w:sz="5" w:space="0" w:color="000000"/>
              <w:bottom w:val="single" w:sz="5" w:space="0" w:color="000000"/>
              <w:right w:val="single" w:sz="5" w:space="0" w:color="000000"/>
            </w:tcBorders>
          </w:tcPr>
          <w:p w14:paraId="02962529" w14:textId="77777777" w:rsidR="00092DE0" w:rsidRPr="005D1130" w:rsidRDefault="00880D59" w:rsidP="00B31351">
            <w:pPr>
              <w:tabs>
                <w:tab w:val="left" w:leader="dot" w:pos="8640"/>
              </w:tabs>
              <w:spacing w:line="276" w:lineRule="auto"/>
              <w:ind w:left="194"/>
              <w:rPr>
                <w:rFonts w:eastAsia="Arial"/>
                <w:sz w:val="24"/>
                <w:szCs w:val="24"/>
              </w:rPr>
            </w:pPr>
            <w:r w:rsidRPr="005D1130">
              <w:rPr>
                <w:rFonts w:eastAsia="Arial"/>
                <w:spacing w:val="-1"/>
                <w:sz w:val="24"/>
                <w:szCs w:val="24"/>
              </w:rPr>
              <w:t>U</w:t>
            </w:r>
            <w:r w:rsidRPr="005D1130">
              <w:rPr>
                <w:rFonts w:eastAsia="Arial"/>
                <w:sz w:val="24"/>
                <w:szCs w:val="24"/>
              </w:rPr>
              <w:t>sername</w:t>
            </w:r>
          </w:p>
        </w:tc>
        <w:tc>
          <w:tcPr>
            <w:tcW w:w="1416" w:type="dxa"/>
            <w:tcBorders>
              <w:top w:val="single" w:sz="5" w:space="0" w:color="000000"/>
              <w:left w:val="single" w:sz="5" w:space="0" w:color="000000"/>
              <w:bottom w:val="single" w:sz="5" w:space="0" w:color="000000"/>
              <w:right w:val="single" w:sz="5" w:space="0" w:color="000000"/>
            </w:tcBorders>
          </w:tcPr>
          <w:p w14:paraId="551C42DA" w14:textId="77777777" w:rsidR="00092DE0" w:rsidRPr="005D1130" w:rsidRDefault="00880D59" w:rsidP="00B31351">
            <w:pPr>
              <w:tabs>
                <w:tab w:val="left" w:leader="dot" w:pos="8640"/>
              </w:tabs>
              <w:spacing w:line="276" w:lineRule="auto"/>
              <w:ind w:left="316"/>
              <w:rPr>
                <w:rFonts w:eastAsia="Arial"/>
                <w:sz w:val="24"/>
                <w:szCs w:val="24"/>
              </w:rPr>
            </w:pPr>
            <w:r w:rsidRPr="005D1130">
              <w:rPr>
                <w:rFonts w:eastAsia="Arial"/>
                <w:spacing w:val="-1"/>
                <w:sz w:val="24"/>
                <w:szCs w:val="24"/>
              </w:rPr>
              <w:t>V</w:t>
            </w:r>
            <w:r w:rsidRPr="005D1130">
              <w:rPr>
                <w:rFonts w:eastAsia="Arial"/>
                <w:sz w:val="24"/>
                <w:szCs w:val="24"/>
              </w:rPr>
              <w:t>archar</w:t>
            </w:r>
          </w:p>
        </w:tc>
        <w:tc>
          <w:tcPr>
            <w:tcW w:w="1414" w:type="dxa"/>
            <w:tcBorders>
              <w:top w:val="single" w:sz="5" w:space="0" w:color="000000"/>
              <w:left w:val="single" w:sz="5" w:space="0" w:color="000000"/>
              <w:bottom w:val="single" w:sz="5" w:space="0" w:color="000000"/>
              <w:right w:val="single" w:sz="5" w:space="0" w:color="000000"/>
            </w:tcBorders>
          </w:tcPr>
          <w:p w14:paraId="383D7E70" w14:textId="74875CC5" w:rsidR="00092DE0" w:rsidRPr="005D1130" w:rsidRDefault="00880D59" w:rsidP="00B31351">
            <w:pPr>
              <w:tabs>
                <w:tab w:val="left" w:leader="dot" w:pos="8640"/>
              </w:tabs>
              <w:spacing w:line="276" w:lineRule="auto"/>
              <w:ind w:left="541" w:right="543"/>
              <w:jc w:val="center"/>
              <w:rPr>
                <w:rFonts w:eastAsia="Arial"/>
                <w:sz w:val="24"/>
                <w:szCs w:val="24"/>
              </w:rPr>
            </w:pPr>
            <w:r w:rsidRPr="005D1130">
              <w:rPr>
                <w:rFonts w:eastAsia="Arial"/>
                <w:sz w:val="24"/>
                <w:szCs w:val="24"/>
              </w:rPr>
              <w:t>2</w:t>
            </w:r>
            <w:r w:rsidR="008630D5">
              <w:rPr>
                <w:rFonts w:eastAsia="Arial"/>
                <w:sz w:val="24"/>
                <w:szCs w:val="24"/>
              </w:rPr>
              <w:t>1</w:t>
            </w:r>
          </w:p>
        </w:tc>
        <w:tc>
          <w:tcPr>
            <w:tcW w:w="1496" w:type="dxa"/>
            <w:tcBorders>
              <w:top w:val="single" w:sz="5" w:space="0" w:color="000000"/>
              <w:left w:val="single" w:sz="5" w:space="0" w:color="000000"/>
              <w:bottom w:val="single" w:sz="5" w:space="0" w:color="000000"/>
              <w:right w:val="single" w:sz="5" w:space="0" w:color="000000"/>
            </w:tcBorders>
          </w:tcPr>
          <w:p w14:paraId="2A2865FB" w14:textId="77777777" w:rsidR="00092DE0" w:rsidRPr="005D1130" w:rsidRDefault="00880D59" w:rsidP="00B31351">
            <w:pPr>
              <w:tabs>
                <w:tab w:val="left" w:leader="dot" w:pos="8640"/>
              </w:tabs>
              <w:spacing w:line="276" w:lineRule="auto"/>
              <w:ind w:left="160"/>
              <w:rPr>
                <w:rFonts w:eastAsia="Arial"/>
                <w:sz w:val="24"/>
                <w:szCs w:val="24"/>
              </w:rPr>
            </w:pPr>
            <w:r w:rsidRPr="005D1130">
              <w:rPr>
                <w:rFonts w:eastAsia="Arial"/>
                <w:spacing w:val="-1"/>
                <w:sz w:val="24"/>
                <w:szCs w:val="24"/>
              </w:rPr>
              <w:t>P</w:t>
            </w:r>
            <w:r w:rsidRPr="005D1130">
              <w:rPr>
                <w:rFonts w:eastAsia="Arial"/>
                <w:spacing w:val="1"/>
                <w:sz w:val="24"/>
                <w:szCs w:val="24"/>
              </w:rPr>
              <w:t>r</w:t>
            </w:r>
            <w:r w:rsidRPr="005D1130">
              <w:rPr>
                <w:rFonts w:eastAsia="Arial"/>
                <w:spacing w:val="-1"/>
                <w:sz w:val="24"/>
                <w:szCs w:val="24"/>
              </w:rPr>
              <w:t>i</w:t>
            </w:r>
            <w:r w:rsidRPr="005D1130">
              <w:rPr>
                <w:rFonts w:eastAsia="Arial"/>
                <w:spacing w:val="1"/>
                <w:sz w:val="24"/>
                <w:szCs w:val="24"/>
              </w:rPr>
              <w:t>m</w:t>
            </w:r>
            <w:r w:rsidRPr="005D1130">
              <w:rPr>
                <w:rFonts w:eastAsia="Arial"/>
                <w:sz w:val="24"/>
                <w:szCs w:val="24"/>
              </w:rPr>
              <w:t>ary</w:t>
            </w:r>
            <w:r w:rsidRPr="005D1130">
              <w:rPr>
                <w:rFonts w:eastAsia="Arial"/>
                <w:spacing w:val="-3"/>
                <w:sz w:val="24"/>
                <w:szCs w:val="24"/>
              </w:rPr>
              <w:t xml:space="preserve"> </w:t>
            </w:r>
            <w:r w:rsidRPr="005D1130">
              <w:rPr>
                <w:rFonts w:eastAsia="Arial"/>
                <w:spacing w:val="2"/>
                <w:sz w:val="24"/>
                <w:szCs w:val="24"/>
              </w:rPr>
              <w:t>k</w:t>
            </w:r>
            <w:r w:rsidRPr="005D1130">
              <w:rPr>
                <w:rFonts w:eastAsia="Arial"/>
                <w:sz w:val="24"/>
                <w:szCs w:val="24"/>
              </w:rPr>
              <w:t>ey</w:t>
            </w:r>
          </w:p>
        </w:tc>
      </w:tr>
      <w:tr w:rsidR="00092DE0" w:rsidRPr="005D1130" w14:paraId="388E4977" w14:textId="77777777">
        <w:trPr>
          <w:trHeight w:hRule="exact" w:val="262"/>
        </w:trPr>
        <w:tc>
          <w:tcPr>
            <w:tcW w:w="497" w:type="dxa"/>
            <w:tcBorders>
              <w:top w:val="single" w:sz="5" w:space="0" w:color="000000"/>
              <w:left w:val="single" w:sz="5" w:space="0" w:color="000000"/>
              <w:bottom w:val="single" w:sz="5" w:space="0" w:color="000000"/>
              <w:right w:val="single" w:sz="5" w:space="0" w:color="000000"/>
            </w:tcBorders>
          </w:tcPr>
          <w:p w14:paraId="3F193996" w14:textId="77777777" w:rsidR="00092DE0" w:rsidRPr="005D1130" w:rsidRDefault="00880D59" w:rsidP="00B31351">
            <w:pPr>
              <w:tabs>
                <w:tab w:val="left" w:leader="dot" w:pos="8640"/>
              </w:tabs>
              <w:spacing w:line="276" w:lineRule="auto"/>
              <w:ind w:left="145" w:right="144"/>
              <w:jc w:val="center"/>
              <w:rPr>
                <w:rFonts w:eastAsia="Arial"/>
                <w:sz w:val="24"/>
                <w:szCs w:val="24"/>
              </w:rPr>
            </w:pPr>
            <w:r w:rsidRPr="005D1130">
              <w:rPr>
                <w:rFonts w:eastAsia="Arial"/>
                <w:sz w:val="24"/>
                <w:szCs w:val="24"/>
              </w:rPr>
              <w:t>2</w:t>
            </w:r>
          </w:p>
        </w:tc>
        <w:tc>
          <w:tcPr>
            <w:tcW w:w="1414" w:type="dxa"/>
            <w:tcBorders>
              <w:top w:val="single" w:sz="5" w:space="0" w:color="000000"/>
              <w:left w:val="single" w:sz="5" w:space="0" w:color="000000"/>
              <w:bottom w:val="single" w:sz="5" w:space="0" w:color="000000"/>
              <w:right w:val="single" w:sz="5" w:space="0" w:color="000000"/>
            </w:tcBorders>
          </w:tcPr>
          <w:p w14:paraId="45C3176B" w14:textId="77777777" w:rsidR="00092DE0" w:rsidRPr="005D1130" w:rsidRDefault="00880D59" w:rsidP="00B31351">
            <w:pPr>
              <w:tabs>
                <w:tab w:val="left" w:leader="dot" w:pos="8640"/>
              </w:tabs>
              <w:spacing w:line="276" w:lineRule="auto"/>
              <w:ind w:left="218"/>
              <w:rPr>
                <w:rFonts w:eastAsia="Arial"/>
                <w:sz w:val="24"/>
                <w:szCs w:val="24"/>
              </w:rPr>
            </w:pPr>
            <w:r w:rsidRPr="005D1130">
              <w:rPr>
                <w:rFonts w:eastAsia="Arial"/>
                <w:spacing w:val="-1"/>
                <w:sz w:val="24"/>
                <w:szCs w:val="24"/>
              </w:rPr>
              <w:t>P</w:t>
            </w:r>
            <w:r w:rsidRPr="005D1130">
              <w:rPr>
                <w:rFonts w:eastAsia="Arial"/>
                <w:sz w:val="24"/>
                <w:szCs w:val="24"/>
              </w:rPr>
              <w:t>ass</w:t>
            </w:r>
            <w:r w:rsidRPr="005D1130">
              <w:rPr>
                <w:rFonts w:eastAsia="Arial"/>
                <w:spacing w:val="-4"/>
                <w:sz w:val="24"/>
                <w:szCs w:val="24"/>
              </w:rPr>
              <w:t>w</w:t>
            </w:r>
            <w:r w:rsidRPr="005D1130">
              <w:rPr>
                <w:rFonts w:eastAsia="Arial"/>
                <w:sz w:val="24"/>
                <w:szCs w:val="24"/>
              </w:rPr>
              <w:t>ord</w:t>
            </w:r>
          </w:p>
        </w:tc>
        <w:tc>
          <w:tcPr>
            <w:tcW w:w="1416" w:type="dxa"/>
            <w:tcBorders>
              <w:top w:val="single" w:sz="5" w:space="0" w:color="000000"/>
              <w:left w:val="single" w:sz="5" w:space="0" w:color="000000"/>
              <w:bottom w:val="single" w:sz="5" w:space="0" w:color="000000"/>
              <w:right w:val="single" w:sz="5" w:space="0" w:color="000000"/>
            </w:tcBorders>
          </w:tcPr>
          <w:p w14:paraId="68663B3C" w14:textId="77777777" w:rsidR="00092DE0" w:rsidRPr="005D1130" w:rsidRDefault="00880D59" w:rsidP="00B31351">
            <w:pPr>
              <w:tabs>
                <w:tab w:val="left" w:leader="dot" w:pos="8640"/>
              </w:tabs>
              <w:spacing w:line="276" w:lineRule="auto"/>
              <w:ind w:left="316"/>
              <w:rPr>
                <w:rFonts w:eastAsia="Arial"/>
                <w:sz w:val="24"/>
                <w:szCs w:val="24"/>
              </w:rPr>
            </w:pPr>
            <w:r w:rsidRPr="005D1130">
              <w:rPr>
                <w:rFonts w:eastAsia="Arial"/>
                <w:spacing w:val="-1"/>
                <w:sz w:val="24"/>
                <w:szCs w:val="24"/>
              </w:rPr>
              <w:t>V</w:t>
            </w:r>
            <w:r w:rsidRPr="005D1130">
              <w:rPr>
                <w:rFonts w:eastAsia="Arial"/>
                <w:sz w:val="24"/>
                <w:szCs w:val="24"/>
              </w:rPr>
              <w:t>archar</w:t>
            </w:r>
          </w:p>
        </w:tc>
        <w:tc>
          <w:tcPr>
            <w:tcW w:w="1414" w:type="dxa"/>
            <w:tcBorders>
              <w:top w:val="single" w:sz="5" w:space="0" w:color="000000"/>
              <w:left w:val="single" w:sz="5" w:space="0" w:color="000000"/>
              <w:bottom w:val="single" w:sz="5" w:space="0" w:color="000000"/>
              <w:right w:val="single" w:sz="5" w:space="0" w:color="000000"/>
            </w:tcBorders>
          </w:tcPr>
          <w:p w14:paraId="34FB650F" w14:textId="59183520" w:rsidR="00092DE0" w:rsidRPr="005D1130" w:rsidRDefault="00880D59" w:rsidP="00B31351">
            <w:pPr>
              <w:tabs>
                <w:tab w:val="left" w:leader="dot" w:pos="8640"/>
              </w:tabs>
              <w:spacing w:line="276" w:lineRule="auto"/>
              <w:ind w:left="541" w:right="543"/>
              <w:jc w:val="center"/>
              <w:rPr>
                <w:rFonts w:eastAsia="Arial"/>
                <w:sz w:val="24"/>
                <w:szCs w:val="24"/>
              </w:rPr>
            </w:pPr>
            <w:r w:rsidRPr="005D1130">
              <w:rPr>
                <w:rFonts w:eastAsia="Arial"/>
                <w:sz w:val="24"/>
                <w:szCs w:val="24"/>
              </w:rPr>
              <w:t>2</w:t>
            </w:r>
            <w:r w:rsidR="008630D5">
              <w:rPr>
                <w:rFonts w:eastAsia="Arial"/>
                <w:sz w:val="24"/>
                <w:szCs w:val="24"/>
              </w:rPr>
              <w:t>7</w:t>
            </w:r>
          </w:p>
        </w:tc>
        <w:tc>
          <w:tcPr>
            <w:tcW w:w="1496" w:type="dxa"/>
            <w:tcBorders>
              <w:top w:val="single" w:sz="5" w:space="0" w:color="000000"/>
              <w:left w:val="single" w:sz="5" w:space="0" w:color="000000"/>
              <w:bottom w:val="single" w:sz="5" w:space="0" w:color="000000"/>
              <w:right w:val="single" w:sz="5" w:space="0" w:color="000000"/>
            </w:tcBorders>
          </w:tcPr>
          <w:p w14:paraId="2B60B862" w14:textId="77777777" w:rsidR="00092DE0" w:rsidRPr="005D1130" w:rsidRDefault="00092DE0" w:rsidP="00B31351">
            <w:pPr>
              <w:tabs>
                <w:tab w:val="left" w:leader="dot" w:pos="8640"/>
              </w:tabs>
              <w:spacing w:line="276" w:lineRule="auto"/>
              <w:rPr>
                <w:sz w:val="24"/>
                <w:szCs w:val="24"/>
              </w:rPr>
            </w:pPr>
          </w:p>
        </w:tc>
      </w:tr>
      <w:tr w:rsidR="00092DE0" w:rsidRPr="005D1130" w14:paraId="32AB2ADB" w14:textId="77777777">
        <w:trPr>
          <w:trHeight w:hRule="exact" w:val="264"/>
        </w:trPr>
        <w:tc>
          <w:tcPr>
            <w:tcW w:w="497" w:type="dxa"/>
            <w:tcBorders>
              <w:top w:val="single" w:sz="5" w:space="0" w:color="000000"/>
              <w:left w:val="single" w:sz="5" w:space="0" w:color="000000"/>
              <w:bottom w:val="single" w:sz="5" w:space="0" w:color="000000"/>
              <w:right w:val="single" w:sz="5" w:space="0" w:color="000000"/>
            </w:tcBorders>
          </w:tcPr>
          <w:p w14:paraId="45A5271B" w14:textId="77777777" w:rsidR="00092DE0" w:rsidRPr="005D1130" w:rsidRDefault="00880D59" w:rsidP="00B31351">
            <w:pPr>
              <w:tabs>
                <w:tab w:val="left" w:leader="dot" w:pos="8640"/>
              </w:tabs>
              <w:spacing w:line="276" w:lineRule="auto"/>
              <w:ind w:left="145" w:right="144"/>
              <w:jc w:val="center"/>
              <w:rPr>
                <w:rFonts w:eastAsia="Arial"/>
                <w:sz w:val="24"/>
                <w:szCs w:val="24"/>
              </w:rPr>
            </w:pPr>
            <w:r w:rsidRPr="005D1130">
              <w:rPr>
                <w:rFonts w:eastAsia="Arial"/>
                <w:sz w:val="24"/>
                <w:szCs w:val="24"/>
              </w:rPr>
              <w:t>3</w:t>
            </w:r>
          </w:p>
        </w:tc>
        <w:tc>
          <w:tcPr>
            <w:tcW w:w="1414" w:type="dxa"/>
            <w:tcBorders>
              <w:top w:val="single" w:sz="5" w:space="0" w:color="000000"/>
              <w:left w:val="single" w:sz="5" w:space="0" w:color="000000"/>
              <w:bottom w:val="single" w:sz="5" w:space="0" w:color="000000"/>
              <w:right w:val="single" w:sz="5" w:space="0" w:color="000000"/>
            </w:tcBorders>
          </w:tcPr>
          <w:p w14:paraId="6BDA1E95" w14:textId="77777777" w:rsidR="00092DE0" w:rsidRPr="005D1130" w:rsidRDefault="00880D59" w:rsidP="00B31351">
            <w:pPr>
              <w:tabs>
                <w:tab w:val="left" w:leader="dot" w:pos="8640"/>
              </w:tabs>
              <w:spacing w:line="276" w:lineRule="auto"/>
              <w:ind w:left="199"/>
              <w:rPr>
                <w:rFonts w:eastAsia="Arial"/>
                <w:sz w:val="24"/>
                <w:szCs w:val="24"/>
              </w:rPr>
            </w:pPr>
            <w:r w:rsidRPr="005D1130">
              <w:rPr>
                <w:rFonts w:eastAsia="Arial"/>
                <w:sz w:val="24"/>
                <w:szCs w:val="24"/>
              </w:rPr>
              <w:t>L</w:t>
            </w:r>
            <w:r w:rsidRPr="005D1130">
              <w:rPr>
                <w:rFonts w:eastAsia="Arial"/>
                <w:spacing w:val="-1"/>
                <w:sz w:val="24"/>
                <w:szCs w:val="24"/>
              </w:rPr>
              <w:t>a</w:t>
            </w:r>
            <w:r w:rsidRPr="005D1130">
              <w:rPr>
                <w:rFonts w:eastAsia="Arial"/>
                <w:sz w:val="24"/>
                <w:szCs w:val="24"/>
              </w:rPr>
              <w:t>s</w:t>
            </w:r>
            <w:r w:rsidRPr="005D1130">
              <w:rPr>
                <w:rFonts w:eastAsia="Arial"/>
                <w:spacing w:val="1"/>
                <w:sz w:val="24"/>
                <w:szCs w:val="24"/>
              </w:rPr>
              <w:t>t</w:t>
            </w:r>
            <w:r w:rsidRPr="005D1130">
              <w:rPr>
                <w:rFonts w:eastAsia="Arial"/>
                <w:sz w:val="24"/>
                <w:szCs w:val="24"/>
              </w:rPr>
              <w:t>_</w:t>
            </w:r>
            <w:r w:rsidRPr="005D1130">
              <w:rPr>
                <w:rFonts w:eastAsia="Arial"/>
                <w:spacing w:val="-1"/>
                <w:sz w:val="24"/>
                <w:szCs w:val="24"/>
              </w:rPr>
              <w:t>l</w:t>
            </w:r>
            <w:r w:rsidRPr="005D1130">
              <w:rPr>
                <w:rFonts w:eastAsia="Arial"/>
                <w:sz w:val="24"/>
                <w:szCs w:val="24"/>
              </w:rPr>
              <w:t>o</w:t>
            </w:r>
            <w:r w:rsidRPr="005D1130">
              <w:rPr>
                <w:rFonts w:eastAsia="Arial"/>
                <w:spacing w:val="2"/>
                <w:sz w:val="24"/>
                <w:szCs w:val="24"/>
              </w:rPr>
              <w:t>g</w:t>
            </w:r>
            <w:r w:rsidRPr="005D1130">
              <w:rPr>
                <w:rFonts w:eastAsia="Arial"/>
                <w:spacing w:val="-1"/>
                <w:sz w:val="24"/>
                <w:szCs w:val="24"/>
              </w:rPr>
              <w:t>i</w:t>
            </w:r>
            <w:r w:rsidRPr="005D1130">
              <w:rPr>
                <w:rFonts w:eastAsia="Arial"/>
                <w:sz w:val="24"/>
                <w:szCs w:val="24"/>
              </w:rPr>
              <w:t>n</w:t>
            </w:r>
          </w:p>
        </w:tc>
        <w:tc>
          <w:tcPr>
            <w:tcW w:w="1416" w:type="dxa"/>
            <w:tcBorders>
              <w:top w:val="single" w:sz="5" w:space="0" w:color="000000"/>
              <w:left w:val="single" w:sz="5" w:space="0" w:color="000000"/>
              <w:bottom w:val="single" w:sz="5" w:space="0" w:color="000000"/>
              <w:right w:val="single" w:sz="5" w:space="0" w:color="000000"/>
            </w:tcBorders>
          </w:tcPr>
          <w:p w14:paraId="29D429EC" w14:textId="77777777" w:rsidR="00092DE0" w:rsidRPr="005D1130" w:rsidRDefault="00880D59" w:rsidP="00B31351">
            <w:pPr>
              <w:tabs>
                <w:tab w:val="left" w:leader="dot" w:pos="8640"/>
              </w:tabs>
              <w:spacing w:line="276" w:lineRule="auto"/>
              <w:ind w:left="229"/>
              <w:rPr>
                <w:rFonts w:eastAsia="Arial"/>
                <w:sz w:val="24"/>
                <w:szCs w:val="24"/>
              </w:rPr>
            </w:pPr>
            <w:r w:rsidRPr="005D1130">
              <w:rPr>
                <w:rFonts w:eastAsia="Arial"/>
                <w:spacing w:val="-1"/>
                <w:sz w:val="24"/>
                <w:szCs w:val="24"/>
              </w:rPr>
              <w:t>D</w:t>
            </w:r>
            <w:r w:rsidRPr="005D1130">
              <w:rPr>
                <w:rFonts w:eastAsia="Arial"/>
                <w:sz w:val="24"/>
                <w:szCs w:val="24"/>
              </w:rPr>
              <w:t>ate</w:t>
            </w:r>
            <w:r w:rsidRPr="005D1130">
              <w:rPr>
                <w:rFonts w:eastAsia="Arial"/>
                <w:spacing w:val="2"/>
                <w:sz w:val="24"/>
                <w:szCs w:val="24"/>
              </w:rPr>
              <w:t xml:space="preserve"> </w:t>
            </w:r>
            <w:r w:rsidRPr="005D1130">
              <w:rPr>
                <w:rFonts w:eastAsia="Arial"/>
                <w:spacing w:val="1"/>
                <w:sz w:val="24"/>
                <w:szCs w:val="24"/>
              </w:rPr>
              <w:t>t</w:t>
            </w:r>
            <w:r w:rsidRPr="005D1130">
              <w:rPr>
                <w:rFonts w:eastAsia="Arial"/>
                <w:spacing w:val="-3"/>
                <w:sz w:val="24"/>
                <w:szCs w:val="24"/>
              </w:rPr>
              <w:t>i</w:t>
            </w:r>
            <w:r w:rsidRPr="005D1130">
              <w:rPr>
                <w:rFonts w:eastAsia="Arial"/>
                <w:spacing w:val="1"/>
                <w:sz w:val="24"/>
                <w:szCs w:val="24"/>
              </w:rPr>
              <w:t>m</w:t>
            </w:r>
            <w:r w:rsidRPr="005D1130">
              <w:rPr>
                <w:rFonts w:eastAsia="Arial"/>
                <w:sz w:val="24"/>
                <w:szCs w:val="24"/>
              </w:rPr>
              <w:t>e</w:t>
            </w:r>
          </w:p>
        </w:tc>
        <w:tc>
          <w:tcPr>
            <w:tcW w:w="1414" w:type="dxa"/>
            <w:tcBorders>
              <w:top w:val="single" w:sz="5" w:space="0" w:color="000000"/>
              <w:left w:val="single" w:sz="5" w:space="0" w:color="000000"/>
              <w:bottom w:val="single" w:sz="5" w:space="0" w:color="000000"/>
              <w:right w:val="single" w:sz="5" w:space="0" w:color="000000"/>
            </w:tcBorders>
          </w:tcPr>
          <w:p w14:paraId="4B591CDF" w14:textId="77777777" w:rsidR="00092DE0" w:rsidRPr="005D1130" w:rsidRDefault="00092DE0" w:rsidP="00B31351">
            <w:pPr>
              <w:tabs>
                <w:tab w:val="left" w:leader="dot" w:pos="8640"/>
              </w:tabs>
              <w:spacing w:line="276" w:lineRule="auto"/>
              <w:rPr>
                <w:sz w:val="24"/>
                <w:szCs w:val="24"/>
              </w:rPr>
            </w:pPr>
          </w:p>
        </w:tc>
        <w:tc>
          <w:tcPr>
            <w:tcW w:w="1496" w:type="dxa"/>
            <w:tcBorders>
              <w:top w:val="single" w:sz="5" w:space="0" w:color="000000"/>
              <w:left w:val="single" w:sz="5" w:space="0" w:color="000000"/>
              <w:bottom w:val="single" w:sz="5" w:space="0" w:color="000000"/>
              <w:right w:val="single" w:sz="5" w:space="0" w:color="000000"/>
            </w:tcBorders>
          </w:tcPr>
          <w:p w14:paraId="34B5848F" w14:textId="77777777" w:rsidR="00092DE0" w:rsidRPr="005D1130" w:rsidRDefault="00092DE0" w:rsidP="00B31351">
            <w:pPr>
              <w:tabs>
                <w:tab w:val="left" w:leader="dot" w:pos="8640"/>
              </w:tabs>
              <w:spacing w:line="276" w:lineRule="auto"/>
              <w:rPr>
                <w:sz w:val="24"/>
                <w:szCs w:val="24"/>
              </w:rPr>
            </w:pPr>
          </w:p>
        </w:tc>
      </w:tr>
    </w:tbl>
    <w:p w14:paraId="6B97E348" w14:textId="77777777" w:rsidR="00092DE0" w:rsidRPr="005D1130" w:rsidRDefault="00092DE0" w:rsidP="00B31351">
      <w:pPr>
        <w:tabs>
          <w:tab w:val="left" w:leader="dot" w:pos="8640"/>
        </w:tabs>
        <w:spacing w:before="6" w:line="276" w:lineRule="auto"/>
        <w:rPr>
          <w:sz w:val="24"/>
          <w:szCs w:val="24"/>
        </w:rPr>
      </w:pPr>
    </w:p>
    <w:p w14:paraId="3CF72530" w14:textId="77777777" w:rsidR="00092DE0" w:rsidRPr="005D1130" w:rsidRDefault="00092DE0" w:rsidP="00B31351">
      <w:pPr>
        <w:tabs>
          <w:tab w:val="left" w:leader="dot" w:pos="8640"/>
        </w:tabs>
        <w:spacing w:line="276" w:lineRule="auto"/>
        <w:rPr>
          <w:sz w:val="24"/>
          <w:szCs w:val="24"/>
        </w:rPr>
      </w:pPr>
    </w:p>
    <w:p w14:paraId="705A68CB" w14:textId="77777777" w:rsidR="00092DE0" w:rsidRPr="005D1130" w:rsidRDefault="00880D59" w:rsidP="00B31351">
      <w:pPr>
        <w:tabs>
          <w:tab w:val="left" w:leader="dot" w:pos="8640"/>
        </w:tabs>
        <w:spacing w:before="29" w:line="276" w:lineRule="auto"/>
        <w:ind w:left="4245" w:right="3796"/>
        <w:jc w:val="center"/>
        <w:rPr>
          <w:rFonts w:eastAsia="Arial"/>
          <w:sz w:val="24"/>
          <w:szCs w:val="24"/>
        </w:rPr>
      </w:pPr>
      <w:r w:rsidRPr="005D1130">
        <w:rPr>
          <w:rFonts w:eastAsia="Arial"/>
          <w:spacing w:val="2"/>
          <w:sz w:val="24"/>
          <w:szCs w:val="24"/>
        </w:rPr>
        <w:t>T</w:t>
      </w:r>
      <w:r w:rsidRPr="005D1130">
        <w:rPr>
          <w:rFonts w:eastAsia="Arial"/>
          <w:spacing w:val="-1"/>
          <w:sz w:val="24"/>
          <w:szCs w:val="24"/>
        </w:rPr>
        <w:t>a</w:t>
      </w:r>
      <w:r w:rsidRPr="005D1130">
        <w:rPr>
          <w:rFonts w:eastAsia="Arial"/>
          <w:spacing w:val="1"/>
          <w:sz w:val="24"/>
          <w:szCs w:val="24"/>
        </w:rPr>
        <w:t>be</w:t>
      </w:r>
      <w:r w:rsidRPr="005D1130">
        <w:rPr>
          <w:rFonts w:eastAsia="Arial"/>
          <w:sz w:val="24"/>
          <w:szCs w:val="24"/>
        </w:rPr>
        <w:t>l 2</w:t>
      </w:r>
    </w:p>
    <w:p w14:paraId="57732317" w14:textId="77777777" w:rsidR="00092DE0" w:rsidRPr="005D1130" w:rsidRDefault="00092DE0" w:rsidP="00B31351">
      <w:pPr>
        <w:tabs>
          <w:tab w:val="left" w:leader="dot" w:pos="8640"/>
        </w:tabs>
        <w:spacing w:before="10" w:line="276" w:lineRule="auto"/>
        <w:rPr>
          <w:sz w:val="24"/>
          <w:szCs w:val="24"/>
        </w:rPr>
      </w:pPr>
    </w:p>
    <w:p w14:paraId="77160032" w14:textId="1243D960" w:rsidR="00092DE0" w:rsidRPr="005D1130" w:rsidRDefault="00880D59" w:rsidP="00B31351">
      <w:pPr>
        <w:tabs>
          <w:tab w:val="left" w:leader="dot" w:pos="8640"/>
        </w:tabs>
        <w:spacing w:line="276" w:lineRule="auto"/>
        <w:ind w:left="3084" w:right="2639"/>
        <w:jc w:val="center"/>
        <w:rPr>
          <w:rFonts w:eastAsia="Arial"/>
          <w:sz w:val="24"/>
          <w:szCs w:val="24"/>
        </w:rPr>
      </w:pPr>
      <w:r w:rsidRPr="005D1130">
        <w:rPr>
          <w:rFonts w:eastAsia="Arial"/>
          <w:sz w:val="24"/>
          <w:szCs w:val="24"/>
        </w:rPr>
        <w:t>Da</w:t>
      </w:r>
      <w:r w:rsidRPr="005D1130">
        <w:rPr>
          <w:rFonts w:eastAsia="Arial"/>
          <w:spacing w:val="1"/>
          <w:sz w:val="24"/>
          <w:szCs w:val="24"/>
        </w:rPr>
        <w:t>t</w:t>
      </w:r>
      <w:r w:rsidRPr="005D1130">
        <w:rPr>
          <w:rFonts w:eastAsia="Arial"/>
          <w:sz w:val="24"/>
          <w:szCs w:val="24"/>
        </w:rPr>
        <w:t>a</w:t>
      </w:r>
      <w:r w:rsidRPr="005D1130">
        <w:rPr>
          <w:rFonts w:eastAsia="Arial"/>
          <w:spacing w:val="1"/>
          <w:sz w:val="24"/>
          <w:szCs w:val="24"/>
        </w:rPr>
        <w:t xml:space="preserve"> </w:t>
      </w:r>
      <w:r w:rsidR="00AC348A">
        <w:rPr>
          <w:rFonts w:eastAsia="Arial"/>
          <w:sz w:val="24"/>
          <w:szCs w:val="24"/>
        </w:rPr>
        <w:t>Administrasi kependudukan</w:t>
      </w:r>
    </w:p>
    <w:p w14:paraId="22126C03" w14:textId="77777777" w:rsidR="00092DE0" w:rsidRPr="005D1130" w:rsidRDefault="00092DE0" w:rsidP="00B31351">
      <w:pPr>
        <w:tabs>
          <w:tab w:val="left" w:leader="dot" w:pos="8640"/>
        </w:tabs>
        <w:spacing w:before="3" w:line="276" w:lineRule="auto"/>
        <w:rPr>
          <w:sz w:val="24"/>
          <w:szCs w:val="24"/>
        </w:rPr>
      </w:pPr>
    </w:p>
    <w:tbl>
      <w:tblPr>
        <w:tblW w:w="0" w:type="auto"/>
        <w:tblInd w:w="950" w:type="dxa"/>
        <w:tblLayout w:type="fixed"/>
        <w:tblCellMar>
          <w:left w:w="0" w:type="dxa"/>
          <w:right w:w="0" w:type="dxa"/>
        </w:tblCellMar>
        <w:tblLook w:val="01E0" w:firstRow="1" w:lastRow="1" w:firstColumn="1" w:lastColumn="1" w:noHBand="0" w:noVBand="0"/>
      </w:tblPr>
      <w:tblGrid>
        <w:gridCol w:w="533"/>
        <w:gridCol w:w="1985"/>
        <w:gridCol w:w="1133"/>
        <w:gridCol w:w="852"/>
        <w:gridCol w:w="3260"/>
      </w:tblGrid>
      <w:tr w:rsidR="00092DE0" w:rsidRPr="005D1130" w14:paraId="52699335" w14:textId="77777777">
        <w:trPr>
          <w:trHeight w:hRule="exact" w:val="264"/>
        </w:trPr>
        <w:tc>
          <w:tcPr>
            <w:tcW w:w="7763" w:type="dxa"/>
            <w:gridSpan w:val="5"/>
            <w:tcBorders>
              <w:top w:val="single" w:sz="5" w:space="0" w:color="000000"/>
              <w:left w:val="single" w:sz="5" w:space="0" w:color="000000"/>
              <w:bottom w:val="nil"/>
              <w:right w:val="single" w:sz="5" w:space="0" w:color="000000"/>
            </w:tcBorders>
          </w:tcPr>
          <w:p w14:paraId="37C66DA8" w14:textId="379ACF2A" w:rsidR="00092DE0" w:rsidRPr="005D1130" w:rsidRDefault="00880D59" w:rsidP="00B31351">
            <w:pPr>
              <w:tabs>
                <w:tab w:val="left" w:leader="dot" w:pos="8640"/>
              </w:tabs>
              <w:spacing w:line="276" w:lineRule="auto"/>
              <w:ind w:left="2464"/>
              <w:rPr>
                <w:rFonts w:eastAsia="Arial"/>
                <w:sz w:val="24"/>
                <w:szCs w:val="24"/>
              </w:rPr>
            </w:pPr>
            <w:r w:rsidRPr="005D1130">
              <w:rPr>
                <w:rFonts w:eastAsia="Arial"/>
                <w:spacing w:val="-1"/>
                <w:sz w:val="24"/>
                <w:szCs w:val="24"/>
              </w:rPr>
              <w:t>D</w:t>
            </w:r>
            <w:r w:rsidRPr="005D1130">
              <w:rPr>
                <w:rFonts w:eastAsia="Arial"/>
                <w:sz w:val="24"/>
                <w:szCs w:val="24"/>
              </w:rPr>
              <w:t>ata</w:t>
            </w:r>
            <w:r w:rsidRPr="005D1130">
              <w:rPr>
                <w:rFonts w:eastAsia="Arial"/>
                <w:spacing w:val="2"/>
                <w:sz w:val="24"/>
                <w:szCs w:val="24"/>
              </w:rPr>
              <w:t xml:space="preserve"> </w:t>
            </w:r>
            <w:r w:rsidR="00AC348A">
              <w:rPr>
                <w:rFonts w:eastAsia="Arial"/>
                <w:sz w:val="24"/>
                <w:szCs w:val="24"/>
              </w:rPr>
              <w:t>Admnistrasi kependudukan</w:t>
            </w:r>
          </w:p>
        </w:tc>
      </w:tr>
      <w:tr w:rsidR="00092DE0" w:rsidRPr="005D1130" w14:paraId="0C3111ED" w14:textId="77777777">
        <w:trPr>
          <w:trHeight w:hRule="exact" w:val="262"/>
        </w:trPr>
        <w:tc>
          <w:tcPr>
            <w:tcW w:w="533" w:type="dxa"/>
            <w:tcBorders>
              <w:top w:val="single" w:sz="5" w:space="0" w:color="000000"/>
              <w:left w:val="single" w:sz="5" w:space="0" w:color="000000"/>
              <w:bottom w:val="single" w:sz="5" w:space="0" w:color="000000"/>
              <w:right w:val="single" w:sz="5" w:space="0" w:color="000000"/>
            </w:tcBorders>
          </w:tcPr>
          <w:p w14:paraId="3741358A" w14:textId="77777777" w:rsidR="00092DE0" w:rsidRPr="005D1130" w:rsidRDefault="00880D59" w:rsidP="00B31351">
            <w:pPr>
              <w:tabs>
                <w:tab w:val="left" w:leader="dot" w:pos="8640"/>
              </w:tabs>
              <w:spacing w:line="276" w:lineRule="auto"/>
              <w:ind w:left="119"/>
              <w:rPr>
                <w:rFonts w:eastAsia="Arial"/>
                <w:sz w:val="24"/>
                <w:szCs w:val="24"/>
              </w:rPr>
            </w:pPr>
            <w:r w:rsidRPr="005D1130">
              <w:rPr>
                <w:rFonts w:eastAsia="Arial"/>
                <w:spacing w:val="-1"/>
                <w:sz w:val="24"/>
                <w:szCs w:val="24"/>
              </w:rPr>
              <w:t>No</w:t>
            </w:r>
          </w:p>
        </w:tc>
        <w:tc>
          <w:tcPr>
            <w:tcW w:w="1985" w:type="dxa"/>
            <w:tcBorders>
              <w:top w:val="single" w:sz="5" w:space="0" w:color="000000"/>
              <w:left w:val="single" w:sz="5" w:space="0" w:color="000000"/>
              <w:bottom w:val="single" w:sz="5" w:space="0" w:color="000000"/>
              <w:right w:val="single" w:sz="5" w:space="0" w:color="000000"/>
            </w:tcBorders>
          </w:tcPr>
          <w:p w14:paraId="5BAFCE71" w14:textId="77777777" w:rsidR="00092DE0" w:rsidRPr="005D1130" w:rsidRDefault="00880D59" w:rsidP="00B31351">
            <w:pPr>
              <w:tabs>
                <w:tab w:val="left" w:leader="dot" w:pos="8640"/>
              </w:tabs>
              <w:spacing w:line="276" w:lineRule="auto"/>
              <w:ind w:left="711" w:right="714"/>
              <w:jc w:val="center"/>
              <w:rPr>
                <w:rFonts w:eastAsia="Arial"/>
                <w:sz w:val="24"/>
                <w:szCs w:val="24"/>
              </w:rPr>
            </w:pPr>
            <w:r w:rsidRPr="005D1130">
              <w:rPr>
                <w:rFonts w:eastAsia="Arial"/>
                <w:sz w:val="24"/>
                <w:szCs w:val="24"/>
              </w:rPr>
              <w:t>F</w:t>
            </w:r>
            <w:r w:rsidRPr="005D1130">
              <w:rPr>
                <w:rFonts w:eastAsia="Arial"/>
                <w:spacing w:val="-2"/>
                <w:sz w:val="24"/>
                <w:szCs w:val="24"/>
              </w:rPr>
              <w:t>i</w:t>
            </w:r>
            <w:r w:rsidRPr="005D1130">
              <w:rPr>
                <w:rFonts w:eastAsia="Arial"/>
                <w:sz w:val="24"/>
                <w:szCs w:val="24"/>
              </w:rPr>
              <w:t>e</w:t>
            </w:r>
            <w:r w:rsidRPr="005D1130">
              <w:rPr>
                <w:rFonts w:eastAsia="Arial"/>
                <w:spacing w:val="-1"/>
                <w:sz w:val="24"/>
                <w:szCs w:val="24"/>
              </w:rPr>
              <w:t>l</w:t>
            </w:r>
            <w:r w:rsidRPr="005D1130">
              <w:rPr>
                <w:rFonts w:eastAsia="Arial"/>
                <w:sz w:val="24"/>
                <w:szCs w:val="24"/>
              </w:rPr>
              <w:t>d</w:t>
            </w:r>
          </w:p>
        </w:tc>
        <w:tc>
          <w:tcPr>
            <w:tcW w:w="1133" w:type="dxa"/>
            <w:tcBorders>
              <w:top w:val="single" w:sz="5" w:space="0" w:color="000000"/>
              <w:left w:val="single" w:sz="5" w:space="0" w:color="000000"/>
              <w:bottom w:val="single" w:sz="5" w:space="0" w:color="000000"/>
              <w:right w:val="single" w:sz="5" w:space="0" w:color="000000"/>
            </w:tcBorders>
          </w:tcPr>
          <w:p w14:paraId="028FA0B1" w14:textId="77777777" w:rsidR="00092DE0" w:rsidRPr="005D1130" w:rsidRDefault="00880D59" w:rsidP="00B31351">
            <w:pPr>
              <w:tabs>
                <w:tab w:val="left" w:leader="dot" w:pos="8640"/>
              </w:tabs>
              <w:spacing w:line="276" w:lineRule="auto"/>
              <w:ind w:left="316"/>
              <w:rPr>
                <w:rFonts w:eastAsia="Arial"/>
                <w:sz w:val="24"/>
                <w:szCs w:val="24"/>
              </w:rPr>
            </w:pPr>
            <w:r w:rsidRPr="005D1130">
              <w:rPr>
                <w:rFonts w:eastAsia="Arial"/>
                <w:spacing w:val="2"/>
                <w:sz w:val="24"/>
                <w:szCs w:val="24"/>
              </w:rPr>
              <w:t>T</w:t>
            </w:r>
            <w:r w:rsidRPr="005D1130">
              <w:rPr>
                <w:rFonts w:eastAsia="Arial"/>
                <w:spacing w:val="-2"/>
                <w:sz w:val="24"/>
                <w:szCs w:val="24"/>
              </w:rPr>
              <w:t>y</w:t>
            </w:r>
            <w:r w:rsidRPr="005D1130">
              <w:rPr>
                <w:rFonts w:eastAsia="Arial"/>
                <w:sz w:val="24"/>
                <w:szCs w:val="24"/>
              </w:rPr>
              <w:t>pe</w:t>
            </w:r>
          </w:p>
        </w:tc>
        <w:tc>
          <w:tcPr>
            <w:tcW w:w="852" w:type="dxa"/>
            <w:tcBorders>
              <w:top w:val="single" w:sz="5" w:space="0" w:color="000000"/>
              <w:left w:val="single" w:sz="5" w:space="0" w:color="000000"/>
              <w:bottom w:val="single" w:sz="5" w:space="0" w:color="000000"/>
              <w:right w:val="single" w:sz="5" w:space="0" w:color="000000"/>
            </w:tcBorders>
          </w:tcPr>
          <w:p w14:paraId="5B145F65" w14:textId="77777777" w:rsidR="00092DE0" w:rsidRPr="005D1130" w:rsidRDefault="00880D59" w:rsidP="00B31351">
            <w:pPr>
              <w:tabs>
                <w:tab w:val="left" w:leader="dot" w:pos="8640"/>
              </w:tabs>
              <w:spacing w:line="276" w:lineRule="auto"/>
              <w:ind w:left="138"/>
              <w:rPr>
                <w:rFonts w:eastAsia="Arial"/>
                <w:sz w:val="24"/>
                <w:szCs w:val="24"/>
              </w:rPr>
            </w:pPr>
            <w:r w:rsidRPr="005D1130">
              <w:rPr>
                <w:rFonts w:eastAsia="Arial"/>
                <w:spacing w:val="5"/>
                <w:sz w:val="24"/>
                <w:szCs w:val="24"/>
              </w:rPr>
              <w:t>W</w:t>
            </w:r>
            <w:r w:rsidRPr="005D1130">
              <w:rPr>
                <w:rFonts w:eastAsia="Arial"/>
                <w:spacing w:val="-3"/>
                <w:sz w:val="24"/>
                <w:szCs w:val="24"/>
              </w:rPr>
              <w:t>i</w:t>
            </w:r>
            <w:r w:rsidRPr="005D1130">
              <w:rPr>
                <w:rFonts w:eastAsia="Arial"/>
                <w:spacing w:val="-1"/>
                <w:sz w:val="24"/>
                <w:szCs w:val="24"/>
              </w:rPr>
              <w:t>t</w:t>
            </w:r>
            <w:r w:rsidRPr="005D1130">
              <w:rPr>
                <w:rFonts w:eastAsia="Arial"/>
                <w:sz w:val="24"/>
                <w:szCs w:val="24"/>
              </w:rPr>
              <w:t>dh</w:t>
            </w:r>
          </w:p>
        </w:tc>
        <w:tc>
          <w:tcPr>
            <w:tcW w:w="3260" w:type="dxa"/>
            <w:tcBorders>
              <w:top w:val="single" w:sz="5" w:space="0" w:color="000000"/>
              <w:left w:val="single" w:sz="5" w:space="0" w:color="000000"/>
              <w:bottom w:val="single" w:sz="5" w:space="0" w:color="000000"/>
              <w:right w:val="single" w:sz="5" w:space="0" w:color="000000"/>
            </w:tcBorders>
          </w:tcPr>
          <w:p w14:paraId="379C8F45" w14:textId="77777777" w:rsidR="00092DE0" w:rsidRPr="005D1130" w:rsidRDefault="00880D59" w:rsidP="00B31351">
            <w:pPr>
              <w:tabs>
                <w:tab w:val="left" w:leader="dot" w:pos="8640"/>
              </w:tabs>
              <w:spacing w:line="276" w:lineRule="auto"/>
              <w:ind w:left="1078" w:right="1079"/>
              <w:jc w:val="center"/>
              <w:rPr>
                <w:rFonts w:eastAsia="Arial"/>
                <w:sz w:val="24"/>
                <w:szCs w:val="24"/>
              </w:rPr>
            </w:pPr>
            <w:r w:rsidRPr="005D1130">
              <w:rPr>
                <w:rFonts w:eastAsia="Arial"/>
                <w:spacing w:val="-1"/>
                <w:sz w:val="24"/>
                <w:szCs w:val="24"/>
              </w:rPr>
              <w:t>K</w:t>
            </w:r>
            <w:r w:rsidRPr="005D1130">
              <w:rPr>
                <w:rFonts w:eastAsia="Arial"/>
                <w:sz w:val="24"/>
                <w:szCs w:val="24"/>
              </w:rPr>
              <w:t>ete</w:t>
            </w:r>
            <w:r w:rsidRPr="005D1130">
              <w:rPr>
                <w:rFonts w:eastAsia="Arial"/>
                <w:spacing w:val="1"/>
                <w:sz w:val="24"/>
                <w:szCs w:val="24"/>
              </w:rPr>
              <w:t>r</w:t>
            </w:r>
            <w:r w:rsidRPr="005D1130">
              <w:rPr>
                <w:rFonts w:eastAsia="Arial"/>
                <w:spacing w:val="-3"/>
                <w:sz w:val="24"/>
                <w:szCs w:val="24"/>
              </w:rPr>
              <w:t>a</w:t>
            </w:r>
            <w:r w:rsidRPr="005D1130">
              <w:rPr>
                <w:rFonts w:eastAsia="Arial"/>
                <w:spacing w:val="2"/>
                <w:sz w:val="24"/>
                <w:szCs w:val="24"/>
              </w:rPr>
              <w:t>g</w:t>
            </w:r>
            <w:r w:rsidRPr="005D1130">
              <w:rPr>
                <w:rFonts w:eastAsia="Arial"/>
                <w:sz w:val="24"/>
                <w:szCs w:val="24"/>
              </w:rPr>
              <w:t>an</w:t>
            </w:r>
          </w:p>
        </w:tc>
      </w:tr>
      <w:tr w:rsidR="00092DE0" w:rsidRPr="005D1130" w14:paraId="6DDFE4D4" w14:textId="77777777">
        <w:trPr>
          <w:trHeight w:hRule="exact" w:val="264"/>
        </w:trPr>
        <w:tc>
          <w:tcPr>
            <w:tcW w:w="533" w:type="dxa"/>
            <w:tcBorders>
              <w:top w:val="single" w:sz="5" w:space="0" w:color="000000"/>
              <w:left w:val="single" w:sz="5" w:space="0" w:color="000000"/>
              <w:bottom w:val="single" w:sz="5" w:space="0" w:color="000000"/>
              <w:right w:val="single" w:sz="5" w:space="0" w:color="000000"/>
            </w:tcBorders>
          </w:tcPr>
          <w:p w14:paraId="51896BFE" w14:textId="77777777" w:rsidR="00092DE0" w:rsidRPr="005D1130" w:rsidRDefault="00880D59" w:rsidP="00B31351">
            <w:pPr>
              <w:tabs>
                <w:tab w:val="left" w:leader="dot" w:pos="8640"/>
              </w:tabs>
              <w:spacing w:line="276" w:lineRule="auto"/>
              <w:ind w:left="162" w:right="164"/>
              <w:jc w:val="center"/>
              <w:rPr>
                <w:rFonts w:eastAsia="Arial"/>
                <w:sz w:val="24"/>
                <w:szCs w:val="24"/>
              </w:rPr>
            </w:pPr>
            <w:r w:rsidRPr="005D1130">
              <w:rPr>
                <w:rFonts w:eastAsia="Arial"/>
                <w:sz w:val="24"/>
                <w:szCs w:val="24"/>
              </w:rPr>
              <w:t>1</w:t>
            </w:r>
          </w:p>
        </w:tc>
        <w:tc>
          <w:tcPr>
            <w:tcW w:w="1985" w:type="dxa"/>
            <w:tcBorders>
              <w:top w:val="single" w:sz="5" w:space="0" w:color="000000"/>
              <w:left w:val="single" w:sz="5" w:space="0" w:color="000000"/>
              <w:bottom w:val="single" w:sz="5" w:space="0" w:color="000000"/>
              <w:right w:val="single" w:sz="5" w:space="0" w:color="000000"/>
            </w:tcBorders>
          </w:tcPr>
          <w:p w14:paraId="2000C046" w14:textId="77777777" w:rsidR="00092DE0" w:rsidRPr="005D1130" w:rsidRDefault="00880D59" w:rsidP="00B31351">
            <w:pPr>
              <w:tabs>
                <w:tab w:val="left" w:leader="dot" w:pos="8640"/>
              </w:tabs>
              <w:spacing w:line="276" w:lineRule="auto"/>
              <w:ind w:left="637" w:right="640"/>
              <w:jc w:val="center"/>
              <w:rPr>
                <w:rFonts w:eastAsia="Arial"/>
                <w:sz w:val="24"/>
                <w:szCs w:val="24"/>
              </w:rPr>
            </w:pPr>
            <w:r w:rsidRPr="005D1130">
              <w:rPr>
                <w:rFonts w:eastAsia="Arial"/>
                <w:spacing w:val="-1"/>
                <w:sz w:val="24"/>
                <w:szCs w:val="24"/>
              </w:rPr>
              <w:t>N</w:t>
            </w:r>
            <w:r w:rsidRPr="005D1130">
              <w:rPr>
                <w:rFonts w:eastAsia="Arial"/>
                <w:sz w:val="24"/>
                <w:szCs w:val="24"/>
              </w:rPr>
              <w:t>o</w:t>
            </w:r>
            <w:r w:rsidRPr="005D1130">
              <w:rPr>
                <w:rFonts w:eastAsia="Arial"/>
                <w:spacing w:val="-1"/>
                <w:sz w:val="24"/>
                <w:szCs w:val="24"/>
              </w:rPr>
              <w:t>_</w:t>
            </w:r>
            <w:r w:rsidRPr="005D1130">
              <w:rPr>
                <w:rFonts w:eastAsia="Arial"/>
                <w:sz w:val="24"/>
                <w:szCs w:val="24"/>
              </w:rPr>
              <w:t>kk</w:t>
            </w:r>
          </w:p>
        </w:tc>
        <w:tc>
          <w:tcPr>
            <w:tcW w:w="1133" w:type="dxa"/>
            <w:tcBorders>
              <w:top w:val="single" w:sz="5" w:space="0" w:color="000000"/>
              <w:left w:val="single" w:sz="5" w:space="0" w:color="000000"/>
              <w:bottom w:val="single" w:sz="5" w:space="0" w:color="000000"/>
              <w:right w:val="single" w:sz="5" w:space="0" w:color="000000"/>
            </w:tcBorders>
          </w:tcPr>
          <w:p w14:paraId="57DCFE77" w14:textId="77777777" w:rsidR="00092DE0" w:rsidRPr="005D1130" w:rsidRDefault="00880D59" w:rsidP="00B31351">
            <w:pPr>
              <w:tabs>
                <w:tab w:val="left" w:leader="dot" w:pos="8640"/>
              </w:tabs>
              <w:spacing w:line="276" w:lineRule="auto"/>
              <w:ind w:left="402" w:right="400"/>
              <w:jc w:val="center"/>
              <w:rPr>
                <w:rFonts w:eastAsia="Arial"/>
                <w:sz w:val="24"/>
                <w:szCs w:val="24"/>
              </w:rPr>
            </w:pPr>
            <w:r w:rsidRPr="005D1130">
              <w:rPr>
                <w:rFonts w:eastAsia="Arial"/>
                <w:spacing w:val="1"/>
                <w:sz w:val="24"/>
                <w:szCs w:val="24"/>
              </w:rPr>
              <w:t>I</w:t>
            </w:r>
            <w:r w:rsidRPr="005D1130">
              <w:rPr>
                <w:rFonts w:eastAsia="Arial"/>
                <w:sz w:val="24"/>
                <w:szCs w:val="24"/>
              </w:rPr>
              <w:t>nt</w:t>
            </w:r>
          </w:p>
        </w:tc>
        <w:tc>
          <w:tcPr>
            <w:tcW w:w="852" w:type="dxa"/>
            <w:tcBorders>
              <w:top w:val="single" w:sz="5" w:space="0" w:color="000000"/>
              <w:left w:val="single" w:sz="5" w:space="0" w:color="000000"/>
              <w:bottom w:val="single" w:sz="5" w:space="0" w:color="000000"/>
              <w:right w:val="single" w:sz="5" w:space="0" w:color="000000"/>
            </w:tcBorders>
          </w:tcPr>
          <w:p w14:paraId="541B0E8B" w14:textId="76E612AF" w:rsidR="00092DE0" w:rsidRPr="005D1130" w:rsidRDefault="00880D59" w:rsidP="00B31351">
            <w:pPr>
              <w:tabs>
                <w:tab w:val="left" w:leader="dot" w:pos="8640"/>
              </w:tabs>
              <w:spacing w:line="276" w:lineRule="auto"/>
              <w:ind w:left="260" w:right="263"/>
              <w:jc w:val="center"/>
              <w:rPr>
                <w:rFonts w:eastAsia="Arial"/>
                <w:sz w:val="24"/>
                <w:szCs w:val="24"/>
              </w:rPr>
            </w:pPr>
            <w:r w:rsidRPr="005D1130">
              <w:rPr>
                <w:rFonts w:eastAsia="Arial"/>
                <w:sz w:val="24"/>
                <w:szCs w:val="24"/>
              </w:rPr>
              <w:t>2</w:t>
            </w:r>
            <w:r w:rsidR="00AC348A">
              <w:rPr>
                <w:rFonts w:eastAsia="Arial"/>
                <w:sz w:val="24"/>
                <w:szCs w:val="24"/>
              </w:rPr>
              <w:t>1</w:t>
            </w:r>
          </w:p>
        </w:tc>
        <w:tc>
          <w:tcPr>
            <w:tcW w:w="3260" w:type="dxa"/>
            <w:tcBorders>
              <w:top w:val="single" w:sz="5" w:space="0" w:color="000000"/>
              <w:left w:val="single" w:sz="5" w:space="0" w:color="000000"/>
              <w:bottom w:val="single" w:sz="5" w:space="0" w:color="000000"/>
              <w:right w:val="single" w:sz="5" w:space="0" w:color="000000"/>
            </w:tcBorders>
          </w:tcPr>
          <w:p w14:paraId="2D09D93E" w14:textId="77777777" w:rsidR="00092DE0" w:rsidRPr="005D1130" w:rsidRDefault="00880D59" w:rsidP="00B31351">
            <w:pPr>
              <w:tabs>
                <w:tab w:val="left" w:leader="dot" w:pos="8640"/>
              </w:tabs>
              <w:spacing w:line="276" w:lineRule="auto"/>
              <w:ind w:left="241"/>
              <w:rPr>
                <w:rFonts w:eastAsia="Arial"/>
                <w:sz w:val="24"/>
                <w:szCs w:val="24"/>
              </w:rPr>
            </w:pPr>
            <w:r w:rsidRPr="005D1130">
              <w:rPr>
                <w:rFonts w:eastAsia="Arial"/>
                <w:spacing w:val="-1"/>
                <w:sz w:val="24"/>
                <w:szCs w:val="24"/>
              </w:rPr>
              <w:t>P</w:t>
            </w:r>
            <w:r w:rsidRPr="005D1130">
              <w:rPr>
                <w:rFonts w:eastAsia="Arial"/>
                <w:spacing w:val="1"/>
                <w:sz w:val="24"/>
                <w:szCs w:val="24"/>
              </w:rPr>
              <w:t>r</w:t>
            </w:r>
            <w:r w:rsidRPr="005D1130">
              <w:rPr>
                <w:rFonts w:eastAsia="Arial"/>
                <w:spacing w:val="-1"/>
                <w:sz w:val="24"/>
                <w:szCs w:val="24"/>
              </w:rPr>
              <w:t>i</w:t>
            </w:r>
            <w:r w:rsidRPr="005D1130">
              <w:rPr>
                <w:rFonts w:eastAsia="Arial"/>
                <w:spacing w:val="1"/>
                <w:sz w:val="24"/>
                <w:szCs w:val="24"/>
              </w:rPr>
              <w:t>m</w:t>
            </w:r>
            <w:r w:rsidRPr="005D1130">
              <w:rPr>
                <w:rFonts w:eastAsia="Arial"/>
                <w:sz w:val="24"/>
                <w:szCs w:val="24"/>
              </w:rPr>
              <w:t>ary</w:t>
            </w:r>
            <w:r w:rsidRPr="005D1130">
              <w:rPr>
                <w:rFonts w:eastAsia="Arial"/>
                <w:spacing w:val="-3"/>
                <w:sz w:val="24"/>
                <w:szCs w:val="24"/>
              </w:rPr>
              <w:t xml:space="preserve"> </w:t>
            </w:r>
            <w:r w:rsidRPr="005D1130">
              <w:rPr>
                <w:rFonts w:eastAsia="Arial"/>
                <w:spacing w:val="2"/>
                <w:sz w:val="24"/>
                <w:szCs w:val="24"/>
              </w:rPr>
              <w:t>k</w:t>
            </w:r>
            <w:r w:rsidRPr="005D1130">
              <w:rPr>
                <w:rFonts w:eastAsia="Arial"/>
                <w:sz w:val="24"/>
                <w:szCs w:val="24"/>
              </w:rPr>
              <w:t>e</w:t>
            </w:r>
            <w:r w:rsidRPr="005D1130">
              <w:rPr>
                <w:rFonts w:eastAsia="Arial"/>
                <w:spacing w:val="-3"/>
                <w:sz w:val="24"/>
                <w:szCs w:val="24"/>
              </w:rPr>
              <w:t>y</w:t>
            </w:r>
            <w:r w:rsidRPr="005D1130">
              <w:rPr>
                <w:rFonts w:eastAsia="Arial"/>
                <w:sz w:val="24"/>
                <w:szCs w:val="24"/>
              </w:rPr>
              <w:t>,</w:t>
            </w:r>
            <w:r w:rsidRPr="005D1130">
              <w:rPr>
                <w:rFonts w:eastAsia="Arial"/>
                <w:spacing w:val="2"/>
                <w:sz w:val="24"/>
                <w:szCs w:val="24"/>
              </w:rPr>
              <w:t xml:space="preserve"> </w:t>
            </w:r>
            <w:r w:rsidRPr="005D1130">
              <w:rPr>
                <w:rFonts w:eastAsia="Arial"/>
                <w:spacing w:val="-1"/>
                <w:sz w:val="24"/>
                <w:szCs w:val="24"/>
              </w:rPr>
              <w:t>A</w:t>
            </w:r>
            <w:r w:rsidRPr="005D1130">
              <w:rPr>
                <w:rFonts w:eastAsia="Arial"/>
                <w:spacing w:val="-3"/>
                <w:sz w:val="24"/>
                <w:szCs w:val="24"/>
              </w:rPr>
              <w:t>u</w:t>
            </w:r>
            <w:r w:rsidRPr="005D1130">
              <w:rPr>
                <w:rFonts w:eastAsia="Arial"/>
                <w:spacing w:val="1"/>
                <w:sz w:val="24"/>
                <w:szCs w:val="24"/>
              </w:rPr>
              <w:t>t</w:t>
            </w:r>
            <w:r w:rsidRPr="005D1130">
              <w:rPr>
                <w:rFonts w:eastAsia="Arial"/>
                <w:sz w:val="24"/>
                <w:szCs w:val="24"/>
              </w:rPr>
              <w:t>o i</w:t>
            </w:r>
            <w:r w:rsidRPr="005D1130">
              <w:rPr>
                <w:rFonts w:eastAsia="Arial"/>
                <w:spacing w:val="-1"/>
                <w:sz w:val="24"/>
                <w:szCs w:val="24"/>
              </w:rPr>
              <w:t>n</w:t>
            </w:r>
            <w:r w:rsidRPr="005D1130">
              <w:rPr>
                <w:rFonts w:eastAsia="Arial"/>
                <w:sz w:val="24"/>
                <w:szCs w:val="24"/>
              </w:rPr>
              <w:t>c</w:t>
            </w:r>
            <w:r w:rsidRPr="005D1130">
              <w:rPr>
                <w:rFonts w:eastAsia="Arial"/>
                <w:spacing w:val="1"/>
                <w:sz w:val="24"/>
                <w:szCs w:val="24"/>
              </w:rPr>
              <w:t>r</w:t>
            </w:r>
            <w:r w:rsidRPr="005D1130">
              <w:rPr>
                <w:rFonts w:eastAsia="Arial"/>
                <w:spacing w:val="-3"/>
                <w:sz w:val="24"/>
                <w:szCs w:val="24"/>
              </w:rPr>
              <w:t>e</w:t>
            </w:r>
            <w:r w:rsidRPr="005D1130">
              <w:rPr>
                <w:rFonts w:eastAsia="Arial"/>
                <w:spacing w:val="1"/>
                <w:sz w:val="24"/>
                <w:szCs w:val="24"/>
              </w:rPr>
              <w:t>m</w:t>
            </w:r>
            <w:r w:rsidRPr="005D1130">
              <w:rPr>
                <w:rFonts w:eastAsia="Arial"/>
                <w:sz w:val="24"/>
                <w:szCs w:val="24"/>
              </w:rPr>
              <w:t>e</w:t>
            </w:r>
            <w:r w:rsidRPr="005D1130">
              <w:rPr>
                <w:rFonts w:eastAsia="Arial"/>
                <w:spacing w:val="-1"/>
                <w:sz w:val="24"/>
                <w:szCs w:val="24"/>
              </w:rPr>
              <w:t>n</w:t>
            </w:r>
            <w:r w:rsidRPr="005D1130">
              <w:rPr>
                <w:rFonts w:eastAsia="Arial"/>
                <w:sz w:val="24"/>
                <w:szCs w:val="24"/>
              </w:rPr>
              <w:t>t</w:t>
            </w:r>
          </w:p>
        </w:tc>
      </w:tr>
      <w:tr w:rsidR="00092DE0" w:rsidRPr="005D1130" w14:paraId="4E694801" w14:textId="77777777">
        <w:trPr>
          <w:trHeight w:hRule="exact" w:val="264"/>
        </w:trPr>
        <w:tc>
          <w:tcPr>
            <w:tcW w:w="533" w:type="dxa"/>
            <w:tcBorders>
              <w:top w:val="single" w:sz="5" w:space="0" w:color="000000"/>
              <w:left w:val="single" w:sz="5" w:space="0" w:color="000000"/>
              <w:bottom w:val="single" w:sz="5" w:space="0" w:color="000000"/>
              <w:right w:val="single" w:sz="5" w:space="0" w:color="000000"/>
            </w:tcBorders>
          </w:tcPr>
          <w:p w14:paraId="415A99E4" w14:textId="77777777" w:rsidR="00092DE0" w:rsidRPr="005D1130" w:rsidRDefault="00880D59" w:rsidP="00B31351">
            <w:pPr>
              <w:tabs>
                <w:tab w:val="left" w:leader="dot" w:pos="8640"/>
              </w:tabs>
              <w:spacing w:line="276" w:lineRule="auto"/>
              <w:ind w:left="162" w:right="164"/>
              <w:jc w:val="center"/>
              <w:rPr>
                <w:rFonts w:eastAsia="Arial"/>
                <w:sz w:val="24"/>
                <w:szCs w:val="24"/>
              </w:rPr>
            </w:pPr>
            <w:r w:rsidRPr="005D1130">
              <w:rPr>
                <w:rFonts w:eastAsia="Arial"/>
                <w:sz w:val="24"/>
                <w:szCs w:val="24"/>
              </w:rPr>
              <w:t>2</w:t>
            </w:r>
          </w:p>
        </w:tc>
        <w:tc>
          <w:tcPr>
            <w:tcW w:w="1985" w:type="dxa"/>
            <w:tcBorders>
              <w:top w:val="single" w:sz="5" w:space="0" w:color="000000"/>
              <w:left w:val="single" w:sz="5" w:space="0" w:color="000000"/>
              <w:bottom w:val="single" w:sz="5" w:space="0" w:color="000000"/>
              <w:right w:val="single" w:sz="5" w:space="0" w:color="000000"/>
            </w:tcBorders>
          </w:tcPr>
          <w:p w14:paraId="4BCEA9DA" w14:textId="77777777" w:rsidR="00092DE0" w:rsidRPr="005D1130" w:rsidRDefault="00880D59" w:rsidP="00B31351">
            <w:pPr>
              <w:tabs>
                <w:tab w:val="left" w:leader="dot" w:pos="8640"/>
              </w:tabs>
              <w:spacing w:line="276" w:lineRule="auto"/>
              <w:ind w:left="210"/>
              <w:rPr>
                <w:rFonts w:eastAsia="Arial"/>
                <w:sz w:val="24"/>
                <w:szCs w:val="24"/>
              </w:rPr>
            </w:pPr>
            <w:r w:rsidRPr="005D1130">
              <w:rPr>
                <w:rFonts w:eastAsia="Arial"/>
                <w:spacing w:val="-1"/>
                <w:sz w:val="24"/>
                <w:szCs w:val="24"/>
              </w:rPr>
              <w:t>N</w:t>
            </w:r>
            <w:r w:rsidRPr="005D1130">
              <w:rPr>
                <w:rFonts w:eastAsia="Arial"/>
                <w:sz w:val="24"/>
                <w:szCs w:val="24"/>
              </w:rPr>
              <w:t>ama</w:t>
            </w:r>
            <w:r w:rsidRPr="005D1130">
              <w:rPr>
                <w:rFonts w:eastAsia="Arial"/>
                <w:spacing w:val="-3"/>
                <w:sz w:val="24"/>
                <w:szCs w:val="24"/>
              </w:rPr>
              <w:t>_</w:t>
            </w:r>
            <w:r w:rsidRPr="005D1130">
              <w:rPr>
                <w:rFonts w:eastAsia="Arial"/>
                <w:spacing w:val="2"/>
                <w:sz w:val="24"/>
                <w:szCs w:val="24"/>
              </w:rPr>
              <w:t>k</w:t>
            </w:r>
            <w:r w:rsidRPr="005D1130">
              <w:rPr>
                <w:rFonts w:eastAsia="Arial"/>
                <w:sz w:val="24"/>
                <w:szCs w:val="24"/>
              </w:rPr>
              <w:t>e</w:t>
            </w:r>
            <w:r w:rsidRPr="005D1130">
              <w:rPr>
                <w:rFonts w:eastAsia="Arial"/>
                <w:spacing w:val="-1"/>
                <w:sz w:val="24"/>
                <w:szCs w:val="24"/>
              </w:rPr>
              <w:t>l</w:t>
            </w:r>
            <w:r w:rsidRPr="005D1130">
              <w:rPr>
                <w:rFonts w:eastAsia="Arial"/>
                <w:sz w:val="24"/>
                <w:szCs w:val="24"/>
              </w:rPr>
              <w:t>u</w:t>
            </w:r>
            <w:r w:rsidRPr="005D1130">
              <w:rPr>
                <w:rFonts w:eastAsia="Arial"/>
                <w:spacing w:val="-1"/>
                <w:sz w:val="24"/>
                <w:szCs w:val="24"/>
              </w:rPr>
              <w:t>a</w:t>
            </w:r>
            <w:r w:rsidRPr="005D1130">
              <w:rPr>
                <w:rFonts w:eastAsia="Arial"/>
                <w:spacing w:val="-2"/>
                <w:sz w:val="24"/>
                <w:szCs w:val="24"/>
              </w:rPr>
              <w:t>r</w:t>
            </w:r>
            <w:r w:rsidRPr="005D1130">
              <w:rPr>
                <w:rFonts w:eastAsia="Arial"/>
                <w:spacing w:val="2"/>
                <w:sz w:val="24"/>
                <w:szCs w:val="24"/>
              </w:rPr>
              <w:t>g</w:t>
            </w:r>
            <w:r w:rsidRPr="005D1130">
              <w:rPr>
                <w:rFonts w:eastAsia="Arial"/>
                <w:sz w:val="24"/>
                <w:szCs w:val="24"/>
              </w:rPr>
              <w:t>a</w:t>
            </w:r>
          </w:p>
        </w:tc>
        <w:tc>
          <w:tcPr>
            <w:tcW w:w="1133" w:type="dxa"/>
            <w:tcBorders>
              <w:top w:val="single" w:sz="5" w:space="0" w:color="000000"/>
              <w:left w:val="single" w:sz="5" w:space="0" w:color="000000"/>
              <w:bottom w:val="single" w:sz="5" w:space="0" w:color="000000"/>
              <w:right w:val="single" w:sz="5" w:space="0" w:color="000000"/>
            </w:tcBorders>
          </w:tcPr>
          <w:p w14:paraId="5256EADC" w14:textId="77777777" w:rsidR="00092DE0" w:rsidRPr="005D1130" w:rsidRDefault="00880D59" w:rsidP="00B31351">
            <w:pPr>
              <w:tabs>
                <w:tab w:val="left" w:leader="dot" w:pos="8640"/>
              </w:tabs>
              <w:spacing w:line="276" w:lineRule="auto"/>
              <w:ind w:left="174"/>
              <w:rPr>
                <w:rFonts w:eastAsia="Arial"/>
                <w:sz w:val="24"/>
                <w:szCs w:val="24"/>
              </w:rPr>
            </w:pPr>
            <w:r w:rsidRPr="005D1130">
              <w:rPr>
                <w:rFonts w:eastAsia="Arial"/>
                <w:spacing w:val="-1"/>
                <w:sz w:val="24"/>
                <w:szCs w:val="24"/>
              </w:rPr>
              <w:t>V</w:t>
            </w:r>
            <w:r w:rsidRPr="005D1130">
              <w:rPr>
                <w:rFonts w:eastAsia="Arial"/>
                <w:sz w:val="24"/>
                <w:szCs w:val="24"/>
              </w:rPr>
              <w:t>archar</w:t>
            </w:r>
          </w:p>
        </w:tc>
        <w:tc>
          <w:tcPr>
            <w:tcW w:w="852" w:type="dxa"/>
            <w:tcBorders>
              <w:top w:val="single" w:sz="5" w:space="0" w:color="000000"/>
              <w:left w:val="single" w:sz="5" w:space="0" w:color="000000"/>
              <w:bottom w:val="single" w:sz="5" w:space="0" w:color="000000"/>
              <w:right w:val="single" w:sz="5" w:space="0" w:color="000000"/>
            </w:tcBorders>
          </w:tcPr>
          <w:p w14:paraId="6B7CCB84" w14:textId="5D30378B" w:rsidR="00092DE0" w:rsidRPr="005D1130" w:rsidRDefault="00AC348A" w:rsidP="00B31351">
            <w:pPr>
              <w:tabs>
                <w:tab w:val="left" w:leader="dot" w:pos="8640"/>
              </w:tabs>
              <w:spacing w:line="276" w:lineRule="auto"/>
              <w:ind w:left="260" w:right="263"/>
              <w:jc w:val="center"/>
              <w:rPr>
                <w:rFonts w:eastAsia="Arial"/>
                <w:sz w:val="24"/>
                <w:szCs w:val="24"/>
              </w:rPr>
            </w:pPr>
            <w:r>
              <w:rPr>
                <w:rFonts w:eastAsia="Arial"/>
                <w:sz w:val="24"/>
                <w:szCs w:val="24"/>
              </w:rPr>
              <w:t>29</w:t>
            </w:r>
          </w:p>
        </w:tc>
        <w:tc>
          <w:tcPr>
            <w:tcW w:w="3260" w:type="dxa"/>
            <w:tcBorders>
              <w:top w:val="single" w:sz="5" w:space="0" w:color="000000"/>
              <w:left w:val="single" w:sz="5" w:space="0" w:color="000000"/>
              <w:bottom w:val="single" w:sz="5" w:space="0" w:color="000000"/>
              <w:right w:val="single" w:sz="5" w:space="0" w:color="000000"/>
            </w:tcBorders>
          </w:tcPr>
          <w:p w14:paraId="2D987FBD" w14:textId="77777777" w:rsidR="00092DE0" w:rsidRPr="005D1130" w:rsidRDefault="00092DE0" w:rsidP="00B31351">
            <w:pPr>
              <w:tabs>
                <w:tab w:val="left" w:leader="dot" w:pos="8640"/>
              </w:tabs>
              <w:spacing w:line="276" w:lineRule="auto"/>
              <w:rPr>
                <w:sz w:val="24"/>
                <w:szCs w:val="24"/>
              </w:rPr>
            </w:pPr>
          </w:p>
        </w:tc>
      </w:tr>
      <w:tr w:rsidR="00092DE0" w:rsidRPr="005D1130" w14:paraId="1E18BC4D" w14:textId="77777777">
        <w:trPr>
          <w:trHeight w:hRule="exact" w:val="262"/>
        </w:trPr>
        <w:tc>
          <w:tcPr>
            <w:tcW w:w="533" w:type="dxa"/>
            <w:tcBorders>
              <w:top w:val="single" w:sz="5" w:space="0" w:color="000000"/>
              <w:left w:val="single" w:sz="5" w:space="0" w:color="000000"/>
              <w:bottom w:val="single" w:sz="5" w:space="0" w:color="000000"/>
              <w:right w:val="single" w:sz="5" w:space="0" w:color="000000"/>
            </w:tcBorders>
          </w:tcPr>
          <w:p w14:paraId="37FC401B" w14:textId="77777777" w:rsidR="00092DE0" w:rsidRPr="005D1130" w:rsidRDefault="00880D59" w:rsidP="00B31351">
            <w:pPr>
              <w:tabs>
                <w:tab w:val="left" w:leader="dot" w:pos="8640"/>
              </w:tabs>
              <w:spacing w:line="276" w:lineRule="auto"/>
              <w:ind w:left="162" w:right="164"/>
              <w:jc w:val="center"/>
              <w:rPr>
                <w:rFonts w:eastAsia="Arial"/>
                <w:sz w:val="24"/>
                <w:szCs w:val="24"/>
              </w:rPr>
            </w:pPr>
            <w:r w:rsidRPr="005D1130">
              <w:rPr>
                <w:rFonts w:eastAsia="Arial"/>
                <w:sz w:val="24"/>
                <w:szCs w:val="24"/>
              </w:rPr>
              <w:t>3</w:t>
            </w:r>
          </w:p>
        </w:tc>
        <w:tc>
          <w:tcPr>
            <w:tcW w:w="1985" w:type="dxa"/>
            <w:tcBorders>
              <w:top w:val="single" w:sz="5" w:space="0" w:color="000000"/>
              <w:left w:val="single" w:sz="5" w:space="0" w:color="000000"/>
              <w:bottom w:val="single" w:sz="5" w:space="0" w:color="000000"/>
              <w:right w:val="single" w:sz="5" w:space="0" w:color="000000"/>
            </w:tcBorders>
          </w:tcPr>
          <w:p w14:paraId="63341B4E" w14:textId="77777777" w:rsidR="00092DE0" w:rsidRPr="005D1130" w:rsidRDefault="00880D59" w:rsidP="00B31351">
            <w:pPr>
              <w:tabs>
                <w:tab w:val="left" w:leader="dot" w:pos="8640"/>
              </w:tabs>
              <w:spacing w:line="276" w:lineRule="auto"/>
              <w:ind w:left="345"/>
              <w:rPr>
                <w:rFonts w:eastAsia="Arial"/>
                <w:sz w:val="24"/>
                <w:szCs w:val="24"/>
              </w:rPr>
            </w:pPr>
            <w:r w:rsidRPr="005D1130">
              <w:rPr>
                <w:rFonts w:eastAsia="Arial"/>
                <w:spacing w:val="2"/>
                <w:sz w:val="24"/>
                <w:szCs w:val="24"/>
              </w:rPr>
              <w:t>T</w:t>
            </w:r>
            <w:r w:rsidRPr="005D1130">
              <w:rPr>
                <w:rFonts w:eastAsia="Arial"/>
                <w:spacing w:val="-3"/>
                <w:sz w:val="24"/>
                <w:szCs w:val="24"/>
              </w:rPr>
              <w:t>e</w:t>
            </w:r>
            <w:r w:rsidRPr="005D1130">
              <w:rPr>
                <w:rFonts w:eastAsia="Arial"/>
                <w:spacing w:val="1"/>
                <w:sz w:val="24"/>
                <w:szCs w:val="24"/>
              </w:rPr>
              <w:t>m</w:t>
            </w:r>
            <w:r w:rsidRPr="005D1130">
              <w:rPr>
                <w:rFonts w:eastAsia="Arial"/>
                <w:sz w:val="24"/>
                <w:szCs w:val="24"/>
              </w:rPr>
              <w:t>p</w:t>
            </w:r>
            <w:r w:rsidRPr="005D1130">
              <w:rPr>
                <w:rFonts w:eastAsia="Arial"/>
                <w:spacing w:val="-1"/>
                <w:sz w:val="24"/>
                <w:szCs w:val="24"/>
              </w:rPr>
              <w:t>a</w:t>
            </w:r>
            <w:r w:rsidRPr="005D1130">
              <w:rPr>
                <w:rFonts w:eastAsia="Arial"/>
                <w:spacing w:val="1"/>
                <w:sz w:val="24"/>
                <w:szCs w:val="24"/>
              </w:rPr>
              <w:t>t</w:t>
            </w:r>
            <w:r w:rsidRPr="005D1130">
              <w:rPr>
                <w:rFonts w:eastAsia="Arial"/>
                <w:sz w:val="24"/>
                <w:szCs w:val="24"/>
              </w:rPr>
              <w:t>_</w:t>
            </w:r>
            <w:r w:rsidRPr="005D1130">
              <w:rPr>
                <w:rFonts w:eastAsia="Arial"/>
                <w:spacing w:val="-1"/>
                <w:sz w:val="24"/>
                <w:szCs w:val="24"/>
              </w:rPr>
              <w:t>l</w:t>
            </w:r>
            <w:r w:rsidRPr="005D1130">
              <w:rPr>
                <w:rFonts w:eastAsia="Arial"/>
                <w:sz w:val="24"/>
                <w:szCs w:val="24"/>
              </w:rPr>
              <w:t>a</w:t>
            </w:r>
            <w:r w:rsidRPr="005D1130">
              <w:rPr>
                <w:rFonts w:eastAsia="Arial"/>
                <w:spacing w:val="-1"/>
                <w:sz w:val="24"/>
                <w:szCs w:val="24"/>
              </w:rPr>
              <w:t>hi</w:t>
            </w:r>
            <w:r w:rsidRPr="005D1130">
              <w:rPr>
                <w:rFonts w:eastAsia="Arial"/>
                <w:sz w:val="24"/>
                <w:szCs w:val="24"/>
              </w:rPr>
              <w:t>r</w:t>
            </w:r>
          </w:p>
        </w:tc>
        <w:tc>
          <w:tcPr>
            <w:tcW w:w="1133" w:type="dxa"/>
            <w:tcBorders>
              <w:top w:val="single" w:sz="5" w:space="0" w:color="000000"/>
              <w:left w:val="single" w:sz="5" w:space="0" w:color="000000"/>
              <w:bottom w:val="single" w:sz="5" w:space="0" w:color="000000"/>
              <w:right w:val="single" w:sz="5" w:space="0" w:color="000000"/>
            </w:tcBorders>
          </w:tcPr>
          <w:p w14:paraId="610874D2" w14:textId="77777777" w:rsidR="00092DE0" w:rsidRPr="005D1130" w:rsidRDefault="00880D59" w:rsidP="00B31351">
            <w:pPr>
              <w:tabs>
                <w:tab w:val="left" w:leader="dot" w:pos="8640"/>
              </w:tabs>
              <w:spacing w:line="276" w:lineRule="auto"/>
              <w:ind w:left="213"/>
              <w:rPr>
                <w:rFonts w:eastAsia="Arial"/>
                <w:sz w:val="24"/>
                <w:szCs w:val="24"/>
              </w:rPr>
            </w:pPr>
            <w:r w:rsidRPr="005D1130">
              <w:rPr>
                <w:rFonts w:eastAsia="Arial"/>
                <w:spacing w:val="-1"/>
                <w:sz w:val="24"/>
                <w:szCs w:val="24"/>
              </w:rPr>
              <w:t>V</w:t>
            </w:r>
            <w:r w:rsidRPr="005D1130">
              <w:rPr>
                <w:rFonts w:eastAsia="Arial"/>
                <w:sz w:val="24"/>
                <w:szCs w:val="24"/>
              </w:rPr>
              <w:t>ac</w:t>
            </w:r>
            <w:r w:rsidRPr="005D1130">
              <w:rPr>
                <w:rFonts w:eastAsia="Arial"/>
                <w:spacing w:val="-1"/>
                <w:sz w:val="24"/>
                <w:szCs w:val="24"/>
              </w:rPr>
              <w:t>h</w:t>
            </w:r>
            <w:r w:rsidRPr="005D1130">
              <w:rPr>
                <w:rFonts w:eastAsia="Arial"/>
                <w:sz w:val="24"/>
                <w:szCs w:val="24"/>
              </w:rPr>
              <w:t>ar</w:t>
            </w:r>
          </w:p>
        </w:tc>
        <w:tc>
          <w:tcPr>
            <w:tcW w:w="852" w:type="dxa"/>
            <w:tcBorders>
              <w:top w:val="single" w:sz="5" w:space="0" w:color="000000"/>
              <w:left w:val="single" w:sz="5" w:space="0" w:color="000000"/>
              <w:bottom w:val="single" w:sz="5" w:space="0" w:color="000000"/>
              <w:right w:val="single" w:sz="5" w:space="0" w:color="000000"/>
            </w:tcBorders>
          </w:tcPr>
          <w:p w14:paraId="1C76954D" w14:textId="423B7E71" w:rsidR="00092DE0" w:rsidRPr="005D1130" w:rsidRDefault="00880D59" w:rsidP="00B31351">
            <w:pPr>
              <w:tabs>
                <w:tab w:val="left" w:leader="dot" w:pos="8640"/>
              </w:tabs>
              <w:spacing w:line="276" w:lineRule="auto"/>
              <w:ind w:left="260" w:right="263"/>
              <w:jc w:val="center"/>
              <w:rPr>
                <w:rFonts w:eastAsia="Arial"/>
                <w:sz w:val="24"/>
                <w:szCs w:val="24"/>
              </w:rPr>
            </w:pPr>
            <w:r w:rsidRPr="005D1130">
              <w:rPr>
                <w:rFonts w:eastAsia="Arial"/>
                <w:sz w:val="24"/>
                <w:szCs w:val="24"/>
              </w:rPr>
              <w:t>3</w:t>
            </w:r>
            <w:r w:rsidR="00AC348A">
              <w:rPr>
                <w:rFonts w:eastAsia="Arial"/>
                <w:sz w:val="24"/>
                <w:szCs w:val="24"/>
              </w:rPr>
              <w:t>1</w:t>
            </w:r>
          </w:p>
        </w:tc>
        <w:tc>
          <w:tcPr>
            <w:tcW w:w="3260" w:type="dxa"/>
            <w:tcBorders>
              <w:top w:val="single" w:sz="5" w:space="0" w:color="000000"/>
              <w:left w:val="single" w:sz="5" w:space="0" w:color="000000"/>
              <w:bottom w:val="single" w:sz="5" w:space="0" w:color="000000"/>
              <w:right w:val="single" w:sz="5" w:space="0" w:color="000000"/>
            </w:tcBorders>
          </w:tcPr>
          <w:p w14:paraId="0C4A6BDD" w14:textId="77777777" w:rsidR="00092DE0" w:rsidRPr="005D1130" w:rsidRDefault="00092DE0" w:rsidP="00B31351">
            <w:pPr>
              <w:tabs>
                <w:tab w:val="left" w:leader="dot" w:pos="8640"/>
              </w:tabs>
              <w:spacing w:line="276" w:lineRule="auto"/>
              <w:rPr>
                <w:sz w:val="24"/>
                <w:szCs w:val="24"/>
              </w:rPr>
            </w:pPr>
          </w:p>
        </w:tc>
      </w:tr>
      <w:tr w:rsidR="00092DE0" w:rsidRPr="005D1130" w14:paraId="6FA55313" w14:textId="77777777">
        <w:trPr>
          <w:trHeight w:hRule="exact" w:val="264"/>
        </w:trPr>
        <w:tc>
          <w:tcPr>
            <w:tcW w:w="533" w:type="dxa"/>
            <w:tcBorders>
              <w:top w:val="single" w:sz="5" w:space="0" w:color="000000"/>
              <w:left w:val="single" w:sz="5" w:space="0" w:color="000000"/>
              <w:bottom w:val="single" w:sz="5" w:space="0" w:color="000000"/>
              <w:right w:val="single" w:sz="5" w:space="0" w:color="000000"/>
            </w:tcBorders>
          </w:tcPr>
          <w:p w14:paraId="35FCA699" w14:textId="77777777" w:rsidR="00092DE0" w:rsidRPr="005D1130" w:rsidRDefault="00880D59" w:rsidP="00B31351">
            <w:pPr>
              <w:tabs>
                <w:tab w:val="left" w:leader="dot" w:pos="8640"/>
              </w:tabs>
              <w:spacing w:line="276" w:lineRule="auto"/>
              <w:ind w:left="162" w:right="164"/>
              <w:jc w:val="center"/>
              <w:rPr>
                <w:rFonts w:eastAsia="Arial"/>
                <w:sz w:val="24"/>
                <w:szCs w:val="24"/>
              </w:rPr>
            </w:pPr>
            <w:r w:rsidRPr="005D1130">
              <w:rPr>
                <w:rFonts w:eastAsia="Arial"/>
                <w:sz w:val="24"/>
                <w:szCs w:val="24"/>
              </w:rPr>
              <w:t>4</w:t>
            </w:r>
          </w:p>
        </w:tc>
        <w:tc>
          <w:tcPr>
            <w:tcW w:w="1985" w:type="dxa"/>
            <w:tcBorders>
              <w:top w:val="single" w:sz="5" w:space="0" w:color="000000"/>
              <w:left w:val="single" w:sz="5" w:space="0" w:color="000000"/>
              <w:bottom w:val="single" w:sz="5" w:space="0" w:color="000000"/>
              <w:right w:val="single" w:sz="5" w:space="0" w:color="000000"/>
            </w:tcBorders>
          </w:tcPr>
          <w:p w14:paraId="38900024" w14:textId="77777777" w:rsidR="00092DE0" w:rsidRPr="005D1130" w:rsidRDefault="00880D59" w:rsidP="00B31351">
            <w:pPr>
              <w:tabs>
                <w:tab w:val="left" w:leader="dot" w:pos="8640"/>
              </w:tabs>
              <w:spacing w:line="276" w:lineRule="auto"/>
              <w:ind w:left="645"/>
              <w:rPr>
                <w:rFonts w:eastAsia="Arial"/>
                <w:sz w:val="24"/>
                <w:szCs w:val="24"/>
              </w:rPr>
            </w:pPr>
            <w:r w:rsidRPr="005D1130">
              <w:rPr>
                <w:rFonts w:eastAsia="Arial"/>
                <w:spacing w:val="-1"/>
                <w:sz w:val="24"/>
                <w:szCs w:val="24"/>
              </w:rPr>
              <w:t>Al</w:t>
            </w:r>
            <w:r w:rsidRPr="005D1130">
              <w:rPr>
                <w:rFonts w:eastAsia="Arial"/>
                <w:sz w:val="24"/>
                <w:szCs w:val="24"/>
              </w:rPr>
              <w:t>amat</w:t>
            </w:r>
          </w:p>
        </w:tc>
        <w:tc>
          <w:tcPr>
            <w:tcW w:w="1133" w:type="dxa"/>
            <w:tcBorders>
              <w:top w:val="single" w:sz="5" w:space="0" w:color="000000"/>
              <w:left w:val="single" w:sz="5" w:space="0" w:color="000000"/>
              <w:bottom w:val="single" w:sz="5" w:space="0" w:color="000000"/>
              <w:right w:val="single" w:sz="5" w:space="0" w:color="000000"/>
            </w:tcBorders>
          </w:tcPr>
          <w:p w14:paraId="076246A3" w14:textId="77777777" w:rsidR="00092DE0" w:rsidRPr="005D1130" w:rsidRDefault="00880D59" w:rsidP="00B31351">
            <w:pPr>
              <w:tabs>
                <w:tab w:val="left" w:leader="dot" w:pos="8640"/>
              </w:tabs>
              <w:spacing w:line="276" w:lineRule="auto"/>
              <w:ind w:left="174"/>
              <w:rPr>
                <w:rFonts w:eastAsia="Arial"/>
                <w:sz w:val="24"/>
                <w:szCs w:val="24"/>
              </w:rPr>
            </w:pPr>
            <w:r w:rsidRPr="005D1130">
              <w:rPr>
                <w:rFonts w:eastAsia="Arial"/>
                <w:spacing w:val="-1"/>
                <w:sz w:val="24"/>
                <w:szCs w:val="24"/>
              </w:rPr>
              <w:t>V</w:t>
            </w:r>
            <w:r w:rsidRPr="005D1130">
              <w:rPr>
                <w:rFonts w:eastAsia="Arial"/>
                <w:sz w:val="24"/>
                <w:szCs w:val="24"/>
              </w:rPr>
              <w:t>archar</w:t>
            </w:r>
          </w:p>
        </w:tc>
        <w:tc>
          <w:tcPr>
            <w:tcW w:w="852" w:type="dxa"/>
            <w:tcBorders>
              <w:top w:val="single" w:sz="5" w:space="0" w:color="000000"/>
              <w:left w:val="single" w:sz="5" w:space="0" w:color="000000"/>
              <w:bottom w:val="single" w:sz="5" w:space="0" w:color="000000"/>
              <w:right w:val="single" w:sz="5" w:space="0" w:color="000000"/>
            </w:tcBorders>
          </w:tcPr>
          <w:p w14:paraId="603CA1B9" w14:textId="4DF9C32F" w:rsidR="00092DE0" w:rsidRPr="005D1130" w:rsidRDefault="00880D59" w:rsidP="00B31351">
            <w:pPr>
              <w:tabs>
                <w:tab w:val="left" w:leader="dot" w:pos="8640"/>
              </w:tabs>
              <w:spacing w:line="276" w:lineRule="auto"/>
              <w:ind w:left="260" w:right="263"/>
              <w:jc w:val="center"/>
              <w:rPr>
                <w:rFonts w:eastAsia="Arial"/>
                <w:sz w:val="24"/>
                <w:szCs w:val="24"/>
              </w:rPr>
            </w:pPr>
            <w:r w:rsidRPr="005D1130">
              <w:rPr>
                <w:rFonts w:eastAsia="Arial"/>
                <w:sz w:val="24"/>
                <w:szCs w:val="24"/>
              </w:rPr>
              <w:t>4</w:t>
            </w:r>
            <w:r w:rsidR="00AC348A">
              <w:rPr>
                <w:rFonts w:eastAsia="Arial"/>
                <w:sz w:val="24"/>
                <w:szCs w:val="24"/>
              </w:rPr>
              <w:t>5</w:t>
            </w:r>
          </w:p>
        </w:tc>
        <w:tc>
          <w:tcPr>
            <w:tcW w:w="3260" w:type="dxa"/>
            <w:tcBorders>
              <w:top w:val="single" w:sz="5" w:space="0" w:color="000000"/>
              <w:left w:val="single" w:sz="5" w:space="0" w:color="000000"/>
              <w:bottom w:val="single" w:sz="5" w:space="0" w:color="000000"/>
              <w:right w:val="single" w:sz="5" w:space="0" w:color="000000"/>
            </w:tcBorders>
          </w:tcPr>
          <w:p w14:paraId="11150D21" w14:textId="77777777" w:rsidR="00092DE0" w:rsidRPr="005D1130" w:rsidRDefault="00092DE0" w:rsidP="00B31351">
            <w:pPr>
              <w:tabs>
                <w:tab w:val="left" w:leader="dot" w:pos="8640"/>
              </w:tabs>
              <w:spacing w:line="276" w:lineRule="auto"/>
              <w:rPr>
                <w:sz w:val="24"/>
                <w:szCs w:val="24"/>
              </w:rPr>
            </w:pPr>
          </w:p>
        </w:tc>
      </w:tr>
      <w:tr w:rsidR="00092DE0" w:rsidRPr="005D1130" w14:paraId="507C8920" w14:textId="77777777">
        <w:trPr>
          <w:trHeight w:hRule="exact" w:val="264"/>
        </w:trPr>
        <w:tc>
          <w:tcPr>
            <w:tcW w:w="533" w:type="dxa"/>
            <w:tcBorders>
              <w:top w:val="single" w:sz="5" w:space="0" w:color="000000"/>
              <w:left w:val="single" w:sz="5" w:space="0" w:color="000000"/>
              <w:bottom w:val="single" w:sz="5" w:space="0" w:color="000000"/>
              <w:right w:val="single" w:sz="5" w:space="0" w:color="000000"/>
            </w:tcBorders>
          </w:tcPr>
          <w:p w14:paraId="3470E090" w14:textId="77777777" w:rsidR="00092DE0" w:rsidRPr="005D1130" w:rsidRDefault="00880D59" w:rsidP="00B31351">
            <w:pPr>
              <w:tabs>
                <w:tab w:val="left" w:leader="dot" w:pos="8640"/>
              </w:tabs>
              <w:spacing w:line="276" w:lineRule="auto"/>
              <w:ind w:left="162" w:right="164"/>
              <w:jc w:val="center"/>
              <w:rPr>
                <w:rFonts w:eastAsia="Arial"/>
                <w:sz w:val="24"/>
                <w:szCs w:val="24"/>
              </w:rPr>
            </w:pPr>
            <w:r w:rsidRPr="005D1130">
              <w:rPr>
                <w:rFonts w:eastAsia="Arial"/>
                <w:sz w:val="24"/>
                <w:szCs w:val="24"/>
              </w:rPr>
              <w:t>5</w:t>
            </w:r>
          </w:p>
        </w:tc>
        <w:tc>
          <w:tcPr>
            <w:tcW w:w="1985" w:type="dxa"/>
            <w:tcBorders>
              <w:top w:val="single" w:sz="5" w:space="0" w:color="000000"/>
              <w:left w:val="single" w:sz="5" w:space="0" w:color="000000"/>
              <w:bottom w:val="single" w:sz="5" w:space="0" w:color="000000"/>
              <w:right w:val="single" w:sz="5" w:space="0" w:color="000000"/>
            </w:tcBorders>
          </w:tcPr>
          <w:p w14:paraId="6963B413" w14:textId="77777777" w:rsidR="00092DE0" w:rsidRPr="005D1130" w:rsidRDefault="00880D59" w:rsidP="00B31351">
            <w:pPr>
              <w:tabs>
                <w:tab w:val="left" w:leader="dot" w:pos="8640"/>
              </w:tabs>
              <w:spacing w:line="276" w:lineRule="auto"/>
              <w:ind w:left="148"/>
              <w:rPr>
                <w:rFonts w:eastAsia="Arial"/>
                <w:sz w:val="24"/>
                <w:szCs w:val="24"/>
              </w:rPr>
            </w:pPr>
            <w:r w:rsidRPr="005D1130">
              <w:rPr>
                <w:rFonts w:eastAsia="Arial"/>
                <w:sz w:val="24"/>
                <w:szCs w:val="24"/>
              </w:rPr>
              <w:t>Juml</w:t>
            </w:r>
            <w:r w:rsidRPr="005D1130">
              <w:rPr>
                <w:rFonts w:eastAsia="Arial"/>
                <w:spacing w:val="-1"/>
                <w:sz w:val="24"/>
                <w:szCs w:val="24"/>
              </w:rPr>
              <w:t>a</w:t>
            </w:r>
            <w:r w:rsidRPr="005D1130">
              <w:rPr>
                <w:rFonts w:eastAsia="Arial"/>
                <w:sz w:val="24"/>
                <w:szCs w:val="24"/>
              </w:rPr>
              <w:t>h</w:t>
            </w:r>
            <w:r w:rsidRPr="005D1130">
              <w:rPr>
                <w:rFonts w:eastAsia="Arial"/>
                <w:spacing w:val="-3"/>
                <w:sz w:val="24"/>
                <w:szCs w:val="24"/>
              </w:rPr>
              <w:t>_</w:t>
            </w:r>
            <w:r w:rsidRPr="005D1130">
              <w:rPr>
                <w:rFonts w:eastAsia="Arial"/>
                <w:spacing w:val="2"/>
                <w:sz w:val="24"/>
                <w:szCs w:val="24"/>
              </w:rPr>
              <w:t>k</w:t>
            </w:r>
            <w:r w:rsidRPr="005D1130">
              <w:rPr>
                <w:rFonts w:eastAsia="Arial"/>
                <w:sz w:val="24"/>
                <w:szCs w:val="24"/>
              </w:rPr>
              <w:t>e</w:t>
            </w:r>
            <w:r w:rsidRPr="005D1130">
              <w:rPr>
                <w:rFonts w:eastAsia="Arial"/>
                <w:spacing w:val="-1"/>
                <w:sz w:val="24"/>
                <w:szCs w:val="24"/>
              </w:rPr>
              <w:t>l</w:t>
            </w:r>
            <w:r w:rsidRPr="005D1130">
              <w:rPr>
                <w:rFonts w:eastAsia="Arial"/>
                <w:sz w:val="24"/>
                <w:szCs w:val="24"/>
              </w:rPr>
              <w:t>u</w:t>
            </w:r>
            <w:r w:rsidRPr="005D1130">
              <w:rPr>
                <w:rFonts w:eastAsia="Arial"/>
                <w:spacing w:val="-1"/>
                <w:sz w:val="24"/>
                <w:szCs w:val="24"/>
              </w:rPr>
              <w:t>a</w:t>
            </w:r>
            <w:r w:rsidRPr="005D1130">
              <w:rPr>
                <w:rFonts w:eastAsia="Arial"/>
                <w:spacing w:val="-2"/>
                <w:sz w:val="24"/>
                <w:szCs w:val="24"/>
              </w:rPr>
              <w:t>r</w:t>
            </w:r>
            <w:r w:rsidRPr="005D1130">
              <w:rPr>
                <w:rFonts w:eastAsia="Arial"/>
                <w:spacing w:val="2"/>
                <w:sz w:val="24"/>
                <w:szCs w:val="24"/>
              </w:rPr>
              <w:t>g</w:t>
            </w:r>
            <w:r w:rsidRPr="005D1130">
              <w:rPr>
                <w:rFonts w:eastAsia="Arial"/>
                <w:sz w:val="24"/>
                <w:szCs w:val="24"/>
              </w:rPr>
              <w:t>a</w:t>
            </w:r>
          </w:p>
        </w:tc>
        <w:tc>
          <w:tcPr>
            <w:tcW w:w="1133" w:type="dxa"/>
            <w:tcBorders>
              <w:top w:val="single" w:sz="5" w:space="0" w:color="000000"/>
              <w:left w:val="single" w:sz="5" w:space="0" w:color="000000"/>
              <w:bottom w:val="single" w:sz="5" w:space="0" w:color="000000"/>
              <w:right w:val="single" w:sz="5" w:space="0" w:color="000000"/>
            </w:tcBorders>
          </w:tcPr>
          <w:p w14:paraId="31002CD9" w14:textId="77777777" w:rsidR="00092DE0" w:rsidRPr="005D1130" w:rsidRDefault="00880D59" w:rsidP="00B31351">
            <w:pPr>
              <w:tabs>
                <w:tab w:val="left" w:leader="dot" w:pos="8640"/>
              </w:tabs>
              <w:spacing w:line="276" w:lineRule="auto"/>
              <w:ind w:left="402" w:right="400"/>
              <w:jc w:val="center"/>
              <w:rPr>
                <w:rFonts w:eastAsia="Arial"/>
                <w:sz w:val="24"/>
                <w:szCs w:val="24"/>
              </w:rPr>
            </w:pPr>
            <w:r w:rsidRPr="005D1130">
              <w:rPr>
                <w:rFonts w:eastAsia="Arial"/>
                <w:spacing w:val="1"/>
                <w:sz w:val="24"/>
                <w:szCs w:val="24"/>
              </w:rPr>
              <w:t>I</w:t>
            </w:r>
            <w:r w:rsidRPr="005D1130">
              <w:rPr>
                <w:rFonts w:eastAsia="Arial"/>
                <w:sz w:val="24"/>
                <w:szCs w:val="24"/>
              </w:rPr>
              <w:t>nt</w:t>
            </w:r>
          </w:p>
        </w:tc>
        <w:tc>
          <w:tcPr>
            <w:tcW w:w="852" w:type="dxa"/>
            <w:tcBorders>
              <w:top w:val="single" w:sz="5" w:space="0" w:color="000000"/>
              <w:left w:val="single" w:sz="5" w:space="0" w:color="000000"/>
              <w:bottom w:val="single" w:sz="5" w:space="0" w:color="000000"/>
              <w:right w:val="single" w:sz="5" w:space="0" w:color="000000"/>
            </w:tcBorders>
          </w:tcPr>
          <w:p w14:paraId="6EC5428B" w14:textId="7F729BC3" w:rsidR="00092DE0" w:rsidRPr="005D1130" w:rsidRDefault="00AC348A" w:rsidP="00B31351">
            <w:pPr>
              <w:tabs>
                <w:tab w:val="left" w:leader="dot" w:pos="8640"/>
              </w:tabs>
              <w:spacing w:line="276" w:lineRule="auto"/>
              <w:ind w:left="322" w:right="322"/>
              <w:jc w:val="center"/>
              <w:rPr>
                <w:rFonts w:eastAsia="Arial"/>
                <w:sz w:val="24"/>
                <w:szCs w:val="24"/>
              </w:rPr>
            </w:pPr>
            <w:r>
              <w:rPr>
                <w:rFonts w:eastAsia="Arial"/>
                <w:sz w:val="24"/>
                <w:szCs w:val="24"/>
              </w:rPr>
              <w:t>7</w:t>
            </w:r>
          </w:p>
        </w:tc>
        <w:tc>
          <w:tcPr>
            <w:tcW w:w="3260" w:type="dxa"/>
            <w:tcBorders>
              <w:top w:val="single" w:sz="5" w:space="0" w:color="000000"/>
              <w:left w:val="single" w:sz="5" w:space="0" w:color="000000"/>
              <w:bottom w:val="single" w:sz="5" w:space="0" w:color="000000"/>
              <w:right w:val="single" w:sz="5" w:space="0" w:color="000000"/>
            </w:tcBorders>
          </w:tcPr>
          <w:p w14:paraId="2096B3CD" w14:textId="77777777" w:rsidR="00092DE0" w:rsidRPr="005D1130" w:rsidRDefault="00092DE0" w:rsidP="00B31351">
            <w:pPr>
              <w:tabs>
                <w:tab w:val="left" w:leader="dot" w:pos="8640"/>
              </w:tabs>
              <w:spacing w:line="276" w:lineRule="auto"/>
              <w:rPr>
                <w:sz w:val="24"/>
                <w:szCs w:val="24"/>
              </w:rPr>
            </w:pPr>
          </w:p>
        </w:tc>
      </w:tr>
    </w:tbl>
    <w:p w14:paraId="6AE92E3E" w14:textId="336F81BA" w:rsidR="0041440D" w:rsidRDefault="0041440D" w:rsidP="00260052">
      <w:pPr>
        <w:pStyle w:val="ListParagraph"/>
        <w:tabs>
          <w:tab w:val="left" w:leader="dot" w:pos="8640"/>
        </w:tabs>
        <w:spacing w:line="276" w:lineRule="auto"/>
        <w:rPr>
          <w:b/>
          <w:bCs/>
          <w:sz w:val="24"/>
          <w:szCs w:val="24"/>
        </w:rPr>
      </w:pPr>
    </w:p>
    <w:p w14:paraId="57D083FA" w14:textId="7563EBA1" w:rsidR="00260052" w:rsidRDefault="00260052" w:rsidP="00260052">
      <w:pPr>
        <w:pStyle w:val="ListParagraph"/>
        <w:tabs>
          <w:tab w:val="left" w:leader="dot" w:pos="8640"/>
        </w:tabs>
        <w:spacing w:line="276" w:lineRule="auto"/>
        <w:rPr>
          <w:b/>
          <w:bCs/>
          <w:sz w:val="24"/>
          <w:szCs w:val="24"/>
        </w:rPr>
      </w:pPr>
    </w:p>
    <w:p w14:paraId="15536937" w14:textId="3BF821D9" w:rsidR="00260052" w:rsidRDefault="00260052" w:rsidP="00260052">
      <w:pPr>
        <w:pStyle w:val="ListParagraph"/>
        <w:tabs>
          <w:tab w:val="left" w:leader="dot" w:pos="8640"/>
        </w:tabs>
        <w:spacing w:line="276" w:lineRule="auto"/>
        <w:rPr>
          <w:b/>
          <w:bCs/>
          <w:sz w:val="24"/>
          <w:szCs w:val="24"/>
        </w:rPr>
      </w:pPr>
    </w:p>
    <w:p w14:paraId="39374485" w14:textId="184C6F1F" w:rsidR="00260052" w:rsidRDefault="00260052" w:rsidP="00260052">
      <w:pPr>
        <w:pStyle w:val="ListParagraph"/>
        <w:tabs>
          <w:tab w:val="left" w:leader="dot" w:pos="8640"/>
        </w:tabs>
        <w:spacing w:line="276" w:lineRule="auto"/>
        <w:rPr>
          <w:b/>
          <w:bCs/>
          <w:sz w:val="24"/>
          <w:szCs w:val="24"/>
        </w:rPr>
      </w:pPr>
    </w:p>
    <w:p w14:paraId="474FB2B5" w14:textId="5787974E" w:rsidR="00260052" w:rsidRDefault="00260052" w:rsidP="00260052">
      <w:pPr>
        <w:pStyle w:val="ListParagraph"/>
        <w:tabs>
          <w:tab w:val="left" w:leader="dot" w:pos="8640"/>
        </w:tabs>
        <w:spacing w:line="276" w:lineRule="auto"/>
        <w:rPr>
          <w:b/>
          <w:bCs/>
          <w:sz w:val="24"/>
          <w:szCs w:val="24"/>
        </w:rPr>
      </w:pPr>
    </w:p>
    <w:p w14:paraId="07C4651B" w14:textId="14676127" w:rsidR="00260052" w:rsidRDefault="00260052" w:rsidP="00260052">
      <w:pPr>
        <w:pStyle w:val="ListParagraph"/>
        <w:tabs>
          <w:tab w:val="left" w:leader="dot" w:pos="8640"/>
        </w:tabs>
        <w:spacing w:line="276" w:lineRule="auto"/>
        <w:rPr>
          <w:b/>
          <w:bCs/>
          <w:sz w:val="24"/>
          <w:szCs w:val="24"/>
        </w:rPr>
      </w:pPr>
    </w:p>
    <w:p w14:paraId="5D06CC50" w14:textId="68D90D46" w:rsidR="00260052" w:rsidRDefault="00260052" w:rsidP="00260052">
      <w:pPr>
        <w:pStyle w:val="ListParagraph"/>
        <w:tabs>
          <w:tab w:val="left" w:leader="dot" w:pos="8640"/>
        </w:tabs>
        <w:spacing w:line="276" w:lineRule="auto"/>
        <w:rPr>
          <w:b/>
          <w:bCs/>
          <w:sz w:val="24"/>
          <w:szCs w:val="24"/>
        </w:rPr>
      </w:pPr>
    </w:p>
    <w:p w14:paraId="69DF2C11" w14:textId="31AA68C2" w:rsidR="00260052" w:rsidRDefault="00260052" w:rsidP="00260052">
      <w:pPr>
        <w:pStyle w:val="ListParagraph"/>
        <w:tabs>
          <w:tab w:val="left" w:leader="dot" w:pos="8640"/>
        </w:tabs>
        <w:spacing w:line="276" w:lineRule="auto"/>
        <w:rPr>
          <w:b/>
          <w:bCs/>
          <w:sz w:val="24"/>
          <w:szCs w:val="24"/>
        </w:rPr>
      </w:pPr>
    </w:p>
    <w:p w14:paraId="7181B97C" w14:textId="18B5B02D" w:rsidR="00260052" w:rsidRDefault="00260052" w:rsidP="00260052">
      <w:pPr>
        <w:pStyle w:val="ListParagraph"/>
        <w:tabs>
          <w:tab w:val="left" w:leader="dot" w:pos="8640"/>
        </w:tabs>
        <w:spacing w:line="276" w:lineRule="auto"/>
        <w:jc w:val="center"/>
        <w:rPr>
          <w:b/>
          <w:bCs/>
          <w:sz w:val="24"/>
          <w:szCs w:val="24"/>
        </w:rPr>
      </w:pPr>
    </w:p>
    <w:p w14:paraId="0D347801" w14:textId="30EC870C" w:rsidR="00260052" w:rsidRDefault="00260052" w:rsidP="00260052">
      <w:pPr>
        <w:pStyle w:val="ListParagraph"/>
        <w:tabs>
          <w:tab w:val="left" w:leader="dot" w:pos="8640"/>
        </w:tabs>
        <w:spacing w:line="276" w:lineRule="auto"/>
        <w:jc w:val="center"/>
        <w:rPr>
          <w:b/>
          <w:bCs/>
          <w:sz w:val="24"/>
          <w:szCs w:val="24"/>
        </w:rPr>
      </w:pPr>
    </w:p>
    <w:p w14:paraId="7D05922D" w14:textId="5B2BE747" w:rsidR="00260052" w:rsidRDefault="00260052" w:rsidP="00260052">
      <w:pPr>
        <w:pStyle w:val="ListParagraph"/>
        <w:tabs>
          <w:tab w:val="left" w:leader="dot" w:pos="8640"/>
        </w:tabs>
        <w:spacing w:line="276" w:lineRule="auto"/>
        <w:jc w:val="center"/>
        <w:rPr>
          <w:b/>
          <w:bCs/>
          <w:sz w:val="24"/>
          <w:szCs w:val="24"/>
        </w:rPr>
      </w:pPr>
      <w:r>
        <w:rPr>
          <w:b/>
          <w:bCs/>
          <w:sz w:val="24"/>
          <w:szCs w:val="24"/>
        </w:rPr>
        <w:t>DAFTAR PUSTAKA</w:t>
      </w:r>
    </w:p>
    <w:p w14:paraId="3E547080" w14:textId="7DDA4DE1" w:rsidR="00260052" w:rsidRPr="001243D6" w:rsidRDefault="00260052" w:rsidP="00260052">
      <w:pPr>
        <w:pStyle w:val="ListParagraph"/>
        <w:tabs>
          <w:tab w:val="left" w:leader="dot" w:pos="8640"/>
        </w:tabs>
        <w:spacing w:line="276" w:lineRule="auto"/>
        <w:jc w:val="both"/>
        <w:rPr>
          <w:b/>
          <w:bCs/>
          <w:sz w:val="24"/>
          <w:szCs w:val="24"/>
        </w:rPr>
      </w:pPr>
    </w:p>
    <w:p w14:paraId="3AEAA5B4" w14:textId="5C49B589" w:rsidR="00CE7AB5" w:rsidRPr="001243D6" w:rsidRDefault="00DF6B6E" w:rsidP="00260052">
      <w:pPr>
        <w:pStyle w:val="ListParagraph"/>
        <w:tabs>
          <w:tab w:val="left" w:leader="dot" w:pos="8640"/>
        </w:tabs>
        <w:spacing w:line="276" w:lineRule="auto"/>
        <w:jc w:val="both"/>
        <w:rPr>
          <w:b/>
          <w:bCs/>
          <w:sz w:val="24"/>
          <w:szCs w:val="24"/>
        </w:rPr>
      </w:pPr>
      <w:hyperlink r:id="rId11" w:history="1">
        <w:r w:rsidR="00CE7AB5" w:rsidRPr="001243D6">
          <w:rPr>
            <w:rStyle w:val="Hyperlink"/>
            <w:b/>
            <w:bCs/>
            <w:color w:val="auto"/>
            <w:sz w:val="24"/>
            <w:szCs w:val="24"/>
          </w:rPr>
          <w:t>https://penerbitdeepublish.com/studi.literatur/</w:t>
        </w:r>
      </w:hyperlink>
    </w:p>
    <w:p w14:paraId="44406614" w14:textId="5F2A3994" w:rsidR="00CE7AB5" w:rsidRPr="001243D6" w:rsidRDefault="00DF6B6E" w:rsidP="00260052">
      <w:pPr>
        <w:pStyle w:val="ListParagraph"/>
        <w:tabs>
          <w:tab w:val="left" w:leader="dot" w:pos="8640"/>
        </w:tabs>
        <w:spacing w:line="276" w:lineRule="auto"/>
        <w:jc w:val="both"/>
        <w:rPr>
          <w:b/>
          <w:bCs/>
          <w:sz w:val="24"/>
          <w:szCs w:val="24"/>
        </w:rPr>
      </w:pPr>
      <w:hyperlink r:id="rId12" w:history="1">
        <w:r w:rsidR="00CE7AB5" w:rsidRPr="001243D6">
          <w:rPr>
            <w:rStyle w:val="Hyperlink"/>
            <w:b/>
            <w:bCs/>
            <w:color w:val="auto"/>
            <w:sz w:val="24"/>
            <w:szCs w:val="24"/>
          </w:rPr>
          <w:t>https://www.simpeldesa.com/blog/bentuk-dan-pelayanan-biografis-desa-administrasi/1633/</w:t>
        </w:r>
      </w:hyperlink>
    </w:p>
    <w:p w14:paraId="61E0F6C5" w14:textId="1E3F8387" w:rsidR="00CE7AB5" w:rsidRPr="001243D6" w:rsidRDefault="00DF6B6E" w:rsidP="00260052">
      <w:pPr>
        <w:pStyle w:val="ListParagraph"/>
        <w:tabs>
          <w:tab w:val="left" w:leader="dot" w:pos="8640"/>
        </w:tabs>
        <w:spacing w:line="276" w:lineRule="auto"/>
        <w:jc w:val="both"/>
        <w:rPr>
          <w:b/>
          <w:bCs/>
          <w:sz w:val="24"/>
          <w:szCs w:val="24"/>
        </w:rPr>
      </w:pPr>
      <w:hyperlink r:id="rId13" w:history="1">
        <w:r w:rsidR="00CE7AB5" w:rsidRPr="001243D6">
          <w:rPr>
            <w:rStyle w:val="Hyperlink"/>
            <w:b/>
            <w:bCs/>
            <w:color w:val="auto"/>
            <w:sz w:val="24"/>
            <w:szCs w:val="24"/>
          </w:rPr>
          <w:t>https://repository.ar-raniry.ac.id/id/eprint/</w:t>
        </w:r>
      </w:hyperlink>
    </w:p>
    <w:p w14:paraId="69F3342C" w14:textId="4913BCDF" w:rsidR="00CE7AB5" w:rsidRPr="001243D6" w:rsidRDefault="00DF6B6E" w:rsidP="00260052">
      <w:pPr>
        <w:pStyle w:val="ListParagraph"/>
        <w:tabs>
          <w:tab w:val="left" w:leader="dot" w:pos="8640"/>
        </w:tabs>
        <w:spacing w:line="276" w:lineRule="auto"/>
        <w:jc w:val="both"/>
        <w:rPr>
          <w:b/>
          <w:bCs/>
          <w:sz w:val="24"/>
          <w:szCs w:val="24"/>
        </w:rPr>
      </w:pPr>
      <w:hyperlink r:id="rId14" w:history="1">
        <w:r w:rsidR="00CE7AB5" w:rsidRPr="001243D6">
          <w:rPr>
            <w:rStyle w:val="Hyperlink"/>
            <w:b/>
            <w:bCs/>
            <w:color w:val="auto"/>
            <w:sz w:val="24"/>
            <w:szCs w:val="24"/>
          </w:rPr>
          <w:t>https://www.algazali.ac.id/admin/file/jurnal/</w:t>
        </w:r>
      </w:hyperlink>
    </w:p>
    <w:p w14:paraId="17E3F8E1" w14:textId="5871420B" w:rsidR="00CE7AB5" w:rsidRPr="001243D6" w:rsidRDefault="00DF6B6E" w:rsidP="00260052">
      <w:pPr>
        <w:pStyle w:val="ListParagraph"/>
        <w:tabs>
          <w:tab w:val="left" w:leader="dot" w:pos="8640"/>
        </w:tabs>
        <w:spacing w:line="276" w:lineRule="auto"/>
        <w:jc w:val="both"/>
        <w:rPr>
          <w:b/>
          <w:bCs/>
          <w:sz w:val="24"/>
          <w:szCs w:val="24"/>
        </w:rPr>
      </w:pPr>
      <w:hyperlink r:id="rId15" w:history="1">
        <w:r w:rsidR="001243D6" w:rsidRPr="001243D6">
          <w:rPr>
            <w:rStyle w:val="Hyperlink"/>
            <w:b/>
            <w:bCs/>
            <w:color w:val="auto"/>
            <w:sz w:val="24"/>
            <w:szCs w:val="24"/>
          </w:rPr>
          <w:t>https://media.neliti.com/media/publications/1214-ID-implementasi-desa -dalam-pelayanan-publik-dikecamatan-amur.pdf</w:t>
        </w:r>
      </w:hyperlink>
    </w:p>
    <w:p w14:paraId="7CDFCC10" w14:textId="77777777" w:rsidR="001243D6" w:rsidRPr="001243D6" w:rsidRDefault="001243D6" w:rsidP="00260052">
      <w:pPr>
        <w:pStyle w:val="ListParagraph"/>
        <w:tabs>
          <w:tab w:val="left" w:leader="dot" w:pos="8640"/>
        </w:tabs>
        <w:spacing w:line="276" w:lineRule="auto"/>
        <w:jc w:val="both"/>
        <w:rPr>
          <w:b/>
          <w:bCs/>
          <w:sz w:val="24"/>
          <w:szCs w:val="24"/>
        </w:rPr>
      </w:pPr>
    </w:p>
    <w:sectPr w:rsidR="001243D6" w:rsidRPr="001243D6">
      <w:type w:val="continuous"/>
      <w:pgSz w:w="12240" w:h="15840"/>
      <w:pgMar w:top="1480" w:right="160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0DCBA" w14:textId="77777777" w:rsidR="00DF6B6E" w:rsidRDefault="00DF6B6E" w:rsidP="00A05602">
      <w:r>
        <w:separator/>
      </w:r>
    </w:p>
  </w:endnote>
  <w:endnote w:type="continuationSeparator" w:id="0">
    <w:p w14:paraId="07AFB184" w14:textId="77777777" w:rsidR="00DF6B6E" w:rsidRDefault="00DF6B6E" w:rsidP="00A05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38F04" w14:textId="77777777" w:rsidR="00DF6B6E" w:rsidRDefault="00DF6B6E" w:rsidP="00A05602">
      <w:r>
        <w:separator/>
      </w:r>
    </w:p>
  </w:footnote>
  <w:footnote w:type="continuationSeparator" w:id="0">
    <w:p w14:paraId="4528BF94" w14:textId="77777777" w:rsidR="00DF6B6E" w:rsidRDefault="00DF6B6E" w:rsidP="00A05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6867" w14:textId="77777777" w:rsidR="00A05602" w:rsidRDefault="00A056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32F7"/>
    <w:multiLevelType w:val="hybridMultilevel"/>
    <w:tmpl w:val="85848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1AB0"/>
    <w:multiLevelType w:val="hybridMultilevel"/>
    <w:tmpl w:val="E4F2B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23A14"/>
    <w:multiLevelType w:val="hybridMultilevel"/>
    <w:tmpl w:val="C936B1B0"/>
    <w:lvl w:ilvl="0" w:tplc="AE626D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4043A4"/>
    <w:multiLevelType w:val="hybridMultilevel"/>
    <w:tmpl w:val="C73C020E"/>
    <w:lvl w:ilvl="0" w:tplc="656EB2BE">
      <w:start w:val="1"/>
      <w:numFmt w:val="decimal"/>
      <w:lvlText w:val="%1."/>
      <w:lvlJc w:val="left"/>
      <w:pPr>
        <w:ind w:left="2168" w:hanging="360"/>
      </w:pPr>
      <w:rPr>
        <w:rFonts w:hint="default"/>
      </w:rPr>
    </w:lvl>
    <w:lvl w:ilvl="1" w:tplc="04090019" w:tentative="1">
      <w:start w:val="1"/>
      <w:numFmt w:val="lowerLetter"/>
      <w:lvlText w:val="%2."/>
      <w:lvlJc w:val="left"/>
      <w:pPr>
        <w:ind w:left="2888" w:hanging="360"/>
      </w:pPr>
    </w:lvl>
    <w:lvl w:ilvl="2" w:tplc="0409001B" w:tentative="1">
      <w:start w:val="1"/>
      <w:numFmt w:val="lowerRoman"/>
      <w:lvlText w:val="%3."/>
      <w:lvlJc w:val="right"/>
      <w:pPr>
        <w:ind w:left="3608" w:hanging="180"/>
      </w:pPr>
    </w:lvl>
    <w:lvl w:ilvl="3" w:tplc="0409000F" w:tentative="1">
      <w:start w:val="1"/>
      <w:numFmt w:val="decimal"/>
      <w:lvlText w:val="%4."/>
      <w:lvlJc w:val="left"/>
      <w:pPr>
        <w:ind w:left="4328" w:hanging="360"/>
      </w:pPr>
    </w:lvl>
    <w:lvl w:ilvl="4" w:tplc="04090019" w:tentative="1">
      <w:start w:val="1"/>
      <w:numFmt w:val="lowerLetter"/>
      <w:lvlText w:val="%5."/>
      <w:lvlJc w:val="left"/>
      <w:pPr>
        <w:ind w:left="5048" w:hanging="360"/>
      </w:pPr>
    </w:lvl>
    <w:lvl w:ilvl="5" w:tplc="0409001B" w:tentative="1">
      <w:start w:val="1"/>
      <w:numFmt w:val="lowerRoman"/>
      <w:lvlText w:val="%6."/>
      <w:lvlJc w:val="right"/>
      <w:pPr>
        <w:ind w:left="5768" w:hanging="180"/>
      </w:pPr>
    </w:lvl>
    <w:lvl w:ilvl="6" w:tplc="0409000F" w:tentative="1">
      <w:start w:val="1"/>
      <w:numFmt w:val="decimal"/>
      <w:lvlText w:val="%7."/>
      <w:lvlJc w:val="left"/>
      <w:pPr>
        <w:ind w:left="6488" w:hanging="360"/>
      </w:pPr>
    </w:lvl>
    <w:lvl w:ilvl="7" w:tplc="04090019" w:tentative="1">
      <w:start w:val="1"/>
      <w:numFmt w:val="lowerLetter"/>
      <w:lvlText w:val="%8."/>
      <w:lvlJc w:val="left"/>
      <w:pPr>
        <w:ind w:left="7208" w:hanging="360"/>
      </w:pPr>
    </w:lvl>
    <w:lvl w:ilvl="8" w:tplc="0409001B" w:tentative="1">
      <w:start w:val="1"/>
      <w:numFmt w:val="lowerRoman"/>
      <w:lvlText w:val="%9."/>
      <w:lvlJc w:val="right"/>
      <w:pPr>
        <w:ind w:left="7928" w:hanging="180"/>
      </w:pPr>
    </w:lvl>
  </w:abstractNum>
  <w:abstractNum w:abstractNumId="4" w15:restartNumberingAfterBreak="0">
    <w:nsid w:val="163E7F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F24297"/>
    <w:multiLevelType w:val="multilevel"/>
    <w:tmpl w:val="EAF0C116"/>
    <w:lvl w:ilvl="0">
      <w:start w:val="1"/>
      <w:numFmt w:val="decimal"/>
      <w:lvlText w:val="%1."/>
      <w:lvlJc w:val="right"/>
      <w:pPr>
        <w:ind w:left="2078" w:hanging="360"/>
      </w:pPr>
      <w:rPr>
        <w:rFonts w:hint="default"/>
      </w:rPr>
    </w:lvl>
    <w:lvl w:ilvl="1">
      <w:start w:val="3"/>
      <w:numFmt w:val="decimal"/>
      <w:isLgl/>
      <w:lvlText w:val="%1.%2"/>
      <w:lvlJc w:val="left"/>
      <w:pPr>
        <w:ind w:left="2198" w:hanging="480"/>
      </w:pPr>
      <w:rPr>
        <w:rFonts w:hint="default"/>
        <w:b w:val="0"/>
      </w:rPr>
    </w:lvl>
    <w:lvl w:ilvl="2">
      <w:start w:val="1"/>
      <w:numFmt w:val="decimal"/>
      <w:isLgl/>
      <w:lvlText w:val="%1.%2.%3"/>
      <w:lvlJc w:val="left"/>
      <w:pPr>
        <w:ind w:left="2438" w:hanging="720"/>
      </w:pPr>
      <w:rPr>
        <w:rFonts w:hint="default"/>
        <w:b w:val="0"/>
      </w:rPr>
    </w:lvl>
    <w:lvl w:ilvl="3">
      <w:start w:val="1"/>
      <w:numFmt w:val="decimal"/>
      <w:isLgl/>
      <w:lvlText w:val="%1.%2.%3.%4"/>
      <w:lvlJc w:val="left"/>
      <w:pPr>
        <w:ind w:left="2438" w:hanging="720"/>
      </w:pPr>
      <w:rPr>
        <w:rFonts w:hint="default"/>
        <w:b w:val="0"/>
      </w:rPr>
    </w:lvl>
    <w:lvl w:ilvl="4">
      <w:start w:val="1"/>
      <w:numFmt w:val="decimal"/>
      <w:isLgl/>
      <w:lvlText w:val="%1.%2.%3.%4.%5"/>
      <w:lvlJc w:val="left"/>
      <w:pPr>
        <w:ind w:left="2798" w:hanging="1080"/>
      </w:pPr>
      <w:rPr>
        <w:rFonts w:hint="default"/>
        <w:b w:val="0"/>
      </w:rPr>
    </w:lvl>
    <w:lvl w:ilvl="5">
      <w:start w:val="1"/>
      <w:numFmt w:val="decimal"/>
      <w:isLgl/>
      <w:lvlText w:val="%1.%2.%3.%4.%5.%6"/>
      <w:lvlJc w:val="left"/>
      <w:pPr>
        <w:ind w:left="2798" w:hanging="1080"/>
      </w:pPr>
      <w:rPr>
        <w:rFonts w:hint="default"/>
        <w:b w:val="0"/>
      </w:rPr>
    </w:lvl>
    <w:lvl w:ilvl="6">
      <w:start w:val="1"/>
      <w:numFmt w:val="decimal"/>
      <w:isLgl/>
      <w:lvlText w:val="%1.%2.%3.%4.%5.%6.%7"/>
      <w:lvlJc w:val="left"/>
      <w:pPr>
        <w:ind w:left="3158" w:hanging="1440"/>
      </w:pPr>
      <w:rPr>
        <w:rFonts w:hint="default"/>
        <w:b w:val="0"/>
      </w:rPr>
    </w:lvl>
    <w:lvl w:ilvl="7">
      <w:start w:val="1"/>
      <w:numFmt w:val="decimal"/>
      <w:isLgl/>
      <w:lvlText w:val="%1.%2.%3.%4.%5.%6.%7.%8"/>
      <w:lvlJc w:val="left"/>
      <w:pPr>
        <w:ind w:left="3158" w:hanging="1440"/>
      </w:pPr>
      <w:rPr>
        <w:rFonts w:hint="default"/>
        <w:b w:val="0"/>
      </w:rPr>
    </w:lvl>
    <w:lvl w:ilvl="8">
      <w:start w:val="1"/>
      <w:numFmt w:val="decimal"/>
      <w:isLgl/>
      <w:lvlText w:val="%1.%2.%3.%4.%5.%6.%7.%8.%9"/>
      <w:lvlJc w:val="left"/>
      <w:pPr>
        <w:ind w:left="3518" w:hanging="1800"/>
      </w:pPr>
      <w:rPr>
        <w:rFonts w:hint="default"/>
        <w:b w:val="0"/>
      </w:rPr>
    </w:lvl>
  </w:abstractNum>
  <w:abstractNum w:abstractNumId="6" w15:restartNumberingAfterBreak="0">
    <w:nsid w:val="1B9856C9"/>
    <w:multiLevelType w:val="hybridMultilevel"/>
    <w:tmpl w:val="DC204AE6"/>
    <w:lvl w:ilvl="0" w:tplc="ABFC8296">
      <w:start w:val="1"/>
      <w:numFmt w:val="decimal"/>
      <w:lvlText w:val="%1."/>
      <w:lvlJc w:val="left"/>
      <w:pPr>
        <w:ind w:left="1620" w:hanging="360"/>
      </w:pPr>
      <w:rPr>
        <w:rFonts w:hint="default"/>
        <w:b w:val="0"/>
        <w:bCs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1E321E26"/>
    <w:multiLevelType w:val="multilevel"/>
    <w:tmpl w:val="78666A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EFA21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491063"/>
    <w:multiLevelType w:val="hybridMultilevel"/>
    <w:tmpl w:val="D4821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BB4579"/>
    <w:multiLevelType w:val="hybridMultilevel"/>
    <w:tmpl w:val="8BA4B84E"/>
    <w:lvl w:ilvl="0" w:tplc="A254E2D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03F92"/>
    <w:multiLevelType w:val="hybridMultilevel"/>
    <w:tmpl w:val="C1A67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9724C"/>
    <w:multiLevelType w:val="hybridMultilevel"/>
    <w:tmpl w:val="D474E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1B52A9"/>
    <w:multiLevelType w:val="hybridMultilevel"/>
    <w:tmpl w:val="C7303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A14813"/>
    <w:multiLevelType w:val="hybridMultilevel"/>
    <w:tmpl w:val="A74C7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770C5A"/>
    <w:multiLevelType w:val="multilevel"/>
    <w:tmpl w:val="D0B657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692316"/>
    <w:multiLevelType w:val="hybridMultilevel"/>
    <w:tmpl w:val="9A4279E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4869D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8A22C7E"/>
    <w:multiLevelType w:val="hybridMultilevel"/>
    <w:tmpl w:val="225EC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534C9"/>
    <w:multiLevelType w:val="hybridMultilevel"/>
    <w:tmpl w:val="5EAC4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013E2F"/>
    <w:multiLevelType w:val="multilevel"/>
    <w:tmpl w:val="D0B657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7121F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731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5473F2"/>
    <w:multiLevelType w:val="multilevel"/>
    <w:tmpl w:val="D0B657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B760865"/>
    <w:multiLevelType w:val="multilevel"/>
    <w:tmpl w:val="6B92312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5" w15:restartNumberingAfterBreak="0">
    <w:nsid w:val="6D2D1D58"/>
    <w:multiLevelType w:val="multilevel"/>
    <w:tmpl w:val="D0B6576E"/>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767002F"/>
    <w:multiLevelType w:val="multilevel"/>
    <w:tmpl w:val="9260D100"/>
    <w:lvl w:ilvl="0">
      <w:start w:val="1"/>
      <w:numFmt w:val="decimal"/>
      <w:lvlText w:val="%1"/>
      <w:lvlJc w:val="left"/>
      <w:pPr>
        <w:ind w:left="450" w:hanging="450"/>
      </w:pPr>
      <w:rPr>
        <w:rFonts w:hint="default"/>
      </w:rPr>
    </w:lvl>
    <w:lvl w:ilvl="1">
      <w:start w:val="1"/>
      <w:numFmt w:val="decimal"/>
      <w:lvlText w:val="%1.%2"/>
      <w:lvlJc w:val="left"/>
      <w:pPr>
        <w:ind w:left="1358" w:hanging="450"/>
      </w:pPr>
      <w:rPr>
        <w:rFonts w:hint="default"/>
      </w:rPr>
    </w:lvl>
    <w:lvl w:ilvl="2">
      <w:start w:val="1"/>
      <w:numFmt w:val="decimal"/>
      <w:lvlText w:val="%1.%2.%3"/>
      <w:lvlJc w:val="left"/>
      <w:pPr>
        <w:ind w:left="2536" w:hanging="720"/>
      </w:pPr>
      <w:rPr>
        <w:rFonts w:hint="default"/>
      </w:rPr>
    </w:lvl>
    <w:lvl w:ilvl="3">
      <w:start w:val="1"/>
      <w:numFmt w:val="decimal"/>
      <w:lvlText w:val="%1.%2.%3.%4"/>
      <w:lvlJc w:val="left"/>
      <w:pPr>
        <w:ind w:left="3444" w:hanging="720"/>
      </w:pPr>
      <w:rPr>
        <w:rFonts w:hint="default"/>
      </w:rPr>
    </w:lvl>
    <w:lvl w:ilvl="4">
      <w:start w:val="1"/>
      <w:numFmt w:val="decimal"/>
      <w:lvlText w:val="%1.%2.%3.%4.%5"/>
      <w:lvlJc w:val="left"/>
      <w:pPr>
        <w:ind w:left="4712" w:hanging="1080"/>
      </w:pPr>
      <w:rPr>
        <w:rFonts w:hint="default"/>
      </w:rPr>
    </w:lvl>
    <w:lvl w:ilvl="5">
      <w:start w:val="1"/>
      <w:numFmt w:val="decimal"/>
      <w:lvlText w:val="%1.%2.%3.%4.%5.%6"/>
      <w:lvlJc w:val="left"/>
      <w:pPr>
        <w:ind w:left="5620" w:hanging="1080"/>
      </w:pPr>
      <w:rPr>
        <w:rFonts w:hint="default"/>
      </w:rPr>
    </w:lvl>
    <w:lvl w:ilvl="6">
      <w:start w:val="1"/>
      <w:numFmt w:val="decimal"/>
      <w:lvlText w:val="%1.%2.%3.%4.%5.%6.%7"/>
      <w:lvlJc w:val="left"/>
      <w:pPr>
        <w:ind w:left="6888" w:hanging="1440"/>
      </w:pPr>
      <w:rPr>
        <w:rFonts w:hint="default"/>
      </w:rPr>
    </w:lvl>
    <w:lvl w:ilvl="7">
      <w:start w:val="1"/>
      <w:numFmt w:val="decimal"/>
      <w:lvlText w:val="%1.%2.%3.%4.%5.%6.%7.%8"/>
      <w:lvlJc w:val="left"/>
      <w:pPr>
        <w:ind w:left="7796" w:hanging="1440"/>
      </w:pPr>
      <w:rPr>
        <w:rFonts w:hint="default"/>
      </w:rPr>
    </w:lvl>
    <w:lvl w:ilvl="8">
      <w:start w:val="1"/>
      <w:numFmt w:val="decimal"/>
      <w:lvlText w:val="%1.%2.%3.%4.%5.%6.%7.%8.%9"/>
      <w:lvlJc w:val="left"/>
      <w:pPr>
        <w:ind w:left="9064" w:hanging="1800"/>
      </w:pPr>
      <w:rPr>
        <w:rFonts w:hint="default"/>
      </w:rPr>
    </w:lvl>
  </w:abstractNum>
  <w:abstractNum w:abstractNumId="27" w15:restartNumberingAfterBreak="0">
    <w:nsid w:val="7D7C560C"/>
    <w:multiLevelType w:val="hybridMultilevel"/>
    <w:tmpl w:val="8ADE03B6"/>
    <w:lvl w:ilvl="0" w:tplc="A254E2D8">
      <w:start w:val="1"/>
      <w:numFmt w:val="decimal"/>
      <w:lvlText w:val="%1."/>
      <w:lvlJc w:val="righ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num w:numId="1">
    <w:abstractNumId w:val="24"/>
  </w:num>
  <w:num w:numId="2">
    <w:abstractNumId w:val="26"/>
  </w:num>
  <w:num w:numId="3">
    <w:abstractNumId w:val="8"/>
  </w:num>
  <w:num w:numId="4">
    <w:abstractNumId w:val="22"/>
  </w:num>
  <w:num w:numId="5">
    <w:abstractNumId w:val="4"/>
  </w:num>
  <w:num w:numId="6">
    <w:abstractNumId w:val="5"/>
  </w:num>
  <w:num w:numId="7">
    <w:abstractNumId w:val="3"/>
  </w:num>
  <w:num w:numId="8">
    <w:abstractNumId w:val="6"/>
  </w:num>
  <w:num w:numId="9">
    <w:abstractNumId w:val="27"/>
  </w:num>
  <w:num w:numId="10">
    <w:abstractNumId w:val="10"/>
  </w:num>
  <w:num w:numId="11">
    <w:abstractNumId w:val="13"/>
  </w:num>
  <w:num w:numId="12">
    <w:abstractNumId w:val="14"/>
  </w:num>
  <w:num w:numId="13">
    <w:abstractNumId w:val="12"/>
  </w:num>
  <w:num w:numId="14">
    <w:abstractNumId w:val="1"/>
  </w:num>
  <w:num w:numId="15">
    <w:abstractNumId w:val="0"/>
  </w:num>
  <w:num w:numId="16">
    <w:abstractNumId w:val="11"/>
  </w:num>
  <w:num w:numId="17">
    <w:abstractNumId w:val="19"/>
  </w:num>
  <w:num w:numId="18">
    <w:abstractNumId w:val="18"/>
  </w:num>
  <w:num w:numId="19">
    <w:abstractNumId w:val="9"/>
  </w:num>
  <w:num w:numId="20">
    <w:abstractNumId w:val="2"/>
  </w:num>
  <w:num w:numId="21">
    <w:abstractNumId w:val="7"/>
  </w:num>
  <w:num w:numId="22">
    <w:abstractNumId w:val="21"/>
  </w:num>
  <w:num w:numId="23">
    <w:abstractNumId w:val="25"/>
  </w:num>
  <w:num w:numId="24">
    <w:abstractNumId w:val="20"/>
  </w:num>
  <w:num w:numId="25">
    <w:abstractNumId w:val="23"/>
  </w:num>
  <w:num w:numId="26">
    <w:abstractNumId w:val="15"/>
  </w:num>
  <w:num w:numId="27">
    <w:abstractNumId w:val="1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DE0"/>
    <w:rsid w:val="000047B8"/>
    <w:rsid w:val="000073BA"/>
    <w:rsid w:val="00092DE0"/>
    <w:rsid w:val="000B70A7"/>
    <w:rsid w:val="001243D6"/>
    <w:rsid w:val="00153B42"/>
    <w:rsid w:val="001B122B"/>
    <w:rsid w:val="001B51BF"/>
    <w:rsid w:val="001D3B12"/>
    <w:rsid w:val="001F6892"/>
    <w:rsid w:val="00211A82"/>
    <w:rsid w:val="00216A12"/>
    <w:rsid w:val="00243BA6"/>
    <w:rsid w:val="002458CC"/>
    <w:rsid w:val="002508D0"/>
    <w:rsid w:val="00260052"/>
    <w:rsid w:val="00287655"/>
    <w:rsid w:val="002B200B"/>
    <w:rsid w:val="002C23AD"/>
    <w:rsid w:val="002C5221"/>
    <w:rsid w:val="002E1DB3"/>
    <w:rsid w:val="003341C6"/>
    <w:rsid w:val="0037026C"/>
    <w:rsid w:val="003735D8"/>
    <w:rsid w:val="003C3830"/>
    <w:rsid w:val="003C438F"/>
    <w:rsid w:val="003D3A54"/>
    <w:rsid w:val="0041440D"/>
    <w:rsid w:val="00426782"/>
    <w:rsid w:val="004427B8"/>
    <w:rsid w:val="00463691"/>
    <w:rsid w:val="004A5584"/>
    <w:rsid w:val="00507118"/>
    <w:rsid w:val="00525F04"/>
    <w:rsid w:val="00582148"/>
    <w:rsid w:val="00592EC2"/>
    <w:rsid w:val="005B707F"/>
    <w:rsid w:val="005D1130"/>
    <w:rsid w:val="00614B73"/>
    <w:rsid w:val="0062647B"/>
    <w:rsid w:val="00633ED7"/>
    <w:rsid w:val="006546C1"/>
    <w:rsid w:val="00664FB0"/>
    <w:rsid w:val="006979FC"/>
    <w:rsid w:val="006F3106"/>
    <w:rsid w:val="00715AC5"/>
    <w:rsid w:val="007508AC"/>
    <w:rsid w:val="00764E39"/>
    <w:rsid w:val="00771E5B"/>
    <w:rsid w:val="00797DFA"/>
    <w:rsid w:val="007A1070"/>
    <w:rsid w:val="007B61BD"/>
    <w:rsid w:val="007D04D1"/>
    <w:rsid w:val="007D502B"/>
    <w:rsid w:val="00813CAD"/>
    <w:rsid w:val="008630D5"/>
    <w:rsid w:val="00880D59"/>
    <w:rsid w:val="008B7763"/>
    <w:rsid w:val="008D0FAB"/>
    <w:rsid w:val="008F1EBF"/>
    <w:rsid w:val="009408A1"/>
    <w:rsid w:val="0096318E"/>
    <w:rsid w:val="009A6AF4"/>
    <w:rsid w:val="009A79B4"/>
    <w:rsid w:val="00A05602"/>
    <w:rsid w:val="00A71351"/>
    <w:rsid w:val="00A96AC6"/>
    <w:rsid w:val="00AC12DA"/>
    <w:rsid w:val="00AC348A"/>
    <w:rsid w:val="00AC65E4"/>
    <w:rsid w:val="00AD31D2"/>
    <w:rsid w:val="00AF6CD0"/>
    <w:rsid w:val="00AF7525"/>
    <w:rsid w:val="00B12DE6"/>
    <w:rsid w:val="00B20CF2"/>
    <w:rsid w:val="00B31351"/>
    <w:rsid w:val="00B4105E"/>
    <w:rsid w:val="00B66399"/>
    <w:rsid w:val="00B84C11"/>
    <w:rsid w:val="00C03163"/>
    <w:rsid w:val="00C25BB1"/>
    <w:rsid w:val="00C37A6F"/>
    <w:rsid w:val="00CE7AB5"/>
    <w:rsid w:val="00D144D1"/>
    <w:rsid w:val="00D3453E"/>
    <w:rsid w:val="00D35756"/>
    <w:rsid w:val="00D56C76"/>
    <w:rsid w:val="00D7768B"/>
    <w:rsid w:val="00D97542"/>
    <w:rsid w:val="00DE040B"/>
    <w:rsid w:val="00DF00BD"/>
    <w:rsid w:val="00DF6B6E"/>
    <w:rsid w:val="00E2057F"/>
    <w:rsid w:val="00EB4CD1"/>
    <w:rsid w:val="00EC2D29"/>
    <w:rsid w:val="00ED630A"/>
    <w:rsid w:val="00F26E24"/>
    <w:rsid w:val="00F40A17"/>
    <w:rsid w:val="00F64CDB"/>
    <w:rsid w:val="00FC2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6F82A0D"/>
  <w15:docId w15:val="{C2561123-B8FA-4913-8F13-91F3AA1EE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7A1070"/>
    <w:pPr>
      <w:ind w:left="720"/>
      <w:contextualSpacing/>
    </w:pPr>
  </w:style>
  <w:style w:type="paragraph" w:styleId="Header">
    <w:name w:val="header"/>
    <w:basedOn w:val="Normal"/>
    <w:link w:val="HeaderChar"/>
    <w:uiPriority w:val="99"/>
    <w:unhideWhenUsed/>
    <w:rsid w:val="00A05602"/>
    <w:pPr>
      <w:tabs>
        <w:tab w:val="center" w:pos="4680"/>
        <w:tab w:val="right" w:pos="9360"/>
      </w:tabs>
    </w:pPr>
  </w:style>
  <w:style w:type="character" w:customStyle="1" w:styleId="HeaderChar">
    <w:name w:val="Header Char"/>
    <w:basedOn w:val="DefaultParagraphFont"/>
    <w:link w:val="Header"/>
    <w:uiPriority w:val="99"/>
    <w:rsid w:val="00A05602"/>
  </w:style>
  <w:style w:type="paragraph" w:styleId="Footer">
    <w:name w:val="footer"/>
    <w:basedOn w:val="Normal"/>
    <w:link w:val="FooterChar"/>
    <w:uiPriority w:val="99"/>
    <w:unhideWhenUsed/>
    <w:rsid w:val="00A05602"/>
    <w:pPr>
      <w:tabs>
        <w:tab w:val="center" w:pos="4680"/>
        <w:tab w:val="right" w:pos="9360"/>
      </w:tabs>
    </w:pPr>
  </w:style>
  <w:style w:type="character" w:customStyle="1" w:styleId="FooterChar">
    <w:name w:val="Footer Char"/>
    <w:basedOn w:val="DefaultParagraphFont"/>
    <w:link w:val="Footer"/>
    <w:uiPriority w:val="99"/>
    <w:rsid w:val="00A05602"/>
  </w:style>
  <w:style w:type="character" w:styleId="Hyperlink">
    <w:name w:val="Hyperlink"/>
    <w:basedOn w:val="DefaultParagraphFont"/>
    <w:uiPriority w:val="99"/>
    <w:unhideWhenUsed/>
    <w:rsid w:val="00CE7AB5"/>
    <w:rPr>
      <w:color w:val="0000FF" w:themeColor="hyperlink"/>
      <w:u w:val="single"/>
    </w:rPr>
  </w:style>
  <w:style w:type="character" w:styleId="UnresolvedMention">
    <w:name w:val="Unresolved Mention"/>
    <w:basedOn w:val="DefaultParagraphFont"/>
    <w:uiPriority w:val="99"/>
    <w:semiHidden/>
    <w:unhideWhenUsed/>
    <w:rsid w:val="00CE7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epository.ar-raniry.ac.id/id/epri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impeldesa.com/blog/bentuk-dan-pelayanan-biografis-desa-administrasi/163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nerbitdeepublish.com/studi.literatur/" TargetMode="External"/><Relationship Id="rId5" Type="http://schemas.openxmlformats.org/officeDocument/2006/relationships/webSettings" Target="webSettings.xml"/><Relationship Id="rId15" Type="http://schemas.openxmlformats.org/officeDocument/2006/relationships/hyperlink" Target="https://media.neliti.com/media/publications/1214-ID-implementasi-desa%20-dalam-pelayanan-publik-dikecamatan-amur.pdf"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lgazali.ac.id/admin/file/jur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C8BA0-F38B-478F-B9CA-E27C7C505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Pages>
  <Words>2383</Words>
  <Characters>13587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59</cp:revision>
  <dcterms:created xsi:type="dcterms:W3CDTF">2021-10-31T21:37:00Z</dcterms:created>
  <dcterms:modified xsi:type="dcterms:W3CDTF">2021-11-22T14:40:00Z</dcterms:modified>
</cp:coreProperties>
</file>